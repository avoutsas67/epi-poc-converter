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F4C" w:rsidRPr="007B44B5" w:rsidRDefault="009E1F4C">
      <w:pPr>
        <w:widowControl w:val="0"/>
        <w:tabs>
          <w:tab w:val="clear" w:pos="567"/>
        </w:tabs>
        <w:jc w:val="center"/>
        <w:rPr>
          <w:b/>
          <w:noProof/>
          <w:szCs w:val="22"/>
          <w:lang w:val="hu-HU" w:eastAsia="de-DE"/>
        </w:rPr>
      </w:pPr>
      <w:bookmarkStart w:id="0" w:name="_GoBack"/>
      <w:bookmarkEnd w:id="0"/>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b/>
          <w:noProof/>
          <w:szCs w:val="22"/>
          <w:lang w:val="hu-HU" w:eastAsia="de-DE"/>
        </w:rPr>
      </w:pPr>
    </w:p>
    <w:p w:rsidR="009E1F4C" w:rsidRPr="007B44B5" w:rsidRDefault="009E1F4C">
      <w:pPr>
        <w:tabs>
          <w:tab w:val="left" w:pos="-1440"/>
          <w:tab w:val="left" w:pos="-720"/>
        </w:tabs>
        <w:jc w:val="center"/>
        <w:rPr>
          <w:noProof/>
          <w:szCs w:val="22"/>
          <w:lang w:val="hu-HU" w:eastAsia="de-DE"/>
        </w:rPr>
      </w:pPr>
      <w:r w:rsidRPr="007B44B5">
        <w:rPr>
          <w:b/>
          <w:noProof/>
          <w:szCs w:val="22"/>
          <w:lang w:val="hu-HU" w:eastAsia="de-DE"/>
        </w:rPr>
        <w:t>I. MELLÉKLET</w:t>
      </w:r>
    </w:p>
    <w:p w:rsidR="009E1F4C" w:rsidRPr="007B44B5" w:rsidRDefault="009E1F4C">
      <w:pPr>
        <w:tabs>
          <w:tab w:val="left" w:pos="-1440"/>
          <w:tab w:val="left" w:pos="-720"/>
        </w:tabs>
        <w:jc w:val="center"/>
        <w:rPr>
          <w:noProof/>
          <w:szCs w:val="22"/>
          <w:lang w:val="hu-HU" w:eastAsia="de-DE"/>
        </w:rPr>
      </w:pPr>
    </w:p>
    <w:p w:rsidR="009E1F4C" w:rsidRPr="007B44B5" w:rsidRDefault="009E1F4C">
      <w:pPr>
        <w:pStyle w:val="TitleA"/>
        <w:rPr>
          <w:lang w:val="hu-HU"/>
        </w:rPr>
      </w:pPr>
      <w:r w:rsidRPr="007B44B5">
        <w:rPr>
          <w:lang w:val="hu-HU"/>
        </w:rPr>
        <w:t>ALKALMAZÁSI ELŐÍRÁS</w:t>
      </w:r>
    </w:p>
    <w:p w:rsidR="006733E4" w:rsidRPr="007B44B5" w:rsidRDefault="006733E4" w:rsidP="00DC1ECA">
      <w:pPr>
        <w:tabs>
          <w:tab w:val="left" w:pos="-1440"/>
          <w:tab w:val="left" w:pos="-720"/>
        </w:tabs>
        <w:rPr>
          <w:noProof/>
          <w:szCs w:val="22"/>
          <w:lang w:val="hu-HU" w:eastAsia="de-DE"/>
        </w:rPr>
      </w:pPr>
      <w:r w:rsidRPr="007B44B5">
        <w:rPr>
          <w:noProof/>
          <w:szCs w:val="22"/>
          <w:lang w:val="hu-HU" w:eastAsia="de-DE"/>
        </w:rPr>
        <w:br w:type="page"/>
      </w:r>
    </w:p>
    <w:p w:rsidR="006733E4" w:rsidRPr="007B44B5" w:rsidRDefault="006733E4" w:rsidP="006733E4">
      <w:pPr>
        <w:widowControl w:val="0"/>
        <w:rPr>
          <w:lang w:val="hu-HU"/>
        </w:rPr>
      </w:pPr>
      <w:r w:rsidRPr="007B44B5">
        <w:rPr>
          <w:b/>
          <w:bCs/>
          <w:lang w:val="hu-HU"/>
        </w:rPr>
        <w:lastRenderedPageBreak/>
        <w:t>1.</w:t>
      </w:r>
      <w:r w:rsidRPr="007B44B5">
        <w:rPr>
          <w:b/>
          <w:bCs/>
          <w:lang w:val="hu-HU"/>
        </w:rPr>
        <w:tab/>
        <w:t>A GYÓGYSZER NEVE</w:t>
      </w:r>
    </w:p>
    <w:p w:rsidR="006733E4" w:rsidRPr="007B44B5" w:rsidRDefault="006733E4">
      <w:pPr>
        <w:widowControl w:val="0"/>
        <w:rPr>
          <w:noProof/>
          <w:szCs w:val="22"/>
          <w:lang w:val="hu-HU" w:eastAsia="de-DE"/>
        </w:rPr>
      </w:pPr>
    </w:p>
    <w:p w:rsidR="009E1F4C" w:rsidRPr="007B44B5" w:rsidRDefault="009E1F4C">
      <w:pPr>
        <w:autoSpaceDE w:val="0"/>
        <w:jc w:val="both"/>
        <w:rPr>
          <w:noProof/>
          <w:color w:val="000000"/>
          <w:szCs w:val="22"/>
          <w:shd w:val="clear" w:color="auto" w:fill="C0C0C0"/>
          <w:lang w:val="hu-HU" w:eastAsia="de-DE"/>
        </w:rPr>
      </w:pPr>
      <w:r w:rsidRPr="007B44B5">
        <w:rPr>
          <w:noProof/>
          <w:color w:val="000000"/>
          <w:szCs w:val="22"/>
          <w:lang w:val="hu-HU" w:eastAsia="de-DE"/>
        </w:rPr>
        <w:t>Ovaleap 300 NE/0,5 ml oldatos injekció</w:t>
      </w:r>
    </w:p>
    <w:p w:rsidR="00191DC6" w:rsidRPr="007B44B5" w:rsidRDefault="00191DC6" w:rsidP="00191DC6">
      <w:pPr>
        <w:autoSpaceDE w:val="0"/>
        <w:jc w:val="both"/>
        <w:rPr>
          <w:noProof/>
          <w:color w:val="000000"/>
          <w:szCs w:val="22"/>
          <w:shd w:val="clear" w:color="auto" w:fill="C0C0C0"/>
          <w:lang w:val="hu-HU" w:eastAsia="de-DE"/>
        </w:rPr>
      </w:pPr>
      <w:r w:rsidRPr="007B44B5">
        <w:rPr>
          <w:noProof/>
          <w:color w:val="000000"/>
          <w:szCs w:val="22"/>
          <w:lang w:val="hu-HU" w:eastAsia="de-DE"/>
        </w:rPr>
        <w:t>Ovaleap 450 NE/0,75 ml oldatos injekció</w:t>
      </w:r>
    </w:p>
    <w:p w:rsidR="00191DC6" w:rsidRPr="007B44B5" w:rsidRDefault="00191DC6" w:rsidP="00191DC6">
      <w:pPr>
        <w:autoSpaceDE w:val="0"/>
        <w:jc w:val="both"/>
        <w:rPr>
          <w:noProof/>
          <w:color w:val="000000"/>
          <w:szCs w:val="22"/>
          <w:shd w:val="clear" w:color="auto" w:fill="C0C0C0"/>
          <w:lang w:val="hu-HU" w:eastAsia="de-DE"/>
        </w:rPr>
      </w:pPr>
      <w:r w:rsidRPr="007B44B5">
        <w:rPr>
          <w:noProof/>
          <w:color w:val="000000"/>
          <w:szCs w:val="22"/>
          <w:lang w:val="hu-HU" w:eastAsia="de-DE"/>
        </w:rPr>
        <w:t>Ovaleap 900 NE/1,5 ml oldatos injekció</w:t>
      </w:r>
    </w:p>
    <w:p w:rsidR="009E1F4C" w:rsidRPr="007B44B5" w:rsidRDefault="009E1F4C">
      <w:pPr>
        <w:rPr>
          <w:iCs/>
          <w:noProof/>
          <w:szCs w:val="22"/>
          <w:lang w:val="hu-HU" w:eastAsia="de-DE"/>
        </w:rPr>
      </w:pPr>
    </w:p>
    <w:p w:rsidR="009E1F4C" w:rsidRPr="007B44B5" w:rsidRDefault="009E1F4C">
      <w:pPr>
        <w:rPr>
          <w:iCs/>
          <w:noProof/>
          <w:szCs w:val="22"/>
          <w:lang w:val="hu-HU" w:eastAsia="de-DE"/>
        </w:rPr>
      </w:pPr>
    </w:p>
    <w:p w:rsidR="009E1F4C" w:rsidRPr="007B44B5" w:rsidRDefault="009E1F4C">
      <w:pPr>
        <w:widowControl w:val="0"/>
        <w:rPr>
          <w:noProof/>
          <w:szCs w:val="22"/>
          <w:lang w:val="hu-HU" w:eastAsia="de-DE"/>
        </w:rPr>
      </w:pPr>
      <w:r w:rsidRPr="007B44B5">
        <w:rPr>
          <w:b/>
          <w:noProof/>
          <w:szCs w:val="22"/>
          <w:lang w:val="hu-HU" w:eastAsia="de-DE"/>
        </w:rPr>
        <w:t>2.</w:t>
      </w:r>
      <w:r w:rsidRPr="007B44B5">
        <w:rPr>
          <w:b/>
          <w:noProof/>
          <w:szCs w:val="22"/>
          <w:lang w:val="hu-HU" w:eastAsia="de-DE"/>
        </w:rPr>
        <w:tab/>
      </w:r>
      <w:r w:rsidRPr="007B44B5">
        <w:rPr>
          <w:b/>
          <w:bCs/>
          <w:lang w:val="hu-HU"/>
        </w:rPr>
        <w:t>MINŐSÉGI ÉS MENNYISÉGI ÖSSZETÉTEL</w:t>
      </w:r>
    </w:p>
    <w:p w:rsidR="009E1F4C" w:rsidRPr="007B44B5" w:rsidRDefault="009E1F4C">
      <w:pPr>
        <w:rPr>
          <w:noProof/>
          <w:szCs w:val="22"/>
          <w:lang w:val="hu-HU" w:eastAsia="de-DE"/>
        </w:rPr>
      </w:pP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 xml:space="preserve">Az oldat 600 NE </w:t>
      </w:r>
      <w:r w:rsidR="00A32A47" w:rsidRPr="007B44B5">
        <w:rPr>
          <w:noProof/>
          <w:color w:val="000000"/>
          <w:szCs w:val="22"/>
          <w:lang w:val="hu-HU" w:eastAsia="de-DE"/>
        </w:rPr>
        <w:t>(44</w:t>
      </w:r>
      <w:r w:rsidR="00A32A47" w:rsidRPr="007B44B5">
        <w:rPr>
          <w:noProof/>
          <w:color w:val="000000"/>
          <w:szCs w:val="22"/>
          <w:lang w:val="hu-HU"/>
        </w:rPr>
        <w:t> </w:t>
      </w:r>
      <w:r w:rsidR="00A32A47" w:rsidRPr="007B44B5">
        <w:rPr>
          <w:noProof/>
          <w:color w:val="000000"/>
          <w:szCs w:val="22"/>
          <w:lang w:val="hu-HU" w:eastAsia="de-DE"/>
        </w:rPr>
        <w:t xml:space="preserve">mikrogrammnak megfelelő) </w:t>
      </w:r>
      <w:r w:rsidRPr="007B44B5">
        <w:rPr>
          <w:noProof/>
          <w:color w:val="000000"/>
          <w:szCs w:val="22"/>
          <w:lang w:val="hu-HU" w:eastAsia="de-DE"/>
        </w:rPr>
        <w:t>alfa</w:t>
      </w:r>
      <w:r w:rsidR="00842D00" w:rsidRPr="007B44B5">
        <w:rPr>
          <w:noProof/>
          <w:color w:val="000000"/>
          <w:szCs w:val="22"/>
          <w:lang w:val="hu-HU" w:eastAsia="de-DE"/>
        </w:rPr>
        <w:noBreakHyphen/>
      </w:r>
      <w:r w:rsidRPr="007B44B5">
        <w:rPr>
          <w:noProof/>
          <w:color w:val="000000"/>
          <w:szCs w:val="22"/>
          <w:lang w:val="hu-HU" w:eastAsia="de-DE"/>
        </w:rPr>
        <w:t>follitropint</w:t>
      </w:r>
      <w:r w:rsidR="00A32A47" w:rsidRPr="007B44B5">
        <w:rPr>
          <w:noProof/>
          <w:color w:val="000000"/>
          <w:szCs w:val="22"/>
          <w:lang w:val="hu-HU" w:eastAsia="de-DE"/>
        </w:rPr>
        <w:t>*</w:t>
      </w:r>
      <w:r w:rsidRPr="007B44B5">
        <w:rPr>
          <w:noProof/>
          <w:color w:val="000000"/>
          <w:szCs w:val="22"/>
          <w:lang w:val="hu-HU" w:eastAsia="de-DE"/>
        </w:rPr>
        <w:t xml:space="preserve"> tartalmaz milliliterenként.</w:t>
      </w:r>
    </w:p>
    <w:p w:rsidR="00191DC6" w:rsidRPr="007B44B5" w:rsidRDefault="00191DC6">
      <w:pPr>
        <w:tabs>
          <w:tab w:val="clear" w:pos="567"/>
        </w:tabs>
        <w:rPr>
          <w:noProof/>
          <w:color w:val="000000"/>
          <w:szCs w:val="22"/>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300 NE/0,5 ml oldatos injekció</w:t>
      </w: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Minde</w:t>
      </w:r>
      <w:r w:rsidR="002D73BB" w:rsidRPr="007B44B5">
        <w:rPr>
          <w:noProof/>
          <w:color w:val="000000"/>
          <w:szCs w:val="22"/>
          <w:lang w:val="hu-HU" w:eastAsia="de-DE"/>
        </w:rPr>
        <w:t>gyik</w:t>
      </w:r>
      <w:r w:rsidRPr="007B44B5">
        <w:rPr>
          <w:noProof/>
          <w:color w:val="000000"/>
          <w:szCs w:val="22"/>
          <w:lang w:val="hu-HU" w:eastAsia="de-DE"/>
        </w:rPr>
        <w:t xml:space="preserve"> patron 300 NE </w:t>
      </w:r>
      <w:r w:rsidR="00A32A47" w:rsidRPr="007B44B5">
        <w:rPr>
          <w:noProof/>
          <w:color w:val="000000"/>
          <w:szCs w:val="22"/>
          <w:lang w:val="hu-HU" w:eastAsia="de-DE"/>
        </w:rPr>
        <w:t>(22</w:t>
      </w:r>
      <w:r w:rsidR="00A32A47" w:rsidRPr="007B44B5">
        <w:rPr>
          <w:noProof/>
          <w:color w:val="000000"/>
          <w:szCs w:val="22"/>
          <w:lang w:val="hu-HU"/>
        </w:rPr>
        <w:t> </w:t>
      </w:r>
      <w:r w:rsidR="00A32A47" w:rsidRPr="007B44B5">
        <w:rPr>
          <w:noProof/>
          <w:color w:val="000000"/>
          <w:szCs w:val="22"/>
          <w:lang w:val="hu-HU" w:eastAsia="de-DE"/>
        </w:rPr>
        <w:t xml:space="preserve">mikrogrammnak megfelelő) </w:t>
      </w:r>
      <w:r w:rsidRPr="007B44B5">
        <w:rPr>
          <w:noProof/>
          <w:color w:val="000000"/>
          <w:szCs w:val="22"/>
          <w:lang w:val="hu-HU" w:eastAsia="de-DE"/>
        </w:rPr>
        <w:t>alfa</w:t>
      </w:r>
      <w:r w:rsidR="00842D00" w:rsidRPr="007B44B5">
        <w:rPr>
          <w:noProof/>
          <w:color w:val="000000"/>
          <w:szCs w:val="22"/>
          <w:lang w:val="hu-HU" w:eastAsia="de-DE"/>
        </w:rPr>
        <w:noBreakHyphen/>
      </w:r>
      <w:r w:rsidRPr="007B44B5">
        <w:rPr>
          <w:noProof/>
          <w:color w:val="000000"/>
          <w:szCs w:val="22"/>
          <w:lang w:val="hu-HU" w:eastAsia="de-DE"/>
        </w:rPr>
        <w:t>follitropint tartalmaz 0,5 ml oldatos injekcióban.</w:t>
      </w:r>
    </w:p>
    <w:p w:rsidR="009E1F4C" w:rsidRPr="007B44B5" w:rsidRDefault="009E1F4C">
      <w:pPr>
        <w:tabs>
          <w:tab w:val="clear" w:pos="567"/>
        </w:tabs>
        <w:rPr>
          <w:noProof/>
          <w:color w:val="000000"/>
          <w:szCs w:val="22"/>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450 NE/0,75 ml oldatos injekció</w:t>
      </w:r>
    </w:p>
    <w:p w:rsidR="00191DC6" w:rsidRPr="007B44B5" w:rsidRDefault="00191DC6" w:rsidP="00191DC6">
      <w:pPr>
        <w:tabs>
          <w:tab w:val="clear" w:pos="567"/>
        </w:tabs>
        <w:rPr>
          <w:noProof/>
          <w:color w:val="000000"/>
          <w:szCs w:val="22"/>
          <w:lang w:val="hu-HU" w:eastAsia="de-DE"/>
        </w:rPr>
      </w:pPr>
      <w:r w:rsidRPr="007B44B5">
        <w:rPr>
          <w:noProof/>
          <w:color w:val="000000"/>
          <w:szCs w:val="22"/>
          <w:lang w:val="hu-HU" w:eastAsia="de-DE"/>
        </w:rPr>
        <w:t>Mindegyik patron 450 NE (33</w:t>
      </w:r>
      <w:r w:rsidRPr="007B44B5">
        <w:rPr>
          <w:noProof/>
          <w:color w:val="000000"/>
          <w:szCs w:val="22"/>
          <w:lang w:val="hu-HU"/>
        </w:rPr>
        <w:t> </w:t>
      </w:r>
      <w:r w:rsidRPr="007B44B5">
        <w:rPr>
          <w:noProof/>
          <w:color w:val="000000"/>
          <w:szCs w:val="22"/>
          <w:lang w:val="hu-HU" w:eastAsia="de-DE"/>
        </w:rPr>
        <w:t>mikrogrammnak megfelelő) alfa</w:t>
      </w:r>
      <w:r w:rsidRPr="007B44B5">
        <w:rPr>
          <w:noProof/>
          <w:color w:val="000000"/>
          <w:szCs w:val="22"/>
          <w:lang w:val="hu-HU" w:eastAsia="de-DE"/>
        </w:rPr>
        <w:noBreakHyphen/>
        <w:t>follitropint tartalmaz 0,75 ml oldatos injekcióban.</w:t>
      </w:r>
    </w:p>
    <w:p w:rsidR="00191DC6" w:rsidRPr="007B44B5" w:rsidRDefault="00191DC6">
      <w:pPr>
        <w:tabs>
          <w:tab w:val="clear" w:pos="567"/>
        </w:tabs>
        <w:rPr>
          <w:noProof/>
          <w:color w:val="000000"/>
          <w:szCs w:val="22"/>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900 NE/1,5 ml oldatos injekció</w:t>
      </w:r>
    </w:p>
    <w:p w:rsidR="00191DC6" w:rsidRPr="007B44B5" w:rsidRDefault="00191DC6" w:rsidP="00191DC6">
      <w:pPr>
        <w:tabs>
          <w:tab w:val="clear" w:pos="567"/>
        </w:tabs>
        <w:rPr>
          <w:bCs/>
          <w:noProof/>
          <w:color w:val="000000"/>
          <w:szCs w:val="22"/>
          <w:lang w:val="hu-HU" w:eastAsia="de-DE"/>
        </w:rPr>
      </w:pPr>
      <w:r w:rsidRPr="007B44B5">
        <w:rPr>
          <w:noProof/>
          <w:color w:val="000000"/>
          <w:szCs w:val="22"/>
          <w:lang w:val="hu-HU" w:eastAsia="de-DE"/>
        </w:rPr>
        <w:t>Mindegyik patron 900 NE (66</w:t>
      </w:r>
      <w:r w:rsidRPr="007B44B5">
        <w:rPr>
          <w:noProof/>
          <w:color w:val="000000"/>
          <w:szCs w:val="22"/>
          <w:lang w:val="hu-HU"/>
        </w:rPr>
        <w:t> </w:t>
      </w:r>
      <w:r w:rsidRPr="007B44B5">
        <w:rPr>
          <w:noProof/>
          <w:color w:val="000000"/>
          <w:szCs w:val="22"/>
          <w:lang w:val="hu-HU" w:eastAsia="de-DE"/>
        </w:rPr>
        <w:t>mikrogrammnak megfelelő) alfa</w:t>
      </w:r>
      <w:r w:rsidRPr="007B44B5">
        <w:rPr>
          <w:noProof/>
          <w:color w:val="000000"/>
          <w:szCs w:val="22"/>
          <w:lang w:val="hu-HU" w:eastAsia="de-DE"/>
        </w:rPr>
        <w:noBreakHyphen/>
        <w:t>follitropint tartalmaz 1,5 ml oldatos injekcióban.</w:t>
      </w:r>
    </w:p>
    <w:p w:rsidR="00191DC6" w:rsidRPr="007B44B5" w:rsidRDefault="00191DC6">
      <w:pPr>
        <w:tabs>
          <w:tab w:val="clear" w:pos="567"/>
        </w:tabs>
        <w:rPr>
          <w:noProof/>
          <w:color w:val="000000"/>
          <w:szCs w:val="22"/>
          <w:lang w:val="hu-HU" w:eastAsia="de-DE"/>
        </w:rPr>
      </w:pPr>
    </w:p>
    <w:p w:rsidR="009E1F4C" w:rsidRPr="007B44B5" w:rsidRDefault="00A32A47">
      <w:pPr>
        <w:widowControl w:val="0"/>
        <w:tabs>
          <w:tab w:val="clear" w:pos="567"/>
        </w:tabs>
        <w:rPr>
          <w:bCs/>
          <w:noProof/>
          <w:color w:val="000000"/>
          <w:szCs w:val="22"/>
          <w:lang w:val="hu-HU" w:eastAsia="de-DE"/>
        </w:rPr>
      </w:pPr>
      <w:r w:rsidRPr="007B44B5">
        <w:rPr>
          <w:lang w:val="hu-HU"/>
        </w:rPr>
        <w:t>*</w:t>
      </w:r>
      <w:r w:rsidR="009E1F4C" w:rsidRPr="007B44B5">
        <w:rPr>
          <w:lang w:val="hu-HU"/>
        </w:rPr>
        <w:t>Az alfa</w:t>
      </w:r>
      <w:r w:rsidR="00842D00" w:rsidRPr="007B44B5">
        <w:rPr>
          <w:lang w:val="hu-HU"/>
        </w:rPr>
        <w:noBreakHyphen/>
      </w:r>
      <w:proofErr w:type="spellStart"/>
      <w:r w:rsidR="009E1F4C" w:rsidRPr="007B44B5">
        <w:rPr>
          <w:lang w:val="hu-HU"/>
        </w:rPr>
        <w:t>follitropint</w:t>
      </w:r>
      <w:proofErr w:type="spellEnd"/>
      <w:r w:rsidR="009E1F4C" w:rsidRPr="007B44B5">
        <w:rPr>
          <w:lang w:val="hu-HU"/>
        </w:rPr>
        <w:t xml:space="preserve"> (</w:t>
      </w:r>
      <w:proofErr w:type="spellStart"/>
      <w:r w:rsidR="009E1F4C" w:rsidRPr="007B44B5">
        <w:rPr>
          <w:lang w:val="hu-HU"/>
        </w:rPr>
        <w:t>rekombináns</w:t>
      </w:r>
      <w:proofErr w:type="spellEnd"/>
      <w:r w:rsidR="009E1F4C" w:rsidRPr="007B44B5">
        <w:rPr>
          <w:lang w:val="hu-HU"/>
        </w:rPr>
        <w:t xml:space="preserve"> humán </w:t>
      </w:r>
      <w:proofErr w:type="spellStart"/>
      <w:r w:rsidR="009E1F4C" w:rsidRPr="007B44B5">
        <w:rPr>
          <w:lang w:val="hu-HU"/>
        </w:rPr>
        <w:t>folliculus</w:t>
      </w:r>
      <w:proofErr w:type="spellEnd"/>
      <w:r w:rsidR="00842D00" w:rsidRPr="007B44B5">
        <w:rPr>
          <w:lang w:val="hu-HU"/>
        </w:rPr>
        <w:noBreakHyphen/>
      </w:r>
      <w:r w:rsidR="009E1F4C" w:rsidRPr="007B44B5">
        <w:rPr>
          <w:lang w:val="hu-HU"/>
        </w:rPr>
        <w:t>stimuláló hormont [r</w:t>
      </w:r>
      <w:r w:rsidR="00842D00" w:rsidRPr="007B44B5">
        <w:rPr>
          <w:lang w:val="hu-HU"/>
        </w:rPr>
        <w:noBreakHyphen/>
      </w:r>
      <w:proofErr w:type="spellStart"/>
      <w:r w:rsidR="009E1F4C" w:rsidRPr="007B44B5">
        <w:rPr>
          <w:lang w:val="hu-HU"/>
        </w:rPr>
        <w:t>hFSH</w:t>
      </w:r>
      <w:proofErr w:type="spellEnd"/>
      <w:r w:rsidR="009E1F4C" w:rsidRPr="007B44B5">
        <w:rPr>
          <w:lang w:val="hu-HU"/>
        </w:rPr>
        <w:t xml:space="preserve">]) </w:t>
      </w:r>
      <w:proofErr w:type="spellStart"/>
      <w:r w:rsidR="009E1F4C" w:rsidRPr="007B44B5">
        <w:rPr>
          <w:lang w:val="hu-HU"/>
        </w:rPr>
        <w:t>rekombináns</w:t>
      </w:r>
      <w:proofErr w:type="spellEnd"/>
      <w:r w:rsidR="009E1F4C" w:rsidRPr="007B44B5">
        <w:rPr>
          <w:lang w:val="hu-HU"/>
        </w:rPr>
        <w:t xml:space="preserve"> DNS</w:t>
      </w:r>
      <w:r w:rsidR="00842D00" w:rsidRPr="007B44B5">
        <w:rPr>
          <w:lang w:val="hu-HU"/>
        </w:rPr>
        <w:noBreakHyphen/>
      </w:r>
      <w:r w:rsidR="009E1F4C" w:rsidRPr="007B44B5">
        <w:rPr>
          <w:lang w:val="hu-HU"/>
        </w:rPr>
        <w:t xml:space="preserve">technológiával, kínai aranyhörcsög </w:t>
      </w:r>
      <w:proofErr w:type="spellStart"/>
      <w:r w:rsidR="009E1F4C" w:rsidRPr="007B44B5">
        <w:rPr>
          <w:lang w:val="hu-HU"/>
        </w:rPr>
        <w:t>ovarium</w:t>
      </w:r>
      <w:proofErr w:type="spellEnd"/>
      <w:r w:rsidR="009E1F4C" w:rsidRPr="007B44B5">
        <w:rPr>
          <w:lang w:val="hu-HU"/>
        </w:rPr>
        <w:t xml:space="preserve"> (CHO DHFR</w:t>
      </w:r>
      <w:r w:rsidR="00842D00" w:rsidRPr="007B44B5">
        <w:rPr>
          <w:vertAlign w:val="superscript"/>
          <w:lang w:val="hu-HU"/>
        </w:rPr>
        <w:noBreakHyphen/>
      </w:r>
      <w:r w:rsidR="009E1F4C" w:rsidRPr="007B44B5">
        <w:rPr>
          <w:lang w:val="hu-HU"/>
        </w:rPr>
        <w:t xml:space="preserve"> </w:t>
      </w:r>
      <w:proofErr w:type="spellStart"/>
      <w:r w:rsidR="009E1F4C" w:rsidRPr="007B44B5">
        <w:rPr>
          <w:lang w:val="hu-HU"/>
        </w:rPr>
        <w:t>Chinese</w:t>
      </w:r>
      <w:proofErr w:type="spellEnd"/>
      <w:r w:rsidR="009E1F4C" w:rsidRPr="007B44B5">
        <w:rPr>
          <w:lang w:val="hu-HU"/>
        </w:rPr>
        <w:t xml:space="preserve"> </w:t>
      </w:r>
      <w:proofErr w:type="spellStart"/>
      <w:r w:rsidR="009E1F4C" w:rsidRPr="007B44B5">
        <w:rPr>
          <w:lang w:val="hu-HU"/>
        </w:rPr>
        <w:t>Hamster</w:t>
      </w:r>
      <w:proofErr w:type="spellEnd"/>
      <w:r w:rsidR="009E1F4C" w:rsidRPr="007B44B5">
        <w:rPr>
          <w:lang w:val="hu-HU"/>
        </w:rPr>
        <w:t xml:space="preserve"> </w:t>
      </w:r>
      <w:proofErr w:type="spellStart"/>
      <w:r w:rsidR="009E1F4C" w:rsidRPr="007B44B5">
        <w:rPr>
          <w:lang w:val="hu-HU"/>
        </w:rPr>
        <w:t>Ovary</w:t>
      </w:r>
      <w:proofErr w:type="spellEnd"/>
      <w:r w:rsidR="009E1F4C" w:rsidRPr="007B44B5">
        <w:rPr>
          <w:lang w:val="hu-HU"/>
        </w:rPr>
        <w:t>) sejtvonalon állítják elő.</w:t>
      </w:r>
    </w:p>
    <w:p w:rsidR="009E1F4C" w:rsidRPr="007B44B5" w:rsidRDefault="009E1F4C">
      <w:pPr>
        <w:widowControl w:val="0"/>
        <w:tabs>
          <w:tab w:val="clear" w:pos="567"/>
        </w:tabs>
        <w:rPr>
          <w:bCs/>
          <w:noProof/>
          <w:color w:val="000000"/>
          <w:szCs w:val="22"/>
          <w:lang w:val="hu-HU" w:eastAsia="de-DE"/>
        </w:rPr>
      </w:pPr>
    </w:p>
    <w:p w:rsidR="00F10402" w:rsidRPr="007B44B5" w:rsidRDefault="00F10402" w:rsidP="00F10402">
      <w:pPr>
        <w:pStyle w:val="EMEAEnBodyText"/>
        <w:autoSpaceDE w:val="0"/>
        <w:autoSpaceDN w:val="0"/>
        <w:adjustRightInd w:val="0"/>
        <w:spacing w:before="0" w:after="0"/>
        <w:rPr>
          <w:u w:val="single"/>
          <w:lang w:val="hu-HU"/>
        </w:rPr>
      </w:pPr>
      <w:r w:rsidRPr="007B44B5">
        <w:rPr>
          <w:u w:val="single"/>
          <w:lang w:val="hu-HU"/>
        </w:rPr>
        <w:t>Ismert hatású segédanyag(ok):</w:t>
      </w:r>
    </w:p>
    <w:p w:rsidR="00F10402" w:rsidRPr="007B44B5" w:rsidRDefault="00F10402" w:rsidP="00F10402">
      <w:pPr>
        <w:pStyle w:val="EMEAEnBodyText"/>
        <w:autoSpaceDE w:val="0"/>
        <w:autoSpaceDN w:val="0"/>
        <w:adjustRightInd w:val="0"/>
        <w:spacing w:before="0" w:after="0"/>
        <w:rPr>
          <w:lang w:val="hu-HU"/>
        </w:rPr>
      </w:pPr>
      <w:r w:rsidRPr="007B44B5">
        <w:rPr>
          <w:bCs/>
          <w:lang w:val="hu-HU"/>
        </w:rPr>
        <w:t xml:space="preserve">Az </w:t>
      </w:r>
      <w:proofErr w:type="spellStart"/>
      <w:r w:rsidRPr="007B44B5">
        <w:rPr>
          <w:bCs/>
          <w:lang w:val="hu-HU"/>
        </w:rPr>
        <w:t>Ovaleap</w:t>
      </w:r>
      <w:proofErr w:type="spellEnd"/>
      <w:r w:rsidRPr="007B44B5">
        <w:rPr>
          <w:bCs/>
          <w:lang w:val="hu-HU"/>
        </w:rPr>
        <w:t xml:space="preserve"> 0,02 mg </w:t>
      </w:r>
      <w:proofErr w:type="spellStart"/>
      <w:r w:rsidRPr="007B44B5">
        <w:rPr>
          <w:bCs/>
          <w:lang w:val="hu-HU"/>
        </w:rPr>
        <w:t>benzalkónium</w:t>
      </w:r>
      <w:proofErr w:type="spellEnd"/>
      <w:r w:rsidRPr="007B44B5">
        <w:rPr>
          <w:bCs/>
          <w:lang w:val="hu-HU"/>
        </w:rPr>
        <w:noBreakHyphen/>
        <w:t>kloridot tartalmaz milliliterenként.</w:t>
      </w:r>
    </w:p>
    <w:p w:rsidR="00F10402" w:rsidRPr="007B44B5" w:rsidRDefault="00F10402" w:rsidP="00F10402">
      <w:pPr>
        <w:pStyle w:val="EMEAEnBodyText"/>
        <w:autoSpaceDE w:val="0"/>
        <w:autoSpaceDN w:val="0"/>
        <w:adjustRightInd w:val="0"/>
        <w:spacing w:before="0" w:after="0"/>
        <w:rPr>
          <w:lang w:val="hu-HU"/>
        </w:rPr>
      </w:pPr>
      <w:r w:rsidRPr="007B44B5">
        <w:rPr>
          <w:bCs/>
          <w:lang w:val="hu-HU"/>
        </w:rPr>
        <w:t xml:space="preserve">Az </w:t>
      </w:r>
      <w:proofErr w:type="spellStart"/>
      <w:r w:rsidRPr="007B44B5">
        <w:rPr>
          <w:bCs/>
          <w:lang w:val="hu-HU"/>
        </w:rPr>
        <w:t>Ovaleap</w:t>
      </w:r>
      <w:proofErr w:type="spellEnd"/>
      <w:r w:rsidRPr="007B44B5">
        <w:rPr>
          <w:bCs/>
          <w:lang w:val="hu-HU"/>
        </w:rPr>
        <w:t xml:space="preserve"> 10,0 mg </w:t>
      </w:r>
      <w:proofErr w:type="spellStart"/>
      <w:r w:rsidRPr="007B44B5">
        <w:rPr>
          <w:bCs/>
          <w:lang w:val="hu-HU"/>
        </w:rPr>
        <w:t>benzil</w:t>
      </w:r>
      <w:proofErr w:type="spellEnd"/>
      <w:r w:rsidRPr="007B44B5">
        <w:rPr>
          <w:bCs/>
          <w:lang w:val="hu-HU"/>
        </w:rPr>
        <w:noBreakHyphen/>
        <w:t>alkoholt tartalmaz milliliterenként.</w:t>
      </w:r>
    </w:p>
    <w:p w:rsidR="00F10402" w:rsidRPr="007B44B5" w:rsidRDefault="00F10402">
      <w:pPr>
        <w:widowControl w:val="0"/>
        <w:tabs>
          <w:tab w:val="clear" w:pos="567"/>
        </w:tabs>
        <w:rPr>
          <w:bCs/>
          <w:noProof/>
          <w:color w:val="000000"/>
          <w:szCs w:val="22"/>
          <w:lang w:val="hu-HU" w:eastAsia="de-DE"/>
        </w:rPr>
      </w:pPr>
    </w:p>
    <w:p w:rsidR="009E1F4C" w:rsidRPr="007B44B5" w:rsidRDefault="009E1F4C">
      <w:pPr>
        <w:tabs>
          <w:tab w:val="clear" w:pos="567"/>
        </w:tabs>
        <w:rPr>
          <w:noProof/>
          <w:szCs w:val="22"/>
          <w:lang w:val="hu-HU" w:eastAsia="de-DE"/>
        </w:rPr>
      </w:pPr>
      <w:r w:rsidRPr="007B44B5">
        <w:rPr>
          <w:noProof/>
          <w:color w:val="000000"/>
          <w:szCs w:val="22"/>
          <w:lang w:val="hu-HU" w:eastAsia="de-DE"/>
        </w:rPr>
        <w:t>A segédanyagok teljes listáját lásd a 6.1 pontban.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3.</w:t>
      </w:r>
      <w:r w:rsidRPr="007B44B5">
        <w:rPr>
          <w:b/>
          <w:noProof/>
          <w:szCs w:val="22"/>
          <w:lang w:val="hu-HU" w:eastAsia="de-DE"/>
        </w:rPr>
        <w:tab/>
        <w:t>GYÓGYSZERFORMA</w:t>
      </w:r>
    </w:p>
    <w:p w:rsidR="009E1F4C" w:rsidRPr="007B44B5" w:rsidRDefault="009E1F4C">
      <w:pPr>
        <w:autoSpaceDE w:val="0"/>
        <w:jc w:val="both"/>
        <w:rPr>
          <w:noProof/>
          <w:szCs w:val="22"/>
          <w:lang w:val="hu-HU" w:eastAsia="de-DE"/>
        </w:rPr>
      </w:pPr>
    </w:p>
    <w:p w:rsidR="009E1F4C" w:rsidRPr="007B44B5" w:rsidRDefault="009E1F4C">
      <w:pPr>
        <w:autoSpaceDE w:val="0"/>
        <w:jc w:val="both"/>
        <w:rPr>
          <w:noProof/>
          <w:color w:val="000000"/>
          <w:szCs w:val="22"/>
          <w:lang w:val="hu-HU" w:eastAsia="de-DE"/>
        </w:rPr>
      </w:pPr>
      <w:r w:rsidRPr="007B44B5">
        <w:rPr>
          <w:noProof/>
          <w:color w:val="000000"/>
          <w:szCs w:val="22"/>
          <w:lang w:val="hu-HU" w:eastAsia="de-DE"/>
        </w:rPr>
        <w:t>Oldatos injekció (injekció).</w:t>
      </w:r>
    </w:p>
    <w:p w:rsidR="009E1F4C" w:rsidRPr="007B44B5" w:rsidRDefault="009E1F4C">
      <w:pPr>
        <w:tabs>
          <w:tab w:val="clear" w:pos="567"/>
        </w:tabs>
        <w:rPr>
          <w:noProof/>
          <w:color w:val="000000"/>
          <w:szCs w:val="22"/>
          <w:lang w:val="hu-HU" w:eastAsia="de-DE"/>
        </w:rPr>
      </w:pPr>
    </w:p>
    <w:p w:rsidR="009E1F4C" w:rsidRPr="007B44B5" w:rsidRDefault="009E1F4C">
      <w:pPr>
        <w:tabs>
          <w:tab w:val="left" w:pos="680"/>
        </w:tabs>
        <w:ind w:right="5795"/>
        <w:rPr>
          <w:lang w:val="hu-HU"/>
        </w:rPr>
      </w:pPr>
      <w:r w:rsidRPr="007B44B5">
        <w:rPr>
          <w:lang w:val="hu-HU"/>
        </w:rPr>
        <w:t>Átlátszó, színtelen oldat.</w:t>
      </w:r>
    </w:p>
    <w:p w:rsidR="009E1F4C" w:rsidRPr="007B44B5" w:rsidRDefault="009E1F4C" w:rsidP="00615C0E">
      <w:pPr>
        <w:tabs>
          <w:tab w:val="left" w:pos="680"/>
        </w:tabs>
        <w:ind w:right="5795"/>
        <w:rPr>
          <w:lang w:val="hu-HU"/>
        </w:rPr>
      </w:pPr>
    </w:p>
    <w:p w:rsidR="009E1F4C" w:rsidRPr="007B44B5" w:rsidRDefault="009E1F4C">
      <w:pPr>
        <w:ind w:right="-20"/>
        <w:rPr>
          <w:noProof/>
          <w:szCs w:val="22"/>
          <w:lang w:val="hu-HU" w:eastAsia="de-DE"/>
        </w:rPr>
      </w:pPr>
      <w:r w:rsidRPr="007B44B5">
        <w:rPr>
          <w:lang w:val="hu-HU"/>
        </w:rPr>
        <w:t>Az oldat pH</w:t>
      </w:r>
      <w:r w:rsidR="00842D00" w:rsidRPr="007B44B5">
        <w:rPr>
          <w:lang w:val="hu-HU"/>
        </w:rPr>
        <w:noBreakHyphen/>
      </w:r>
      <w:r w:rsidRPr="007B44B5">
        <w:rPr>
          <w:lang w:val="hu-HU"/>
        </w:rPr>
        <w:t>ja 6,8</w:t>
      </w:r>
      <w:r w:rsidR="00842D00" w:rsidRPr="007B44B5">
        <w:rPr>
          <w:lang w:val="hu-HU"/>
        </w:rPr>
        <w:noBreakHyphen/>
      </w:r>
      <w:r w:rsidRPr="007B44B5">
        <w:rPr>
          <w:lang w:val="hu-HU"/>
        </w:rPr>
        <w:t>7,2.</w:t>
      </w:r>
    </w:p>
    <w:p w:rsidR="009E1F4C" w:rsidRPr="007B44B5" w:rsidRDefault="009E1F4C">
      <w:pPr>
        <w:autoSpaceDE w:val="0"/>
        <w:jc w:val="both"/>
        <w:rPr>
          <w:noProof/>
          <w:szCs w:val="22"/>
          <w:lang w:val="hu-HU" w:eastAsia="de-DE"/>
        </w:rPr>
      </w:pPr>
    </w:p>
    <w:p w:rsidR="009E1F4C" w:rsidRPr="007B44B5" w:rsidRDefault="009E1F4C">
      <w:pPr>
        <w:rPr>
          <w:noProof/>
          <w:szCs w:val="22"/>
          <w:lang w:val="hu-HU" w:eastAsia="de-DE"/>
        </w:rPr>
      </w:pPr>
    </w:p>
    <w:p w:rsidR="009E1F4C" w:rsidRPr="007B44B5" w:rsidRDefault="009E1F4C" w:rsidP="006078AA">
      <w:pPr>
        <w:keepNext/>
        <w:ind w:left="567" w:hanging="567"/>
        <w:rPr>
          <w:noProof/>
          <w:szCs w:val="22"/>
          <w:lang w:val="hu-HU" w:eastAsia="de-DE"/>
        </w:rPr>
      </w:pPr>
      <w:r w:rsidRPr="007B44B5">
        <w:rPr>
          <w:b/>
          <w:caps/>
          <w:noProof/>
          <w:szCs w:val="22"/>
          <w:lang w:val="hu-HU" w:eastAsia="de-DE"/>
        </w:rPr>
        <w:lastRenderedPageBreak/>
        <w:t>4.</w:t>
      </w:r>
      <w:r w:rsidRPr="007B44B5">
        <w:rPr>
          <w:b/>
          <w:caps/>
          <w:noProof/>
          <w:szCs w:val="22"/>
          <w:lang w:val="hu-HU" w:eastAsia="de-DE"/>
        </w:rPr>
        <w:tab/>
      </w:r>
      <w:r w:rsidRPr="007B44B5">
        <w:rPr>
          <w:b/>
          <w:bCs/>
          <w:lang w:val="hu-HU"/>
        </w:rPr>
        <w:t>KLINIKAI JELLEMZŐK</w:t>
      </w:r>
    </w:p>
    <w:p w:rsidR="009E1F4C" w:rsidRPr="007B44B5" w:rsidRDefault="009E1F4C" w:rsidP="006078AA">
      <w:pPr>
        <w:keepNext/>
        <w:tabs>
          <w:tab w:val="clear" w:pos="567"/>
        </w:tabs>
        <w:rPr>
          <w:noProof/>
          <w:szCs w:val="22"/>
          <w:lang w:val="hu-HU" w:eastAsia="de-DE"/>
        </w:rPr>
      </w:pPr>
    </w:p>
    <w:p w:rsidR="009E1F4C" w:rsidRPr="007B44B5" w:rsidRDefault="009E1F4C" w:rsidP="006078AA">
      <w:pPr>
        <w:keepNext/>
        <w:ind w:left="567" w:hanging="567"/>
        <w:rPr>
          <w:noProof/>
          <w:color w:val="000000"/>
          <w:szCs w:val="22"/>
          <w:lang w:val="hu-HU" w:eastAsia="de-DE"/>
        </w:rPr>
      </w:pPr>
      <w:r w:rsidRPr="007B44B5">
        <w:rPr>
          <w:b/>
          <w:bCs/>
          <w:lang w:val="hu-HU"/>
        </w:rPr>
        <w:t>4.1</w:t>
      </w:r>
      <w:r w:rsidRPr="007B44B5">
        <w:rPr>
          <w:b/>
          <w:bCs/>
          <w:lang w:val="hu-HU"/>
        </w:rPr>
        <w:tab/>
        <w:t>Terápiás javallatok</w:t>
      </w:r>
    </w:p>
    <w:p w:rsidR="009E1F4C" w:rsidRPr="007B44B5" w:rsidRDefault="009E1F4C" w:rsidP="006078AA">
      <w:pPr>
        <w:keepNext/>
        <w:tabs>
          <w:tab w:val="clear" w:pos="567"/>
        </w:tabs>
        <w:rPr>
          <w:noProof/>
          <w:color w:val="000000"/>
          <w:szCs w:val="22"/>
          <w:lang w:val="hu-HU" w:eastAsia="de-DE"/>
        </w:rPr>
      </w:pPr>
    </w:p>
    <w:p w:rsidR="009E1F4C" w:rsidRPr="007B44B5" w:rsidRDefault="009E1F4C">
      <w:pPr>
        <w:keepNext/>
        <w:tabs>
          <w:tab w:val="clear" w:pos="567"/>
        </w:tabs>
        <w:rPr>
          <w:noProof/>
          <w:color w:val="000000"/>
          <w:szCs w:val="22"/>
          <w:lang w:val="hu-HU" w:eastAsia="de-DE"/>
        </w:rPr>
      </w:pPr>
      <w:r w:rsidRPr="007B44B5">
        <w:rPr>
          <w:u w:val="single"/>
          <w:lang w:val="hu-HU"/>
        </w:rPr>
        <w:t>Felnőtt nőknél</w:t>
      </w:r>
    </w:p>
    <w:p w:rsidR="009E1F4C" w:rsidRPr="007B44B5" w:rsidRDefault="009E1F4C">
      <w:pPr>
        <w:keepNext/>
        <w:tabs>
          <w:tab w:val="clear" w:pos="567"/>
        </w:tabs>
        <w:ind w:left="567" w:hanging="567"/>
        <w:rPr>
          <w:noProof/>
          <w:color w:val="000000"/>
          <w:szCs w:val="22"/>
          <w:lang w:val="hu-HU" w:eastAsia="de-DE"/>
        </w:rPr>
      </w:pPr>
    </w:p>
    <w:p w:rsidR="009E1F4C" w:rsidRPr="007B44B5" w:rsidRDefault="009E1F4C">
      <w:pPr>
        <w:keepNext/>
        <w:numPr>
          <w:ilvl w:val="0"/>
          <w:numId w:val="25"/>
        </w:numPr>
        <w:tabs>
          <w:tab w:val="clear" w:pos="567"/>
        </w:tabs>
        <w:ind w:left="567" w:hanging="567"/>
        <w:rPr>
          <w:lang w:val="hu-HU"/>
        </w:rPr>
      </w:pPr>
      <w:proofErr w:type="spellStart"/>
      <w:r w:rsidRPr="007B44B5">
        <w:rPr>
          <w:lang w:val="hu-HU"/>
        </w:rPr>
        <w:t>Klomifén</w:t>
      </w:r>
      <w:r w:rsidR="00842D00" w:rsidRPr="007B44B5">
        <w:rPr>
          <w:lang w:val="hu-HU"/>
        </w:rPr>
        <w:noBreakHyphen/>
      </w:r>
      <w:r w:rsidRPr="007B44B5">
        <w:rPr>
          <w:lang w:val="hu-HU"/>
        </w:rPr>
        <w:t>citrát</w:t>
      </w:r>
      <w:proofErr w:type="spellEnd"/>
      <w:r w:rsidRPr="007B44B5">
        <w:rPr>
          <w:lang w:val="hu-HU"/>
        </w:rPr>
        <w:t xml:space="preserve"> kezelésre nem reagáló anovuláció (beleértve </w:t>
      </w:r>
      <w:proofErr w:type="spellStart"/>
      <w:r w:rsidRPr="007B44B5">
        <w:rPr>
          <w:lang w:val="hu-HU"/>
        </w:rPr>
        <w:t>polycystás</w:t>
      </w:r>
      <w:proofErr w:type="spellEnd"/>
      <w:r w:rsidRPr="007B44B5">
        <w:rPr>
          <w:lang w:val="hu-HU"/>
        </w:rPr>
        <w:t xml:space="preserve"> </w:t>
      </w:r>
      <w:proofErr w:type="spellStart"/>
      <w:r w:rsidRPr="007B44B5">
        <w:rPr>
          <w:lang w:val="hu-HU"/>
        </w:rPr>
        <w:t>ovarium</w:t>
      </w:r>
      <w:proofErr w:type="spellEnd"/>
      <w:r w:rsidRPr="007B44B5">
        <w:rPr>
          <w:lang w:val="hu-HU"/>
        </w:rPr>
        <w:t xml:space="preserve"> szindrómát) kezelése.</w:t>
      </w:r>
    </w:p>
    <w:p w:rsidR="009E1F4C" w:rsidRPr="007B44B5" w:rsidRDefault="009E1F4C">
      <w:pPr>
        <w:keepNext/>
        <w:numPr>
          <w:ilvl w:val="0"/>
          <w:numId w:val="25"/>
        </w:numPr>
        <w:tabs>
          <w:tab w:val="clear" w:pos="567"/>
        </w:tabs>
        <w:ind w:left="567" w:hanging="567"/>
        <w:rPr>
          <w:lang w:val="hu-HU"/>
        </w:rPr>
      </w:pPr>
      <w:r w:rsidRPr="007B44B5">
        <w:rPr>
          <w:lang w:val="hu-HU"/>
        </w:rPr>
        <w:t xml:space="preserve">Egyszerre több tüsző érésének stimulálása </w:t>
      </w:r>
      <w:proofErr w:type="spellStart"/>
      <w:r w:rsidRPr="007B44B5">
        <w:rPr>
          <w:lang w:val="hu-HU"/>
        </w:rPr>
        <w:t>superovulatión</w:t>
      </w:r>
      <w:proofErr w:type="spellEnd"/>
      <w:r w:rsidRPr="007B44B5">
        <w:rPr>
          <w:lang w:val="hu-HU"/>
        </w:rPr>
        <w:t xml:space="preserve"> áteső nőknél asszisztált reprodukciós eljárások (ART), mint pl. </w:t>
      </w:r>
      <w:r w:rsidR="004017D1" w:rsidRPr="007B44B5">
        <w:rPr>
          <w:i/>
          <w:lang w:val="hu-HU"/>
        </w:rPr>
        <w:t>i</w:t>
      </w:r>
      <w:r w:rsidRPr="007B44B5">
        <w:rPr>
          <w:i/>
          <w:lang w:val="hu-HU"/>
        </w:rPr>
        <w:t>n</w:t>
      </w:r>
      <w:r w:rsidR="004017D1" w:rsidRPr="007B44B5">
        <w:rPr>
          <w:i/>
          <w:lang w:val="hu-HU"/>
        </w:rPr>
        <w:t> </w:t>
      </w:r>
      <w:r w:rsidRPr="007B44B5">
        <w:rPr>
          <w:i/>
          <w:lang w:val="hu-HU"/>
        </w:rPr>
        <w:t xml:space="preserve">vitro </w:t>
      </w:r>
      <w:proofErr w:type="spellStart"/>
      <w:r w:rsidRPr="007B44B5">
        <w:rPr>
          <w:lang w:val="hu-HU"/>
        </w:rPr>
        <w:t>fertilizáció</w:t>
      </w:r>
      <w:proofErr w:type="spellEnd"/>
      <w:r w:rsidRPr="007B44B5">
        <w:rPr>
          <w:lang w:val="hu-HU"/>
        </w:rPr>
        <w:t xml:space="preserve"> (IVF), </w:t>
      </w:r>
      <w:proofErr w:type="spellStart"/>
      <w:r w:rsidRPr="007B44B5">
        <w:rPr>
          <w:lang w:val="hu-HU"/>
        </w:rPr>
        <w:t>gaméta</w:t>
      </w:r>
      <w:proofErr w:type="spellEnd"/>
      <w:r w:rsidRPr="007B44B5">
        <w:rPr>
          <w:lang w:val="hu-HU"/>
        </w:rPr>
        <w:t xml:space="preserve"> méhkürti beültetése vagy zigóta méhkürti beültetése során.</w:t>
      </w:r>
    </w:p>
    <w:p w:rsidR="009E1F4C" w:rsidRPr="007B44B5" w:rsidRDefault="009E1F4C">
      <w:pPr>
        <w:keepNext/>
        <w:numPr>
          <w:ilvl w:val="0"/>
          <w:numId w:val="25"/>
        </w:numPr>
        <w:tabs>
          <w:tab w:val="clear" w:pos="567"/>
        </w:tabs>
        <w:ind w:left="567" w:hanging="567"/>
        <w:rPr>
          <w:noProof/>
          <w:color w:val="000000"/>
          <w:szCs w:val="22"/>
          <w:lang w:val="hu-HU" w:eastAsia="de-DE"/>
        </w:rPr>
      </w:pPr>
      <w:r w:rsidRPr="007B44B5">
        <w:rPr>
          <w:lang w:val="hu-HU"/>
        </w:rPr>
        <w:t xml:space="preserve">Az </w:t>
      </w:r>
      <w:proofErr w:type="spellStart"/>
      <w:r w:rsidRPr="007B44B5">
        <w:rPr>
          <w:lang w:val="hu-HU"/>
        </w:rPr>
        <w:t>Ovaleap</w:t>
      </w:r>
      <w:proofErr w:type="spellEnd"/>
      <w:r w:rsidRPr="007B44B5">
        <w:rPr>
          <w:lang w:val="hu-HU"/>
        </w:rPr>
        <w:t xml:space="preserve"> és </w:t>
      </w:r>
      <w:proofErr w:type="spellStart"/>
      <w:r w:rsidRPr="007B44B5">
        <w:rPr>
          <w:lang w:val="hu-HU"/>
        </w:rPr>
        <w:t>luteinizáló</w:t>
      </w:r>
      <w:proofErr w:type="spellEnd"/>
      <w:r w:rsidRPr="007B44B5">
        <w:rPr>
          <w:lang w:val="hu-HU"/>
        </w:rPr>
        <w:t xml:space="preserve"> hormon (LH) kombináció súlyos LH és FSH hiányban szenvedő nők esetében a tüszőérés serkentésére javasolt. A klinikai vizsgálatok során ezeket a betegeket 1,2</w:t>
      </w:r>
      <w:r w:rsidR="0077756A" w:rsidRPr="007B44B5">
        <w:rPr>
          <w:lang w:val="hu-HU"/>
        </w:rPr>
        <w:t> </w:t>
      </w:r>
      <w:r w:rsidRPr="007B44B5">
        <w:rPr>
          <w:lang w:val="hu-HU"/>
        </w:rPr>
        <w:t>NE/l</w:t>
      </w:r>
      <w:r w:rsidR="00842D00" w:rsidRPr="007B44B5">
        <w:rPr>
          <w:lang w:val="hu-HU"/>
        </w:rPr>
        <w:noBreakHyphen/>
      </w:r>
      <w:r w:rsidRPr="007B44B5">
        <w:rPr>
          <w:lang w:val="hu-HU"/>
        </w:rPr>
        <w:t>nél alacsonyabb szérum</w:t>
      </w:r>
      <w:r w:rsidR="00842D00" w:rsidRPr="007B44B5">
        <w:rPr>
          <w:lang w:val="hu-HU"/>
        </w:rPr>
        <w:noBreakHyphen/>
      </w:r>
      <w:r w:rsidRPr="007B44B5">
        <w:rPr>
          <w:lang w:val="hu-HU"/>
        </w:rPr>
        <w:t>LH szintjük alapján definiálták.</w:t>
      </w:r>
    </w:p>
    <w:p w:rsidR="009E1F4C" w:rsidRPr="007B44B5" w:rsidRDefault="009E1F4C">
      <w:pPr>
        <w:tabs>
          <w:tab w:val="clear" w:pos="567"/>
        </w:tabs>
        <w:rPr>
          <w:noProof/>
          <w:color w:val="000000"/>
          <w:szCs w:val="22"/>
          <w:lang w:val="hu-HU" w:eastAsia="de-DE"/>
        </w:rPr>
      </w:pPr>
    </w:p>
    <w:p w:rsidR="009E1F4C" w:rsidRPr="007B44B5" w:rsidRDefault="009E1F4C">
      <w:pPr>
        <w:keepNext/>
        <w:tabs>
          <w:tab w:val="clear" w:pos="567"/>
        </w:tabs>
        <w:rPr>
          <w:noProof/>
          <w:color w:val="000000"/>
          <w:szCs w:val="22"/>
          <w:lang w:val="hu-HU" w:eastAsia="de-DE"/>
        </w:rPr>
      </w:pPr>
      <w:r w:rsidRPr="007B44B5">
        <w:rPr>
          <w:u w:val="single"/>
          <w:lang w:val="hu-HU"/>
        </w:rPr>
        <w:t>Felnőtt férfiaknál</w:t>
      </w:r>
    </w:p>
    <w:p w:rsidR="009E1F4C" w:rsidRPr="007B44B5" w:rsidRDefault="009E1F4C">
      <w:pPr>
        <w:keepNext/>
        <w:tabs>
          <w:tab w:val="clear" w:pos="567"/>
        </w:tabs>
        <w:ind w:left="567" w:hanging="567"/>
        <w:rPr>
          <w:noProof/>
          <w:color w:val="000000"/>
          <w:szCs w:val="22"/>
          <w:lang w:val="hu-HU" w:eastAsia="de-DE"/>
        </w:rPr>
      </w:pPr>
    </w:p>
    <w:p w:rsidR="009E1F4C" w:rsidRPr="007B44B5" w:rsidRDefault="009E1F4C">
      <w:pPr>
        <w:keepNext/>
        <w:numPr>
          <w:ilvl w:val="0"/>
          <w:numId w:val="25"/>
        </w:numPr>
        <w:tabs>
          <w:tab w:val="clear" w:pos="567"/>
        </w:tabs>
        <w:ind w:left="567" w:hanging="567"/>
        <w:rPr>
          <w:noProof/>
          <w:szCs w:val="22"/>
          <w:lang w:val="hu-HU" w:eastAsia="de-DE"/>
        </w:rPr>
      </w:pPr>
      <w:r w:rsidRPr="007B44B5">
        <w:rPr>
          <w:lang w:val="hu-HU"/>
        </w:rPr>
        <w:t xml:space="preserve">Az </w:t>
      </w:r>
      <w:proofErr w:type="spellStart"/>
      <w:r w:rsidRPr="007B44B5">
        <w:rPr>
          <w:lang w:val="hu-HU"/>
        </w:rPr>
        <w:t>Ovaleap</w:t>
      </w:r>
      <w:proofErr w:type="spellEnd"/>
      <w:r w:rsidRPr="007B44B5">
        <w:rPr>
          <w:lang w:val="hu-HU"/>
        </w:rPr>
        <w:t xml:space="preserve"> </w:t>
      </w:r>
      <w:proofErr w:type="spellStart"/>
      <w:r w:rsidRPr="007B44B5">
        <w:rPr>
          <w:lang w:val="hu-HU"/>
        </w:rPr>
        <w:t>spermatogenezis</w:t>
      </w:r>
      <w:proofErr w:type="spellEnd"/>
      <w:r w:rsidRPr="007B44B5">
        <w:rPr>
          <w:lang w:val="hu-HU"/>
        </w:rPr>
        <w:t xml:space="preserve"> serkentése céljából veleszületett vagy szerzett </w:t>
      </w:r>
      <w:proofErr w:type="spellStart"/>
      <w:r w:rsidRPr="007B44B5">
        <w:rPr>
          <w:lang w:val="hu-HU"/>
        </w:rPr>
        <w:t>hypogonadotrop</w:t>
      </w:r>
      <w:proofErr w:type="spellEnd"/>
      <w:r w:rsidRPr="007B44B5">
        <w:rPr>
          <w:lang w:val="hu-HU"/>
        </w:rPr>
        <w:t xml:space="preserve"> </w:t>
      </w:r>
      <w:proofErr w:type="spellStart"/>
      <w:r w:rsidRPr="007B44B5">
        <w:rPr>
          <w:lang w:val="hu-HU"/>
        </w:rPr>
        <w:t>hypogonadismusban</w:t>
      </w:r>
      <w:proofErr w:type="spellEnd"/>
      <w:r w:rsidRPr="007B44B5">
        <w:rPr>
          <w:lang w:val="hu-HU"/>
        </w:rPr>
        <w:t xml:space="preserve"> szenvedő férfiak</w:t>
      </w:r>
      <w:r w:rsidR="00715E80" w:rsidRPr="007B44B5">
        <w:rPr>
          <w:lang w:val="hu-HU"/>
        </w:rPr>
        <w:t xml:space="preserve"> számára </w:t>
      </w:r>
      <w:proofErr w:type="spellStart"/>
      <w:r w:rsidRPr="007B44B5">
        <w:rPr>
          <w:lang w:val="hu-HU"/>
        </w:rPr>
        <w:t>java</w:t>
      </w:r>
      <w:r w:rsidR="00715E80" w:rsidRPr="007B44B5">
        <w:rPr>
          <w:lang w:val="hu-HU"/>
        </w:rPr>
        <w:t>l</w:t>
      </w:r>
      <w:r w:rsidRPr="007B44B5">
        <w:rPr>
          <w:lang w:val="hu-HU"/>
        </w:rPr>
        <w:t>lt</w:t>
      </w:r>
      <w:proofErr w:type="spellEnd"/>
      <w:r w:rsidRPr="007B44B5">
        <w:rPr>
          <w:lang w:val="hu-HU"/>
        </w:rPr>
        <w:t xml:space="preserve"> humán </w:t>
      </w:r>
      <w:proofErr w:type="spellStart"/>
      <w:r w:rsidRPr="007B44B5">
        <w:rPr>
          <w:lang w:val="hu-HU"/>
        </w:rPr>
        <w:t>koriongonadotropin</w:t>
      </w:r>
      <w:proofErr w:type="spellEnd"/>
      <w:r w:rsidRPr="007B44B5">
        <w:rPr>
          <w:lang w:val="hu-HU"/>
        </w:rPr>
        <w:t xml:space="preserve"> (hCG) terápia egyidejű alkalmazásával</w:t>
      </w:r>
      <w:r w:rsidR="0046768A" w:rsidRPr="007B44B5">
        <w:rPr>
          <w:lang w:val="hu-HU"/>
        </w:rPr>
        <w:t>.</w:t>
      </w:r>
    </w:p>
    <w:p w:rsidR="009E1F4C" w:rsidRPr="007B44B5" w:rsidRDefault="009E1F4C">
      <w:pPr>
        <w:rPr>
          <w:noProof/>
          <w:szCs w:val="22"/>
          <w:lang w:val="hu-HU" w:eastAsia="de-DE"/>
        </w:rPr>
      </w:pPr>
    </w:p>
    <w:p w:rsidR="009E1F4C" w:rsidRPr="007B44B5" w:rsidRDefault="009E1F4C">
      <w:pPr>
        <w:keepNext/>
        <w:keepLines/>
        <w:rPr>
          <w:i/>
          <w:noProof/>
          <w:szCs w:val="22"/>
          <w:lang w:val="hu-HU" w:eastAsia="de-DE"/>
        </w:rPr>
      </w:pPr>
      <w:r w:rsidRPr="007B44B5">
        <w:rPr>
          <w:b/>
          <w:noProof/>
          <w:szCs w:val="22"/>
          <w:lang w:val="hu-HU" w:eastAsia="de-DE"/>
        </w:rPr>
        <w:t>4.2</w:t>
      </w:r>
      <w:r w:rsidRPr="007B44B5">
        <w:rPr>
          <w:b/>
          <w:noProof/>
          <w:szCs w:val="22"/>
          <w:lang w:val="hu-HU" w:eastAsia="de-DE"/>
        </w:rPr>
        <w:tab/>
      </w:r>
      <w:r w:rsidRPr="007B44B5">
        <w:rPr>
          <w:b/>
          <w:bCs/>
          <w:lang w:val="hu-HU"/>
        </w:rPr>
        <w:t>Adagolás és alkalmazás</w:t>
      </w:r>
    </w:p>
    <w:p w:rsidR="009E1F4C" w:rsidRPr="007B44B5" w:rsidRDefault="009E1F4C">
      <w:pPr>
        <w:keepNext/>
        <w:keepLines/>
        <w:rPr>
          <w:i/>
          <w:noProof/>
          <w:szCs w:val="22"/>
          <w:lang w:val="hu-HU" w:eastAsia="de-DE"/>
        </w:rPr>
      </w:pPr>
    </w:p>
    <w:p w:rsidR="009E1F4C" w:rsidRPr="007B44B5" w:rsidRDefault="009E1F4C">
      <w:pPr>
        <w:keepNext/>
        <w:keepLines/>
        <w:tabs>
          <w:tab w:val="clear" w:pos="567"/>
        </w:tabs>
        <w:rPr>
          <w:noProof/>
          <w:color w:val="000000"/>
          <w:szCs w:val="22"/>
          <w:lang w:val="hu-HU" w:eastAsia="de-DE"/>
        </w:rPr>
      </w:pPr>
      <w:r w:rsidRPr="007B44B5">
        <w:rPr>
          <w:lang w:val="hu-HU"/>
        </w:rPr>
        <w:t>Az alfa</w:t>
      </w:r>
      <w:r w:rsidR="00842D00" w:rsidRPr="007B44B5">
        <w:rPr>
          <w:lang w:val="hu-HU"/>
        </w:rPr>
        <w:noBreakHyphen/>
      </w:r>
      <w:r w:rsidRPr="007B44B5">
        <w:rPr>
          <w:lang w:val="hu-HU"/>
        </w:rPr>
        <w:t>follitropin kezelést a meddőségi kórképek kezelésében jártas orvos felügyeletével kell elkezdeni</w:t>
      </w:r>
      <w:r w:rsidRPr="007B44B5">
        <w:rPr>
          <w:noProof/>
          <w:color w:val="000000"/>
          <w:szCs w:val="22"/>
          <w:lang w:val="hu-HU" w:eastAsia="de-DE"/>
        </w:rPr>
        <w: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u w:val="single"/>
          <w:lang w:val="hu-HU"/>
        </w:rPr>
        <w:t>Adagolás</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iCs/>
          <w:noProof/>
          <w:color w:val="000000"/>
          <w:szCs w:val="22"/>
          <w:lang w:val="hu-HU" w:eastAsia="de-DE"/>
        </w:rPr>
      </w:pPr>
      <w:r w:rsidRPr="007B44B5">
        <w:rPr>
          <w:lang w:val="hu-HU"/>
        </w:rPr>
        <w:t>Az alfa</w:t>
      </w:r>
      <w:r w:rsidR="00842D00" w:rsidRPr="007B44B5">
        <w:rPr>
          <w:lang w:val="hu-HU"/>
        </w:rPr>
        <w:noBreakHyphen/>
      </w:r>
      <w:r w:rsidRPr="007B44B5">
        <w:rPr>
          <w:lang w:val="hu-HU"/>
        </w:rPr>
        <w:t>follitropin javasolt adagolása megegyezik a vizeletből kivont FSH</w:t>
      </w:r>
      <w:r w:rsidR="00842D00" w:rsidRPr="007B44B5">
        <w:rPr>
          <w:lang w:val="hu-HU"/>
        </w:rPr>
        <w:noBreakHyphen/>
      </w:r>
      <w:r w:rsidRPr="007B44B5">
        <w:rPr>
          <w:lang w:val="hu-HU"/>
        </w:rPr>
        <w:t>t tartalmazó készítményekével. A klinikai értékelés alapján ugyanis alfa</w:t>
      </w:r>
      <w:r w:rsidR="00842D00" w:rsidRPr="007B44B5">
        <w:rPr>
          <w:lang w:val="hu-HU"/>
        </w:rPr>
        <w:noBreakHyphen/>
      </w:r>
      <w:r w:rsidRPr="007B44B5">
        <w:rPr>
          <w:lang w:val="hu-HU"/>
        </w:rPr>
        <w:t>follitropin injekciót a vizeletből kivont FSH</w:t>
      </w:r>
      <w:r w:rsidR="00842D00" w:rsidRPr="007B44B5">
        <w:rPr>
          <w:lang w:val="hu-HU"/>
        </w:rPr>
        <w:noBreakHyphen/>
      </w:r>
      <w:r w:rsidRPr="007B44B5">
        <w:rPr>
          <w:lang w:val="hu-HU"/>
        </w:rPr>
        <w:t>t tartalmazó gyógyszerekre érvényes napi adagban és azonos alkalmazási séma szerint kell adagolni, ill. ugyanazokkal a módszerekkel kell ellenőrizni a kezelést. A kezelést a következőkben javasolt kezdő adagokkal célszerű elkezdeni. Összehasonlító klinikai vizsgálatok szerint az átlagos betegek számára a vizeletből kivont FSH</w:t>
      </w:r>
      <w:r w:rsidR="00842D00" w:rsidRPr="007B44B5">
        <w:rPr>
          <w:lang w:val="hu-HU"/>
        </w:rPr>
        <w:noBreakHyphen/>
      </w:r>
      <w:proofErr w:type="spellStart"/>
      <w:r w:rsidRPr="007B44B5">
        <w:rPr>
          <w:lang w:val="hu-HU"/>
        </w:rPr>
        <w:t>val</w:t>
      </w:r>
      <w:proofErr w:type="spellEnd"/>
      <w:r w:rsidRPr="007B44B5">
        <w:rPr>
          <w:lang w:val="hu-HU"/>
        </w:rPr>
        <w:t xml:space="preserve"> összehasonlítva alfa</w:t>
      </w:r>
      <w:r w:rsidR="00842D00" w:rsidRPr="007B44B5">
        <w:rPr>
          <w:lang w:val="hu-HU"/>
        </w:rPr>
        <w:noBreakHyphen/>
      </w:r>
      <w:proofErr w:type="spellStart"/>
      <w:r w:rsidRPr="007B44B5">
        <w:rPr>
          <w:lang w:val="hu-HU"/>
        </w:rPr>
        <w:t>follitropinból</w:t>
      </w:r>
      <w:proofErr w:type="spellEnd"/>
      <w:r w:rsidRPr="007B44B5">
        <w:rPr>
          <w:lang w:val="hu-HU"/>
        </w:rPr>
        <w:t xml:space="preserve"> kisebb </w:t>
      </w:r>
      <w:proofErr w:type="spellStart"/>
      <w:r w:rsidRPr="007B44B5">
        <w:rPr>
          <w:lang w:val="hu-HU"/>
        </w:rPr>
        <w:t>összdózisra</w:t>
      </w:r>
      <w:proofErr w:type="spellEnd"/>
      <w:r w:rsidRPr="007B44B5">
        <w:rPr>
          <w:lang w:val="hu-HU"/>
        </w:rPr>
        <w:t xml:space="preserve"> van szükség és a kezelés időtartama is rövidebb. Emiatt a vizeletből kivont FSH általánosan alkalmazott </w:t>
      </w:r>
      <w:proofErr w:type="spellStart"/>
      <w:r w:rsidRPr="007B44B5">
        <w:rPr>
          <w:lang w:val="hu-HU"/>
        </w:rPr>
        <w:t>összdózisánál</w:t>
      </w:r>
      <w:proofErr w:type="spellEnd"/>
      <w:r w:rsidRPr="007B44B5">
        <w:rPr>
          <w:lang w:val="hu-HU"/>
        </w:rPr>
        <w:t xml:space="preserve"> a kevesebb alfa</w:t>
      </w:r>
      <w:r w:rsidR="00842D00" w:rsidRPr="007B44B5">
        <w:rPr>
          <w:lang w:val="hu-HU"/>
        </w:rPr>
        <w:noBreakHyphen/>
      </w:r>
      <w:r w:rsidRPr="007B44B5">
        <w:rPr>
          <w:lang w:val="hu-HU"/>
        </w:rPr>
        <w:t xml:space="preserve">follitropin adását megfelelőnek tartják nemcsak a </w:t>
      </w:r>
      <w:proofErr w:type="spellStart"/>
      <w:r w:rsidRPr="007B44B5">
        <w:rPr>
          <w:lang w:val="hu-HU"/>
        </w:rPr>
        <w:t>folliculus</w:t>
      </w:r>
      <w:proofErr w:type="spellEnd"/>
      <w:r w:rsidRPr="007B44B5">
        <w:rPr>
          <w:lang w:val="hu-HU"/>
        </w:rPr>
        <w:t xml:space="preserve"> fejlődés optimalizálása céljából, hanem annak érdekében is, hogy a nemkívánatos </w:t>
      </w:r>
      <w:proofErr w:type="spellStart"/>
      <w:r w:rsidRPr="007B44B5">
        <w:rPr>
          <w:lang w:val="hu-HU"/>
        </w:rPr>
        <w:t>ovarium</w:t>
      </w:r>
      <w:proofErr w:type="spellEnd"/>
      <w:r w:rsidRPr="007B44B5">
        <w:rPr>
          <w:lang w:val="hu-HU"/>
        </w:rPr>
        <w:t xml:space="preserve"> </w:t>
      </w:r>
      <w:proofErr w:type="spellStart"/>
      <w:r w:rsidRPr="007B44B5">
        <w:rPr>
          <w:lang w:val="hu-HU"/>
        </w:rPr>
        <w:t>hyperstimuláció</w:t>
      </w:r>
      <w:proofErr w:type="spellEnd"/>
      <w:r w:rsidRPr="007B44B5">
        <w:rPr>
          <w:lang w:val="hu-HU"/>
        </w:rPr>
        <w:t xml:space="preserve"> kockázatát a legkisebbre csökkentsék (lásd 5.1 pont).</w:t>
      </w:r>
    </w:p>
    <w:p w:rsidR="009E1F4C" w:rsidRPr="007B44B5" w:rsidRDefault="009E1F4C">
      <w:pPr>
        <w:tabs>
          <w:tab w:val="clear" w:pos="567"/>
        </w:tabs>
        <w:rPr>
          <w:iCs/>
          <w:noProof/>
          <w:color w:val="000000"/>
          <w:szCs w:val="22"/>
          <w:lang w:val="hu-HU" w:eastAsia="de-DE"/>
        </w:rPr>
      </w:pPr>
    </w:p>
    <w:p w:rsidR="009E1F4C" w:rsidRPr="007B44B5" w:rsidRDefault="009E1F4C">
      <w:pPr>
        <w:tabs>
          <w:tab w:val="clear" w:pos="567"/>
        </w:tabs>
        <w:rPr>
          <w:u w:val="single"/>
          <w:lang w:val="hu-HU"/>
        </w:rPr>
      </w:pPr>
      <w:r w:rsidRPr="007B44B5">
        <w:rPr>
          <w:i/>
          <w:u w:val="single"/>
          <w:lang w:val="hu-HU"/>
        </w:rPr>
        <w:t xml:space="preserve">Anovulációs (beleértve a </w:t>
      </w:r>
      <w:proofErr w:type="spellStart"/>
      <w:r w:rsidRPr="007B44B5">
        <w:rPr>
          <w:i/>
          <w:u w:val="single"/>
          <w:lang w:val="hu-HU"/>
        </w:rPr>
        <w:t>polycystás</w:t>
      </w:r>
      <w:proofErr w:type="spellEnd"/>
      <w:r w:rsidRPr="007B44B5">
        <w:rPr>
          <w:i/>
          <w:u w:val="single"/>
          <w:lang w:val="hu-HU"/>
        </w:rPr>
        <w:t xml:space="preserve"> </w:t>
      </w:r>
      <w:proofErr w:type="spellStart"/>
      <w:r w:rsidRPr="007B44B5">
        <w:rPr>
          <w:i/>
          <w:u w:val="single"/>
          <w:lang w:val="hu-HU"/>
        </w:rPr>
        <w:t>ovarium</w:t>
      </w:r>
      <w:proofErr w:type="spellEnd"/>
      <w:r w:rsidRPr="007B44B5">
        <w:rPr>
          <w:i/>
          <w:u w:val="single"/>
          <w:lang w:val="hu-HU"/>
        </w:rPr>
        <w:t xml:space="preserve"> szindrómát) nőbetegek esetében</w:t>
      </w:r>
    </w:p>
    <w:p w:rsidR="009E1F4C" w:rsidRPr="007B44B5" w:rsidRDefault="009E1F4C">
      <w:pPr>
        <w:tabs>
          <w:tab w:val="clear" w:pos="567"/>
        </w:tabs>
        <w:rPr>
          <w:noProof/>
          <w:color w:val="000000"/>
          <w:szCs w:val="22"/>
          <w:lang w:val="hu-HU" w:eastAsia="de-DE"/>
        </w:rPr>
      </w:pPr>
      <w:r w:rsidRPr="007B44B5">
        <w:rPr>
          <w:lang w:val="hu-HU"/>
        </w:rPr>
        <w:t>Az alfa</w:t>
      </w:r>
      <w:r w:rsidR="00842D00" w:rsidRPr="007B44B5">
        <w:rPr>
          <w:lang w:val="hu-HU"/>
        </w:rPr>
        <w:noBreakHyphen/>
      </w:r>
      <w:r w:rsidRPr="007B44B5">
        <w:rPr>
          <w:lang w:val="hu-HU"/>
        </w:rPr>
        <w:t xml:space="preserve">follitropin injekció </w:t>
      </w:r>
      <w:proofErr w:type="spellStart"/>
      <w:r w:rsidRPr="007B44B5">
        <w:rPr>
          <w:lang w:val="hu-HU"/>
        </w:rPr>
        <w:t>kúraszerűen</w:t>
      </w:r>
      <w:proofErr w:type="spellEnd"/>
      <w:r w:rsidRPr="007B44B5">
        <w:rPr>
          <w:lang w:val="hu-HU"/>
        </w:rPr>
        <w:t>, naponta adható. Menstruáló nőknél a kezelést a menstruációs ciklus első 7</w:t>
      </w:r>
      <w:r w:rsidR="0077756A" w:rsidRPr="007B44B5">
        <w:rPr>
          <w:lang w:val="hu-HU"/>
        </w:rPr>
        <w:t> </w:t>
      </w:r>
      <w:r w:rsidRPr="007B44B5">
        <w:rPr>
          <w:lang w:val="hu-HU"/>
        </w:rPr>
        <w:t>napjában kell elkezdeni</w:t>
      </w:r>
      <w:r w:rsidRPr="007B44B5">
        <w:rPr>
          <w:noProof/>
          <w:color w:val="000000"/>
          <w:szCs w:val="22"/>
          <w:lang w:val="hu-HU" w:eastAsia="de-DE"/>
        </w:rPr>
        <w: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Az egyik, gyakran alkalmazott terápiás protokoll során naponta 75</w:t>
      </w:r>
      <w:r w:rsidR="00842D00" w:rsidRPr="007B44B5">
        <w:rPr>
          <w:lang w:val="hu-HU"/>
        </w:rPr>
        <w:noBreakHyphen/>
      </w:r>
      <w:r w:rsidRPr="007B44B5">
        <w:rPr>
          <w:lang w:val="hu-HU"/>
        </w:rPr>
        <w:t>150</w:t>
      </w:r>
      <w:r w:rsidR="00E73D98" w:rsidRPr="007B44B5">
        <w:rPr>
          <w:lang w:val="hu-HU"/>
        </w:rPr>
        <w:t> </w:t>
      </w:r>
      <w:r w:rsidRPr="007B44B5">
        <w:rPr>
          <w:lang w:val="hu-HU"/>
        </w:rPr>
        <w:t>NE FSH adásával kezdik a kezelést, majd 7</w:t>
      </w:r>
      <w:r w:rsidR="00D72C12" w:rsidRPr="007B44B5">
        <w:rPr>
          <w:lang w:val="hu-HU"/>
        </w:rPr>
        <w:t> </w:t>
      </w:r>
      <w:r w:rsidRPr="007B44B5">
        <w:rPr>
          <w:lang w:val="hu-HU"/>
        </w:rPr>
        <w:t>vagy inkább 14</w:t>
      </w:r>
      <w:r w:rsidR="00E73D98" w:rsidRPr="007B44B5">
        <w:rPr>
          <w:lang w:val="hu-HU"/>
        </w:rPr>
        <w:t> </w:t>
      </w:r>
      <w:r w:rsidRPr="007B44B5">
        <w:rPr>
          <w:lang w:val="hu-HU"/>
        </w:rPr>
        <w:t>napos időközönként lehetőség szerint 37,5</w:t>
      </w:r>
      <w:r w:rsidR="00D72C12" w:rsidRPr="007B44B5">
        <w:rPr>
          <w:lang w:val="hu-HU"/>
        </w:rPr>
        <w:t> </w:t>
      </w:r>
      <w:r w:rsidRPr="007B44B5">
        <w:rPr>
          <w:lang w:val="hu-HU"/>
        </w:rPr>
        <w:t>vagy 75</w:t>
      </w:r>
      <w:r w:rsidR="00E73D98" w:rsidRPr="007B44B5">
        <w:rPr>
          <w:lang w:val="hu-HU"/>
        </w:rPr>
        <w:t> </w:t>
      </w:r>
      <w:r w:rsidRPr="007B44B5">
        <w:rPr>
          <w:lang w:val="hu-HU"/>
        </w:rPr>
        <w:t>NE</w:t>
      </w:r>
      <w:r w:rsidR="00842D00" w:rsidRPr="007B44B5">
        <w:rPr>
          <w:lang w:val="hu-HU"/>
        </w:rPr>
        <w:noBreakHyphen/>
      </w:r>
      <w:proofErr w:type="spellStart"/>
      <w:r w:rsidRPr="007B44B5">
        <w:rPr>
          <w:lang w:val="hu-HU"/>
        </w:rPr>
        <w:t>gel</w:t>
      </w:r>
      <w:proofErr w:type="spellEnd"/>
      <w:r w:rsidRPr="007B44B5">
        <w:rPr>
          <w:lang w:val="hu-HU"/>
        </w:rPr>
        <w:t xml:space="preserve"> növelik a napi adagot ha szükséges, a megfelelő, de nem túlzott mértékű terápiás hatás elérése érdekében. A kezelést egyedileg, a beteg válaszreakciói alapján kell meghatározni, az ultrahangvizsgálattal meghatározott tüszőméret és/vagy az ösztrogén</w:t>
      </w:r>
      <w:r w:rsidR="00842D00" w:rsidRPr="007B44B5">
        <w:rPr>
          <w:lang w:val="hu-HU"/>
        </w:rPr>
        <w:noBreakHyphen/>
      </w:r>
      <w:r w:rsidRPr="007B44B5">
        <w:rPr>
          <w:lang w:val="hu-HU"/>
        </w:rPr>
        <w:t>elválasztás mértéke alapján. Az FSH maximális napi adagja általában nem haladja meg a 225</w:t>
      </w:r>
      <w:r w:rsidR="00216023" w:rsidRPr="007B44B5">
        <w:rPr>
          <w:lang w:val="hu-HU"/>
        </w:rPr>
        <w:t> </w:t>
      </w:r>
      <w:r w:rsidRPr="007B44B5">
        <w:rPr>
          <w:lang w:val="hu-HU"/>
        </w:rPr>
        <w:t>NE</w:t>
      </w:r>
      <w:r w:rsidR="00842D00" w:rsidRPr="007B44B5">
        <w:rPr>
          <w:lang w:val="hu-HU"/>
        </w:rPr>
        <w:noBreakHyphen/>
      </w:r>
      <w:r w:rsidRPr="007B44B5">
        <w:rPr>
          <w:lang w:val="hu-HU"/>
        </w:rPr>
        <w:t>t. Abban az esetben, ha 4</w:t>
      </w:r>
      <w:r w:rsidR="00E73D98" w:rsidRPr="007B44B5">
        <w:rPr>
          <w:lang w:val="hu-HU"/>
        </w:rPr>
        <w:t> </w:t>
      </w:r>
      <w:r w:rsidRPr="007B44B5">
        <w:rPr>
          <w:lang w:val="hu-HU"/>
        </w:rPr>
        <w:t xml:space="preserve">hetes kezelés után sem mutatkozik eredmény, a folyamatban lévő ciklus idejére fel kell függeszteni a készítmény adását, és a betegnek további vizsgálaton kell átesnie, amelyet követően lehetséges, hogy a sikertelen ciklusénál magasabb kezdődózissal kell újra </w:t>
      </w:r>
      <w:proofErr w:type="spellStart"/>
      <w:r w:rsidRPr="007B44B5">
        <w:rPr>
          <w:lang w:val="hu-HU"/>
        </w:rPr>
        <w:t>kezdenie</w:t>
      </w:r>
      <w:proofErr w:type="spellEnd"/>
      <w:r w:rsidRPr="007B44B5">
        <w:rPr>
          <w:lang w:val="hu-HU"/>
        </w:rPr>
        <w:t xml:space="preserve"> a kezelést.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Az optimális hatás észlelésekor, 24</w:t>
      </w:r>
      <w:r w:rsidR="00842D00" w:rsidRPr="007B44B5">
        <w:rPr>
          <w:lang w:val="hu-HU"/>
        </w:rPr>
        <w:noBreakHyphen/>
      </w:r>
      <w:r w:rsidRPr="007B44B5">
        <w:rPr>
          <w:lang w:val="hu-HU"/>
        </w:rPr>
        <w:t>48</w:t>
      </w:r>
      <w:r w:rsidR="00E73D98" w:rsidRPr="007B44B5">
        <w:rPr>
          <w:lang w:val="hu-HU"/>
        </w:rPr>
        <w:t> </w:t>
      </w:r>
      <w:r w:rsidRPr="007B44B5">
        <w:rPr>
          <w:lang w:val="hu-HU"/>
        </w:rPr>
        <w:t>órával a legutolsó alfa</w:t>
      </w:r>
      <w:r w:rsidR="00842D00" w:rsidRPr="007B44B5">
        <w:rPr>
          <w:lang w:val="hu-HU"/>
        </w:rPr>
        <w:noBreakHyphen/>
      </w:r>
      <w:r w:rsidRPr="007B44B5">
        <w:rPr>
          <w:lang w:val="hu-HU"/>
        </w:rPr>
        <w:t>follitropin injekció beadása után, 250</w:t>
      </w:r>
      <w:r w:rsidR="00D72C12" w:rsidRPr="007B44B5">
        <w:rPr>
          <w:lang w:val="hu-HU"/>
        </w:rPr>
        <w:t> </w:t>
      </w:r>
      <w:proofErr w:type="spellStart"/>
      <w:r w:rsidRPr="007B44B5">
        <w:rPr>
          <w:lang w:val="hu-HU"/>
        </w:rPr>
        <w:t>mikrogramm</w:t>
      </w:r>
      <w:proofErr w:type="spellEnd"/>
      <w:r w:rsidRPr="007B44B5">
        <w:rPr>
          <w:lang w:val="hu-HU"/>
        </w:rPr>
        <w:t xml:space="preserve"> </w:t>
      </w:r>
      <w:proofErr w:type="spellStart"/>
      <w:r w:rsidRPr="007B44B5">
        <w:rPr>
          <w:lang w:val="hu-HU"/>
        </w:rPr>
        <w:t>rekombináns</w:t>
      </w:r>
      <w:proofErr w:type="spellEnd"/>
      <w:r w:rsidRPr="007B44B5">
        <w:rPr>
          <w:lang w:val="hu-HU"/>
        </w:rPr>
        <w:t xml:space="preserve"> humán alfa</w:t>
      </w:r>
      <w:r w:rsidR="00842D00" w:rsidRPr="007B44B5">
        <w:rPr>
          <w:lang w:val="hu-HU"/>
        </w:rPr>
        <w:noBreakHyphen/>
      </w:r>
      <w:proofErr w:type="spellStart"/>
      <w:r w:rsidRPr="007B44B5">
        <w:rPr>
          <w:lang w:val="hu-HU"/>
        </w:rPr>
        <w:t>koriogonadotropint</w:t>
      </w:r>
      <w:proofErr w:type="spellEnd"/>
      <w:r w:rsidRPr="007B44B5">
        <w:rPr>
          <w:lang w:val="hu-HU"/>
        </w:rPr>
        <w:t xml:space="preserve"> (r</w:t>
      </w:r>
      <w:r w:rsidR="00842D00" w:rsidRPr="007B44B5">
        <w:rPr>
          <w:lang w:val="hu-HU"/>
        </w:rPr>
        <w:noBreakHyphen/>
      </w:r>
      <w:r w:rsidRPr="007B44B5">
        <w:rPr>
          <w:lang w:val="hu-HU"/>
        </w:rPr>
        <w:t>hCG) vagy 5000</w:t>
      </w:r>
      <w:r w:rsidR="00216023" w:rsidRPr="007B44B5">
        <w:rPr>
          <w:lang w:val="hu-HU"/>
        </w:rPr>
        <w:t> </w:t>
      </w:r>
      <w:r w:rsidRPr="007B44B5">
        <w:rPr>
          <w:lang w:val="hu-HU"/>
        </w:rPr>
        <w:t>NE, legfeljebb 10</w:t>
      </w:r>
      <w:r w:rsidR="00450905" w:rsidRPr="007B44B5">
        <w:rPr>
          <w:lang w:val="hu-HU"/>
        </w:rPr>
        <w:t> </w:t>
      </w:r>
      <w:r w:rsidRPr="007B44B5">
        <w:rPr>
          <w:lang w:val="hu-HU"/>
        </w:rPr>
        <w:t>000</w:t>
      </w:r>
      <w:r w:rsidR="00450905" w:rsidRPr="007B44B5">
        <w:rPr>
          <w:lang w:val="hu-HU"/>
        </w:rPr>
        <w:t> </w:t>
      </w:r>
      <w:r w:rsidRPr="007B44B5">
        <w:rPr>
          <w:lang w:val="hu-HU"/>
        </w:rPr>
        <w:t>NE hCG</w:t>
      </w:r>
      <w:r w:rsidR="00842D00" w:rsidRPr="007B44B5">
        <w:rPr>
          <w:lang w:val="hu-HU"/>
        </w:rPr>
        <w:noBreakHyphen/>
      </w:r>
      <w:r w:rsidRPr="007B44B5">
        <w:rPr>
          <w:lang w:val="hu-HU"/>
        </w:rPr>
        <w:t xml:space="preserve">t kell adni egyszeri alkalommal. A fogamzás érdekében a hCG beadásának napján és </w:t>
      </w:r>
      <w:r w:rsidRPr="007B44B5">
        <w:rPr>
          <w:lang w:val="hu-HU"/>
        </w:rPr>
        <w:lastRenderedPageBreak/>
        <w:t xml:space="preserve">az azt követő napon a betegnek célszerű nemi életet élnie. Alternatív megoldásként </w:t>
      </w:r>
      <w:proofErr w:type="spellStart"/>
      <w:r w:rsidRPr="007B44B5">
        <w:rPr>
          <w:lang w:val="hu-HU"/>
        </w:rPr>
        <w:t>intrauterin</w:t>
      </w:r>
      <w:proofErr w:type="spellEnd"/>
      <w:r w:rsidRPr="007B44B5">
        <w:rPr>
          <w:lang w:val="hu-HU"/>
        </w:rPr>
        <w:t xml:space="preserve"> </w:t>
      </w:r>
      <w:proofErr w:type="spellStart"/>
      <w:r w:rsidRPr="007B44B5">
        <w:rPr>
          <w:lang w:val="hu-HU"/>
        </w:rPr>
        <w:t>inseminatio</w:t>
      </w:r>
      <w:proofErr w:type="spellEnd"/>
      <w:r w:rsidRPr="007B44B5">
        <w:rPr>
          <w:lang w:val="hu-HU"/>
        </w:rPr>
        <w:t xml:space="preserve"> (IUI) végezhető.</w:t>
      </w:r>
    </w:p>
    <w:p w:rsidR="009E1F4C" w:rsidRPr="007B44B5" w:rsidRDefault="009E1F4C">
      <w:pPr>
        <w:ind w:left="119" w:right="-20"/>
        <w:rPr>
          <w:noProof/>
          <w:color w:val="000000"/>
          <w:szCs w:val="22"/>
          <w:lang w:val="hu-HU" w:eastAsia="de-DE"/>
        </w:rPr>
      </w:pPr>
    </w:p>
    <w:p w:rsidR="009E1F4C" w:rsidRPr="007B44B5" w:rsidRDefault="009E1F4C">
      <w:pPr>
        <w:tabs>
          <w:tab w:val="clear" w:pos="567"/>
        </w:tabs>
        <w:rPr>
          <w:i/>
          <w:iCs/>
          <w:noProof/>
          <w:color w:val="000000"/>
          <w:szCs w:val="22"/>
          <w:lang w:val="hu-HU" w:eastAsia="de-DE"/>
        </w:rPr>
      </w:pPr>
      <w:r w:rsidRPr="007B44B5">
        <w:rPr>
          <w:lang w:val="hu-HU"/>
        </w:rPr>
        <w:t xml:space="preserve">Túlzott mértékű hatás észlelésekor abba kell hagyni a kezelést és a hCG injekciót sem szabad beadni (lásd 4.4 pont). A kezelést a következő menstruációs ciklusban újra kell kezdeni, a korábbi ciklusban alkalmazott </w:t>
      </w:r>
      <w:r w:rsidR="00A17EE6" w:rsidRPr="007B44B5">
        <w:rPr>
          <w:lang w:val="hu-HU"/>
        </w:rPr>
        <w:t xml:space="preserve">FSH </w:t>
      </w:r>
      <w:r w:rsidRPr="007B44B5">
        <w:rPr>
          <w:lang w:val="hu-HU"/>
        </w:rPr>
        <w:t>dózisnál kisebb adaggal.</w:t>
      </w:r>
    </w:p>
    <w:p w:rsidR="009E1F4C" w:rsidRPr="007B44B5" w:rsidRDefault="009E1F4C">
      <w:pPr>
        <w:tabs>
          <w:tab w:val="clear" w:pos="567"/>
        </w:tabs>
        <w:rPr>
          <w:i/>
          <w:iCs/>
          <w:noProof/>
          <w:color w:val="000000"/>
          <w:szCs w:val="22"/>
          <w:lang w:val="hu-HU" w:eastAsia="de-DE"/>
        </w:rPr>
      </w:pPr>
    </w:p>
    <w:p w:rsidR="009E1F4C" w:rsidRPr="007B44B5" w:rsidRDefault="009E1F4C">
      <w:pPr>
        <w:keepNext/>
        <w:tabs>
          <w:tab w:val="clear" w:pos="567"/>
        </w:tabs>
        <w:rPr>
          <w:u w:val="single"/>
          <w:lang w:val="hu-HU"/>
        </w:rPr>
      </w:pPr>
      <w:r w:rsidRPr="007B44B5">
        <w:rPr>
          <w:i/>
          <w:u w:val="single"/>
          <w:lang w:val="hu-HU"/>
        </w:rPr>
        <w:t>A petefészek</w:t>
      </w:r>
      <w:r w:rsidR="00842D00" w:rsidRPr="007B44B5">
        <w:rPr>
          <w:i/>
          <w:u w:val="single"/>
          <w:lang w:val="hu-HU"/>
        </w:rPr>
        <w:noBreakHyphen/>
      </w:r>
      <w:r w:rsidRPr="007B44B5">
        <w:rPr>
          <w:i/>
          <w:u w:val="single"/>
          <w:lang w:val="hu-HU"/>
        </w:rPr>
        <w:t>működés serkentése in</w:t>
      </w:r>
      <w:r w:rsidR="00450905" w:rsidRPr="007B44B5">
        <w:rPr>
          <w:i/>
          <w:u w:val="single"/>
          <w:lang w:val="hu-HU"/>
        </w:rPr>
        <w:t> </w:t>
      </w:r>
      <w:r w:rsidRPr="007B44B5">
        <w:rPr>
          <w:i/>
          <w:u w:val="single"/>
          <w:lang w:val="hu-HU"/>
        </w:rPr>
        <w:t xml:space="preserve">vitro </w:t>
      </w:r>
      <w:proofErr w:type="spellStart"/>
      <w:r w:rsidRPr="007B44B5">
        <w:rPr>
          <w:i/>
          <w:u w:val="single"/>
          <w:lang w:val="hu-HU"/>
        </w:rPr>
        <w:t>fertilizáció</w:t>
      </w:r>
      <w:proofErr w:type="spellEnd"/>
      <w:r w:rsidRPr="007B44B5">
        <w:rPr>
          <w:i/>
          <w:u w:val="single"/>
          <w:lang w:val="hu-HU"/>
        </w:rPr>
        <w:t xml:space="preserve"> vagy más ART előkészítéséhez szükséges, többszörös tüszőérés kiváltása érdekében</w:t>
      </w:r>
    </w:p>
    <w:p w:rsidR="009E1F4C" w:rsidRPr="007B44B5" w:rsidRDefault="009E1F4C">
      <w:pPr>
        <w:keepNext/>
        <w:tabs>
          <w:tab w:val="clear" w:pos="567"/>
        </w:tabs>
        <w:rPr>
          <w:noProof/>
          <w:color w:val="000000"/>
          <w:szCs w:val="22"/>
          <w:lang w:val="hu-HU" w:eastAsia="de-DE"/>
        </w:rPr>
      </w:pPr>
      <w:r w:rsidRPr="007B44B5">
        <w:rPr>
          <w:lang w:val="hu-HU"/>
        </w:rPr>
        <w:t>A gyakran alkalmazott „szuperovulációs” módszer szerint a menstruációs ciklus</w:t>
      </w:r>
      <w:r w:rsidR="00450905" w:rsidRPr="007B44B5">
        <w:rPr>
          <w:lang w:val="hu-HU"/>
        </w:rPr>
        <w:t> </w:t>
      </w:r>
      <w:r w:rsidRPr="007B44B5">
        <w:rPr>
          <w:lang w:val="hu-HU"/>
        </w:rPr>
        <w:t>2. vagy 3.</w:t>
      </w:r>
      <w:r w:rsidR="00D72C12" w:rsidRPr="007B44B5">
        <w:rPr>
          <w:lang w:val="hu-HU"/>
        </w:rPr>
        <w:t> </w:t>
      </w:r>
      <w:r w:rsidRPr="007B44B5">
        <w:rPr>
          <w:lang w:val="hu-HU"/>
        </w:rPr>
        <w:t>napjától kezdve naponta 150</w:t>
      </w:r>
      <w:r w:rsidR="00842D00" w:rsidRPr="007B44B5">
        <w:rPr>
          <w:lang w:val="hu-HU"/>
        </w:rPr>
        <w:noBreakHyphen/>
      </w:r>
      <w:r w:rsidRPr="007B44B5">
        <w:rPr>
          <w:lang w:val="hu-HU"/>
        </w:rPr>
        <w:t>225</w:t>
      </w:r>
      <w:r w:rsidR="00216023" w:rsidRPr="007B44B5">
        <w:rPr>
          <w:lang w:val="hu-HU"/>
        </w:rPr>
        <w:t> </w:t>
      </w:r>
      <w:r w:rsidRPr="007B44B5">
        <w:rPr>
          <w:lang w:val="hu-HU"/>
        </w:rPr>
        <w:t>NE alfa</w:t>
      </w:r>
      <w:r w:rsidR="00842D00" w:rsidRPr="007B44B5">
        <w:rPr>
          <w:lang w:val="hu-HU"/>
        </w:rPr>
        <w:noBreakHyphen/>
      </w:r>
      <w:proofErr w:type="spellStart"/>
      <w:r w:rsidRPr="007B44B5">
        <w:rPr>
          <w:lang w:val="hu-HU"/>
        </w:rPr>
        <w:t>follitropint</w:t>
      </w:r>
      <w:proofErr w:type="spellEnd"/>
      <w:r w:rsidRPr="007B44B5">
        <w:rPr>
          <w:lang w:val="hu-HU"/>
        </w:rPr>
        <w:t xml:space="preserve"> adnak. A kezelést a megfelelő tüszőérésig folytatják (ennek bekövetkeztéről a szérum ösztrogén</w:t>
      </w:r>
      <w:r w:rsidR="00842D00" w:rsidRPr="007B44B5">
        <w:rPr>
          <w:lang w:val="hu-HU"/>
        </w:rPr>
        <w:noBreakHyphen/>
      </w:r>
      <w:r w:rsidRPr="007B44B5">
        <w:rPr>
          <w:lang w:val="hu-HU"/>
        </w:rPr>
        <w:t>koncentráció ellenőrzésével és/vagy ultrahangvizsgálattal lehet meggyőződni) a beteg reakciójához igazított adaggal, mely általában nem nagyobb, mint 450</w:t>
      </w:r>
      <w:r w:rsidR="00216023" w:rsidRPr="007B44B5">
        <w:rPr>
          <w:lang w:val="hu-HU"/>
        </w:rPr>
        <w:t> </w:t>
      </w:r>
      <w:r w:rsidRPr="007B44B5">
        <w:rPr>
          <w:lang w:val="hu-HU"/>
        </w:rPr>
        <w:t>NE naponta. A tüszők általában a kezelés 10.</w:t>
      </w:r>
      <w:r w:rsidR="00D72C12" w:rsidRPr="007B44B5">
        <w:rPr>
          <w:lang w:val="hu-HU"/>
        </w:rPr>
        <w:t> </w:t>
      </w:r>
      <w:r w:rsidRPr="007B44B5">
        <w:rPr>
          <w:lang w:val="hu-HU"/>
        </w:rPr>
        <w:t>(5</w:t>
      </w:r>
      <w:r w:rsidR="00842D00" w:rsidRPr="007B44B5">
        <w:rPr>
          <w:lang w:val="hu-HU"/>
        </w:rPr>
        <w:noBreakHyphen/>
      </w:r>
      <w:r w:rsidRPr="007B44B5">
        <w:rPr>
          <w:lang w:val="hu-HU"/>
        </w:rPr>
        <w:t>20.)</w:t>
      </w:r>
      <w:r w:rsidR="00D72C12" w:rsidRPr="007B44B5">
        <w:rPr>
          <w:lang w:val="hu-HU"/>
        </w:rPr>
        <w:t> </w:t>
      </w:r>
      <w:r w:rsidRPr="007B44B5">
        <w:rPr>
          <w:lang w:val="hu-HU"/>
        </w:rPr>
        <w:t>napjára érik el a megfelelő fejlettségi szintet.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Az utolsó alfa</w:t>
      </w:r>
      <w:r w:rsidR="00842D00" w:rsidRPr="007B44B5">
        <w:rPr>
          <w:lang w:val="hu-HU"/>
        </w:rPr>
        <w:noBreakHyphen/>
      </w:r>
      <w:r w:rsidRPr="007B44B5">
        <w:rPr>
          <w:lang w:val="hu-HU"/>
        </w:rPr>
        <w:t>follitropin injekció beadását követően, 24</w:t>
      </w:r>
      <w:r w:rsidR="00842D00" w:rsidRPr="007B44B5">
        <w:rPr>
          <w:lang w:val="hu-HU"/>
        </w:rPr>
        <w:noBreakHyphen/>
      </w:r>
      <w:r w:rsidRPr="007B44B5">
        <w:rPr>
          <w:lang w:val="hu-HU"/>
        </w:rPr>
        <w:t>48</w:t>
      </w:r>
      <w:r w:rsidR="00E73D98" w:rsidRPr="007B44B5">
        <w:rPr>
          <w:lang w:val="hu-HU"/>
        </w:rPr>
        <w:t> </w:t>
      </w:r>
      <w:r w:rsidRPr="007B44B5">
        <w:rPr>
          <w:lang w:val="hu-HU"/>
        </w:rPr>
        <w:t>óra múlva 250</w:t>
      </w:r>
      <w:r w:rsidR="00D72C12" w:rsidRPr="007B44B5">
        <w:rPr>
          <w:lang w:val="hu-HU"/>
        </w:rPr>
        <w:t> </w:t>
      </w:r>
      <w:proofErr w:type="spellStart"/>
      <w:r w:rsidRPr="007B44B5">
        <w:rPr>
          <w:lang w:val="hu-HU"/>
        </w:rPr>
        <w:t>mikrogramm</w:t>
      </w:r>
      <w:proofErr w:type="spellEnd"/>
      <w:r w:rsidRPr="007B44B5">
        <w:rPr>
          <w:lang w:val="hu-HU"/>
        </w:rPr>
        <w:t xml:space="preserve"> r</w:t>
      </w:r>
      <w:r w:rsidR="00842D00" w:rsidRPr="007B44B5">
        <w:rPr>
          <w:lang w:val="hu-HU"/>
        </w:rPr>
        <w:noBreakHyphen/>
      </w:r>
      <w:r w:rsidRPr="007B44B5">
        <w:rPr>
          <w:lang w:val="hu-HU"/>
        </w:rPr>
        <w:t>hCG</w:t>
      </w:r>
      <w:r w:rsidR="00842D00" w:rsidRPr="007B44B5">
        <w:rPr>
          <w:lang w:val="hu-HU"/>
        </w:rPr>
        <w:noBreakHyphen/>
      </w:r>
      <w:r w:rsidRPr="007B44B5">
        <w:rPr>
          <w:lang w:val="hu-HU"/>
        </w:rPr>
        <w:t>t vagy 5000</w:t>
      </w:r>
      <w:r w:rsidR="00F73359" w:rsidRPr="007B44B5">
        <w:rPr>
          <w:lang w:val="hu-HU"/>
        </w:rPr>
        <w:t> </w:t>
      </w:r>
      <w:r w:rsidRPr="007B44B5">
        <w:rPr>
          <w:lang w:val="hu-HU"/>
        </w:rPr>
        <w:t>NE, legfeljebb 10</w:t>
      </w:r>
      <w:r w:rsidR="00450905" w:rsidRPr="007B44B5">
        <w:rPr>
          <w:lang w:val="hu-HU"/>
        </w:rPr>
        <w:t> </w:t>
      </w:r>
      <w:r w:rsidRPr="007B44B5">
        <w:rPr>
          <w:lang w:val="hu-HU"/>
        </w:rPr>
        <w:t>000</w:t>
      </w:r>
      <w:r w:rsidR="00450905" w:rsidRPr="007B44B5">
        <w:rPr>
          <w:lang w:val="hu-HU"/>
        </w:rPr>
        <w:t> </w:t>
      </w:r>
      <w:r w:rsidRPr="007B44B5">
        <w:rPr>
          <w:lang w:val="hu-HU"/>
        </w:rPr>
        <w:t>NE hCG</w:t>
      </w:r>
      <w:r w:rsidR="00842D00" w:rsidRPr="007B44B5">
        <w:rPr>
          <w:lang w:val="hu-HU"/>
        </w:rPr>
        <w:noBreakHyphen/>
      </w:r>
      <w:r w:rsidRPr="007B44B5">
        <w:rPr>
          <w:lang w:val="hu-HU"/>
        </w:rPr>
        <w:t>t adnak a tüszőérés végső fázisának serkentése érdekében.</w:t>
      </w:r>
    </w:p>
    <w:p w:rsidR="009E1F4C" w:rsidRPr="007B44B5" w:rsidRDefault="009E1F4C">
      <w:pPr>
        <w:ind w:left="119" w:right="-20"/>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hormonérzékenység gonadotropin </w:t>
      </w:r>
      <w:proofErr w:type="spellStart"/>
      <w:r w:rsidRPr="007B44B5">
        <w:rPr>
          <w:lang w:val="hu-HU"/>
        </w:rPr>
        <w:t>releasing</w:t>
      </w:r>
      <w:proofErr w:type="spellEnd"/>
      <w:r w:rsidRPr="007B44B5">
        <w:rPr>
          <w:lang w:val="hu-HU"/>
        </w:rPr>
        <w:t xml:space="preserve"> hormon (GnRH) agonista vagy antagonista adásával végzett csökkentését manapság gyakran alkalmazzák az endogén LH</w:t>
      </w:r>
      <w:r w:rsidR="00842D00" w:rsidRPr="007B44B5">
        <w:rPr>
          <w:lang w:val="hu-HU"/>
        </w:rPr>
        <w:noBreakHyphen/>
      </w:r>
      <w:r w:rsidRPr="007B44B5">
        <w:rPr>
          <w:lang w:val="hu-HU"/>
        </w:rPr>
        <w:t>csúcs elnyomása és az LH</w:t>
      </w:r>
      <w:r w:rsidR="00842D00" w:rsidRPr="007B44B5">
        <w:rPr>
          <w:lang w:val="hu-HU"/>
        </w:rPr>
        <w:noBreakHyphen/>
      </w:r>
      <w:r w:rsidRPr="007B44B5">
        <w:rPr>
          <w:lang w:val="hu-HU"/>
        </w:rPr>
        <w:t>szint emelkedésének mérséklése érdekében. Az egyik elterjedt kezelési séma szerint kb. 2</w:t>
      </w:r>
      <w:r w:rsidR="008D70CD" w:rsidRPr="007B44B5">
        <w:rPr>
          <w:lang w:val="hu-HU"/>
        </w:rPr>
        <w:t> </w:t>
      </w:r>
      <w:r w:rsidRPr="007B44B5">
        <w:rPr>
          <w:lang w:val="hu-HU"/>
        </w:rPr>
        <w:t>hetes GnRH</w:t>
      </w:r>
      <w:r w:rsidR="00842D00" w:rsidRPr="007B44B5">
        <w:rPr>
          <w:lang w:val="hu-HU"/>
        </w:rPr>
        <w:noBreakHyphen/>
      </w:r>
      <w:r w:rsidRPr="007B44B5">
        <w:rPr>
          <w:lang w:val="hu-HU"/>
        </w:rPr>
        <w:t>agonista kezelés után kezdik el az alfa</w:t>
      </w:r>
      <w:r w:rsidR="00842D00" w:rsidRPr="007B44B5">
        <w:rPr>
          <w:lang w:val="hu-HU"/>
        </w:rPr>
        <w:noBreakHyphen/>
      </w:r>
      <w:r w:rsidRPr="007B44B5">
        <w:rPr>
          <w:lang w:val="hu-HU"/>
        </w:rPr>
        <w:t>follitropin adását, majd amíg a tüszők el nem érik a megfelelő érettségi fokot kombinációban adják a két gyógyszert. Ennek megfelelően, pl. kéthetes GnRH</w:t>
      </w:r>
      <w:r w:rsidR="00842D00" w:rsidRPr="007B44B5">
        <w:rPr>
          <w:lang w:val="hu-HU"/>
        </w:rPr>
        <w:noBreakHyphen/>
      </w:r>
      <w:r w:rsidRPr="007B44B5">
        <w:rPr>
          <w:lang w:val="hu-HU"/>
        </w:rPr>
        <w:t>agonista kezelést követően, az első 7</w:t>
      </w:r>
      <w:r w:rsidR="00E73D98" w:rsidRPr="007B44B5">
        <w:rPr>
          <w:lang w:val="hu-HU"/>
        </w:rPr>
        <w:t> </w:t>
      </w:r>
      <w:r w:rsidRPr="007B44B5">
        <w:rPr>
          <w:lang w:val="hu-HU"/>
        </w:rPr>
        <w:t>napon keresztül 150</w:t>
      </w:r>
      <w:r w:rsidR="00842D00" w:rsidRPr="007B44B5">
        <w:rPr>
          <w:lang w:val="hu-HU"/>
        </w:rPr>
        <w:noBreakHyphen/>
      </w:r>
      <w:r w:rsidRPr="007B44B5">
        <w:rPr>
          <w:lang w:val="hu-HU"/>
        </w:rPr>
        <w:t>225</w:t>
      </w:r>
      <w:r w:rsidR="00216023" w:rsidRPr="007B44B5">
        <w:rPr>
          <w:lang w:val="hu-HU"/>
        </w:rPr>
        <w:t> </w:t>
      </w:r>
      <w:r w:rsidRPr="007B44B5">
        <w:rPr>
          <w:lang w:val="hu-HU"/>
        </w:rPr>
        <w:t>NE/nap alfa</w:t>
      </w:r>
      <w:r w:rsidR="00842D00" w:rsidRPr="007B44B5">
        <w:rPr>
          <w:lang w:val="hu-HU"/>
        </w:rPr>
        <w:noBreakHyphen/>
      </w:r>
      <w:proofErr w:type="spellStart"/>
      <w:r w:rsidRPr="007B44B5">
        <w:rPr>
          <w:lang w:val="hu-HU"/>
        </w:rPr>
        <w:t>follitropint</w:t>
      </w:r>
      <w:proofErr w:type="spellEnd"/>
      <w:r w:rsidRPr="007B44B5">
        <w:rPr>
          <w:lang w:val="hu-HU"/>
        </w:rPr>
        <w:t xml:space="preserve"> adnak; ezután a petefészekre kifejtett hatás függvényében módosítják a gyógyszeradagot.</w:t>
      </w:r>
    </w:p>
    <w:p w:rsidR="009E1F4C" w:rsidRPr="007B44B5" w:rsidRDefault="009E1F4C">
      <w:pPr>
        <w:ind w:left="119" w:right="193"/>
        <w:rPr>
          <w:noProof/>
          <w:color w:val="000000"/>
          <w:szCs w:val="22"/>
          <w:lang w:val="hu-HU" w:eastAsia="de-DE"/>
        </w:rPr>
      </w:pPr>
    </w:p>
    <w:p w:rsidR="009E1F4C" w:rsidRPr="007B44B5" w:rsidRDefault="009E1F4C">
      <w:pPr>
        <w:tabs>
          <w:tab w:val="clear" w:pos="567"/>
        </w:tabs>
        <w:rPr>
          <w:i/>
          <w:iCs/>
          <w:noProof/>
          <w:color w:val="000000"/>
          <w:szCs w:val="22"/>
          <w:lang w:val="hu-HU" w:eastAsia="de-DE"/>
        </w:rPr>
      </w:pPr>
      <w:r w:rsidRPr="007B44B5">
        <w:rPr>
          <w:lang w:val="hu-HU"/>
        </w:rPr>
        <w:t>Az IVF alkalmazásával szerzett tapasztalatok szerint általánosságban az első 4 kezelés nagyjából azonos gyakorisággal bizonyul sikeresnek, ezt követően azonban fokozatosan csökken a sikeres kezelés esélye.</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u w:val="single"/>
          <w:lang w:val="hu-HU"/>
        </w:rPr>
      </w:pPr>
      <w:r w:rsidRPr="007B44B5">
        <w:rPr>
          <w:i/>
          <w:u w:val="single"/>
          <w:lang w:val="hu-HU"/>
        </w:rPr>
        <w:t>Súlyos LH</w:t>
      </w:r>
      <w:r w:rsidR="00842D00" w:rsidRPr="007B44B5">
        <w:rPr>
          <w:i/>
          <w:u w:val="single"/>
          <w:lang w:val="hu-HU"/>
        </w:rPr>
        <w:noBreakHyphen/>
      </w:r>
      <w:r w:rsidRPr="007B44B5">
        <w:rPr>
          <w:i/>
          <w:u w:val="single"/>
          <w:lang w:val="hu-HU"/>
        </w:rPr>
        <w:t xml:space="preserve"> és FSH</w:t>
      </w:r>
      <w:r w:rsidR="00842D00" w:rsidRPr="007B44B5">
        <w:rPr>
          <w:i/>
          <w:u w:val="single"/>
          <w:lang w:val="hu-HU"/>
        </w:rPr>
        <w:noBreakHyphen/>
      </w:r>
      <w:r w:rsidRPr="007B44B5">
        <w:rPr>
          <w:i/>
          <w:u w:val="single"/>
          <w:lang w:val="hu-HU"/>
        </w:rPr>
        <w:t>hiány okozta anovulációs nőbetegek esetében</w:t>
      </w:r>
    </w:p>
    <w:p w:rsidR="009E1F4C" w:rsidRPr="007B44B5" w:rsidRDefault="009E1F4C">
      <w:pPr>
        <w:tabs>
          <w:tab w:val="clear" w:pos="567"/>
        </w:tabs>
        <w:rPr>
          <w:noProof/>
          <w:color w:val="000000"/>
          <w:szCs w:val="22"/>
          <w:lang w:val="hu-HU" w:eastAsia="de-DE"/>
        </w:rPr>
      </w:pPr>
      <w:r w:rsidRPr="007B44B5">
        <w:rPr>
          <w:lang w:val="hu-HU"/>
        </w:rPr>
        <w:t>Az LH és az FSH egyidejű hiánya (</w:t>
      </w:r>
      <w:proofErr w:type="spellStart"/>
      <w:r w:rsidRPr="007B44B5">
        <w:rPr>
          <w:lang w:val="hu-HU"/>
        </w:rPr>
        <w:t>hypogonadotroph</w:t>
      </w:r>
      <w:proofErr w:type="spellEnd"/>
      <w:r w:rsidRPr="007B44B5">
        <w:rPr>
          <w:lang w:val="hu-HU"/>
        </w:rPr>
        <w:t xml:space="preserve"> </w:t>
      </w:r>
      <w:proofErr w:type="spellStart"/>
      <w:r w:rsidRPr="007B44B5">
        <w:rPr>
          <w:lang w:val="hu-HU"/>
        </w:rPr>
        <w:t>hypogonadismus</w:t>
      </w:r>
      <w:proofErr w:type="spellEnd"/>
      <w:r w:rsidRPr="007B44B5">
        <w:rPr>
          <w:lang w:val="hu-HU"/>
        </w:rPr>
        <w:t>) következtében anovulációs nőbetegek esetében az alfa</w:t>
      </w:r>
      <w:r w:rsidR="00842D00" w:rsidRPr="007B44B5">
        <w:rPr>
          <w:lang w:val="hu-HU"/>
        </w:rPr>
        <w:noBreakHyphen/>
      </w:r>
      <w:r w:rsidRPr="007B44B5">
        <w:rPr>
          <w:lang w:val="hu-HU"/>
        </w:rPr>
        <w:t>follitropin és alfa</w:t>
      </w:r>
      <w:r w:rsidR="00842D00" w:rsidRPr="007B44B5">
        <w:rPr>
          <w:lang w:val="hu-HU"/>
        </w:rPr>
        <w:noBreakHyphen/>
      </w:r>
      <w:r w:rsidRPr="007B44B5">
        <w:rPr>
          <w:lang w:val="hu-HU"/>
        </w:rPr>
        <w:t xml:space="preserve">lutropin kombinációjával végzett kezelés célja egyetlen </w:t>
      </w:r>
      <w:proofErr w:type="spellStart"/>
      <w:r w:rsidRPr="007B44B5">
        <w:rPr>
          <w:lang w:val="hu-HU"/>
        </w:rPr>
        <w:t>Graaf</w:t>
      </w:r>
      <w:proofErr w:type="spellEnd"/>
      <w:r w:rsidR="00842D00" w:rsidRPr="007B44B5">
        <w:rPr>
          <w:lang w:val="hu-HU"/>
        </w:rPr>
        <w:noBreakHyphen/>
      </w:r>
      <w:r w:rsidRPr="007B44B5">
        <w:rPr>
          <w:lang w:val="hu-HU"/>
        </w:rPr>
        <w:t>tüsző beérésének előidézése, melyből hCG alkalmazását követően szabaddá válik a petesejt. Az alfa</w:t>
      </w:r>
      <w:r w:rsidR="00842D00" w:rsidRPr="007B44B5">
        <w:rPr>
          <w:lang w:val="hu-HU"/>
        </w:rPr>
        <w:noBreakHyphen/>
      </w:r>
      <w:r w:rsidRPr="007B44B5">
        <w:rPr>
          <w:lang w:val="hu-HU"/>
        </w:rPr>
        <w:t>follitropin injekciókat naponta, alfa</w:t>
      </w:r>
      <w:r w:rsidR="00842D00" w:rsidRPr="007B44B5">
        <w:rPr>
          <w:lang w:val="hu-HU"/>
        </w:rPr>
        <w:noBreakHyphen/>
      </w:r>
      <w:proofErr w:type="spellStart"/>
      <w:r w:rsidRPr="007B44B5">
        <w:rPr>
          <w:lang w:val="hu-HU"/>
        </w:rPr>
        <w:t>lutropinnal</w:t>
      </w:r>
      <w:proofErr w:type="spellEnd"/>
      <w:r w:rsidRPr="007B44B5">
        <w:rPr>
          <w:lang w:val="hu-HU"/>
        </w:rPr>
        <w:t xml:space="preserve"> egyidejűleg kell beadni. Mivel ezek a nőbetegek </w:t>
      </w:r>
      <w:proofErr w:type="spellStart"/>
      <w:r w:rsidRPr="007B44B5">
        <w:rPr>
          <w:lang w:val="hu-HU"/>
        </w:rPr>
        <w:t>amenorrhoeásak</w:t>
      </w:r>
      <w:proofErr w:type="spellEnd"/>
      <w:r w:rsidRPr="007B44B5">
        <w:rPr>
          <w:lang w:val="hu-HU"/>
        </w:rPr>
        <w:t>, és endogén ösztrogén</w:t>
      </w:r>
      <w:r w:rsidR="00842D00" w:rsidRPr="007B44B5">
        <w:rPr>
          <w:lang w:val="hu-HU"/>
        </w:rPr>
        <w:noBreakHyphen/>
      </w:r>
      <w:r w:rsidRPr="007B44B5">
        <w:rPr>
          <w:lang w:val="hu-HU"/>
        </w:rPr>
        <w:t>elválasztásuk csekély mértékű, a kezelés bármikor elkezdhető.</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javasolt adagolás 75</w:t>
      </w:r>
      <w:r w:rsidR="008D70CD" w:rsidRPr="007B44B5">
        <w:rPr>
          <w:lang w:val="hu-HU"/>
        </w:rPr>
        <w:t> </w:t>
      </w:r>
      <w:r w:rsidRPr="007B44B5">
        <w:rPr>
          <w:lang w:val="hu-HU"/>
        </w:rPr>
        <w:t>NE alfa</w:t>
      </w:r>
      <w:r w:rsidR="00842D00" w:rsidRPr="007B44B5">
        <w:rPr>
          <w:lang w:val="hu-HU"/>
        </w:rPr>
        <w:noBreakHyphen/>
      </w:r>
      <w:r w:rsidRPr="007B44B5">
        <w:rPr>
          <w:lang w:val="hu-HU"/>
        </w:rPr>
        <w:t>lutropin és 75</w:t>
      </w:r>
      <w:r w:rsidR="00842D00" w:rsidRPr="007B44B5">
        <w:rPr>
          <w:lang w:val="hu-HU"/>
        </w:rPr>
        <w:noBreakHyphen/>
      </w:r>
      <w:r w:rsidRPr="007B44B5">
        <w:rPr>
          <w:lang w:val="hu-HU"/>
        </w:rPr>
        <w:t>150</w:t>
      </w:r>
      <w:r w:rsidR="008D70CD" w:rsidRPr="007B44B5">
        <w:rPr>
          <w:lang w:val="hu-HU"/>
        </w:rPr>
        <w:t> </w:t>
      </w:r>
      <w:r w:rsidRPr="007B44B5">
        <w:rPr>
          <w:lang w:val="hu-HU"/>
        </w:rPr>
        <w:t>NE FSH kombinált adásával kezdődik. A kezelést egyedileg, a beteg válaszreakciója alapján kell meghatározni, az ultrahangvizsgálattal meghatározott tüszőméret és az ösztrogén</w:t>
      </w:r>
      <w:r w:rsidR="00842D00" w:rsidRPr="007B44B5">
        <w:rPr>
          <w:lang w:val="hu-HU"/>
        </w:rPr>
        <w:noBreakHyphen/>
      </w:r>
      <w:r w:rsidRPr="007B44B5">
        <w:rPr>
          <w:lang w:val="hu-HU"/>
        </w:rPr>
        <w:t>elválasztás mértéke alapján.</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Ha növelni kell az FSH adagját, ezt lehetőleg 7</w:t>
      </w:r>
      <w:r w:rsidR="00842D00" w:rsidRPr="007B44B5">
        <w:rPr>
          <w:lang w:val="hu-HU"/>
        </w:rPr>
        <w:noBreakHyphen/>
      </w:r>
      <w:r w:rsidRPr="007B44B5">
        <w:rPr>
          <w:lang w:val="hu-HU"/>
        </w:rPr>
        <w:t>14</w:t>
      </w:r>
      <w:r w:rsidR="00E73D98" w:rsidRPr="007B44B5">
        <w:rPr>
          <w:lang w:val="hu-HU"/>
        </w:rPr>
        <w:t> </w:t>
      </w:r>
      <w:r w:rsidRPr="007B44B5">
        <w:rPr>
          <w:lang w:val="hu-HU"/>
        </w:rPr>
        <w:t>napos időközönként és 37,5</w:t>
      </w:r>
      <w:r w:rsidR="00842D00" w:rsidRPr="007B44B5">
        <w:rPr>
          <w:lang w:val="hu-HU"/>
        </w:rPr>
        <w:noBreakHyphen/>
      </w:r>
      <w:r w:rsidRPr="007B44B5">
        <w:rPr>
          <w:lang w:val="hu-HU"/>
        </w:rPr>
        <w:t>75</w:t>
      </w:r>
      <w:r w:rsidR="00216023" w:rsidRPr="007B44B5">
        <w:rPr>
          <w:lang w:val="hu-HU"/>
        </w:rPr>
        <w:t> </w:t>
      </w:r>
      <w:r w:rsidRPr="007B44B5">
        <w:rPr>
          <w:lang w:val="hu-HU"/>
        </w:rPr>
        <w:t>NE növekménnyel célszerű elvégezni. Esetenként bármelyik ciklusban elfogadható legfeljebb 5</w:t>
      </w:r>
      <w:r w:rsidR="008D70CD" w:rsidRPr="007B44B5">
        <w:rPr>
          <w:lang w:val="hu-HU"/>
        </w:rPr>
        <w:t> </w:t>
      </w:r>
      <w:r w:rsidRPr="007B44B5">
        <w:rPr>
          <w:lang w:val="hu-HU"/>
        </w:rPr>
        <w:t xml:space="preserve">hétre növelni az </w:t>
      </w:r>
      <w:proofErr w:type="spellStart"/>
      <w:r w:rsidRPr="007B44B5">
        <w:rPr>
          <w:lang w:val="hu-HU"/>
        </w:rPr>
        <w:t>ovarium</w:t>
      </w:r>
      <w:proofErr w:type="spellEnd"/>
      <w:r w:rsidR="00842D00" w:rsidRPr="007B44B5">
        <w:rPr>
          <w:lang w:val="hu-HU"/>
        </w:rPr>
        <w:noBreakHyphen/>
      </w:r>
      <w:r w:rsidRPr="007B44B5">
        <w:rPr>
          <w:lang w:val="hu-HU"/>
        </w:rPr>
        <w:t>stimulációs kezelés időtartamát.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Optimális hatás észlelésekor 24</w:t>
      </w:r>
      <w:r w:rsidR="00842D00" w:rsidRPr="007B44B5">
        <w:rPr>
          <w:lang w:val="hu-HU"/>
        </w:rPr>
        <w:noBreakHyphen/>
      </w:r>
      <w:r w:rsidRPr="007B44B5">
        <w:rPr>
          <w:lang w:val="hu-HU"/>
        </w:rPr>
        <w:t>48</w:t>
      </w:r>
      <w:r w:rsidR="008D70CD" w:rsidRPr="007B44B5">
        <w:rPr>
          <w:lang w:val="hu-HU"/>
        </w:rPr>
        <w:t> </w:t>
      </w:r>
      <w:r w:rsidRPr="007B44B5">
        <w:rPr>
          <w:lang w:val="hu-HU"/>
        </w:rPr>
        <w:t>órával a legutolsó alfa</w:t>
      </w:r>
      <w:r w:rsidR="00842D00" w:rsidRPr="007B44B5">
        <w:rPr>
          <w:lang w:val="hu-HU"/>
        </w:rPr>
        <w:noBreakHyphen/>
      </w:r>
      <w:r w:rsidRPr="007B44B5">
        <w:rPr>
          <w:lang w:val="hu-HU"/>
        </w:rPr>
        <w:t>follitropin és alfa</w:t>
      </w:r>
      <w:r w:rsidR="00842D00" w:rsidRPr="007B44B5">
        <w:rPr>
          <w:lang w:val="hu-HU"/>
        </w:rPr>
        <w:noBreakHyphen/>
      </w:r>
      <w:r w:rsidRPr="007B44B5">
        <w:rPr>
          <w:lang w:val="hu-HU"/>
        </w:rPr>
        <w:t>lutropin injekció beadása után 250</w:t>
      </w:r>
      <w:r w:rsidR="008D70CD" w:rsidRPr="007B44B5">
        <w:rPr>
          <w:lang w:val="hu-HU"/>
        </w:rPr>
        <w:t> </w:t>
      </w:r>
      <w:proofErr w:type="spellStart"/>
      <w:r w:rsidRPr="007B44B5">
        <w:rPr>
          <w:lang w:val="hu-HU"/>
        </w:rPr>
        <w:t>mikrogramm</w:t>
      </w:r>
      <w:proofErr w:type="spellEnd"/>
      <w:r w:rsidRPr="007B44B5">
        <w:rPr>
          <w:lang w:val="hu-HU"/>
        </w:rPr>
        <w:t xml:space="preserve"> r</w:t>
      </w:r>
      <w:r w:rsidR="00842D00" w:rsidRPr="007B44B5">
        <w:rPr>
          <w:lang w:val="hu-HU"/>
        </w:rPr>
        <w:noBreakHyphen/>
      </w:r>
      <w:r w:rsidRPr="007B44B5">
        <w:rPr>
          <w:lang w:val="hu-HU"/>
        </w:rPr>
        <w:t>hCG</w:t>
      </w:r>
      <w:r w:rsidR="00842D00" w:rsidRPr="007B44B5">
        <w:rPr>
          <w:lang w:val="hu-HU"/>
        </w:rPr>
        <w:noBreakHyphen/>
      </w:r>
      <w:r w:rsidRPr="007B44B5">
        <w:rPr>
          <w:lang w:val="hu-HU"/>
        </w:rPr>
        <w:t>t vagy 5000, legfeljebb 10</w:t>
      </w:r>
      <w:r w:rsidR="008D70CD" w:rsidRPr="007B44B5">
        <w:rPr>
          <w:lang w:val="hu-HU"/>
        </w:rPr>
        <w:t> </w:t>
      </w:r>
      <w:r w:rsidRPr="007B44B5">
        <w:rPr>
          <w:lang w:val="hu-HU"/>
        </w:rPr>
        <w:t>000</w:t>
      </w:r>
      <w:r w:rsidR="008D70CD" w:rsidRPr="007B44B5">
        <w:rPr>
          <w:lang w:val="hu-HU"/>
        </w:rPr>
        <w:t> </w:t>
      </w:r>
      <w:r w:rsidRPr="007B44B5">
        <w:rPr>
          <w:lang w:val="hu-HU"/>
        </w:rPr>
        <w:t>NE hCG</w:t>
      </w:r>
      <w:r w:rsidR="00842D00" w:rsidRPr="007B44B5">
        <w:rPr>
          <w:lang w:val="hu-HU"/>
        </w:rPr>
        <w:noBreakHyphen/>
      </w:r>
      <w:r w:rsidRPr="007B44B5">
        <w:rPr>
          <w:lang w:val="hu-HU"/>
        </w:rPr>
        <w:t>t kell adni egyszeri alkalommal. A fogamzás érdekében a hCG beadásának napján és az azt követő napon a betegnek célszerű nemi életet élnie. Alternatív megoldásként IUI végezhető.</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Megfontolandó a </w:t>
      </w:r>
      <w:proofErr w:type="spellStart"/>
      <w:r w:rsidRPr="007B44B5">
        <w:rPr>
          <w:lang w:val="hu-HU"/>
        </w:rPr>
        <w:t>luteális</w:t>
      </w:r>
      <w:proofErr w:type="spellEnd"/>
      <w:r w:rsidRPr="007B44B5">
        <w:rPr>
          <w:lang w:val="hu-HU"/>
        </w:rPr>
        <w:t xml:space="preserve"> fázis hormonális támogatása, hiszen az ovuláció bekövetkezése után az endogén </w:t>
      </w:r>
      <w:proofErr w:type="spellStart"/>
      <w:r w:rsidRPr="007B44B5">
        <w:rPr>
          <w:lang w:val="hu-HU"/>
        </w:rPr>
        <w:t>luteotrop</w:t>
      </w:r>
      <w:proofErr w:type="spellEnd"/>
      <w:r w:rsidRPr="007B44B5">
        <w:rPr>
          <w:lang w:val="hu-HU"/>
        </w:rPr>
        <w:t xml:space="preserve"> aktivitású hormonok (LH/hCG) hiánya a corpus </w:t>
      </w:r>
      <w:proofErr w:type="spellStart"/>
      <w:r w:rsidRPr="007B44B5">
        <w:rPr>
          <w:lang w:val="hu-HU"/>
        </w:rPr>
        <w:t>luteum</w:t>
      </w:r>
      <w:proofErr w:type="spellEnd"/>
      <w:r w:rsidRPr="007B44B5">
        <w:rPr>
          <w:lang w:val="hu-HU"/>
        </w:rPr>
        <w:t xml:space="preserve"> idő előtti elsorvadásához vezethet.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i/>
          <w:iCs/>
          <w:noProof/>
          <w:color w:val="000000"/>
          <w:szCs w:val="22"/>
          <w:lang w:val="hu-HU" w:eastAsia="de-DE"/>
        </w:rPr>
      </w:pPr>
      <w:r w:rsidRPr="007B44B5">
        <w:rPr>
          <w:lang w:val="hu-HU"/>
        </w:rPr>
        <w:lastRenderedPageBreak/>
        <w:t>Túlzott mértékű hatás észlelésekor abba kell hagyni a kezelést és a hCG injekciót sem szabad beadni. A kezelést a következő menstruációs ciklusban újra kell kezdeni, a korábbi ciklusban alkalmazott dózisnál kisebb adaggal.</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u w:val="single"/>
          <w:lang w:val="hu-HU"/>
        </w:rPr>
      </w:pPr>
      <w:proofErr w:type="spellStart"/>
      <w:r w:rsidRPr="007B44B5">
        <w:rPr>
          <w:i/>
          <w:u w:val="single"/>
          <w:lang w:val="hu-HU"/>
        </w:rPr>
        <w:t>Hypogonadotrop</w:t>
      </w:r>
      <w:proofErr w:type="spellEnd"/>
      <w:r w:rsidRPr="007B44B5">
        <w:rPr>
          <w:i/>
          <w:u w:val="single"/>
          <w:lang w:val="hu-HU"/>
        </w:rPr>
        <w:t xml:space="preserve"> </w:t>
      </w:r>
      <w:proofErr w:type="spellStart"/>
      <w:r w:rsidRPr="007B44B5">
        <w:rPr>
          <w:i/>
          <w:u w:val="single"/>
          <w:lang w:val="hu-HU"/>
        </w:rPr>
        <w:t>hypogonadismusban</w:t>
      </w:r>
      <w:proofErr w:type="spellEnd"/>
      <w:r w:rsidRPr="007B44B5">
        <w:rPr>
          <w:i/>
          <w:u w:val="single"/>
          <w:lang w:val="hu-HU"/>
        </w:rPr>
        <w:t xml:space="preserve"> szenvedő férfibetegek kezelése</w:t>
      </w:r>
    </w:p>
    <w:p w:rsidR="009E1F4C" w:rsidRPr="007B44B5" w:rsidRDefault="009E1F4C">
      <w:pPr>
        <w:tabs>
          <w:tab w:val="clear" w:pos="567"/>
        </w:tabs>
        <w:rPr>
          <w:noProof/>
          <w:color w:val="000000"/>
          <w:szCs w:val="22"/>
          <w:lang w:val="hu-HU" w:eastAsia="de-DE"/>
        </w:rPr>
      </w:pPr>
      <w:r w:rsidRPr="007B44B5">
        <w:rPr>
          <w:lang w:val="hu-HU"/>
        </w:rPr>
        <w:t>Az alfa</w:t>
      </w:r>
      <w:r w:rsidR="00842D00" w:rsidRPr="007B44B5">
        <w:rPr>
          <w:lang w:val="hu-HU"/>
        </w:rPr>
        <w:noBreakHyphen/>
      </w:r>
      <w:r w:rsidRPr="007B44B5">
        <w:rPr>
          <w:lang w:val="hu-HU"/>
        </w:rPr>
        <w:t>follitropin injekciót hetente háromszor 150</w:t>
      </w:r>
      <w:r w:rsidR="00216023" w:rsidRPr="007B44B5">
        <w:rPr>
          <w:lang w:val="hu-HU"/>
        </w:rPr>
        <w:t> </w:t>
      </w:r>
      <w:r w:rsidRPr="007B44B5">
        <w:rPr>
          <w:lang w:val="hu-HU"/>
        </w:rPr>
        <w:t>NE dózisban, hCG</w:t>
      </w:r>
      <w:r w:rsidR="00842D00" w:rsidRPr="007B44B5">
        <w:rPr>
          <w:lang w:val="hu-HU"/>
        </w:rPr>
        <w:noBreakHyphen/>
      </w:r>
      <w:r w:rsidRPr="007B44B5">
        <w:rPr>
          <w:lang w:val="hu-HU"/>
        </w:rPr>
        <w:t>vel együtt kell adagolni legalább 4</w:t>
      </w:r>
      <w:r w:rsidR="008D70CD" w:rsidRPr="007B44B5">
        <w:rPr>
          <w:lang w:val="hu-HU"/>
        </w:rPr>
        <w:t> </w:t>
      </w:r>
      <w:r w:rsidRPr="007B44B5">
        <w:rPr>
          <w:lang w:val="hu-HU"/>
        </w:rPr>
        <w:t xml:space="preserve">hónapon keresztül. Ha ez nem bizonyul hatásosnak, folytatható a kezelés, mert a jelenlegi klinikai tapasztalatok szerint </w:t>
      </w:r>
      <w:proofErr w:type="spellStart"/>
      <w:r w:rsidRPr="007B44B5">
        <w:rPr>
          <w:lang w:val="hu-HU"/>
        </w:rPr>
        <w:t>esetenként</w:t>
      </w:r>
      <w:proofErr w:type="spellEnd"/>
      <w:r w:rsidRPr="007B44B5">
        <w:rPr>
          <w:lang w:val="hu-HU"/>
        </w:rPr>
        <w:t xml:space="preserve"> legalább 18</w:t>
      </w:r>
      <w:r w:rsidR="008D70CD" w:rsidRPr="007B44B5">
        <w:rPr>
          <w:lang w:val="hu-HU"/>
        </w:rPr>
        <w:t> </w:t>
      </w:r>
      <w:r w:rsidRPr="007B44B5">
        <w:rPr>
          <w:lang w:val="hu-HU"/>
        </w:rPr>
        <w:t xml:space="preserve">hónapos kezelés szükséges a </w:t>
      </w:r>
      <w:proofErr w:type="spellStart"/>
      <w:r w:rsidRPr="007B44B5">
        <w:rPr>
          <w:lang w:val="hu-HU"/>
        </w:rPr>
        <w:t>spermatogenezis</w:t>
      </w:r>
      <w:proofErr w:type="spellEnd"/>
      <w:r w:rsidRPr="007B44B5">
        <w:rPr>
          <w:lang w:val="hu-HU"/>
        </w:rPr>
        <w:t xml:space="preserve"> megindulásához.</w:t>
      </w:r>
    </w:p>
    <w:p w:rsidR="009E1F4C" w:rsidRPr="007B44B5" w:rsidRDefault="009E1F4C">
      <w:pPr>
        <w:tabs>
          <w:tab w:val="clear" w:pos="567"/>
        </w:tabs>
        <w:rPr>
          <w:noProof/>
          <w:color w:val="000000"/>
          <w:szCs w:val="22"/>
          <w:lang w:val="hu-HU" w:eastAsia="de-DE"/>
        </w:rPr>
      </w:pPr>
    </w:p>
    <w:p w:rsidR="009E1F4C" w:rsidRPr="007B44B5" w:rsidRDefault="009E1F4C">
      <w:pPr>
        <w:keepNext/>
        <w:tabs>
          <w:tab w:val="clear" w:pos="567"/>
        </w:tabs>
        <w:rPr>
          <w:i/>
          <w:iCs/>
          <w:noProof/>
          <w:color w:val="000000"/>
          <w:szCs w:val="22"/>
          <w:u w:val="single"/>
          <w:lang w:val="hu-HU" w:eastAsia="de-DE"/>
        </w:rPr>
      </w:pPr>
      <w:r w:rsidRPr="007B44B5">
        <w:rPr>
          <w:i/>
          <w:noProof/>
          <w:color w:val="000000"/>
          <w:szCs w:val="22"/>
          <w:u w:val="single"/>
          <w:lang w:val="hu-HU" w:eastAsia="de-DE"/>
        </w:rPr>
        <w:t>Speciális populáció</w:t>
      </w:r>
    </w:p>
    <w:p w:rsidR="009E1F4C" w:rsidRPr="007B44B5" w:rsidRDefault="009E1F4C">
      <w:pPr>
        <w:keepNext/>
        <w:tabs>
          <w:tab w:val="clear" w:pos="567"/>
        </w:tabs>
        <w:rPr>
          <w:i/>
          <w:iCs/>
          <w:noProof/>
          <w:color w:val="000000"/>
          <w:szCs w:val="22"/>
          <w:lang w:val="hu-HU" w:eastAsia="de-DE"/>
        </w:rPr>
      </w:pPr>
    </w:p>
    <w:p w:rsidR="009E1F4C" w:rsidRPr="007B44B5" w:rsidRDefault="009E1F4C">
      <w:pPr>
        <w:keepNext/>
        <w:tabs>
          <w:tab w:val="clear" w:pos="567"/>
        </w:tabs>
        <w:rPr>
          <w:lang w:val="hu-HU"/>
        </w:rPr>
      </w:pPr>
      <w:r w:rsidRPr="007B44B5">
        <w:rPr>
          <w:iCs/>
          <w:noProof/>
          <w:color w:val="000000"/>
          <w:szCs w:val="22"/>
          <w:u w:val="single"/>
          <w:lang w:val="hu-HU" w:eastAsia="de-DE"/>
        </w:rPr>
        <w:t>Idős populáció</w:t>
      </w:r>
    </w:p>
    <w:p w:rsidR="009E1F4C" w:rsidRPr="007B44B5" w:rsidRDefault="009E1F4C">
      <w:pPr>
        <w:tabs>
          <w:tab w:val="clear" w:pos="567"/>
        </w:tabs>
        <w:rPr>
          <w:i/>
          <w:iCs/>
          <w:noProof/>
          <w:color w:val="000000"/>
          <w:szCs w:val="22"/>
          <w:lang w:val="hu-HU" w:eastAsia="de-DE"/>
        </w:rPr>
      </w:pPr>
      <w:r w:rsidRPr="007B44B5">
        <w:rPr>
          <w:lang w:val="hu-HU"/>
        </w:rPr>
        <w:t>Az alfa</w:t>
      </w:r>
      <w:r w:rsidR="00842D00" w:rsidRPr="007B44B5">
        <w:rPr>
          <w:lang w:val="hu-HU"/>
        </w:rPr>
        <w:noBreakHyphen/>
      </w:r>
      <w:proofErr w:type="spellStart"/>
      <w:r w:rsidRPr="007B44B5">
        <w:rPr>
          <w:lang w:val="hu-HU"/>
        </w:rPr>
        <w:t>follitropinnak</w:t>
      </w:r>
      <w:proofErr w:type="spellEnd"/>
      <w:r w:rsidRPr="007B44B5">
        <w:rPr>
          <w:lang w:val="hu-HU"/>
        </w:rPr>
        <w:t xml:space="preserve"> idős populációban nincs releváns alkalmazása. Az alfa</w:t>
      </w:r>
      <w:r w:rsidR="00842D00" w:rsidRPr="007B44B5">
        <w:rPr>
          <w:lang w:val="hu-HU"/>
        </w:rPr>
        <w:noBreakHyphen/>
      </w:r>
      <w:r w:rsidRPr="007B44B5">
        <w:rPr>
          <w:lang w:val="hu-HU"/>
        </w:rPr>
        <w:t>follitropin biztonságosságát és hatásosságát idős populáció esetében nem igazolták.</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lang w:val="hu-HU"/>
        </w:rPr>
      </w:pPr>
      <w:r w:rsidRPr="007B44B5">
        <w:rPr>
          <w:u w:val="single"/>
          <w:lang w:val="hu-HU"/>
        </w:rPr>
        <w:t>Csökkent vese</w:t>
      </w:r>
      <w:r w:rsidR="00842D00" w:rsidRPr="007B44B5">
        <w:rPr>
          <w:u w:val="single"/>
          <w:lang w:val="hu-HU"/>
        </w:rPr>
        <w:noBreakHyphen/>
      </w:r>
      <w:r w:rsidRPr="007B44B5">
        <w:rPr>
          <w:u w:val="single"/>
          <w:lang w:val="hu-HU"/>
        </w:rPr>
        <w:t xml:space="preserve"> vagy májfunkció</w:t>
      </w:r>
    </w:p>
    <w:p w:rsidR="009E1F4C" w:rsidRPr="007B44B5" w:rsidRDefault="009E1F4C">
      <w:pPr>
        <w:tabs>
          <w:tab w:val="clear" w:pos="567"/>
        </w:tabs>
        <w:rPr>
          <w:noProof/>
          <w:color w:val="000000"/>
          <w:szCs w:val="22"/>
          <w:lang w:val="hu-HU" w:eastAsia="de-DE"/>
        </w:rPr>
      </w:pPr>
      <w:r w:rsidRPr="007B44B5">
        <w:rPr>
          <w:lang w:val="hu-HU"/>
        </w:rPr>
        <w:t>Az alfa</w:t>
      </w:r>
      <w:r w:rsidR="00842D00" w:rsidRPr="007B44B5">
        <w:rPr>
          <w:lang w:val="hu-HU"/>
        </w:rPr>
        <w:noBreakHyphen/>
      </w:r>
      <w:r w:rsidRPr="007B44B5">
        <w:rPr>
          <w:lang w:val="hu-HU"/>
        </w:rPr>
        <w:t xml:space="preserve">follitropin biztonságosságát, hatásosságát és </w:t>
      </w:r>
      <w:proofErr w:type="spellStart"/>
      <w:r w:rsidRPr="007B44B5">
        <w:rPr>
          <w:lang w:val="hu-HU"/>
        </w:rPr>
        <w:t>farmakokinetikáját</w:t>
      </w:r>
      <w:proofErr w:type="spellEnd"/>
      <w:r w:rsidRPr="007B44B5">
        <w:rPr>
          <w:lang w:val="hu-HU"/>
        </w:rPr>
        <w:t xml:space="preserve"> csökkent vese</w:t>
      </w:r>
      <w:r w:rsidR="00842D00" w:rsidRPr="007B44B5">
        <w:rPr>
          <w:lang w:val="hu-HU"/>
        </w:rPr>
        <w:noBreakHyphen/>
      </w:r>
      <w:r w:rsidRPr="007B44B5">
        <w:rPr>
          <w:lang w:val="hu-HU"/>
        </w:rPr>
        <w:t xml:space="preserve"> vagy májfunkciójú betegek esetében nem igazolták.</w:t>
      </w:r>
    </w:p>
    <w:p w:rsidR="009E1F4C" w:rsidRPr="007B44B5" w:rsidRDefault="009E1F4C">
      <w:pPr>
        <w:tabs>
          <w:tab w:val="clear" w:pos="567"/>
        </w:tabs>
        <w:rPr>
          <w:noProof/>
          <w:color w:val="000000"/>
          <w:szCs w:val="22"/>
          <w:lang w:val="hu-HU" w:eastAsia="de-DE"/>
        </w:rPr>
      </w:pPr>
    </w:p>
    <w:p w:rsidR="009E1F4C" w:rsidRPr="007B44B5" w:rsidRDefault="000139A9">
      <w:pPr>
        <w:keepNext/>
        <w:keepLines/>
        <w:tabs>
          <w:tab w:val="clear" w:pos="567"/>
        </w:tabs>
        <w:rPr>
          <w:lang w:val="hu-HU"/>
        </w:rPr>
      </w:pPr>
      <w:r w:rsidRPr="007B44B5">
        <w:rPr>
          <w:u w:val="single"/>
          <w:lang w:val="hu-HU"/>
        </w:rPr>
        <w:t>Gyermekek</w:t>
      </w:r>
      <w:r w:rsidR="00C3157B" w:rsidRPr="007B44B5">
        <w:rPr>
          <w:u w:val="single"/>
          <w:lang w:val="hu-HU"/>
        </w:rPr>
        <w:t xml:space="preserve"> és serdülők</w:t>
      </w:r>
    </w:p>
    <w:p w:rsidR="009E1F4C" w:rsidRPr="007B44B5" w:rsidRDefault="009E1F4C">
      <w:pPr>
        <w:keepNext/>
        <w:keepLines/>
        <w:tabs>
          <w:tab w:val="clear" w:pos="567"/>
        </w:tabs>
        <w:rPr>
          <w:noProof/>
          <w:color w:val="000000"/>
          <w:szCs w:val="22"/>
          <w:lang w:val="hu-HU" w:eastAsia="de-DE"/>
        </w:rPr>
      </w:pPr>
      <w:r w:rsidRPr="007B44B5">
        <w:rPr>
          <w:lang w:val="hu-HU"/>
        </w:rPr>
        <w:t>Az alfa</w:t>
      </w:r>
      <w:r w:rsidR="00842D00" w:rsidRPr="007B44B5">
        <w:rPr>
          <w:lang w:val="hu-HU"/>
        </w:rPr>
        <w:noBreakHyphen/>
      </w:r>
      <w:proofErr w:type="spellStart"/>
      <w:r w:rsidRPr="007B44B5">
        <w:rPr>
          <w:lang w:val="hu-HU"/>
        </w:rPr>
        <w:t>follitropinnak</w:t>
      </w:r>
      <w:proofErr w:type="spellEnd"/>
      <w:r w:rsidRPr="007B44B5">
        <w:rPr>
          <w:lang w:val="hu-HU"/>
        </w:rPr>
        <w:t xml:space="preserve"> </w:t>
      </w:r>
      <w:r w:rsidR="000139A9" w:rsidRPr="007B44B5">
        <w:rPr>
          <w:lang w:val="hu-HU"/>
        </w:rPr>
        <w:t>gyermekek</w:t>
      </w:r>
      <w:r w:rsidR="00F11D5F" w:rsidRPr="007B44B5">
        <w:rPr>
          <w:lang w:val="hu-HU"/>
        </w:rPr>
        <w:t xml:space="preserve"> </w:t>
      </w:r>
      <w:r w:rsidR="00715E80" w:rsidRPr="007B44B5">
        <w:rPr>
          <w:lang w:val="hu-HU"/>
        </w:rPr>
        <w:t xml:space="preserve">és serdülők </w:t>
      </w:r>
      <w:r w:rsidR="00F11D5F" w:rsidRPr="007B44B5">
        <w:rPr>
          <w:lang w:val="hu-HU"/>
        </w:rPr>
        <w:t>esetén</w:t>
      </w:r>
      <w:r w:rsidR="000139A9" w:rsidRPr="007B44B5">
        <w:rPr>
          <w:lang w:val="hu-HU"/>
        </w:rPr>
        <w:t xml:space="preserve"> </w:t>
      </w:r>
      <w:r w:rsidRPr="007B44B5">
        <w:rPr>
          <w:lang w:val="hu-HU"/>
        </w:rPr>
        <w:t>nincs releváns alkalmazása.</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i/>
          <w:u w:val="single"/>
          <w:lang w:val="hu-HU"/>
        </w:rPr>
        <w:t>Az alkalmazás módja</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Az </w:t>
      </w:r>
      <w:proofErr w:type="spellStart"/>
      <w:r w:rsidRPr="007B44B5">
        <w:rPr>
          <w:lang w:val="hu-HU"/>
        </w:rPr>
        <w:t>Ovaleap</w:t>
      </w:r>
      <w:proofErr w:type="spellEnd"/>
      <w:r w:rsidRPr="007B44B5">
        <w:rPr>
          <w:lang w:val="hu-HU"/>
        </w:rPr>
        <w:t xml:space="preserve"> </w:t>
      </w:r>
      <w:proofErr w:type="spellStart"/>
      <w:r w:rsidRPr="007B44B5">
        <w:rPr>
          <w:lang w:val="hu-HU"/>
        </w:rPr>
        <w:t>subcutan</w:t>
      </w:r>
      <w:proofErr w:type="spellEnd"/>
      <w:r w:rsidRPr="007B44B5">
        <w:rPr>
          <w:lang w:val="hu-HU"/>
        </w:rPr>
        <w:t xml:space="preserve"> </w:t>
      </w:r>
      <w:r w:rsidR="007F0717" w:rsidRPr="007B44B5">
        <w:rPr>
          <w:lang w:val="hu-HU"/>
        </w:rPr>
        <w:t xml:space="preserve">alkalmazásra </w:t>
      </w:r>
      <w:r w:rsidRPr="007B44B5">
        <w:rPr>
          <w:lang w:val="hu-HU"/>
        </w:rPr>
        <w:t>javasolt. Az első injekciót közvetlen orvosi felügyelet mellett kell beadni. Az öninjekciózással történő alkalmazást kizárólag kellően motivált, megfelelően kioktatott, ill. olyan betegek végezhetik, akik tanácsot tudnak kérni egy szakembertől.</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Mivel a többadagos patron több injekció beadására szolgál, ezért a </w:t>
      </w:r>
      <w:r w:rsidR="007F0717" w:rsidRPr="007B44B5">
        <w:rPr>
          <w:lang w:val="hu-HU"/>
        </w:rPr>
        <w:t>gyógyszer</w:t>
      </w:r>
      <w:r w:rsidRPr="007B44B5">
        <w:rPr>
          <w:lang w:val="hu-HU"/>
        </w:rPr>
        <w:t xml:space="preserve"> nem megfelelő használatának megelőzése érdekében a betegnek világos utasításokat kell adni.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Az Ovaleap patront kizárólag a külön kapható Ovaleap</w:t>
      </w:r>
      <w:r w:rsidR="00202E16" w:rsidRPr="007B44B5">
        <w:rPr>
          <w:noProof/>
          <w:color w:val="000000"/>
          <w:szCs w:val="22"/>
          <w:lang w:val="hu-HU" w:eastAsia="de-DE"/>
        </w:rPr>
        <w:t> </w:t>
      </w:r>
      <w:r w:rsidR="005700E0" w:rsidRPr="007B44B5">
        <w:rPr>
          <w:noProof/>
          <w:color w:val="000000"/>
          <w:szCs w:val="22"/>
          <w:lang w:val="hu-HU" w:eastAsia="de-DE"/>
        </w:rPr>
        <w:t>Pen</w:t>
      </w:r>
      <w:r w:rsidR="00842D00" w:rsidRPr="007B44B5">
        <w:rPr>
          <w:noProof/>
          <w:color w:val="000000"/>
          <w:szCs w:val="22"/>
          <w:lang w:val="hu-HU" w:eastAsia="de-DE"/>
        </w:rPr>
        <w:noBreakHyphen/>
      </w:r>
      <w:r w:rsidR="005700E0" w:rsidRPr="007B44B5">
        <w:rPr>
          <w:noProof/>
          <w:color w:val="000000"/>
          <w:szCs w:val="22"/>
          <w:lang w:val="hu-HU" w:eastAsia="de-DE"/>
        </w:rPr>
        <w:t xml:space="preserve">nel </w:t>
      </w:r>
      <w:r w:rsidRPr="007B44B5">
        <w:rPr>
          <w:noProof/>
          <w:color w:val="000000"/>
          <w:szCs w:val="22"/>
          <w:lang w:val="hu-HU" w:eastAsia="de-DE"/>
        </w:rPr>
        <w:t xml:space="preserve">együtt történő alkalmazásra tervezték. </w:t>
      </w:r>
      <w:r w:rsidRPr="007B44B5">
        <w:rPr>
          <w:lang w:val="hu-HU"/>
        </w:rPr>
        <w:t xml:space="preserve">Az </w:t>
      </w:r>
      <w:proofErr w:type="spellStart"/>
      <w:r w:rsidRPr="007B44B5">
        <w:rPr>
          <w:lang w:val="hu-HU"/>
        </w:rPr>
        <w:t>Ovaleap</w:t>
      </w:r>
      <w:proofErr w:type="spellEnd"/>
      <w:r w:rsidR="00202E16" w:rsidRPr="007B44B5">
        <w:rPr>
          <w:lang w:val="hu-HU"/>
        </w:rPr>
        <w:t> </w:t>
      </w:r>
      <w:r w:rsidR="005700E0" w:rsidRPr="007B44B5">
        <w:rPr>
          <w:lang w:val="hu-HU"/>
        </w:rPr>
        <w:t xml:space="preserve">Pen </w:t>
      </w:r>
      <w:r w:rsidRPr="007B44B5">
        <w:rPr>
          <w:lang w:val="hu-HU"/>
        </w:rPr>
        <w:t>alkalmazására vonatkozó utasításokat lásd</w:t>
      </w:r>
      <w:r w:rsidR="008D70CD" w:rsidRPr="007B44B5">
        <w:rPr>
          <w:lang w:val="hu-HU"/>
        </w:rPr>
        <w:t> </w:t>
      </w:r>
      <w:r w:rsidRPr="007B44B5">
        <w:rPr>
          <w:lang w:val="hu-HU"/>
        </w:rPr>
        <w:t>6.6</w:t>
      </w:r>
      <w:r w:rsidR="00A17EE6" w:rsidRPr="007B44B5">
        <w:rPr>
          <w:lang w:val="hu-HU"/>
        </w:rPr>
        <w:t xml:space="preserve"> pont</w:t>
      </w:r>
      <w:r w:rsidRPr="007B44B5">
        <w:rPr>
          <w:lang w:val="hu-HU"/>
        </w:rPr>
        <w:t>.</w:t>
      </w:r>
    </w:p>
    <w:p w:rsidR="009E1F4C" w:rsidRPr="007B44B5" w:rsidRDefault="009E1F4C">
      <w:pPr>
        <w:tabs>
          <w:tab w:val="clear" w:pos="567"/>
        </w:tabs>
        <w:rPr>
          <w:noProof/>
          <w:color w:val="000000"/>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4.3</w:t>
      </w:r>
      <w:r w:rsidRPr="007B44B5">
        <w:rPr>
          <w:b/>
          <w:noProof/>
          <w:szCs w:val="22"/>
          <w:lang w:val="hu-HU" w:eastAsia="de-DE"/>
        </w:rPr>
        <w:tab/>
      </w:r>
      <w:r w:rsidRPr="007B44B5">
        <w:rPr>
          <w:b/>
          <w:bCs/>
          <w:lang w:val="hu-HU"/>
        </w:rPr>
        <w:t>Ellenjavallatok</w:t>
      </w:r>
    </w:p>
    <w:p w:rsidR="009E1F4C" w:rsidRPr="007B44B5" w:rsidRDefault="009E1F4C">
      <w:pPr>
        <w:rPr>
          <w:noProof/>
          <w:szCs w:val="22"/>
          <w:lang w:val="hu-HU" w:eastAsia="de-DE"/>
        </w:rPr>
      </w:pPr>
    </w:p>
    <w:p w:rsidR="009E1F4C" w:rsidRPr="007B44B5" w:rsidRDefault="009E1F4C">
      <w:pPr>
        <w:numPr>
          <w:ilvl w:val="0"/>
          <w:numId w:val="25"/>
        </w:numPr>
        <w:tabs>
          <w:tab w:val="clear" w:pos="567"/>
        </w:tabs>
        <w:ind w:left="567" w:hanging="567"/>
        <w:rPr>
          <w:lang w:val="hu-HU"/>
        </w:rPr>
      </w:pPr>
      <w:r w:rsidRPr="007B44B5">
        <w:rPr>
          <w:lang w:val="hu-HU"/>
        </w:rPr>
        <w:t>a készítmény hatóanyagával, az alfa</w:t>
      </w:r>
      <w:r w:rsidR="00842D00" w:rsidRPr="007B44B5">
        <w:rPr>
          <w:lang w:val="hu-HU"/>
        </w:rPr>
        <w:noBreakHyphen/>
      </w:r>
      <w:proofErr w:type="spellStart"/>
      <w:r w:rsidRPr="007B44B5">
        <w:rPr>
          <w:lang w:val="hu-HU"/>
        </w:rPr>
        <w:t>follitropinnal</w:t>
      </w:r>
      <w:proofErr w:type="spellEnd"/>
      <w:r w:rsidRPr="007B44B5">
        <w:rPr>
          <w:lang w:val="hu-HU"/>
        </w:rPr>
        <w:t>, az FSH</w:t>
      </w:r>
      <w:r w:rsidR="00842D00" w:rsidRPr="007B44B5">
        <w:rPr>
          <w:lang w:val="hu-HU"/>
        </w:rPr>
        <w:noBreakHyphen/>
      </w:r>
      <w:proofErr w:type="spellStart"/>
      <w:r w:rsidRPr="007B44B5">
        <w:rPr>
          <w:lang w:val="hu-HU"/>
        </w:rPr>
        <w:t>val</w:t>
      </w:r>
      <w:proofErr w:type="spellEnd"/>
      <w:r w:rsidRPr="007B44B5">
        <w:rPr>
          <w:lang w:val="hu-HU"/>
        </w:rPr>
        <w:t xml:space="preserve"> vagy a 6.1 pontban felsorolt bármely segédanyagával szembeni túlérzékenység;</w:t>
      </w:r>
    </w:p>
    <w:p w:rsidR="009E1F4C" w:rsidRPr="007B44B5" w:rsidRDefault="009E1F4C">
      <w:pPr>
        <w:numPr>
          <w:ilvl w:val="0"/>
          <w:numId w:val="25"/>
        </w:numPr>
        <w:tabs>
          <w:tab w:val="clear" w:pos="567"/>
        </w:tabs>
        <w:ind w:left="567" w:hanging="567"/>
        <w:rPr>
          <w:lang w:val="hu-HU"/>
        </w:rPr>
      </w:pPr>
      <w:r w:rsidRPr="007B44B5">
        <w:rPr>
          <w:lang w:val="hu-HU"/>
        </w:rPr>
        <w:t xml:space="preserve">a </w:t>
      </w:r>
      <w:proofErr w:type="spellStart"/>
      <w:r w:rsidRPr="007B44B5">
        <w:rPr>
          <w:lang w:val="hu-HU"/>
        </w:rPr>
        <w:t>hypothalamus</w:t>
      </w:r>
      <w:proofErr w:type="spellEnd"/>
      <w:r w:rsidRPr="007B44B5">
        <w:rPr>
          <w:lang w:val="hu-HU"/>
        </w:rPr>
        <w:t xml:space="preserve"> vagy a </w:t>
      </w:r>
      <w:proofErr w:type="spellStart"/>
      <w:r w:rsidRPr="007B44B5">
        <w:rPr>
          <w:lang w:val="hu-HU"/>
        </w:rPr>
        <w:t>hypophysis</w:t>
      </w:r>
      <w:proofErr w:type="spellEnd"/>
      <w:r w:rsidRPr="007B44B5">
        <w:rPr>
          <w:lang w:val="hu-HU"/>
        </w:rPr>
        <w:t xml:space="preserve"> daganata esetén;</w:t>
      </w:r>
    </w:p>
    <w:p w:rsidR="009E1F4C" w:rsidRPr="007B44B5" w:rsidRDefault="009E1F4C">
      <w:pPr>
        <w:numPr>
          <w:ilvl w:val="0"/>
          <w:numId w:val="25"/>
        </w:numPr>
        <w:tabs>
          <w:tab w:val="clear" w:pos="567"/>
        </w:tabs>
        <w:ind w:left="567" w:hanging="567"/>
        <w:rPr>
          <w:lang w:val="hu-HU"/>
        </w:rPr>
      </w:pPr>
      <w:r w:rsidRPr="007B44B5">
        <w:rPr>
          <w:lang w:val="hu-HU"/>
        </w:rPr>
        <w:t xml:space="preserve">a petefészek megnagyobbodása vagy nem </w:t>
      </w:r>
      <w:proofErr w:type="spellStart"/>
      <w:r w:rsidRPr="007B44B5">
        <w:rPr>
          <w:lang w:val="hu-HU"/>
        </w:rPr>
        <w:t>polycystás</w:t>
      </w:r>
      <w:proofErr w:type="spellEnd"/>
      <w:r w:rsidRPr="007B44B5">
        <w:rPr>
          <w:lang w:val="hu-HU"/>
        </w:rPr>
        <w:t xml:space="preserve"> </w:t>
      </w:r>
      <w:proofErr w:type="spellStart"/>
      <w:r w:rsidRPr="007B44B5">
        <w:rPr>
          <w:lang w:val="hu-HU"/>
        </w:rPr>
        <w:t>ovarium</w:t>
      </w:r>
      <w:proofErr w:type="spellEnd"/>
      <w:r w:rsidRPr="007B44B5">
        <w:rPr>
          <w:lang w:val="hu-HU"/>
        </w:rPr>
        <w:t xml:space="preserve"> szindróma esetén;</w:t>
      </w:r>
    </w:p>
    <w:p w:rsidR="009E1F4C" w:rsidRPr="007B44B5" w:rsidRDefault="009E1F4C">
      <w:pPr>
        <w:numPr>
          <w:ilvl w:val="0"/>
          <w:numId w:val="25"/>
        </w:numPr>
        <w:tabs>
          <w:tab w:val="clear" w:pos="567"/>
        </w:tabs>
        <w:ind w:left="567" w:hanging="567"/>
        <w:rPr>
          <w:lang w:val="hu-HU"/>
        </w:rPr>
      </w:pPr>
      <w:r w:rsidRPr="007B44B5">
        <w:rPr>
          <w:lang w:val="hu-HU"/>
        </w:rPr>
        <w:t>ismeretlen kóreredetű nőgyógyászati vérzés esetén;</w:t>
      </w:r>
    </w:p>
    <w:p w:rsidR="009E1F4C" w:rsidRPr="007B44B5" w:rsidRDefault="009E1F4C">
      <w:pPr>
        <w:numPr>
          <w:ilvl w:val="0"/>
          <w:numId w:val="25"/>
        </w:numPr>
        <w:tabs>
          <w:tab w:val="clear" w:pos="567"/>
        </w:tabs>
        <w:ind w:left="567" w:hanging="567"/>
        <w:rPr>
          <w:noProof/>
          <w:color w:val="000000"/>
          <w:szCs w:val="22"/>
          <w:lang w:val="hu-HU" w:eastAsia="de-DE"/>
        </w:rPr>
      </w:pPr>
      <w:r w:rsidRPr="007B44B5">
        <w:rPr>
          <w:lang w:val="hu-HU"/>
        </w:rPr>
        <w:t>petefészek</w:t>
      </w:r>
      <w:r w:rsidR="00842D00" w:rsidRPr="007B44B5">
        <w:rPr>
          <w:lang w:val="hu-HU"/>
        </w:rPr>
        <w:noBreakHyphen/>
      </w:r>
      <w:r w:rsidRPr="007B44B5">
        <w:rPr>
          <w:lang w:val="hu-HU"/>
        </w:rPr>
        <w:t>, méh</w:t>
      </w:r>
      <w:r w:rsidR="00842D00" w:rsidRPr="007B44B5">
        <w:rPr>
          <w:lang w:val="hu-HU"/>
        </w:rPr>
        <w:noBreakHyphen/>
      </w:r>
      <w:r w:rsidRPr="007B44B5">
        <w:rPr>
          <w:lang w:val="hu-HU"/>
        </w:rPr>
        <w:t xml:space="preserve"> vagy </w:t>
      </w:r>
      <w:proofErr w:type="spellStart"/>
      <w:r w:rsidRPr="007B44B5">
        <w:rPr>
          <w:lang w:val="hu-HU"/>
        </w:rPr>
        <w:t>emlőcarcinoma</w:t>
      </w:r>
      <w:proofErr w:type="spellEnd"/>
      <w:r w:rsidRPr="007B44B5">
        <w:rPr>
          <w:lang w:val="hu-HU"/>
        </w:rPr>
        <w:t xml:space="preserve"> esetén.</w:t>
      </w:r>
    </w:p>
    <w:p w:rsidR="009E1F4C" w:rsidRPr="007B44B5" w:rsidRDefault="009E1F4C">
      <w:pPr>
        <w:tabs>
          <w:tab w:val="clear" w:pos="567"/>
        </w:tabs>
        <w:ind w:left="567" w:hanging="567"/>
        <w:rPr>
          <w:noProof/>
          <w:color w:val="000000"/>
          <w:szCs w:val="22"/>
          <w:lang w:val="hu-HU" w:eastAsia="de-DE"/>
        </w:rPr>
      </w:pPr>
    </w:p>
    <w:p w:rsidR="009E1F4C" w:rsidRPr="007B44B5" w:rsidRDefault="009E1F4C">
      <w:pPr>
        <w:tabs>
          <w:tab w:val="clear" w:pos="567"/>
        </w:tabs>
        <w:ind w:left="567" w:hanging="567"/>
        <w:rPr>
          <w:lang w:val="hu-HU"/>
        </w:rPr>
      </w:pPr>
      <w:r w:rsidRPr="007B44B5">
        <w:rPr>
          <w:lang w:val="hu-HU"/>
        </w:rPr>
        <w:t xml:space="preserve">Az </w:t>
      </w:r>
      <w:proofErr w:type="spellStart"/>
      <w:r w:rsidRPr="007B44B5">
        <w:rPr>
          <w:lang w:val="hu-HU"/>
        </w:rPr>
        <w:t>Ovaleap</w:t>
      </w:r>
      <w:r w:rsidR="00842D00" w:rsidRPr="007B44B5">
        <w:rPr>
          <w:lang w:val="hu-HU"/>
        </w:rPr>
        <w:noBreakHyphen/>
      </w:r>
      <w:r w:rsidRPr="007B44B5">
        <w:rPr>
          <w:lang w:val="hu-HU"/>
        </w:rPr>
        <w:t>et</w:t>
      </w:r>
      <w:proofErr w:type="spellEnd"/>
      <w:r w:rsidRPr="007B44B5">
        <w:rPr>
          <w:lang w:val="hu-HU"/>
        </w:rPr>
        <w:t xml:space="preserve"> tilos alkalmazni, ha hatásos válasz nem várható, mint például:</w:t>
      </w:r>
    </w:p>
    <w:p w:rsidR="009E1F4C" w:rsidRPr="007B44B5" w:rsidRDefault="009E1F4C">
      <w:pPr>
        <w:numPr>
          <w:ilvl w:val="0"/>
          <w:numId w:val="25"/>
        </w:numPr>
        <w:tabs>
          <w:tab w:val="clear" w:pos="567"/>
        </w:tabs>
        <w:ind w:left="567" w:hanging="567"/>
        <w:rPr>
          <w:lang w:val="hu-HU"/>
        </w:rPr>
      </w:pPr>
      <w:proofErr w:type="spellStart"/>
      <w:r w:rsidRPr="007B44B5">
        <w:rPr>
          <w:lang w:val="hu-HU"/>
        </w:rPr>
        <w:t>primaer</w:t>
      </w:r>
      <w:proofErr w:type="spellEnd"/>
      <w:r w:rsidRPr="007B44B5">
        <w:rPr>
          <w:lang w:val="hu-HU"/>
        </w:rPr>
        <w:t xml:space="preserve"> </w:t>
      </w:r>
      <w:proofErr w:type="spellStart"/>
      <w:r w:rsidRPr="007B44B5">
        <w:rPr>
          <w:lang w:val="hu-HU"/>
        </w:rPr>
        <w:t>ovarium</w:t>
      </w:r>
      <w:proofErr w:type="spellEnd"/>
      <w:r w:rsidR="00842D00" w:rsidRPr="007B44B5">
        <w:rPr>
          <w:lang w:val="hu-HU"/>
        </w:rPr>
        <w:noBreakHyphen/>
      </w:r>
      <w:r w:rsidRPr="007B44B5">
        <w:rPr>
          <w:lang w:val="hu-HU"/>
        </w:rPr>
        <w:t>elégtelenségben;</w:t>
      </w:r>
    </w:p>
    <w:p w:rsidR="009E1F4C" w:rsidRPr="007B44B5" w:rsidRDefault="009E1F4C">
      <w:pPr>
        <w:numPr>
          <w:ilvl w:val="0"/>
          <w:numId w:val="25"/>
        </w:numPr>
        <w:tabs>
          <w:tab w:val="clear" w:pos="567"/>
        </w:tabs>
        <w:ind w:left="567" w:hanging="567"/>
        <w:rPr>
          <w:lang w:val="hu-HU"/>
        </w:rPr>
      </w:pPr>
      <w:r w:rsidRPr="007B44B5">
        <w:rPr>
          <w:lang w:val="hu-HU"/>
        </w:rPr>
        <w:t>a nemi szervek terhességgel összeegyeztethetetlen rendellenességei esetén;</w:t>
      </w:r>
    </w:p>
    <w:p w:rsidR="009E1F4C" w:rsidRPr="007B44B5" w:rsidRDefault="009E1F4C">
      <w:pPr>
        <w:numPr>
          <w:ilvl w:val="0"/>
          <w:numId w:val="25"/>
        </w:numPr>
        <w:tabs>
          <w:tab w:val="clear" w:pos="567"/>
        </w:tabs>
        <w:ind w:left="567" w:hanging="567"/>
        <w:rPr>
          <w:lang w:val="hu-HU"/>
        </w:rPr>
      </w:pPr>
      <w:r w:rsidRPr="007B44B5">
        <w:rPr>
          <w:lang w:val="hu-HU"/>
        </w:rPr>
        <w:t xml:space="preserve">az </w:t>
      </w:r>
      <w:proofErr w:type="spellStart"/>
      <w:r w:rsidRPr="007B44B5">
        <w:rPr>
          <w:lang w:val="hu-HU"/>
        </w:rPr>
        <w:t>uterus</w:t>
      </w:r>
      <w:proofErr w:type="spellEnd"/>
      <w:r w:rsidRPr="007B44B5">
        <w:rPr>
          <w:lang w:val="hu-HU"/>
        </w:rPr>
        <w:t xml:space="preserve"> terhességgel összeegyeztethetetlen </w:t>
      </w:r>
      <w:proofErr w:type="spellStart"/>
      <w:r w:rsidRPr="007B44B5">
        <w:rPr>
          <w:lang w:val="hu-HU"/>
        </w:rPr>
        <w:t>myomás</w:t>
      </w:r>
      <w:proofErr w:type="spellEnd"/>
      <w:r w:rsidRPr="007B44B5">
        <w:rPr>
          <w:lang w:val="hu-HU"/>
        </w:rPr>
        <w:t xml:space="preserve"> elfajulása esetén;</w:t>
      </w:r>
    </w:p>
    <w:p w:rsidR="009E1F4C" w:rsidRPr="007B44B5" w:rsidRDefault="009E1F4C">
      <w:pPr>
        <w:numPr>
          <w:ilvl w:val="0"/>
          <w:numId w:val="25"/>
        </w:numPr>
        <w:tabs>
          <w:tab w:val="clear" w:pos="567"/>
        </w:tabs>
        <w:ind w:left="567" w:hanging="567"/>
        <w:rPr>
          <w:noProof/>
          <w:szCs w:val="22"/>
          <w:lang w:val="hu-HU" w:eastAsia="de-DE"/>
        </w:rPr>
      </w:pPr>
      <w:r w:rsidRPr="007B44B5">
        <w:rPr>
          <w:lang w:val="hu-HU"/>
        </w:rPr>
        <w:t xml:space="preserve">primer </w:t>
      </w:r>
      <w:proofErr w:type="spellStart"/>
      <w:r w:rsidRPr="007B44B5">
        <w:rPr>
          <w:lang w:val="hu-HU"/>
        </w:rPr>
        <w:t>testicularis</w:t>
      </w:r>
      <w:proofErr w:type="spellEnd"/>
      <w:r w:rsidRPr="007B44B5">
        <w:rPr>
          <w:lang w:val="hu-HU"/>
        </w:rPr>
        <w:t xml:space="preserve"> elégtelenség esetén.</w:t>
      </w:r>
    </w:p>
    <w:p w:rsidR="009E1F4C" w:rsidRPr="007B44B5" w:rsidRDefault="009E1F4C">
      <w:pPr>
        <w:rPr>
          <w:noProof/>
          <w:szCs w:val="22"/>
          <w:lang w:val="hu-HU" w:eastAsia="de-DE"/>
        </w:rPr>
      </w:pPr>
    </w:p>
    <w:p w:rsidR="009E1F4C" w:rsidRPr="007B44B5" w:rsidRDefault="009E1F4C">
      <w:pPr>
        <w:ind w:left="567" w:hanging="567"/>
        <w:rPr>
          <w:b/>
          <w:noProof/>
          <w:szCs w:val="22"/>
          <w:lang w:val="hu-HU" w:eastAsia="de-DE"/>
        </w:rPr>
      </w:pPr>
      <w:r w:rsidRPr="007B44B5">
        <w:rPr>
          <w:b/>
          <w:noProof/>
          <w:szCs w:val="22"/>
          <w:lang w:val="hu-HU" w:eastAsia="de-DE"/>
        </w:rPr>
        <w:t>4.4</w:t>
      </w:r>
      <w:r w:rsidRPr="007B44B5">
        <w:rPr>
          <w:b/>
          <w:noProof/>
          <w:szCs w:val="22"/>
          <w:lang w:val="hu-HU" w:eastAsia="de-DE"/>
        </w:rPr>
        <w:tab/>
      </w:r>
      <w:r w:rsidRPr="007B44B5">
        <w:rPr>
          <w:b/>
          <w:bCs/>
          <w:lang w:val="hu-HU"/>
        </w:rPr>
        <w:t>Különleges figyelmeztetések és az alkalmazással kapcsolatos óvintézkedések</w:t>
      </w:r>
    </w:p>
    <w:p w:rsidR="009E1F4C" w:rsidRPr="007B44B5" w:rsidRDefault="009E1F4C">
      <w:pPr>
        <w:ind w:left="567" w:hanging="567"/>
        <w:rPr>
          <w:b/>
          <w:noProof/>
          <w:szCs w:val="22"/>
          <w:lang w:val="hu-HU" w:eastAsia="de-DE"/>
        </w:rPr>
      </w:pPr>
    </w:p>
    <w:p w:rsidR="007F0717" w:rsidRPr="007B44B5" w:rsidRDefault="007F0717">
      <w:pPr>
        <w:ind w:left="567" w:hanging="567"/>
        <w:rPr>
          <w:i/>
          <w:u w:val="single"/>
          <w:lang w:val="hu-HU"/>
        </w:rPr>
      </w:pPr>
      <w:proofErr w:type="spellStart"/>
      <w:r w:rsidRPr="007B44B5">
        <w:rPr>
          <w:i/>
          <w:u w:val="single"/>
          <w:lang w:val="hu-HU"/>
        </w:rPr>
        <w:t>Nyomonkövethetőség</w:t>
      </w:r>
      <w:proofErr w:type="spellEnd"/>
    </w:p>
    <w:p w:rsidR="00455803" w:rsidRPr="007B44B5" w:rsidRDefault="00455803" w:rsidP="00DC1ECA">
      <w:pPr>
        <w:tabs>
          <w:tab w:val="clear" w:pos="567"/>
          <w:tab w:val="left" w:pos="0"/>
        </w:tabs>
        <w:rPr>
          <w:lang w:val="hu-HU"/>
        </w:rPr>
      </w:pPr>
      <w:r w:rsidRPr="007B44B5">
        <w:rPr>
          <w:lang w:val="hu-HU"/>
        </w:rPr>
        <w:t xml:space="preserve">A biológiai gyógyszerek </w:t>
      </w:r>
      <w:proofErr w:type="spellStart"/>
      <w:r w:rsidRPr="007B44B5">
        <w:rPr>
          <w:lang w:val="hu-HU"/>
        </w:rPr>
        <w:t>nyomonkövethetőségének</w:t>
      </w:r>
      <w:proofErr w:type="spellEnd"/>
      <w:r w:rsidRPr="007B44B5">
        <w:rPr>
          <w:lang w:val="hu-HU"/>
        </w:rPr>
        <w:t xml:space="preserve"> javítása érdekében a beadott </w:t>
      </w:r>
      <w:r w:rsidR="007F0717" w:rsidRPr="007B44B5">
        <w:rPr>
          <w:lang w:val="hu-HU"/>
        </w:rPr>
        <w:t>gyógyszer</w:t>
      </w:r>
      <w:r w:rsidRPr="007B44B5">
        <w:rPr>
          <w:lang w:val="hu-HU"/>
        </w:rPr>
        <w:t xml:space="preserve"> kereskedelmi nevét és gyártási számát egyértelműen fel kell tüntetni a beteg orvosi dokumentációjában.</w:t>
      </w:r>
    </w:p>
    <w:p w:rsidR="00455803" w:rsidRPr="007B44B5" w:rsidRDefault="00455803">
      <w:pPr>
        <w:ind w:left="567" w:hanging="567"/>
        <w:rPr>
          <w:lang w:val="hu-HU"/>
        </w:rPr>
      </w:pPr>
    </w:p>
    <w:p w:rsidR="007F0717" w:rsidRPr="007B44B5" w:rsidRDefault="007F0717" w:rsidP="007F0717">
      <w:pPr>
        <w:ind w:left="567" w:hanging="567"/>
        <w:rPr>
          <w:i/>
          <w:u w:val="single"/>
          <w:lang w:val="hu-HU"/>
        </w:rPr>
      </w:pPr>
      <w:r w:rsidRPr="007B44B5">
        <w:rPr>
          <w:i/>
          <w:u w:val="single"/>
          <w:lang w:val="hu-HU"/>
        </w:rPr>
        <w:t>Általános</w:t>
      </w:r>
    </w:p>
    <w:p w:rsidR="009E1F4C" w:rsidRPr="007B44B5" w:rsidRDefault="009E1F4C">
      <w:pPr>
        <w:tabs>
          <w:tab w:val="clear" w:pos="567"/>
        </w:tabs>
        <w:rPr>
          <w:noProof/>
          <w:color w:val="000000"/>
          <w:szCs w:val="22"/>
          <w:lang w:val="hu-HU" w:eastAsia="de-DE"/>
        </w:rPr>
      </w:pPr>
      <w:r w:rsidRPr="007B44B5">
        <w:rPr>
          <w:lang w:val="hu-HU"/>
        </w:rPr>
        <w:t>Az alfa</w:t>
      </w:r>
      <w:r w:rsidR="00842D00" w:rsidRPr="007B44B5">
        <w:rPr>
          <w:lang w:val="hu-HU"/>
        </w:rPr>
        <w:noBreakHyphen/>
      </w:r>
      <w:r w:rsidRPr="007B44B5">
        <w:rPr>
          <w:lang w:val="hu-HU"/>
        </w:rPr>
        <w:t>follitropin erős gonadotropin</w:t>
      </w:r>
      <w:r w:rsidR="00842D00" w:rsidRPr="007B44B5">
        <w:rPr>
          <w:lang w:val="hu-HU"/>
        </w:rPr>
        <w:noBreakHyphen/>
      </w:r>
      <w:r w:rsidRPr="007B44B5">
        <w:rPr>
          <w:lang w:val="hu-HU"/>
        </w:rPr>
        <w:t>hatású anyag, mely enyhe, de akár súlyos mellékhatásokat is előidézhet. Ennek megfelelően, kizárólag a meddőséget okozó kórfolyamatokat jól ismerő és a kezelésükben is jártas orvosok alkalmazhatják.</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gonadotropin</w:t>
      </w:r>
      <w:r w:rsidR="00842D00" w:rsidRPr="007B44B5">
        <w:rPr>
          <w:lang w:val="hu-HU"/>
        </w:rPr>
        <w:noBreakHyphen/>
      </w:r>
      <w:r w:rsidRPr="007B44B5">
        <w:rPr>
          <w:lang w:val="hu-HU"/>
        </w:rPr>
        <w:t>kezelés bizonyos időáldozatot követel az orvosoktól és a munkájukat segítő egészségügyi dolgozóktól, továbbá megfelelő feltételeket a kezelés hatásainak ellenőrzésére. Nőbetegek kezelésekor a petefészek reakciójának monitorozásához rendszeres időközönként ultrahangvizsgálatot kell végezni, önmagában ill. előnyösebb a szérum oestradiol szintjének meghatározásával kombinálva. Az FSH</w:t>
      </w:r>
      <w:r w:rsidR="00842D00" w:rsidRPr="007B44B5">
        <w:rPr>
          <w:lang w:val="hu-HU"/>
        </w:rPr>
        <w:noBreakHyphen/>
      </w:r>
      <w:proofErr w:type="spellStart"/>
      <w:r w:rsidRPr="007B44B5">
        <w:rPr>
          <w:lang w:val="hu-HU"/>
        </w:rPr>
        <w:t>ra</w:t>
      </w:r>
      <w:proofErr w:type="spellEnd"/>
      <w:r w:rsidRPr="007B44B5">
        <w:rPr>
          <w:lang w:val="hu-HU"/>
        </w:rPr>
        <w:t xml:space="preserve"> adott válasz betegenként különbözhet, egyeseknél elégtelennek, másoknál túlzottnak bizonyulhat. A kezelést, férfiak és nők esetében egyaránt, mindig a terápiás célkitűzésnek megfelelő, legalacsonyabb hatásos dózissal kell végezni.</w:t>
      </w:r>
    </w:p>
    <w:p w:rsidR="009E1F4C" w:rsidRPr="007B44B5" w:rsidRDefault="009E1F4C">
      <w:pPr>
        <w:tabs>
          <w:tab w:val="clear" w:pos="567"/>
        </w:tabs>
        <w:rPr>
          <w:noProof/>
          <w:color w:val="000000"/>
          <w:szCs w:val="22"/>
          <w:lang w:val="hu-HU" w:eastAsia="de-DE"/>
        </w:rPr>
      </w:pPr>
    </w:p>
    <w:p w:rsidR="009E1F4C" w:rsidRPr="007B44B5" w:rsidRDefault="009E1F4C">
      <w:pPr>
        <w:keepNext/>
        <w:tabs>
          <w:tab w:val="clear" w:pos="567"/>
        </w:tabs>
        <w:rPr>
          <w:noProof/>
          <w:color w:val="000000"/>
          <w:szCs w:val="22"/>
          <w:lang w:val="hu-HU" w:eastAsia="de-DE"/>
        </w:rPr>
      </w:pPr>
      <w:proofErr w:type="spellStart"/>
      <w:r w:rsidRPr="007B44B5">
        <w:rPr>
          <w:i/>
          <w:u w:val="single"/>
          <w:lang w:val="hu-HU"/>
        </w:rPr>
        <w:t>Porfíria</w:t>
      </w:r>
      <w:proofErr w:type="spellEnd"/>
    </w:p>
    <w:p w:rsidR="009E1F4C" w:rsidRPr="007B44B5" w:rsidRDefault="009E1F4C">
      <w:pPr>
        <w:keepNext/>
        <w:tabs>
          <w:tab w:val="clear" w:pos="567"/>
        </w:tabs>
        <w:rPr>
          <w:noProof/>
          <w:color w:val="000000"/>
          <w:szCs w:val="22"/>
          <w:lang w:val="hu-HU" w:eastAsia="de-DE"/>
        </w:rPr>
      </w:pPr>
    </w:p>
    <w:p w:rsidR="009E1F4C" w:rsidRPr="007B44B5" w:rsidRDefault="009E1F4C">
      <w:pPr>
        <w:keepNext/>
        <w:tabs>
          <w:tab w:val="clear" w:pos="567"/>
        </w:tabs>
        <w:rPr>
          <w:noProof/>
          <w:color w:val="000000"/>
          <w:szCs w:val="22"/>
          <w:u w:val="single"/>
          <w:lang w:val="hu-HU" w:eastAsia="de-DE"/>
        </w:rPr>
      </w:pPr>
      <w:proofErr w:type="spellStart"/>
      <w:r w:rsidRPr="007B44B5">
        <w:rPr>
          <w:lang w:val="hu-HU"/>
        </w:rPr>
        <w:t>Porfiriában</w:t>
      </w:r>
      <w:proofErr w:type="spellEnd"/>
      <w:r w:rsidRPr="007B44B5">
        <w:rPr>
          <w:lang w:val="hu-HU"/>
        </w:rPr>
        <w:t xml:space="preserve"> szenvedő betegek, vagy azok, akiknek családi anamnézisében ez a betegség előfordul csak szigorú orvosi felügyelet mellett részesülhetnek alfa</w:t>
      </w:r>
      <w:r w:rsidR="00842D00" w:rsidRPr="007B44B5">
        <w:rPr>
          <w:lang w:val="hu-HU"/>
        </w:rPr>
        <w:noBreakHyphen/>
      </w:r>
      <w:r w:rsidRPr="007B44B5">
        <w:rPr>
          <w:lang w:val="hu-HU"/>
        </w:rPr>
        <w:t>follitropin kezelésben. A betegség rosszabbodása vagy első megjelenése a kezelés megszakítását eredményezheti.</w:t>
      </w:r>
    </w:p>
    <w:p w:rsidR="009E1F4C" w:rsidRPr="007B44B5" w:rsidRDefault="009E1F4C">
      <w:pPr>
        <w:ind w:left="119" w:right="52"/>
        <w:rPr>
          <w:noProof/>
          <w:color w:val="000000"/>
          <w:szCs w:val="22"/>
          <w:u w:val="single"/>
          <w:lang w:val="hu-HU" w:eastAsia="de-DE"/>
        </w:rPr>
      </w:pPr>
    </w:p>
    <w:p w:rsidR="009E1F4C" w:rsidRPr="007B44B5" w:rsidRDefault="009E1F4C">
      <w:pPr>
        <w:tabs>
          <w:tab w:val="clear" w:pos="567"/>
        </w:tabs>
        <w:rPr>
          <w:noProof/>
          <w:color w:val="000000"/>
          <w:szCs w:val="22"/>
          <w:lang w:val="hu-HU" w:eastAsia="de-DE"/>
        </w:rPr>
      </w:pPr>
      <w:r w:rsidRPr="007B44B5">
        <w:rPr>
          <w:i/>
          <w:noProof/>
          <w:color w:val="000000"/>
          <w:szCs w:val="22"/>
          <w:u w:val="single"/>
          <w:lang w:val="hu-HU" w:eastAsia="de-DE"/>
        </w:rPr>
        <w:t>Nők kezelése</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kezelés megkezdése előtt tisztázni kell a pár meddőségének okát, továbbá értékelni kell a terhesség esetleges ellenjavallatait. Elsősorban a </w:t>
      </w:r>
      <w:proofErr w:type="spellStart"/>
      <w:r w:rsidRPr="007B44B5">
        <w:rPr>
          <w:lang w:val="hu-HU"/>
        </w:rPr>
        <w:t>hypothyreosis</w:t>
      </w:r>
      <w:proofErr w:type="spellEnd"/>
      <w:r w:rsidRPr="007B44B5">
        <w:rPr>
          <w:lang w:val="hu-HU"/>
        </w:rPr>
        <w:t>, a mellékvesekéreg</w:t>
      </w:r>
      <w:r w:rsidR="00842D00" w:rsidRPr="007B44B5">
        <w:rPr>
          <w:lang w:val="hu-HU"/>
        </w:rPr>
        <w:noBreakHyphen/>
      </w:r>
      <w:r w:rsidRPr="007B44B5">
        <w:rPr>
          <w:lang w:val="hu-HU"/>
        </w:rPr>
        <w:t xml:space="preserve">elégtelenség, a </w:t>
      </w:r>
      <w:proofErr w:type="spellStart"/>
      <w:r w:rsidRPr="007B44B5">
        <w:rPr>
          <w:lang w:val="hu-HU"/>
        </w:rPr>
        <w:t>hyperprolactinaemia</w:t>
      </w:r>
      <w:proofErr w:type="spellEnd"/>
      <w:r w:rsidRPr="007B44B5">
        <w:rPr>
          <w:lang w:val="hu-HU"/>
        </w:rPr>
        <w:t xml:space="preserve"> lehetőségét kell kizárni, ill. megfelelő kezelést kell alkalmazni.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tüszőérés anovulációs meddőség kezeléseként vagy ART</w:t>
      </w:r>
      <w:r w:rsidR="00842D00" w:rsidRPr="007B44B5">
        <w:rPr>
          <w:lang w:val="hu-HU"/>
        </w:rPr>
        <w:noBreakHyphen/>
      </w:r>
      <w:r w:rsidRPr="007B44B5">
        <w:rPr>
          <w:lang w:val="hu-HU"/>
        </w:rPr>
        <w:t xml:space="preserve">ként végzett hormonális serkentése a petefészek megnagyobbodásához és </w:t>
      </w:r>
      <w:proofErr w:type="spellStart"/>
      <w:r w:rsidRPr="007B44B5">
        <w:rPr>
          <w:lang w:val="hu-HU"/>
        </w:rPr>
        <w:t>túlstimulálódásához</w:t>
      </w:r>
      <w:proofErr w:type="spellEnd"/>
      <w:r w:rsidRPr="007B44B5">
        <w:rPr>
          <w:lang w:val="hu-HU"/>
        </w:rPr>
        <w:t xml:space="preserve"> vezethet. Az alfa</w:t>
      </w:r>
      <w:r w:rsidR="00842D00" w:rsidRPr="007B44B5">
        <w:rPr>
          <w:lang w:val="hu-HU"/>
        </w:rPr>
        <w:noBreakHyphen/>
      </w:r>
      <w:proofErr w:type="spellStart"/>
      <w:r w:rsidRPr="007B44B5">
        <w:rPr>
          <w:lang w:val="hu-HU"/>
        </w:rPr>
        <w:t>follitropint</w:t>
      </w:r>
      <w:proofErr w:type="spellEnd"/>
      <w:r w:rsidRPr="007B44B5">
        <w:rPr>
          <w:lang w:val="hu-HU"/>
        </w:rPr>
        <w:t xml:space="preserve"> a javasolt adagban, az adagolási rendnek megfelelően alkalmazva és a kezelést gondosan </w:t>
      </w:r>
      <w:proofErr w:type="spellStart"/>
      <w:r w:rsidRPr="007B44B5">
        <w:rPr>
          <w:lang w:val="hu-HU"/>
        </w:rPr>
        <w:t>monitorizálva</w:t>
      </w:r>
      <w:proofErr w:type="spellEnd"/>
      <w:r w:rsidRPr="007B44B5">
        <w:rPr>
          <w:lang w:val="hu-HU"/>
        </w:rPr>
        <w:t xml:space="preserve">, ezeknek a mellékhatásoknak az </w:t>
      </w:r>
      <w:proofErr w:type="spellStart"/>
      <w:r w:rsidRPr="007B44B5">
        <w:rPr>
          <w:lang w:val="hu-HU"/>
        </w:rPr>
        <w:t>incidenciája</w:t>
      </w:r>
      <w:proofErr w:type="spellEnd"/>
      <w:r w:rsidRPr="007B44B5">
        <w:rPr>
          <w:lang w:val="hu-HU"/>
        </w:rPr>
        <w:t xml:space="preserve"> minimálisra csökkenthető. A tüszőfejlődés és </w:t>
      </w:r>
      <w:r w:rsidR="00842D00" w:rsidRPr="007B44B5">
        <w:rPr>
          <w:lang w:val="hu-HU"/>
        </w:rPr>
        <w:noBreakHyphen/>
      </w:r>
      <w:r w:rsidRPr="007B44B5">
        <w:rPr>
          <w:lang w:val="hu-HU"/>
        </w:rPr>
        <w:t>érés mutatóinak pontos értelmezése érdekében az orvosnak az erre a célra alkalmas vizsgálatok eredményeinek értelmezésében jártasnak kell lennie.</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klinikai vizsgálatok tapasztalatai alapján az egyidejűleg adott alfa</w:t>
      </w:r>
      <w:r w:rsidR="00842D00" w:rsidRPr="007B44B5">
        <w:rPr>
          <w:lang w:val="hu-HU"/>
        </w:rPr>
        <w:noBreakHyphen/>
      </w:r>
      <w:r w:rsidRPr="007B44B5">
        <w:rPr>
          <w:lang w:val="hu-HU"/>
        </w:rPr>
        <w:t>lutropin fokozza a petefészek alfa</w:t>
      </w:r>
      <w:r w:rsidR="00842D00" w:rsidRPr="007B44B5">
        <w:rPr>
          <w:lang w:val="hu-HU"/>
        </w:rPr>
        <w:noBreakHyphen/>
      </w:r>
      <w:r w:rsidRPr="007B44B5">
        <w:rPr>
          <w:lang w:val="hu-HU"/>
        </w:rPr>
        <w:t>follitropin iránti érzékenységét. Ha növelni kell az FSH adagját, ezt lehetőleg 7</w:t>
      </w:r>
      <w:r w:rsidR="00842D00" w:rsidRPr="007B44B5">
        <w:rPr>
          <w:lang w:val="hu-HU"/>
        </w:rPr>
        <w:noBreakHyphen/>
      </w:r>
      <w:r w:rsidRPr="007B44B5">
        <w:rPr>
          <w:lang w:val="hu-HU"/>
        </w:rPr>
        <w:t>14</w:t>
      </w:r>
      <w:r w:rsidR="007833E0" w:rsidRPr="007B44B5">
        <w:rPr>
          <w:lang w:val="hu-HU"/>
        </w:rPr>
        <w:t> </w:t>
      </w:r>
      <w:r w:rsidRPr="007B44B5">
        <w:rPr>
          <w:lang w:val="hu-HU"/>
        </w:rPr>
        <w:t>napos időközönként és 37,5</w:t>
      </w:r>
      <w:r w:rsidR="00842D00" w:rsidRPr="007B44B5">
        <w:rPr>
          <w:lang w:val="hu-HU"/>
        </w:rPr>
        <w:noBreakHyphen/>
      </w:r>
      <w:r w:rsidRPr="007B44B5">
        <w:rPr>
          <w:lang w:val="hu-HU"/>
        </w:rPr>
        <w:t>75</w:t>
      </w:r>
      <w:r w:rsidR="00216023" w:rsidRPr="007B44B5">
        <w:rPr>
          <w:lang w:val="hu-HU"/>
        </w:rPr>
        <w:t> </w:t>
      </w:r>
      <w:r w:rsidRPr="007B44B5">
        <w:rPr>
          <w:lang w:val="hu-HU"/>
        </w:rPr>
        <w:t>NE növekménnyel célszerű megtenni.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i/>
          <w:iCs/>
          <w:noProof/>
          <w:color w:val="000000"/>
          <w:szCs w:val="22"/>
          <w:lang w:val="hu-HU" w:eastAsia="de-DE"/>
        </w:rPr>
      </w:pPr>
      <w:r w:rsidRPr="007B44B5">
        <w:rPr>
          <w:lang w:val="hu-HU"/>
        </w:rPr>
        <w:t>Az alfa</w:t>
      </w:r>
      <w:r w:rsidR="00842D00" w:rsidRPr="007B44B5">
        <w:rPr>
          <w:lang w:val="hu-HU"/>
        </w:rPr>
        <w:noBreakHyphen/>
      </w:r>
      <w:r w:rsidRPr="007B44B5">
        <w:rPr>
          <w:lang w:val="hu-HU"/>
        </w:rPr>
        <w:t>follitropin/LH kombináció, ill. a humán menopauzás gonadotropin (</w:t>
      </w:r>
      <w:proofErr w:type="spellStart"/>
      <w:r w:rsidRPr="007B44B5">
        <w:rPr>
          <w:lang w:val="hu-HU"/>
        </w:rPr>
        <w:t>hMG</w:t>
      </w:r>
      <w:proofErr w:type="spellEnd"/>
      <w:r w:rsidRPr="007B44B5">
        <w:rPr>
          <w:lang w:val="hu-HU"/>
        </w:rPr>
        <w:t>) hatásainak közvetlen összehasonlítása érdekében nem végeztek vizsgálatokat. A korábbi adatok összevetése alapján feltételezhető, hogy kombinált alfa</w:t>
      </w:r>
      <w:r w:rsidR="00842D00" w:rsidRPr="007B44B5">
        <w:rPr>
          <w:lang w:val="hu-HU"/>
        </w:rPr>
        <w:noBreakHyphen/>
      </w:r>
      <w:r w:rsidRPr="007B44B5">
        <w:rPr>
          <w:lang w:val="hu-HU"/>
        </w:rPr>
        <w:t xml:space="preserve">follitropin/LH, ill. </w:t>
      </w:r>
      <w:proofErr w:type="spellStart"/>
      <w:r w:rsidRPr="007B44B5">
        <w:rPr>
          <w:lang w:val="hu-HU"/>
        </w:rPr>
        <w:t>hMG</w:t>
      </w:r>
      <w:proofErr w:type="spellEnd"/>
      <w:r w:rsidRPr="007B44B5">
        <w:rPr>
          <w:lang w:val="hu-HU"/>
        </w:rPr>
        <w:t xml:space="preserve"> kezeléssel hasonló gyakorisággal idézhető elő ovuláció.</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lang w:val="hu-HU"/>
        </w:rPr>
      </w:pPr>
      <w:proofErr w:type="spellStart"/>
      <w:r w:rsidRPr="007B44B5">
        <w:rPr>
          <w:i/>
          <w:lang w:val="hu-HU"/>
        </w:rPr>
        <w:t>Ovarium</w:t>
      </w:r>
      <w:proofErr w:type="spellEnd"/>
      <w:r w:rsidRPr="007B44B5">
        <w:rPr>
          <w:i/>
          <w:lang w:val="hu-HU"/>
        </w:rPr>
        <w:t xml:space="preserve"> </w:t>
      </w:r>
      <w:proofErr w:type="spellStart"/>
      <w:r w:rsidRPr="007B44B5">
        <w:rPr>
          <w:i/>
          <w:lang w:val="hu-HU"/>
        </w:rPr>
        <w:t>hyperstimulációs</w:t>
      </w:r>
      <w:proofErr w:type="spellEnd"/>
      <w:r w:rsidRPr="007B44B5">
        <w:rPr>
          <w:i/>
          <w:lang w:val="hu-HU"/>
        </w:rPr>
        <w:t xml:space="preserve"> szindróma (OHSS)</w:t>
      </w:r>
    </w:p>
    <w:p w:rsidR="009E1F4C" w:rsidRPr="007B44B5" w:rsidRDefault="009E1F4C">
      <w:pPr>
        <w:tabs>
          <w:tab w:val="clear" w:pos="567"/>
        </w:tabs>
        <w:rPr>
          <w:noProof/>
          <w:color w:val="000000"/>
          <w:szCs w:val="22"/>
          <w:lang w:val="hu-HU" w:eastAsia="de-DE"/>
        </w:rPr>
      </w:pPr>
      <w:r w:rsidRPr="007B44B5">
        <w:rPr>
          <w:lang w:val="hu-HU"/>
        </w:rPr>
        <w:t>Bizonyos mértékű petefészek</w:t>
      </w:r>
      <w:r w:rsidR="00842D00" w:rsidRPr="007B44B5">
        <w:rPr>
          <w:lang w:val="hu-HU"/>
        </w:rPr>
        <w:noBreakHyphen/>
      </w:r>
      <w:r w:rsidRPr="007B44B5">
        <w:rPr>
          <w:lang w:val="hu-HU"/>
        </w:rPr>
        <w:t xml:space="preserve">megnagyobbodás az ellenőrzött </w:t>
      </w:r>
      <w:proofErr w:type="spellStart"/>
      <w:r w:rsidRPr="007B44B5">
        <w:rPr>
          <w:lang w:val="hu-HU"/>
        </w:rPr>
        <w:t>ovarium</w:t>
      </w:r>
      <w:proofErr w:type="spellEnd"/>
      <w:r w:rsidR="00842D00" w:rsidRPr="007B44B5">
        <w:rPr>
          <w:lang w:val="hu-HU"/>
        </w:rPr>
        <w:noBreakHyphen/>
      </w:r>
      <w:r w:rsidRPr="007B44B5">
        <w:rPr>
          <w:lang w:val="hu-HU"/>
        </w:rPr>
        <w:t xml:space="preserve">stimuláció várható eredménye. Gyakrabban fordul elő </w:t>
      </w:r>
      <w:proofErr w:type="spellStart"/>
      <w:r w:rsidRPr="007B44B5">
        <w:rPr>
          <w:lang w:val="hu-HU"/>
        </w:rPr>
        <w:t>polycystas</w:t>
      </w:r>
      <w:proofErr w:type="spellEnd"/>
      <w:r w:rsidRPr="007B44B5">
        <w:rPr>
          <w:lang w:val="hu-HU"/>
        </w:rPr>
        <w:t xml:space="preserve"> </w:t>
      </w:r>
      <w:proofErr w:type="spellStart"/>
      <w:r w:rsidRPr="007B44B5">
        <w:rPr>
          <w:lang w:val="hu-HU"/>
        </w:rPr>
        <w:t>ovarium</w:t>
      </w:r>
      <w:proofErr w:type="spellEnd"/>
      <w:r w:rsidRPr="007B44B5">
        <w:rPr>
          <w:lang w:val="hu-HU"/>
        </w:rPr>
        <w:t xml:space="preserve"> </w:t>
      </w:r>
      <w:proofErr w:type="spellStart"/>
      <w:r w:rsidRPr="007B44B5">
        <w:rPr>
          <w:lang w:val="hu-HU"/>
        </w:rPr>
        <w:t>syndromás</w:t>
      </w:r>
      <w:proofErr w:type="spellEnd"/>
      <w:r w:rsidRPr="007B44B5">
        <w:rPr>
          <w:lang w:val="hu-HU"/>
        </w:rPr>
        <w:t xml:space="preserve"> nőknél, és rendszerint kezelés nélkül visszafejlődik.</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petefészek szövődménymentes megnagyobbodásától eltérően az OHSS olyan állapot, melyre a progresszivitás jellemző. A petefészek jelentős megnagyobbodásán kívül a szérum </w:t>
      </w:r>
      <w:proofErr w:type="spellStart"/>
      <w:r w:rsidRPr="007B44B5">
        <w:rPr>
          <w:lang w:val="hu-HU"/>
        </w:rPr>
        <w:t>szexuálszteroid</w:t>
      </w:r>
      <w:proofErr w:type="spellEnd"/>
      <w:r w:rsidRPr="007B44B5">
        <w:rPr>
          <w:lang w:val="hu-HU"/>
        </w:rPr>
        <w:t xml:space="preserve"> hormonok szintjei is magasak; ezen kívül a kapilláris</w:t>
      </w:r>
      <w:r w:rsidR="00842D00" w:rsidRPr="007B44B5">
        <w:rPr>
          <w:lang w:val="hu-HU"/>
        </w:rPr>
        <w:noBreakHyphen/>
      </w:r>
      <w:proofErr w:type="spellStart"/>
      <w:r w:rsidRPr="007B44B5">
        <w:rPr>
          <w:lang w:val="hu-HU"/>
        </w:rPr>
        <w:t>permeabilitás</w:t>
      </w:r>
      <w:proofErr w:type="spellEnd"/>
      <w:r w:rsidRPr="007B44B5">
        <w:rPr>
          <w:lang w:val="hu-HU"/>
        </w:rPr>
        <w:t xml:space="preserve"> fokozódása következtében has</w:t>
      </w:r>
      <w:r w:rsidR="00842D00" w:rsidRPr="007B44B5">
        <w:rPr>
          <w:lang w:val="hu-HU"/>
        </w:rPr>
        <w:noBreakHyphen/>
      </w:r>
      <w:r w:rsidRPr="007B44B5">
        <w:rPr>
          <w:lang w:val="hu-HU"/>
        </w:rPr>
        <w:t xml:space="preserve"> és mellüregi, ill. ritkán </w:t>
      </w:r>
      <w:proofErr w:type="spellStart"/>
      <w:r w:rsidRPr="007B44B5">
        <w:rPr>
          <w:lang w:val="hu-HU"/>
        </w:rPr>
        <w:t>pericardialis</w:t>
      </w:r>
      <w:proofErr w:type="spellEnd"/>
      <w:r w:rsidRPr="007B44B5">
        <w:rPr>
          <w:lang w:val="hu-HU"/>
        </w:rPr>
        <w:t xml:space="preserve"> </w:t>
      </w:r>
      <w:proofErr w:type="spellStart"/>
      <w:r w:rsidRPr="007B44B5">
        <w:rPr>
          <w:lang w:val="hu-HU"/>
        </w:rPr>
        <w:t>folyadékgyülem</w:t>
      </w:r>
      <w:proofErr w:type="spellEnd"/>
      <w:r w:rsidRPr="007B44B5">
        <w:rPr>
          <w:lang w:val="hu-HU"/>
        </w:rPr>
        <w:t xml:space="preserve"> alakulhat ki.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Az OHSS súlyos eseteiben a következő tünetek észlelhetők: hasi fájdalom és puffadás, a petefészek jelentős megnagyobbodása, súlygyarapodás, </w:t>
      </w:r>
      <w:proofErr w:type="spellStart"/>
      <w:r w:rsidRPr="007B44B5">
        <w:rPr>
          <w:lang w:val="hu-HU"/>
        </w:rPr>
        <w:t>dyspnoe</w:t>
      </w:r>
      <w:proofErr w:type="spellEnd"/>
      <w:r w:rsidRPr="007B44B5">
        <w:rPr>
          <w:lang w:val="hu-HU"/>
        </w:rPr>
        <w:t>, oliguria, gyomor</w:t>
      </w:r>
      <w:r w:rsidR="00842D00" w:rsidRPr="007B44B5">
        <w:rPr>
          <w:lang w:val="hu-HU"/>
        </w:rPr>
        <w:noBreakHyphen/>
      </w:r>
      <w:r w:rsidRPr="007B44B5">
        <w:rPr>
          <w:lang w:val="hu-HU"/>
        </w:rPr>
        <w:t xml:space="preserve">bélrendszeri panaszok mint émelygés, hányás és hasmenés. A kivizsgálás </w:t>
      </w:r>
      <w:proofErr w:type="spellStart"/>
      <w:r w:rsidRPr="007B44B5">
        <w:rPr>
          <w:lang w:val="hu-HU"/>
        </w:rPr>
        <w:t>hypovolaemiára</w:t>
      </w:r>
      <w:proofErr w:type="spellEnd"/>
      <w:r w:rsidRPr="007B44B5">
        <w:rPr>
          <w:lang w:val="hu-HU"/>
        </w:rPr>
        <w:t xml:space="preserve">, </w:t>
      </w:r>
      <w:proofErr w:type="spellStart"/>
      <w:r w:rsidRPr="007B44B5">
        <w:rPr>
          <w:lang w:val="hu-HU"/>
        </w:rPr>
        <w:t>hemokoncentrációra</w:t>
      </w:r>
      <w:proofErr w:type="spellEnd"/>
      <w:r w:rsidRPr="007B44B5">
        <w:rPr>
          <w:lang w:val="hu-HU"/>
        </w:rPr>
        <w:t>, elektrolitegyensúly</w:t>
      </w:r>
      <w:r w:rsidR="00842D00" w:rsidRPr="007B44B5">
        <w:rPr>
          <w:lang w:val="hu-HU"/>
        </w:rPr>
        <w:noBreakHyphen/>
      </w:r>
      <w:r w:rsidRPr="007B44B5">
        <w:rPr>
          <w:lang w:val="hu-HU"/>
        </w:rPr>
        <w:t xml:space="preserve">zavarra, </w:t>
      </w:r>
      <w:proofErr w:type="spellStart"/>
      <w:r w:rsidRPr="007B44B5">
        <w:rPr>
          <w:lang w:val="hu-HU"/>
        </w:rPr>
        <w:t>ascitesre</w:t>
      </w:r>
      <w:proofErr w:type="spellEnd"/>
      <w:r w:rsidRPr="007B44B5">
        <w:rPr>
          <w:lang w:val="hu-HU"/>
        </w:rPr>
        <w:t xml:space="preserve">, </w:t>
      </w:r>
      <w:proofErr w:type="spellStart"/>
      <w:r w:rsidRPr="007B44B5">
        <w:rPr>
          <w:lang w:val="hu-HU"/>
        </w:rPr>
        <w:t>haemoperitoneumra</w:t>
      </w:r>
      <w:proofErr w:type="spellEnd"/>
      <w:r w:rsidRPr="007B44B5">
        <w:rPr>
          <w:lang w:val="hu-HU"/>
        </w:rPr>
        <w:t xml:space="preserve">, </w:t>
      </w:r>
      <w:proofErr w:type="spellStart"/>
      <w:r w:rsidRPr="007B44B5">
        <w:rPr>
          <w:lang w:val="hu-HU"/>
        </w:rPr>
        <w:t>pleuralis</w:t>
      </w:r>
      <w:proofErr w:type="spellEnd"/>
      <w:r w:rsidRPr="007B44B5">
        <w:rPr>
          <w:lang w:val="hu-HU"/>
        </w:rPr>
        <w:t xml:space="preserve"> </w:t>
      </w:r>
      <w:proofErr w:type="spellStart"/>
      <w:r w:rsidRPr="007B44B5">
        <w:rPr>
          <w:lang w:val="hu-HU"/>
        </w:rPr>
        <w:t>folyadékgyülemre</w:t>
      </w:r>
      <w:proofErr w:type="spellEnd"/>
      <w:r w:rsidR="00A17EE6" w:rsidRPr="007B44B5">
        <w:rPr>
          <w:lang w:val="hu-HU"/>
        </w:rPr>
        <w:t>,</w:t>
      </w:r>
      <w:r w:rsidRPr="007B44B5">
        <w:rPr>
          <w:lang w:val="hu-HU"/>
        </w:rPr>
        <w:t xml:space="preserve"> </w:t>
      </w:r>
      <w:proofErr w:type="spellStart"/>
      <w:r w:rsidRPr="007B44B5">
        <w:rPr>
          <w:lang w:val="hu-HU"/>
        </w:rPr>
        <w:lastRenderedPageBreak/>
        <w:t>hydrothoraxra</w:t>
      </w:r>
      <w:proofErr w:type="spellEnd"/>
      <w:r w:rsidRPr="007B44B5">
        <w:rPr>
          <w:lang w:val="hu-HU"/>
        </w:rPr>
        <w:t xml:space="preserve">, vagy heveny légzési elégtelenségre deríthet fényt. Nagyon ritkán a súlyos OHSS </w:t>
      </w:r>
      <w:proofErr w:type="spellStart"/>
      <w:r w:rsidRPr="007B44B5">
        <w:rPr>
          <w:lang w:val="hu-HU"/>
        </w:rPr>
        <w:t>ovarium</w:t>
      </w:r>
      <w:proofErr w:type="spellEnd"/>
      <w:r w:rsidRPr="007B44B5">
        <w:rPr>
          <w:lang w:val="hu-HU"/>
        </w:rPr>
        <w:t xml:space="preserve"> torsióval vagy </w:t>
      </w:r>
      <w:proofErr w:type="spellStart"/>
      <w:r w:rsidRPr="007B44B5">
        <w:rPr>
          <w:lang w:val="hu-HU"/>
        </w:rPr>
        <w:t>thromboemboliás</w:t>
      </w:r>
      <w:proofErr w:type="spellEnd"/>
      <w:r w:rsidRPr="007B44B5">
        <w:rPr>
          <w:lang w:val="hu-HU"/>
        </w:rPr>
        <w:t xml:space="preserve"> eseményekkel, mint pl. tüdőembóliával, </w:t>
      </w:r>
      <w:proofErr w:type="spellStart"/>
      <w:r w:rsidRPr="007B44B5">
        <w:rPr>
          <w:lang w:val="hu-HU"/>
        </w:rPr>
        <w:t>ischaemiás</w:t>
      </w:r>
      <w:proofErr w:type="spellEnd"/>
      <w:r w:rsidRPr="007B44B5">
        <w:rPr>
          <w:lang w:val="hu-HU"/>
        </w:rPr>
        <w:t xml:space="preserve"> stroke</w:t>
      </w:r>
      <w:r w:rsidR="00842D00" w:rsidRPr="007B44B5">
        <w:rPr>
          <w:lang w:val="hu-HU"/>
        </w:rPr>
        <w:noBreakHyphen/>
      </w:r>
      <w:r w:rsidRPr="007B44B5">
        <w:rPr>
          <w:lang w:val="hu-HU"/>
        </w:rPr>
        <w:t xml:space="preserve">kal vagy </w:t>
      </w:r>
      <w:proofErr w:type="spellStart"/>
      <w:r w:rsidRPr="007B44B5">
        <w:rPr>
          <w:lang w:val="hu-HU"/>
        </w:rPr>
        <w:t>myocardialis</w:t>
      </w:r>
      <w:proofErr w:type="spellEnd"/>
      <w:r w:rsidRPr="007B44B5">
        <w:rPr>
          <w:lang w:val="hu-HU"/>
        </w:rPr>
        <w:t xml:space="preserve"> </w:t>
      </w:r>
      <w:proofErr w:type="spellStart"/>
      <w:r w:rsidRPr="007B44B5">
        <w:rPr>
          <w:lang w:val="hu-HU"/>
        </w:rPr>
        <w:t>infarctussal</w:t>
      </w:r>
      <w:proofErr w:type="spellEnd"/>
      <w:r w:rsidRPr="007B44B5">
        <w:rPr>
          <w:lang w:val="hu-HU"/>
        </w:rPr>
        <w:t xml:space="preserve"> szövődhet.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független kockázati tényezők, amelyek OHSS kialakulását eredményezhetik, többek közt a </w:t>
      </w:r>
      <w:proofErr w:type="spellStart"/>
      <w:r w:rsidRPr="007B44B5">
        <w:rPr>
          <w:lang w:val="hu-HU"/>
        </w:rPr>
        <w:t>polycystás</w:t>
      </w:r>
      <w:proofErr w:type="spellEnd"/>
      <w:r w:rsidRPr="007B44B5">
        <w:rPr>
          <w:lang w:val="hu-HU"/>
        </w:rPr>
        <w:t xml:space="preserve"> </w:t>
      </w:r>
      <w:proofErr w:type="spellStart"/>
      <w:r w:rsidRPr="007B44B5">
        <w:rPr>
          <w:lang w:val="hu-HU"/>
        </w:rPr>
        <w:t>ovarium</w:t>
      </w:r>
      <w:proofErr w:type="spellEnd"/>
      <w:r w:rsidRPr="007B44B5">
        <w:rPr>
          <w:lang w:val="hu-HU"/>
        </w:rPr>
        <w:t xml:space="preserve"> </w:t>
      </w:r>
      <w:proofErr w:type="spellStart"/>
      <w:r w:rsidRPr="007B44B5">
        <w:rPr>
          <w:lang w:val="hu-HU"/>
        </w:rPr>
        <w:t>syndroma</w:t>
      </w:r>
      <w:proofErr w:type="spellEnd"/>
      <w:r w:rsidRPr="007B44B5">
        <w:rPr>
          <w:lang w:val="hu-HU"/>
        </w:rPr>
        <w:t xml:space="preserve">, a magas abszolút vagy gyorsan emelkedő szérum </w:t>
      </w:r>
      <w:proofErr w:type="spellStart"/>
      <w:r w:rsidRPr="007B44B5">
        <w:rPr>
          <w:lang w:val="hu-HU"/>
        </w:rPr>
        <w:t>ösztradiol</w:t>
      </w:r>
      <w:proofErr w:type="spellEnd"/>
      <w:r w:rsidRPr="007B44B5">
        <w:rPr>
          <w:lang w:val="hu-HU"/>
        </w:rPr>
        <w:t xml:space="preserve"> szint (pl. &gt;900 </w:t>
      </w:r>
      <w:proofErr w:type="spellStart"/>
      <w:r w:rsidRPr="007B44B5">
        <w:rPr>
          <w:lang w:val="hu-HU"/>
        </w:rPr>
        <w:t>pg</w:t>
      </w:r>
      <w:proofErr w:type="spellEnd"/>
      <w:r w:rsidRPr="007B44B5">
        <w:rPr>
          <w:lang w:val="hu-HU"/>
        </w:rPr>
        <w:t>/ml vagy &gt;3300 </w:t>
      </w:r>
      <w:proofErr w:type="spellStart"/>
      <w:r w:rsidRPr="007B44B5">
        <w:rPr>
          <w:lang w:val="hu-HU"/>
        </w:rPr>
        <w:t>pmol</w:t>
      </w:r>
      <w:proofErr w:type="spellEnd"/>
      <w:r w:rsidRPr="007B44B5">
        <w:rPr>
          <w:lang w:val="hu-HU"/>
        </w:rPr>
        <w:t xml:space="preserve">/l </w:t>
      </w:r>
      <w:proofErr w:type="spellStart"/>
      <w:r w:rsidRPr="007B44B5">
        <w:rPr>
          <w:lang w:val="hu-HU"/>
        </w:rPr>
        <w:t>anovulatióban</w:t>
      </w:r>
      <w:proofErr w:type="spellEnd"/>
      <w:r w:rsidRPr="007B44B5">
        <w:rPr>
          <w:lang w:val="hu-HU"/>
        </w:rPr>
        <w:t>; &gt;3000 </w:t>
      </w:r>
      <w:proofErr w:type="spellStart"/>
      <w:r w:rsidRPr="007B44B5">
        <w:rPr>
          <w:lang w:val="hu-HU"/>
        </w:rPr>
        <w:t>pg</w:t>
      </w:r>
      <w:proofErr w:type="spellEnd"/>
      <w:r w:rsidRPr="007B44B5">
        <w:rPr>
          <w:lang w:val="hu-HU"/>
        </w:rPr>
        <w:t>/ml vagy &gt;11 000 </w:t>
      </w:r>
      <w:proofErr w:type="spellStart"/>
      <w:r w:rsidRPr="007B44B5">
        <w:rPr>
          <w:lang w:val="hu-HU"/>
        </w:rPr>
        <w:t>pmol</w:t>
      </w:r>
      <w:proofErr w:type="spellEnd"/>
      <w:r w:rsidRPr="007B44B5">
        <w:rPr>
          <w:lang w:val="hu-HU"/>
        </w:rPr>
        <w:t>/l ART</w:t>
      </w:r>
      <w:r w:rsidR="00842D00" w:rsidRPr="007B44B5">
        <w:rPr>
          <w:lang w:val="hu-HU"/>
        </w:rPr>
        <w:noBreakHyphen/>
      </w:r>
      <w:r w:rsidRPr="007B44B5">
        <w:rPr>
          <w:lang w:val="hu-HU"/>
        </w:rPr>
        <w:t xml:space="preserve">ban) és a fejlődő </w:t>
      </w:r>
      <w:proofErr w:type="spellStart"/>
      <w:r w:rsidRPr="007B44B5">
        <w:rPr>
          <w:lang w:val="hu-HU"/>
        </w:rPr>
        <w:t>ovarialis</w:t>
      </w:r>
      <w:proofErr w:type="spellEnd"/>
      <w:r w:rsidRPr="007B44B5">
        <w:rPr>
          <w:lang w:val="hu-HU"/>
        </w:rPr>
        <w:t xml:space="preserve"> </w:t>
      </w:r>
      <w:proofErr w:type="spellStart"/>
      <w:r w:rsidRPr="007B44B5">
        <w:rPr>
          <w:lang w:val="hu-HU"/>
        </w:rPr>
        <w:t>folliculusok</w:t>
      </w:r>
      <w:proofErr w:type="spellEnd"/>
      <w:r w:rsidRPr="007B44B5">
        <w:rPr>
          <w:lang w:val="hu-HU"/>
        </w:rPr>
        <w:t xml:space="preserve"> nagy száma (pl. &gt;3 </w:t>
      </w:r>
      <w:proofErr w:type="spellStart"/>
      <w:r w:rsidRPr="007B44B5">
        <w:rPr>
          <w:lang w:val="hu-HU"/>
        </w:rPr>
        <w:t>folliculus</w:t>
      </w:r>
      <w:proofErr w:type="spellEnd"/>
      <w:r w:rsidRPr="007B44B5">
        <w:rPr>
          <w:lang w:val="hu-HU"/>
        </w:rPr>
        <w:t xml:space="preserve"> ≥14 mm átmérővel </w:t>
      </w:r>
      <w:proofErr w:type="spellStart"/>
      <w:r w:rsidRPr="007B44B5">
        <w:rPr>
          <w:lang w:val="hu-HU"/>
        </w:rPr>
        <w:t>anovulatio</w:t>
      </w:r>
      <w:proofErr w:type="spellEnd"/>
      <w:r w:rsidRPr="007B44B5">
        <w:rPr>
          <w:lang w:val="hu-HU"/>
        </w:rPr>
        <w:t xml:space="preserve"> esetén; ≥20 </w:t>
      </w:r>
      <w:proofErr w:type="spellStart"/>
      <w:r w:rsidRPr="007B44B5">
        <w:rPr>
          <w:lang w:val="hu-HU"/>
        </w:rPr>
        <w:t>folliculus</w:t>
      </w:r>
      <w:proofErr w:type="spellEnd"/>
      <w:r w:rsidRPr="007B44B5">
        <w:rPr>
          <w:lang w:val="hu-HU"/>
        </w:rPr>
        <w:t xml:space="preserve"> ≥12 mm átmérővel ART esetén).</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Az ajánlott alfa</w:t>
      </w:r>
      <w:r w:rsidR="00842D00" w:rsidRPr="007B44B5">
        <w:rPr>
          <w:lang w:val="hu-HU"/>
        </w:rPr>
        <w:noBreakHyphen/>
      </w:r>
      <w:r w:rsidRPr="007B44B5">
        <w:rPr>
          <w:lang w:val="hu-HU"/>
        </w:rPr>
        <w:t xml:space="preserve">follitropin adag és alkalmazási séma betartása minimálisra csökkentheti az </w:t>
      </w:r>
      <w:proofErr w:type="spellStart"/>
      <w:r w:rsidRPr="007B44B5">
        <w:rPr>
          <w:lang w:val="hu-HU"/>
        </w:rPr>
        <w:t>ovarium</w:t>
      </w:r>
      <w:proofErr w:type="spellEnd"/>
      <w:r w:rsidRPr="007B44B5">
        <w:rPr>
          <w:lang w:val="hu-HU"/>
        </w:rPr>
        <w:t xml:space="preserve"> </w:t>
      </w:r>
      <w:proofErr w:type="spellStart"/>
      <w:r w:rsidRPr="007B44B5">
        <w:rPr>
          <w:lang w:val="hu-HU"/>
        </w:rPr>
        <w:t>hiperstimuláció</w:t>
      </w:r>
      <w:proofErr w:type="spellEnd"/>
      <w:r w:rsidRPr="007B44B5">
        <w:rPr>
          <w:lang w:val="hu-HU"/>
        </w:rPr>
        <w:t xml:space="preserve"> (lásd 4.2 és 4.8 pont) kockázatát. A kockázati tényezők korai felismerése érdekében a stimulációs ciklusok ultrahangvizsgálattal történő monitorozása, illetve az </w:t>
      </w:r>
      <w:proofErr w:type="spellStart"/>
      <w:r w:rsidRPr="007B44B5">
        <w:rPr>
          <w:lang w:val="hu-HU"/>
        </w:rPr>
        <w:t>ösztradiolszint</w:t>
      </w:r>
      <w:proofErr w:type="spellEnd"/>
      <w:r w:rsidRPr="007B44B5">
        <w:rPr>
          <w:lang w:val="hu-HU"/>
        </w:rPr>
        <w:t xml:space="preserve"> mérése javasolt.</w:t>
      </w:r>
    </w:p>
    <w:p w:rsidR="009E1F4C" w:rsidRPr="007B44B5" w:rsidRDefault="009E1F4C">
      <w:pPr>
        <w:tabs>
          <w:tab w:val="clear" w:pos="567"/>
        </w:tabs>
        <w:rPr>
          <w:noProof/>
          <w:color w:val="000000"/>
          <w:szCs w:val="22"/>
          <w:lang w:val="hu-HU" w:eastAsia="de-DE"/>
        </w:rPr>
      </w:pPr>
    </w:p>
    <w:p w:rsidR="009E1F4C" w:rsidRPr="007B44B5" w:rsidRDefault="009E1F4C" w:rsidP="00847879">
      <w:pPr>
        <w:tabs>
          <w:tab w:val="clear" w:pos="567"/>
          <w:tab w:val="left" w:pos="2552"/>
        </w:tabs>
        <w:rPr>
          <w:noProof/>
          <w:color w:val="000000"/>
          <w:szCs w:val="22"/>
          <w:lang w:val="hu-HU" w:eastAsia="de-DE"/>
        </w:rPr>
      </w:pPr>
      <w:r w:rsidRPr="007B44B5">
        <w:rPr>
          <w:lang w:val="hu-HU"/>
        </w:rPr>
        <w:t xml:space="preserve">Bizonyítékok mutatnak arra, hogy a hCG kulcsszerepet játszik az OHSS kiváltásában, illetve arra, hogy a tünetegyüttes súlyosabb és elhúzódóbb lehet, ha terhesség alakul ki. Ennek megfelelően, ha az </w:t>
      </w:r>
      <w:proofErr w:type="spellStart"/>
      <w:r w:rsidRPr="007B44B5">
        <w:rPr>
          <w:lang w:val="hu-HU"/>
        </w:rPr>
        <w:t>ovarium</w:t>
      </w:r>
      <w:r w:rsidR="00842D00" w:rsidRPr="007B44B5">
        <w:rPr>
          <w:lang w:val="hu-HU"/>
        </w:rPr>
        <w:noBreakHyphen/>
      </w:r>
      <w:r w:rsidRPr="007B44B5">
        <w:rPr>
          <w:lang w:val="hu-HU"/>
        </w:rPr>
        <w:t>hiperstimuláció</w:t>
      </w:r>
      <w:proofErr w:type="spellEnd"/>
      <w:r w:rsidRPr="007B44B5">
        <w:rPr>
          <w:lang w:val="hu-HU"/>
        </w:rPr>
        <w:t xml:space="preserve"> tünetei, például &gt;5500</w:t>
      </w:r>
      <w:r w:rsidR="007833E0" w:rsidRPr="007B44B5">
        <w:rPr>
          <w:lang w:val="hu-HU"/>
        </w:rPr>
        <w:t> </w:t>
      </w:r>
      <w:proofErr w:type="spellStart"/>
      <w:r w:rsidRPr="007B44B5">
        <w:rPr>
          <w:lang w:val="hu-HU"/>
        </w:rPr>
        <w:t>pg</w:t>
      </w:r>
      <w:proofErr w:type="spellEnd"/>
      <w:r w:rsidRPr="007B44B5">
        <w:rPr>
          <w:lang w:val="hu-HU"/>
        </w:rPr>
        <w:t>/ml vagy &gt;20 200</w:t>
      </w:r>
      <w:r w:rsidR="007833E0" w:rsidRPr="007B44B5">
        <w:rPr>
          <w:lang w:val="hu-HU"/>
        </w:rPr>
        <w:t> </w:t>
      </w:r>
      <w:proofErr w:type="spellStart"/>
      <w:r w:rsidRPr="007B44B5">
        <w:rPr>
          <w:lang w:val="hu-HU"/>
        </w:rPr>
        <w:t>pmol</w:t>
      </w:r>
      <w:proofErr w:type="spellEnd"/>
      <w:r w:rsidRPr="007B44B5">
        <w:rPr>
          <w:lang w:val="hu-HU"/>
        </w:rPr>
        <w:t xml:space="preserve">/l szérum </w:t>
      </w:r>
      <w:proofErr w:type="spellStart"/>
      <w:r w:rsidRPr="007B44B5">
        <w:rPr>
          <w:lang w:val="hu-HU"/>
        </w:rPr>
        <w:t>ösztradiol</w:t>
      </w:r>
      <w:proofErr w:type="spellEnd"/>
      <w:r w:rsidRPr="007B44B5">
        <w:rPr>
          <w:lang w:val="hu-HU"/>
        </w:rPr>
        <w:t xml:space="preserve"> szint és/vagy</w:t>
      </w:r>
      <w:r w:rsidR="00A17EE6" w:rsidRPr="007B44B5">
        <w:rPr>
          <w:lang w:val="hu-HU"/>
        </w:rPr>
        <w:t xml:space="preserve"> </w:t>
      </w:r>
      <w:r w:rsidRPr="007B44B5">
        <w:rPr>
          <w:lang w:val="hu-HU"/>
        </w:rPr>
        <w:t>összesen ≥40</w:t>
      </w:r>
      <w:r w:rsidR="007833E0" w:rsidRPr="007B44B5">
        <w:rPr>
          <w:lang w:val="hu-HU"/>
        </w:rPr>
        <w:t> </w:t>
      </w:r>
      <w:proofErr w:type="spellStart"/>
      <w:r w:rsidRPr="007B44B5">
        <w:rPr>
          <w:lang w:val="hu-HU"/>
        </w:rPr>
        <w:t>folliculus</w:t>
      </w:r>
      <w:proofErr w:type="spellEnd"/>
      <w:r w:rsidRPr="007B44B5">
        <w:rPr>
          <w:lang w:val="hu-HU"/>
        </w:rPr>
        <w:t xml:space="preserve"> jelennek meg, javasolt mellőzni a hCG beadását és azt tanácsolni a betegnek, hogy legalább 4</w:t>
      </w:r>
      <w:r w:rsidR="00E73D98" w:rsidRPr="007B44B5">
        <w:rPr>
          <w:lang w:val="hu-HU"/>
        </w:rPr>
        <w:t> </w:t>
      </w:r>
      <w:r w:rsidRPr="007B44B5">
        <w:rPr>
          <w:lang w:val="hu-HU"/>
        </w:rPr>
        <w:t xml:space="preserve">napon keresztül tartózkodjék a nemi élettől vagy használjon </w:t>
      </w:r>
      <w:proofErr w:type="spellStart"/>
      <w:r w:rsidRPr="007B44B5">
        <w:rPr>
          <w:lang w:val="hu-HU"/>
        </w:rPr>
        <w:t>barrier</w:t>
      </w:r>
      <w:proofErr w:type="spellEnd"/>
      <w:r w:rsidR="00842D00" w:rsidRPr="007B44B5">
        <w:rPr>
          <w:lang w:val="hu-HU"/>
        </w:rPr>
        <w:noBreakHyphen/>
      </w:r>
      <w:r w:rsidRPr="007B44B5">
        <w:rPr>
          <w:lang w:val="hu-HU"/>
        </w:rPr>
        <w:t>elvű fogamzásgátló eszközt. Az OHSS olykor gyorsan (24</w:t>
      </w:r>
      <w:r w:rsidR="00E73D98" w:rsidRPr="007B44B5">
        <w:rPr>
          <w:lang w:val="hu-HU"/>
        </w:rPr>
        <w:t> </w:t>
      </w:r>
      <w:r w:rsidRPr="007B44B5">
        <w:rPr>
          <w:lang w:val="hu-HU"/>
        </w:rPr>
        <w:t xml:space="preserve">órán belül) vagy néhány nap alatt </w:t>
      </w:r>
      <w:proofErr w:type="spellStart"/>
      <w:r w:rsidRPr="007B44B5">
        <w:rPr>
          <w:lang w:val="hu-HU"/>
        </w:rPr>
        <w:t>progrediálhat</w:t>
      </w:r>
      <w:proofErr w:type="spellEnd"/>
      <w:r w:rsidRPr="007B44B5">
        <w:rPr>
          <w:lang w:val="hu-HU"/>
        </w:rPr>
        <w:t>, és súlyos szövődménnyé válhat. Leggyakrabban a felfüggesztett hormonkezelések után fordul elő és a kezelést követő kb. 7</w:t>
      </w:r>
      <w:r w:rsidR="00842D00" w:rsidRPr="007B44B5">
        <w:rPr>
          <w:lang w:val="hu-HU"/>
        </w:rPr>
        <w:noBreakHyphen/>
      </w:r>
      <w:r w:rsidRPr="007B44B5">
        <w:rPr>
          <w:lang w:val="hu-HU"/>
        </w:rPr>
        <w:t>10.</w:t>
      </w:r>
      <w:r w:rsidR="007833E0" w:rsidRPr="007B44B5">
        <w:rPr>
          <w:lang w:val="hu-HU"/>
        </w:rPr>
        <w:t> </w:t>
      </w:r>
      <w:r w:rsidRPr="007B44B5">
        <w:rPr>
          <w:lang w:val="hu-HU"/>
        </w:rPr>
        <w:t>napon éri el maximumát. Ezért a hCG beadása után legalább 2</w:t>
      </w:r>
      <w:r w:rsidR="007833E0" w:rsidRPr="007B44B5">
        <w:rPr>
          <w:lang w:val="hu-HU"/>
        </w:rPr>
        <w:t> </w:t>
      </w:r>
      <w:r w:rsidRPr="007B44B5">
        <w:rPr>
          <w:lang w:val="hu-HU"/>
        </w:rPr>
        <w:t>hétig figyelemmel kell kísérni a beteg állapotát.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ART során a tüszők ovuláció előtti aspirációja csökkentheti a </w:t>
      </w:r>
      <w:proofErr w:type="spellStart"/>
      <w:r w:rsidRPr="007B44B5">
        <w:rPr>
          <w:lang w:val="hu-HU"/>
        </w:rPr>
        <w:t>hiperstimuláció</w:t>
      </w:r>
      <w:proofErr w:type="spellEnd"/>
      <w:r w:rsidRPr="007B44B5">
        <w:rPr>
          <w:lang w:val="hu-HU"/>
        </w:rPr>
        <w:t xml:space="preserve"> kialakulását.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Az enyhe vagy közepesen súlyos OHSS rendszerint spontán megoldódik. Súlyos OHSS kialakulásakor javasolt </w:t>
      </w:r>
      <w:r w:rsidR="00FD2CC8" w:rsidRPr="007B44B5">
        <w:rPr>
          <w:lang w:val="hu-HU"/>
        </w:rPr>
        <w:t>a gonadotropin</w:t>
      </w:r>
      <w:r w:rsidR="00842D00" w:rsidRPr="007B44B5">
        <w:rPr>
          <w:lang w:val="hu-HU"/>
        </w:rPr>
        <w:noBreakHyphen/>
      </w:r>
      <w:r w:rsidR="00FD2CC8" w:rsidRPr="007B44B5">
        <w:rPr>
          <w:lang w:val="hu-HU"/>
        </w:rPr>
        <w:t xml:space="preserve">kezelés </w:t>
      </w:r>
      <w:r w:rsidRPr="007B44B5">
        <w:rPr>
          <w:lang w:val="hu-HU"/>
        </w:rPr>
        <w:t>abbahagyása (ha ez még nem történt meg), a beteg kórházba utalása és a megfelelő kezelés megkezdése.</w:t>
      </w:r>
    </w:p>
    <w:p w:rsidR="009E1F4C" w:rsidRPr="007B44B5" w:rsidRDefault="009E1F4C">
      <w:pPr>
        <w:tabs>
          <w:tab w:val="clear" w:pos="567"/>
        </w:tabs>
        <w:rPr>
          <w:noProof/>
          <w:color w:val="000000"/>
          <w:szCs w:val="22"/>
          <w:lang w:val="hu-HU" w:eastAsia="de-DE"/>
        </w:rPr>
      </w:pPr>
    </w:p>
    <w:p w:rsidR="009E1F4C" w:rsidRPr="007B44B5" w:rsidRDefault="009E1F4C">
      <w:pPr>
        <w:keepNext/>
        <w:keepLines/>
        <w:tabs>
          <w:tab w:val="clear" w:pos="567"/>
        </w:tabs>
        <w:rPr>
          <w:lang w:val="hu-HU"/>
        </w:rPr>
      </w:pPr>
      <w:r w:rsidRPr="007B44B5">
        <w:rPr>
          <w:i/>
          <w:iCs/>
          <w:noProof/>
          <w:color w:val="000000"/>
          <w:szCs w:val="22"/>
          <w:lang w:val="hu-HU" w:eastAsia="de-DE"/>
        </w:rPr>
        <w:t>Többes terhesség</w:t>
      </w:r>
    </w:p>
    <w:p w:rsidR="009E1F4C" w:rsidRPr="007B44B5" w:rsidRDefault="009E1F4C">
      <w:pPr>
        <w:keepNext/>
        <w:keepLines/>
        <w:tabs>
          <w:tab w:val="clear" w:pos="567"/>
        </w:tabs>
        <w:rPr>
          <w:noProof/>
          <w:color w:val="000000"/>
          <w:szCs w:val="22"/>
          <w:lang w:val="hu-HU" w:eastAsia="de-DE"/>
        </w:rPr>
      </w:pPr>
      <w:r w:rsidRPr="007B44B5">
        <w:rPr>
          <w:lang w:val="hu-HU"/>
        </w:rPr>
        <w:t xml:space="preserve">Ovulációindukciós kezelésben részesülő betegeknél a természetes fogamzáshoz képest gyakoribb a többes terhesség, ami az esetek zömében ikerterhesség. Többes terhességben, különösen, ha nagy számú magzat fejlődik, fokozott az anyai és a </w:t>
      </w:r>
      <w:proofErr w:type="spellStart"/>
      <w:r w:rsidRPr="007B44B5">
        <w:rPr>
          <w:lang w:val="hu-HU"/>
        </w:rPr>
        <w:t>perinatális</w:t>
      </w:r>
      <w:proofErr w:type="spellEnd"/>
      <w:r w:rsidRPr="007B44B5">
        <w:rPr>
          <w:lang w:val="hu-HU"/>
        </w:rPr>
        <w:t xml:space="preserve"> szövődmények kockázata.</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többes terhesség kockázatának csökkentése érdekében ajánlatos gondosan </w:t>
      </w:r>
      <w:proofErr w:type="spellStart"/>
      <w:r w:rsidRPr="007B44B5">
        <w:rPr>
          <w:lang w:val="hu-HU"/>
        </w:rPr>
        <w:t>monitorozni</w:t>
      </w:r>
      <w:proofErr w:type="spellEnd"/>
      <w:r w:rsidRPr="007B44B5">
        <w:rPr>
          <w:lang w:val="hu-HU"/>
        </w:rPr>
        <w:t xml:space="preserve"> a kezelés petefészekre kifejtett hatásait.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ART alkalmazása esetén a többes terhesség kockázata elsősorban a </w:t>
      </w:r>
      <w:proofErr w:type="spellStart"/>
      <w:r w:rsidRPr="007B44B5">
        <w:rPr>
          <w:lang w:val="hu-HU"/>
        </w:rPr>
        <w:t>replantált</w:t>
      </w:r>
      <w:proofErr w:type="spellEnd"/>
      <w:r w:rsidRPr="007B44B5">
        <w:rPr>
          <w:lang w:val="hu-HU"/>
        </w:rPr>
        <w:t xml:space="preserve"> embriók számától, minőségétől és a beteg életkorától függ.</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i/>
          <w:iCs/>
          <w:noProof/>
          <w:color w:val="000000"/>
          <w:szCs w:val="22"/>
          <w:lang w:val="hu-HU" w:eastAsia="de-DE"/>
        </w:rPr>
      </w:pPr>
      <w:r w:rsidRPr="007B44B5">
        <w:rPr>
          <w:lang w:val="hu-HU"/>
        </w:rPr>
        <w:t>A betegeket a kezelés elkezdése előtt figyelmeztetni kell a többes terhesség kialakulásának kockázatára.</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lang w:val="hu-HU"/>
        </w:rPr>
      </w:pPr>
      <w:r w:rsidRPr="007B44B5">
        <w:rPr>
          <w:i/>
          <w:iCs/>
          <w:noProof/>
          <w:color w:val="000000"/>
          <w:szCs w:val="22"/>
          <w:lang w:val="hu-HU" w:eastAsia="de-DE"/>
        </w:rPr>
        <w:t>A terhesség elvesztése</w:t>
      </w:r>
    </w:p>
    <w:p w:rsidR="009E1F4C" w:rsidRPr="007B44B5" w:rsidRDefault="009E1F4C">
      <w:pPr>
        <w:tabs>
          <w:tab w:val="clear" w:pos="567"/>
        </w:tabs>
        <w:rPr>
          <w:i/>
          <w:iCs/>
          <w:noProof/>
          <w:color w:val="000000"/>
          <w:szCs w:val="22"/>
          <w:lang w:val="hu-HU" w:eastAsia="de-DE"/>
        </w:rPr>
      </w:pPr>
      <w:r w:rsidRPr="007B44B5">
        <w:rPr>
          <w:lang w:val="hu-HU"/>
        </w:rPr>
        <w:t>A tüszőérés serkentése ovuláció indukció, ill. ART alkalmazása esetén a terhesség a természetes fogamzáshoz képest gyakrabban ér véget koraszüléssel vagy vetéléssel.</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lang w:val="hu-HU"/>
        </w:rPr>
      </w:pPr>
      <w:r w:rsidRPr="007B44B5">
        <w:rPr>
          <w:i/>
          <w:iCs/>
          <w:noProof/>
          <w:color w:val="000000"/>
          <w:szCs w:val="22"/>
          <w:lang w:val="hu-HU" w:eastAsia="de-DE"/>
        </w:rPr>
        <w:t>Méhen kívüli terhesség</w:t>
      </w:r>
    </w:p>
    <w:p w:rsidR="009E1F4C" w:rsidRPr="007B44B5" w:rsidRDefault="009E1F4C">
      <w:pPr>
        <w:tabs>
          <w:tab w:val="clear" w:pos="567"/>
        </w:tabs>
        <w:rPr>
          <w:i/>
          <w:iCs/>
          <w:noProof/>
          <w:color w:val="000000"/>
          <w:szCs w:val="22"/>
          <w:lang w:val="hu-HU" w:eastAsia="de-DE"/>
        </w:rPr>
      </w:pPr>
      <w:r w:rsidRPr="007B44B5">
        <w:rPr>
          <w:lang w:val="hu-HU"/>
        </w:rPr>
        <w:t>A kórelőzményben szereplő méhkürt</w:t>
      </w:r>
      <w:r w:rsidR="00842D00" w:rsidRPr="007B44B5">
        <w:rPr>
          <w:lang w:val="hu-HU"/>
        </w:rPr>
        <w:noBreakHyphen/>
      </w:r>
      <w:r w:rsidRPr="007B44B5">
        <w:rPr>
          <w:lang w:val="hu-HU"/>
        </w:rPr>
        <w:t xml:space="preserve">betegség esetén fokozott a </w:t>
      </w:r>
      <w:proofErr w:type="spellStart"/>
      <w:r w:rsidRPr="007B44B5">
        <w:rPr>
          <w:lang w:val="hu-HU"/>
        </w:rPr>
        <w:t>méhenkívüli</w:t>
      </w:r>
      <w:proofErr w:type="spellEnd"/>
      <w:r w:rsidRPr="007B44B5">
        <w:rPr>
          <w:lang w:val="hu-HU"/>
        </w:rPr>
        <w:t xml:space="preserve"> terhesség kockázata </w:t>
      </w:r>
      <w:r w:rsidR="00842D00" w:rsidRPr="007B44B5">
        <w:rPr>
          <w:lang w:val="hu-HU"/>
        </w:rPr>
        <w:noBreakHyphen/>
      </w:r>
      <w:r w:rsidRPr="007B44B5">
        <w:rPr>
          <w:lang w:val="hu-HU"/>
        </w:rPr>
        <w:t xml:space="preserve"> akár spontán, akár a meddőség kezelése során következik be a fogamzás. Az ART alkalmazását követő méhen kívüli terhesség </w:t>
      </w:r>
      <w:proofErr w:type="spellStart"/>
      <w:r w:rsidRPr="007B44B5">
        <w:rPr>
          <w:lang w:val="hu-HU"/>
        </w:rPr>
        <w:t>prevalenciája</w:t>
      </w:r>
      <w:proofErr w:type="spellEnd"/>
      <w:r w:rsidRPr="007B44B5">
        <w:rPr>
          <w:lang w:val="hu-HU"/>
        </w:rPr>
        <w:t xml:space="preserve"> a </w:t>
      </w:r>
      <w:proofErr w:type="spellStart"/>
      <w:r w:rsidRPr="007B44B5">
        <w:rPr>
          <w:lang w:val="hu-HU"/>
        </w:rPr>
        <w:t>megfigylések</w:t>
      </w:r>
      <w:proofErr w:type="spellEnd"/>
      <w:r w:rsidRPr="007B44B5">
        <w:rPr>
          <w:lang w:val="hu-HU"/>
        </w:rPr>
        <w:t xml:space="preserve"> szerint magasabb, mint az átlagpopulációban.</w:t>
      </w:r>
    </w:p>
    <w:p w:rsidR="009E1F4C" w:rsidRPr="007B44B5" w:rsidRDefault="009E1F4C">
      <w:pPr>
        <w:tabs>
          <w:tab w:val="clear" w:pos="567"/>
        </w:tabs>
        <w:rPr>
          <w:i/>
          <w:iCs/>
          <w:noProof/>
          <w:color w:val="000000"/>
          <w:szCs w:val="22"/>
          <w:lang w:val="hu-HU" w:eastAsia="de-DE"/>
        </w:rPr>
      </w:pPr>
    </w:p>
    <w:p w:rsidR="009E1F4C" w:rsidRPr="007B44B5" w:rsidRDefault="009E1F4C" w:rsidP="00DC1ECA">
      <w:pPr>
        <w:keepNext/>
        <w:keepLines/>
        <w:tabs>
          <w:tab w:val="clear" w:pos="567"/>
        </w:tabs>
        <w:rPr>
          <w:lang w:val="hu-HU"/>
        </w:rPr>
      </w:pPr>
      <w:r w:rsidRPr="007B44B5">
        <w:rPr>
          <w:i/>
          <w:iCs/>
          <w:noProof/>
          <w:color w:val="000000"/>
          <w:szCs w:val="22"/>
          <w:lang w:val="hu-HU" w:eastAsia="de-DE"/>
        </w:rPr>
        <w:lastRenderedPageBreak/>
        <w:t>A szaporodási szervek daganatai</w:t>
      </w:r>
    </w:p>
    <w:p w:rsidR="009E1F4C" w:rsidRPr="007B44B5" w:rsidRDefault="009E1F4C">
      <w:pPr>
        <w:tabs>
          <w:tab w:val="clear" w:pos="567"/>
        </w:tabs>
        <w:rPr>
          <w:i/>
          <w:iCs/>
          <w:noProof/>
          <w:color w:val="000000"/>
          <w:szCs w:val="22"/>
          <w:lang w:val="hu-HU" w:eastAsia="de-DE"/>
        </w:rPr>
      </w:pPr>
      <w:r w:rsidRPr="007B44B5">
        <w:rPr>
          <w:lang w:val="hu-HU"/>
        </w:rPr>
        <w:t>A több, különböző meddőségi kezelésben részesült nőbetegeken a petefészek és más szaporodási szervek jó</w:t>
      </w:r>
      <w:r w:rsidR="00842D00" w:rsidRPr="007B44B5">
        <w:rPr>
          <w:lang w:val="hu-HU"/>
        </w:rPr>
        <w:noBreakHyphen/>
      </w:r>
      <w:r w:rsidRPr="007B44B5">
        <w:rPr>
          <w:lang w:val="hu-HU"/>
        </w:rPr>
        <w:t xml:space="preserve"> és rosszindulatú daganatainak kialakulásáról is beszámoltak. Egyelőre nem ismert, hogy a gonadotropin</w:t>
      </w:r>
      <w:r w:rsidR="00842D00" w:rsidRPr="007B44B5">
        <w:rPr>
          <w:lang w:val="hu-HU"/>
        </w:rPr>
        <w:noBreakHyphen/>
      </w:r>
      <w:r w:rsidRPr="007B44B5">
        <w:rPr>
          <w:lang w:val="hu-HU"/>
        </w:rPr>
        <w:t>kezelés fokozza</w:t>
      </w:r>
      <w:r w:rsidR="00842D00" w:rsidRPr="007B44B5">
        <w:rPr>
          <w:lang w:val="hu-HU"/>
        </w:rPr>
        <w:noBreakHyphen/>
      </w:r>
      <w:r w:rsidRPr="007B44B5">
        <w:rPr>
          <w:lang w:val="hu-HU"/>
        </w:rPr>
        <w:t>e az említett daganatok kialakulásának kockázatát a meddő nőbetegek csoportjában.</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lang w:val="hu-HU"/>
        </w:rPr>
      </w:pPr>
      <w:r w:rsidRPr="007B44B5">
        <w:rPr>
          <w:i/>
          <w:iCs/>
          <w:noProof/>
          <w:color w:val="000000"/>
          <w:szCs w:val="22"/>
          <w:lang w:val="hu-HU" w:eastAsia="de-DE"/>
        </w:rPr>
        <w:t>Veleszületett rendellenességek</w:t>
      </w:r>
    </w:p>
    <w:p w:rsidR="009E1F4C" w:rsidRPr="007B44B5" w:rsidRDefault="009E1F4C">
      <w:pPr>
        <w:tabs>
          <w:tab w:val="clear" w:pos="567"/>
        </w:tabs>
        <w:rPr>
          <w:i/>
          <w:iCs/>
          <w:noProof/>
          <w:color w:val="000000"/>
          <w:szCs w:val="22"/>
          <w:lang w:val="hu-HU" w:eastAsia="de-DE"/>
        </w:rPr>
      </w:pPr>
      <w:r w:rsidRPr="007B44B5">
        <w:rPr>
          <w:lang w:val="hu-HU"/>
        </w:rPr>
        <w:t>ART alkalmazása után valamivel gyakoribbak a veleszületett rendellenességek mint spontán fogamzást követően. Feltételezik, hogy ez a különbség a szülők tulajdonságaira (pl. az anya életkorára, a hímivarsejtek jellemzőire) és a többes terhességekre vezethető vissza.</w:t>
      </w:r>
    </w:p>
    <w:p w:rsidR="009E1F4C" w:rsidRPr="007B44B5" w:rsidRDefault="009E1F4C">
      <w:pPr>
        <w:tabs>
          <w:tab w:val="clear" w:pos="567"/>
        </w:tabs>
        <w:rPr>
          <w:i/>
          <w:iCs/>
          <w:noProof/>
          <w:color w:val="000000"/>
          <w:szCs w:val="22"/>
          <w:lang w:val="hu-HU" w:eastAsia="de-DE"/>
        </w:rPr>
      </w:pPr>
    </w:p>
    <w:p w:rsidR="009E1F4C" w:rsidRPr="007B44B5" w:rsidRDefault="009E1F4C">
      <w:pPr>
        <w:tabs>
          <w:tab w:val="clear" w:pos="567"/>
        </w:tabs>
        <w:rPr>
          <w:lang w:val="hu-HU"/>
        </w:rPr>
      </w:pPr>
      <w:r w:rsidRPr="007B44B5">
        <w:rPr>
          <w:i/>
          <w:iCs/>
          <w:noProof/>
          <w:color w:val="000000"/>
          <w:szCs w:val="22"/>
          <w:lang w:val="hu-HU" w:eastAsia="de-DE"/>
        </w:rPr>
        <w:t>Thromboemboliás szövődmények</w:t>
      </w:r>
    </w:p>
    <w:p w:rsidR="009E1F4C" w:rsidRPr="007B44B5" w:rsidRDefault="009E1F4C">
      <w:pPr>
        <w:tabs>
          <w:tab w:val="clear" w:pos="567"/>
        </w:tabs>
        <w:rPr>
          <w:noProof/>
          <w:color w:val="000000"/>
          <w:szCs w:val="22"/>
          <w:lang w:val="hu-HU" w:eastAsia="de-DE"/>
        </w:rPr>
      </w:pPr>
      <w:r w:rsidRPr="007B44B5">
        <w:rPr>
          <w:lang w:val="hu-HU"/>
        </w:rPr>
        <w:t xml:space="preserve">Nőknél a nemrégiben lezajlott vagy éppen zajló </w:t>
      </w:r>
      <w:proofErr w:type="spellStart"/>
      <w:r w:rsidRPr="007B44B5">
        <w:rPr>
          <w:lang w:val="hu-HU"/>
        </w:rPr>
        <w:t>thromboemboliás</w:t>
      </w:r>
      <w:proofErr w:type="spellEnd"/>
      <w:r w:rsidRPr="007B44B5">
        <w:rPr>
          <w:lang w:val="hu-HU"/>
        </w:rPr>
        <w:t xml:space="preserve"> kórképek, vagy a </w:t>
      </w:r>
      <w:proofErr w:type="spellStart"/>
      <w:r w:rsidRPr="007B44B5">
        <w:rPr>
          <w:lang w:val="hu-HU"/>
        </w:rPr>
        <w:t>thromboemboliás</w:t>
      </w:r>
      <w:proofErr w:type="spellEnd"/>
      <w:r w:rsidRPr="007B44B5">
        <w:rPr>
          <w:lang w:val="hu-HU"/>
        </w:rPr>
        <w:t xml:space="preserve"> szövődmények veszélyét közismerten fokozó rizikófaktorok mint egyéni vagy családi kórelőzmény fennállása esetén a gonadotropin kezelés tovább fokozhatja a súlyosbodás vagy az ilyen események bekövetkezésének kockázatát. Ebben az esetben a gonadotropin kezelés várható előnyeit a lehetséges veszélyekkel együtt kell mérlegelni. Megjegyzendő azonban, hogy terhességben és az OHSS</w:t>
      </w:r>
      <w:r w:rsidR="00842D00" w:rsidRPr="007B44B5">
        <w:rPr>
          <w:lang w:val="hu-HU"/>
        </w:rPr>
        <w:noBreakHyphen/>
      </w:r>
      <w:r w:rsidRPr="007B44B5">
        <w:rPr>
          <w:lang w:val="hu-HU"/>
        </w:rPr>
        <w:t xml:space="preserve">ben egyaránt eleve fokozott a </w:t>
      </w:r>
      <w:proofErr w:type="spellStart"/>
      <w:r w:rsidRPr="007B44B5">
        <w:rPr>
          <w:lang w:val="hu-HU"/>
        </w:rPr>
        <w:t>thromboemboliás</w:t>
      </w:r>
      <w:proofErr w:type="spellEnd"/>
      <w:r w:rsidRPr="007B44B5">
        <w:rPr>
          <w:lang w:val="hu-HU"/>
        </w:rPr>
        <w:t xml:space="preserve"> szövődmények kialakulásának veszélye.</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i/>
          <w:noProof/>
          <w:color w:val="000000"/>
          <w:szCs w:val="22"/>
          <w:u w:val="single"/>
          <w:lang w:val="hu-HU" w:eastAsia="de-DE"/>
        </w:rPr>
        <w:t>Férfiak kezelése</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megemelkedett endogén FSH szint a primer </w:t>
      </w:r>
      <w:proofErr w:type="spellStart"/>
      <w:r w:rsidRPr="007B44B5">
        <w:rPr>
          <w:lang w:val="hu-HU"/>
        </w:rPr>
        <w:t>testiculáris</w:t>
      </w:r>
      <w:proofErr w:type="spellEnd"/>
      <w:r w:rsidRPr="007B44B5">
        <w:rPr>
          <w:lang w:val="hu-HU"/>
        </w:rPr>
        <w:t xml:space="preserve"> elégtelenséget jelzi. Ilyen betegeknél hatástalan az alfa</w:t>
      </w:r>
      <w:r w:rsidR="00842D00" w:rsidRPr="007B44B5">
        <w:rPr>
          <w:lang w:val="hu-HU"/>
        </w:rPr>
        <w:noBreakHyphen/>
      </w:r>
      <w:r w:rsidRPr="007B44B5">
        <w:rPr>
          <w:lang w:val="hu-HU"/>
        </w:rPr>
        <w:t>follitropin/hCG kombinációval végzett kezelés. Az alfa</w:t>
      </w:r>
      <w:r w:rsidR="00842D00" w:rsidRPr="007B44B5">
        <w:rPr>
          <w:lang w:val="hu-HU"/>
        </w:rPr>
        <w:noBreakHyphen/>
      </w:r>
      <w:r w:rsidRPr="007B44B5">
        <w:rPr>
          <w:lang w:val="hu-HU"/>
        </w:rPr>
        <w:t>follitropin nem használható, ha hatásos válasz nem érhető el.</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Négy</w:t>
      </w:r>
      <w:r w:rsidR="00842D00" w:rsidRPr="007B44B5">
        <w:rPr>
          <w:lang w:val="hu-HU"/>
        </w:rPr>
        <w:noBreakHyphen/>
      </w:r>
      <w:r w:rsidRPr="007B44B5">
        <w:rPr>
          <w:lang w:val="hu-HU"/>
        </w:rPr>
        <w:t>hat havi kezelés után a terápiás hatás felmérésének részeként ajánlatos ondóvizsgálatot végezni.</w:t>
      </w:r>
    </w:p>
    <w:p w:rsidR="009E1F4C" w:rsidRPr="007B44B5" w:rsidRDefault="009E1F4C">
      <w:pPr>
        <w:tabs>
          <w:tab w:val="clear" w:pos="567"/>
        </w:tabs>
        <w:rPr>
          <w:noProof/>
          <w:color w:val="000000"/>
          <w:szCs w:val="22"/>
          <w:lang w:val="hu-HU" w:eastAsia="de-DE"/>
        </w:rPr>
      </w:pPr>
    </w:p>
    <w:p w:rsidR="00DB66D9" w:rsidRPr="007B44B5" w:rsidRDefault="00DB66D9">
      <w:pPr>
        <w:tabs>
          <w:tab w:val="clear" w:pos="567"/>
        </w:tabs>
        <w:rPr>
          <w:i/>
          <w:noProof/>
          <w:color w:val="000000"/>
          <w:szCs w:val="22"/>
          <w:lang w:val="hu-HU" w:eastAsia="de-DE"/>
        </w:rPr>
      </w:pPr>
      <w:r w:rsidRPr="007B44B5">
        <w:rPr>
          <w:i/>
          <w:noProof/>
          <w:color w:val="000000"/>
          <w:szCs w:val="22"/>
          <w:lang w:val="hu-HU" w:eastAsia="de-DE"/>
        </w:rPr>
        <w:t>Benzalkónium</w:t>
      </w:r>
      <w:r w:rsidRPr="007B44B5">
        <w:rPr>
          <w:i/>
          <w:noProof/>
          <w:color w:val="000000"/>
          <w:szCs w:val="22"/>
          <w:lang w:val="hu-HU" w:eastAsia="de-DE"/>
        </w:rPr>
        <w:noBreakHyphen/>
        <w:t>klorid tartalom</w:t>
      </w:r>
    </w:p>
    <w:p w:rsidR="00DB66D9" w:rsidRPr="007B44B5" w:rsidRDefault="00DB66D9">
      <w:pPr>
        <w:tabs>
          <w:tab w:val="clear" w:pos="567"/>
        </w:tabs>
        <w:rPr>
          <w:noProof/>
          <w:color w:val="000000"/>
          <w:szCs w:val="22"/>
          <w:lang w:val="hu-HU" w:eastAsia="de-DE"/>
        </w:rPr>
      </w:pPr>
      <w:r w:rsidRPr="007B44B5">
        <w:rPr>
          <w:noProof/>
          <w:color w:val="000000"/>
          <w:szCs w:val="22"/>
          <w:lang w:val="hu-HU" w:eastAsia="de-DE"/>
        </w:rPr>
        <w:t>Az Ovaleap 0,02 mg/ml benzalkónium</w:t>
      </w:r>
      <w:r w:rsidRPr="007B44B5">
        <w:rPr>
          <w:noProof/>
          <w:color w:val="000000"/>
          <w:szCs w:val="22"/>
          <w:lang w:val="hu-HU" w:eastAsia="de-DE"/>
        </w:rPr>
        <w:noBreakHyphen/>
        <w:t>kloridot tartalmaz.</w:t>
      </w:r>
    </w:p>
    <w:p w:rsidR="00DB66D9" w:rsidRPr="007B44B5" w:rsidRDefault="00DB66D9">
      <w:pPr>
        <w:tabs>
          <w:tab w:val="clear" w:pos="567"/>
        </w:tabs>
        <w:rPr>
          <w:noProof/>
          <w:color w:val="000000"/>
          <w:szCs w:val="22"/>
          <w:lang w:val="hu-HU" w:eastAsia="de-DE"/>
        </w:rPr>
      </w:pPr>
    </w:p>
    <w:p w:rsidR="00DB66D9" w:rsidRPr="007B44B5" w:rsidRDefault="00DB66D9">
      <w:pPr>
        <w:tabs>
          <w:tab w:val="clear" w:pos="567"/>
        </w:tabs>
        <w:rPr>
          <w:i/>
          <w:noProof/>
          <w:color w:val="000000"/>
          <w:szCs w:val="22"/>
          <w:lang w:val="hu-HU" w:eastAsia="de-DE"/>
        </w:rPr>
      </w:pPr>
      <w:r w:rsidRPr="007B44B5">
        <w:rPr>
          <w:i/>
          <w:noProof/>
          <w:color w:val="000000"/>
          <w:szCs w:val="22"/>
          <w:lang w:val="hu-HU" w:eastAsia="de-DE"/>
        </w:rPr>
        <w:t>Benzil</w:t>
      </w:r>
      <w:r w:rsidRPr="007B44B5">
        <w:rPr>
          <w:i/>
          <w:noProof/>
          <w:color w:val="000000"/>
          <w:szCs w:val="22"/>
          <w:lang w:val="hu-HU" w:eastAsia="de-DE"/>
        </w:rPr>
        <w:noBreakHyphen/>
        <w:t>alkohol tartalom</w:t>
      </w:r>
    </w:p>
    <w:p w:rsidR="00DB66D9" w:rsidRPr="007B44B5" w:rsidRDefault="00DB66D9" w:rsidP="00DB66D9">
      <w:pPr>
        <w:tabs>
          <w:tab w:val="clear" w:pos="567"/>
        </w:tabs>
        <w:rPr>
          <w:noProof/>
          <w:color w:val="000000"/>
          <w:szCs w:val="22"/>
          <w:lang w:val="hu-HU" w:eastAsia="de-DE"/>
        </w:rPr>
      </w:pPr>
      <w:r w:rsidRPr="007B44B5">
        <w:rPr>
          <w:noProof/>
          <w:color w:val="000000"/>
          <w:szCs w:val="22"/>
          <w:lang w:val="hu-HU" w:eastAsia="de-DE"/>
        </w:rPr>
        <w:t>Az Ovaleap 0,02 mg/ml benzil</w:t>
      </w:r>
      <w:r w:rsidRPr="007B44B5">
        <w:rPr>
          <w:noProof/>
          <w:color w:val="000000"/>
          <w:szCs w:val="22"/>
          <w:lang w:val="hu-HU" w:eastAsia="de-DE"/>
        </w:rPr>
        <w:noBreakHyphen/>
        <w:t>alkoholt tartalmaz.</w:t>
      </w:r>
    </w:p>
    <w:p w:rsidR="003C499B" w:rsidRPr="007B44B5" w:rsidRDefault="00DB66D9">
      <w:pPr>
        <w:tabs>
          <w:tab w:val="clear" w:pos="567"/>
        </w:tabs>
        <w:rPr>
          <w:noProof/>
          <w:color w:val="000000"/>
          <w:szCs w:val="22"/>
          <w:lang w:val="hu-HU" w:eastAsia="de-DE"/>
        </w:rPr>
      </w:pPr>
      <w:r w:rsidRPr="007B44B5">
        <w:rPr>
          <w:noProof/>
          <w:color w:val="000000"/>
          <w:szCs w:val="22"/>
          <w:u w:val="single"/>
          <w:lang w:val="hu-HU" w:eastAsia="de-DE"/>
        </w:rPr>
        <w:t>A benzil</w:t>
      </w:r>
      <w:r w:rsidRPr="007B44B5">
        <w:rPr>
          <w:noProof/>
          <w:color w:val="000000"/>
          <w:szCs w:val="22"/>
          <w:u w:val="single"/>
          <w:lang w:val="hu-HU" w:eastAsia="de-DE"/>
        </w:rPr>
        <w:noBreakHyphen/>
        <w:t>alkohol allergiás reakciót okozhat</w:t>
      </w:r>
      <w:r w:rsidRPr="007B44B5">
        <w:rPr>
          <w:noProof/>
          <w:color w:val="000000"/>
          <w:szCs w:val="22"/>
          <w:lang w:val="hu-HU" w:eastAsia="de-DE"/>
        </w:rPr>
        <w:t>.</w:t>
      </w:r>
    </w:p>
    <w:p w:rsidR="00DB66D9" w:rsidRPr="007B44B5" w:rsidRDefault="003C499B">
      <w:pPr>
        <w:tabs>
          <w:tab w:val="clear" w:pos="567"/>
        </w:tabs>
        <w:rPr>
          <w:noProof/>
          <w:color w:val="000000"/>
          <w:szCs w:val="22"/>
          <w:lang w:val="hu-HU" w:eastAsia="de-DE"/>
        </w:rPr>
      </w:pPr>
      <w:r w:rsidRPr="007B44B5">
        <w:rPr>
          <w:noProof/>
          <w:color w:val="000000"/>
          <w:szCs w:val="22"/>
          <w:lang w:val="hu-HU" w:eastAsia="de-DE"/>
        </w:rPr>
        <w:t>Nagy mennyiségben csak körültekintéssel alkalmazható és csak akkor, ha elengedhetetlenül szükséges, különösen máj- vagy vesekárosodásban szenvedő</w:t>
      </w:r>
      <w:r w:rsidR="00145453" w:rsidRPr="007B44B5">
        <w:rPr>
          <w:noProof/>
          <w:color w:val="000000"/>
          <w:szCs w:val="22"/>
          <w:lang w:val="hu-HU" w:eastAsia="de-DE"/>
        </w:rPr>
        <w:t>, illetve terhes vagy szoptató női</w:t>
      </w:r>
      <w:r w:rsidRPr="007B44B5">
        <w:rPr>
          <w:noProof/>
          <w:color w:val="000000"/>
          <w:szCs w:val="22"/>
          <w:lang w:val="hu-HU" w:eastAsia="de-DE"/>
        </w:rPr>
        <w:t xml:space="preserve"> betegeknél, az akkumuláció és a toxicitás kockázata miatt (metabolikus acidózis).</w:t>
      </w:r>
    </w:p>
    <w:p w:rsidR="0009378F" w:rsidRPr="007B44B5" w:rsidRDefault="0009378F">
      <w:pPr>
        <w:tabs>
          <w:tab w:val="clear" w:pos="567"/>
        </w:tabs>
        <w:rPr>
          <w:noProof/>
          <w:color w:val="000000"/>
          <w:szCs w:val="22"/>
          <w:lang w:val="hu-HU" w:eastAsia="de-DE"/>
        </w:rPr>
      </w:pPr>
    </w:p>
    <w:p w:rsidR="009E1F4C" w:rsidRPr="007B44B5" w:rsidRDefault="00D72726">
      <w:pPr>
        <w:keepNext/>
        <w:keepLines/>
        <w:tabs>
          <w:tab w:val="clear" w:pos="567"/>
        </w:tabs>
        <w:rPr>
          <w:noProof/>
          <w:color w:val="000000"/>
          <w:szCs w:val="22"/>
          <w:lang w:val="hu-HU" w:eastAsia="de-DE"/>
        </w:rPr>
      </w:pPr>
      <w:r w:rsidRPr="007B44B5">
        <w:rPr>
          <w:i/>
          <w:noProof/>
          <w:color w:val="000000"/>
          <w:szCs w:val="22"/>
          <w:u w:val="single"/>
          <w:lang w:val="hu-HU" w:eastAsia="de-DE"/>
        </w:rPr>
        <w:t>Nátrium tartalom</w:t>
      </w:r>
    </w:p>
    <w:p w:rsidR="009E1F4C" w:rsidRPr="007B44B5" w:rsidRDefault="009E1F4C">
      <w:pPr>
        <w:keepNext/>
        <w:keepLines/>
        <w:tabs>
          <w:tab w:val="clear" w:pos="567"/>
        </w:tabs>
        <w:rPr>
          <w:noProof/>
          <w:color w:val="000000"/>
          <w:szCs w:val="22"/>
          <w:lang w:val="hu-HU" w:eastAsia="de-DE"/>
        </w:rPr>
      </w:pPr>
    </w:p>
    <w:p w:rsidR="009E1F4C" w:rsidRPr="007B44B5" w:rsidRDefault="009E1F4C">
      <w:pPr>
        <w:keepNext/>
        <w:keepLines/>
        <w:tabs>
          <w:tab w:val="clear" w:pos="567"/>
        </w:tabs>
        <w:rPr>
          <w:noProof/>
          <w:color w:val="000000"/>
          <w:szCs w:val="22"/>
          <w:lang w:val="hu-HU" w:eastAsia="de-DE"/>
        </w:rPr>
      </w:pPr>
      <w:r w:rsidRPr="007B44B5">
        <w:rPr>
          <w:noProof/>
          <w:color w:val="000000"/>
          <w:szCs w:val="22"/>
          <w:lang w:val="hu-HU" w:eastAsia="de-DE"/>
        </w:rPr>
        <w:t>A</w:t>
      </w:r>
      <w:r w:rsidR="00117F4A" w:rsidRPr="007B44B5">
        <w:rPr>
          <w:noProof/>
          <w:color w:val="000000"/>
          <w:szCs w:val="22"/>
          <w:lang w:val="hu-HU" w:eastAsia="de-DE"/>
        </w:rPr>
        <w:t>z</w:t>
      </w:r>
      <w:r w:rsidRPr="007B44B5">
        <w:rPr>
          <w:noProof/>
          <w:color w:val="000000"/>
          <w:szCs w:val="22"/>
          <w:lang w:val="hu-HU" w:eastAsia="de-DE"/>
        </w:rPr>
        <w:t xml:space="preserve"> Ovaleap kevesebb</w:t>
      </w:r>
      <w:r w:rsidR="000D6DC8" w:rsidRPr="007B44B5">
        <w:rPr>
          <w:noProof/>
          <w:color w:val="000000"/>
          <w:szCs w:val="22"/>
          <w:lang w:val="hu-HU" w:eastAsia="de-DE"/>
        </w:rPr>
        <w:t>,</w:t>
      </w:r>
      <w:r w:rsidRPr="007B44B5">
        <w:rPr>
          <w:noProof/>
          <w:color w:val="000000"/>
          <w:szCs w:val="22"/>
          <w:lang w:val="hu-HU" w:eastAsia="de-DE"/>
        </w:rPr>
        <w:t xml:space="preserve"> mint 1 mmol (23 mg) nátriumot tartalmaz</w:t>
      </w:r>
      <w:r w:rsidR="00A17D42" w:rsidRPr="007B44B5">
        <w:rPr>
          <w:noProof/>
          <w:color w:val="000000"/>
          <w:szCs w:val="22"/>
          <w:lang w:val="hu-HU" w:eastAsia="de-DE"/>
        </w:rPr>
        <w:t xml:space="preserve"> adagolási egységenként</w:t>
      </w:r>
      <w:r w:rsidRPr="007B44B5">
        <w:rPr>
          <w:noProof/>
          <w:color w:val="000000"/>
          <w:szCs w:val="22"/>
          <w:lang w:val="hu-HU" w:eastAsia="de-DE"/>
        </w:rPr>
        <w:t xml:space="preserve">, azaz </w:t>
      </w:r>
      <w:r w:rsidR="000D6DC8" w:rsidRPr="007B44B5">
        <w:rPr>
          <w:noProof/>
          <w:color w:val="000000"/>
          <w:szCs w:val="22"/>
          <w:lang w:val="hu-HU" w:eastAsia="de-DE"/>
        </w:rPr>
        <w:t xml:space="preserve">gyakorlatilag </w:t>
      </w:r>
      <w:r w:rsidR="00A17D42" w:rsidRPr="007B44B5">
        <w:rPr>
          <w:noProof/>
          <w:color w:val="000000"/>
          <w:szCs w:val="22"/>
          <w:lang w:val="hu-HU" w:eastAsia="de-DE"/>
        </w:rPr>
        <w:t>„</w:t>
      </w:r>
      <w:r w:rsidRPr="007B44B5">
        <w:rPr>
          <w:noProof/>
          <w:color w:val="000000"/>
          <w:szCs w:val="22"/>
          <w:lang w:val="hu-HU" w:eastAsia="de-DE"/>
        </w:rPr>
        <w:t>nátriummentes</w:t>
      </w:r>
      <w:r w:rsidR="00A17D42" w:rsidRPr="007B44B5">
        <w:rPr>
          <w:noProof/>
          <w:color w:val="000000"/>
          <w:szCs w:val="22"/>
          <w:lang w:val="hu-HU" w:eastAsia="de-DE"/>
        </w:rPr>
        <w:t>”</w:t>
      </w:r>
      <w:r w:rsidRPr="007B44B5">
        <w:rPr>
          <w:noProof/>
          <w:color w:val="000000"/>
          <w:szCs w:val="22"/>
          <w:lang w:val="hu-HU" w:eastAsia="de-DE"/>
        </w:rPr>
        <w:t>.</w:t>
      </w:r>
    </w:p>
    <w:p w:rsidR="009E1F4C" w:rsidRPr="007B44B5" w:rsidRDefault="009E1F4C">
      <w:pPr>
        <w:tabs>
          <w:tab w:val="clear" w:pos="567"/>
        </w:tabs>
        <w:rPr>
          <w:noProof/>
          <w:color w:val="000000"/>
          <w:szCs w:val="22"/>
          <w:lang w:val="hu-HU" w:eastAsia="de-DE"/>
        </w:rPr>
      </w:pPr>
    </w:p>
    <w:p w:rsidR="009E1F4C" w:rsidRPr="007B44B5" w:rsidRDefault="009E1F4C">
      <w:pPr>
        <w:keepNext/>
        <w:keepLines/>
        <w:ind w:left="567" w:hanging="567"/>
        <w:rPr>
          <w:noProof/>
          <w:szCs w:val="22"/>
          <w:lang w:val="hu-HU" w:eastAsia="de-DE"/>
        </w:rPr>
      </w:pPr>
      <w:r w:rsidRPr="007B44B5">
        <w:rPr>
          <w:b/>
          <w:noProof/>
          <w:szCs w:val="22"/>
          <w:lang w:val="hu-HU" w:eastAsia="de-DE"/>
        </w:rPr>
        <w:t>4.5</w:t>
      </w:r>
      <w:r w:rsidRPr="007B44B5">
        <w:rPr>
          <w:b/>
          <w:noProof/>
          <w:szCs w:val="22"/>
          <w:lang w:val="hu-HU" w:eastAsia="de-DE"/>
        </w:rPr>
        <w:tab/>
        <w:t>Gyógyszerkölcsönhatások és egyéb interakciók</w:t>
      </w:r>
    </w:p>
    <w:p w:rsidR="009E1F4C" w:rsidRPr="007B44B5" w:rsidRDefault="009E1F4C">
      <w:pPr>
        <w:keepNext/>
        <w:keepLines/>
        <w:rPr>
          <w:noProof/>
          <w:szCs w:val="22"/>
          <w:lang w:val="hu-HU" w:eastAsia="de-DE"/>
        </w:rPr>
      </w:pPr>
    </w:p>
    <w:p w:rsidR="009E1F4C" w:rsidRPr="007B44B5" w:rsidRDefault="009E1F4C">
      <w:pPr>
        <w:keepNext/>
        <w:keepLines/>
        <w:tabs>
          <w:tab w:val="clear" w:pos="567"/>
        </w:tabs>
        <w:rPr>
          <w:noProof/>
          <w:szCs w:val="22"/>
          <w:lang w:val="hu-HU" w:eastAsia="de-DE"/>
        </w:rPr>
      </w:pPr>
      <w:r w:rsidRPr="007B44B5">
        <w:rPr>
          <w:lang w:val="hu-HU"/>
        </w:rPr>
        <w:t>Az alfa</w:t>
      </w:r>
      <w:r w:rsidR="00842D00" w:rsidRPr="007B44B5">
        <w:rPr>
          <w:lang w:val="hu-HU"/>
        </w:rPr>
        <w:noBreakHyphen/>
      </w:r>
      <w:proofErr w:type="spellStart"/>
      <w:r w:rsidRPr="007B44B5">
        <w:rPr>
          <w:lang w:val="hu-HU"/>
        </w:rPr>
        <w:t>follitropint</w:t>
      </w:r>
      <w:proofErr w:type="spellEnd"/>
      <w:r w:rsidRPr="007B44B5">
        <w:rPr>
          <w:lang w:val="hu-HU"/>
        </w:rPr>
        <w:t xml:space="preserve"> más, ovuláció</w:t>
      </w:r>
      <w:r w:rsidR="00842D00" w:rsidRPr="007B44B5">
        <w:rPr>
          <w:lang w:val="hu-HU"/>
        </w:rPr>
        <w:noBreakHyphen/>
      </w:r>
      <w:r w:rsidRPr="007B44B5">
        <w:rPr>
          <w:lang w:val="hu-HU"/>
        </w:rPr>
        <w:t xml:space="preserve">indukciót fokozó gyógyszerekkel (pl. hCG, </w:t>
      </w:r>
      <w:proofErr w:type="spellStart"/>
      <w:r w:rsidRPr="007B44B5">
        <w:rPr>
          <w:lang w:val="hu-HU"/>
        </w:rPr>
        <w:t>klomifén</w:t>
      </w:r>
      <w:proofErr w:type="spellEnd"/>
      <w:r w:rsidRPr="007B44B5">
        <w:rPr>
          <w:lang w:val="hu-HU"/>
        </w:rPr>
        <w:t xml:space="preserve"> </w:t>
      </w:r>
      <w:proofErr w:type="spellStart"/>
      <w:r w:rsidRPr="007B44B5">
        <w:rPr>
          <w:lang w:val="hu-HU"/>
        </w:rPr>
        <w:t>citrát</w:t>
      </w:r>
      <w:proofErr w:type="spellEnd"/>
      <w:r w:rsidRPr="007B44B5">
        <w:rPr>
          <w:lang w:val="hu-HU"/>
        </w:rPr>
        <w:t xml:space="preserve">) együtt adva fokozódhat a </w:t>
      </w:r>
      <w:proofErr w:type="spellStart"/>
      <w:r w:rsidRPr="007B44B5">
        <w:rPr>
          <w:lang w:val="hu-HU"/>
        </w:rPr>
        <w:t>folliculáris</w:t>
      </w:r>
      <w:proofErr w:type="spellEnd"/>
      <w:r w:rsidRPr="007B44B5">
        <w:rPr>
          <w:lang w:val="hu-HU"/>
        </w:rPr>
        <w:t xml:space="preserve"> reakció, jóllehet a </w:t>
      </w:r>
      <w:proofErr w:type="spellStart"/>
      <w:r w:rsidRPr="007B44B5">
        <w:rPr>
          <w:lang w:val="hu-HU"/>
        </w:rPr>
        <w:t>hypophysis</w:t>
      </w:r>
      <w:proofErr w:type="spellEnd"/>
      <w:r w:rsidRPr="007B44B5">
        <w:rPr>
          <w:lang w:val="hu-HU"/>
        </w:rPr>
        <w:t xml:space="preserve"> </w:t>
      </w:r>
      <w:proofErr w:type="spellStart"/>
      <w:r w:rsidRPr="007B44B5">
        <w:rPr>
          <w:lang w:val="hu-HU"/>
        </w:rPr>
        <w:t>deszenzibilizálása</w:t>
      </w:r>
      <w:proofErr w:type="spellEnd"/>
      <w:r w:rsidRPr="007B44B5">
        <w:rPr>
          <w:lang w:val="hu-HU"/>
        </w:rPr>
        <w:t xml:space="preserve"> érdekében egyidejűleg adott GnRH</w:t>
      </w:r>
      <w:r w:rsidR="00842D00" w:rsidRPr="007B44B5">
        <w:rPr>
          <w:lang w:val="hu-HU"/>
        </w:rPr>
        <w:noBreakHyphen/>
      </w:r>
      <w:r w:rsidRPr="007B44B5">
        <w:rPr>
          <w:lang w:val="hu-HU"/>
        </w:rPr>
        <w:t>agonista vagy antagonista miatt a szokásosnál nagyobb alfa</w:t>
      </w:r>
      <w:r w:rsidR="00842D00" w:rsidRPr="007B44B5">
        <w:rPr>
          <w:lang w:val="hu-HU"/>
        </w:rPr>
        <w:noBreakHyphen/>
      </w:r>
      <w:r w:rsidRPr="007B44B5">
        <w:rPr>
          <w:lang w:val="hu-HU"/>
        </w:rPr>
        <w:t xml:space="preserve">follitropin dózisra lehet szükség a megfelelő </w:t>
      </w:r>
      <w:proofErr w:type="spellStart"/>
      <w:r w:rsidRPr="007B44B5">
        <w:rPr>
          <w:lang w:val="hu-HU"/>
        </w:rPr>
        <w:t>ovariális</w:t>
      </w:r>
      <w:proofErr w:type="spellEnd"/>
      <w:r w:rsidRPr="007B44B5">
        <w:rPr>
          <w:lang w:val="hu-HU"/>
        </w:rPr>
        <w:t xml:space="preserve"> hatás kiváltásához. Az alfa</w:t>
      </w:r>
      <w:r w:rsidR="00842D00" w:rsidRPr="007B44B5">
        <w:rPr>
          <w:lang w:val="hu-HU"/>
        </w:rPr>
        <w:noBreakHyphen/>
      </w:r>
      <w:r w:rsidRPr="007B44B5">
        <w:rPr>
          <w:lang w:val="hu-HU"/>
        </w:rPr>
        <w:t>follitropin kezelés során nem észleltek más, klinikai szempontból számottevő gyógyszerkölcsönhatást.</w:t>
      </w:r>
    </w:p>
    <w:p w:rsidR="009E1F4C" w:rsidRPr="007B44B5" w:rsidRDefault="009E1F4C">
      <w:pPr>
        <w:rPr>
          <w:noProof/>
          <w:szCs w:val="22"/>
          <w:lang w:val="hu-HU" w:eastAsia="de-DE"/>
        </w:rPr>
      </w:pPr>
    </w:p>
    <w:p w:rsidR="009E1F4C" w:rsidRPr="007B44B5" w:rsidRDefault="009E1F4C" w:rsidP="0009378F">
      <w:pPr>
        <w:keepNext/>
        <w:ind w:left="567" w:hanging="567"/>
        <w:rPr>
          <w:i/>
          <w:noProof/>
          <w:szCs w:val="22"/>
          <w:lang w:val="hu-HU" w:eastAsia="de-DE"/>
        </w:rPr>
      </w:pPr>
      <w:r w:rsidRPr="007B44B5">
        <w:rPr>
          <w:b/>
          <w:noProof/>
          <w:szCs w:val="22"/>
          <w:lang w:val="hu-HU" w:eastAsia="de-DE"/>
        </w:rPr>
        <w:lastRenderedPageBreak/>
        <w:t>4.6</w:t>
      </w:r>
      <w:r w:rsidRPr="007B44B5">
        <w:rPr>
          <w:b/>
          <w:noProof/>
          <w:szCs w:val="22"/>
          <w:lang w:val="hu-HU" w:eastAsia="de-DE"/>
        </w:rPr>
        <w:tab/>
      </w:r>
      <w:r w:rsidRPr="007B44B5">
        <w:rPr>
          <w:b/>
          <w:bCs/>
          <w:szCs w:val="22"/>
          <w:lang w:val="hu-HU"/>
        </w:rPr>
        <w:t>Termékenység, terhesség és szoptatás</w:t>
      </w:r>
    </w:p>
    <w:p w:rsidR="009E1F4C" w:rsidRPr="007B44B5" w:rsidRDefault="009E1F4C" w:rsidP="0009378F">
      <w:pPr>
        <w:keepNext/>
        <w:rPr>
          <w:i/>
          <w:noProof/>
          <w:szCs w:val="22"/>
          <w:lang w:val="hu-HU" w:eastAsia="de-DE"/>
        </w:rPr>
      </w:pPr>
    </w:p>
    <w:p w:rsidR="009E1F4C" w:rsidRPr="007B44B5" w:rsidRDefault="009E1F4C" w:rsidP="0009378F">
      <w:pPr>
        <w:keepNext/>
        <w:tabs>
          <w:tab w:val="clear" w:pos="567"/>
        </w:tabs>
        <w:rPr>
          <w:i/>
          <w:noProof/>
          <w:color w:val="000000"/>
          <w:szCs w:val="22"/>
          <w:lang w:val="hu-HU" w:eastAsia="de-DE"/>
        </w:rPr>
      </w:pPr>
      <w:r w:rsidRPr="007B44B5">
        <w:rPr>
          <w:i/>
          <w:u w:val="single"/>
          <w:lang w:val="hu-HU"/>
        </w:rPr>
        <w:t>Terhesség</w:t>
      </w:r>
    </w:p>
    <w:p w:rsidR="009E1F4C" w:rsidRPr="007B44B5" w:rsidRDefault="009E1F4C" w:rsidP="0009378F">
      <w:pPr>
        <w:keepNext/>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terhesség ideje alatt nem </w:t>
      </w:r>
      <w:proofErr w:type="spellStart"/>
      <w:r w:rsidRPr="007B44B5">
        <w:rPr>
          <w:lang w:val="hu-HU"/>
        </w:rPr>
        <w:t>javallt</w:t>
      </w:r>
      <w:proofErr w:type="spellEnd"/>
      <w:r w:rsidRPr="007B44B5">
        <w:rPr>
          <w:lang w:val="hu-HU"/>
        </w:rPr>
        <w:t xml:space="preserve"> az </w:t>
      </w:r>
      <w:proofErr w:type="spellStart"/>
      <w:r w:rsidRPr="007B44B5">
        <w:rPr>
          <w:lang w:val="hu-HU"/>
        </w:rPr>
        <w:t>Ovaleap</w:t>
      </w:r>
      <w:proofErr w:type="spellEnd"/>
      <w:r w:rsidRPr="007B44B5">
        <w:rPr>
          <w:lang w:val="hu-HU"/>
        </w:rPr>
        <w:t xml:space="preserve"> adása. Korlátozott számú, a vizsgálati gyógyszernek kitett terhesség (kevesebb</w:t>
      </w:r>
      <w:r w:rsidR="009219A4" w:rsidRPr="007B44B5">
        <w:rPr>
          <w:lang w:val="hu-HU"/>
        </w:rPr>
        <w:t>,</w:t>
      </w:r>
      <w:r w:rsidRPr="007B44B5">
        <w:rPr>
          <w:lang w:val="hu-HU"/>
        </w:rPr>
        <w:t xml:space="preserve"> mint 300</w:t>
      </w:r>
      <w:r w:rsidR="00C517A8" w:rsidRPr="007B44B5">
        <w:rPr>
          <w:lang w:val="hu-HU"/>
        </w:rPr>
        <w:t> </w:t>
      </w:r>
      <w:r w:rsidRPr="007B44B5">
        <w:rPr>
          <w:lang w:val="hu-HU"/>
        </w:rPr>
        <w:t xml:space="preserve">terhességi vizsgálati eredmény) </w:t>
      </w:r>
      <w:r w:rsidR="0006431E" w:rsidRPr="007B44B5">
        <w:rPr>
          <w:lang w:val="hu-HU"/>
        </w:rPr>
        <w:t xml:space="preserve">nem igazolt </w:t>
      </w:r>
      <w:proofErr w:type="spellStart"/>
      <w:r w:rsidR="0006431E" w:rsidRPr="007B44B5">
        <w:rPr>
          <w:lang w:val="hu-HU"/>
        </w:rPr>
        <w:t>malformatív</w:t>
      </w:r>
      <w:proofErr w:type="spellEnd"/>
      <w:r w:rsidR="0006431E" w:rsidRPr="007B44B5">
        <w:rPr>
          <w:lang w:val="hu-HU"/>
        </w:rPr>
        <w:t xml:space="preserve"> vagy </w:t>
      </w:r>
      <w:proofErr w:type="spellStart"/>
      <w:r w:rsidR="0006431E" w:rsidRPr="007B44B5">
        <w:rPr>
          <w:lang w:val="hu-HU"/>
        </w:rPr>
        <w:t>föto</w:t>
      </w:r>
      <w:proofErr w:type="spellEnd"/>
      <w:r w:rsidR="0006431E" w:rsidRPr="007B44B5">
        <w:rPr>
          <w:lang w:val="hu-HU"/>
        </w:rPr>
        <w:t>/</w:t>
      </w:r>
      <w:proofErr w:type="spellStart"/>
      <w:r w:rsidR="0006431E" w:rsidRPr="007B44B5">
        <w:rPr>
          <w:lang w:val="hu-HU"/>
        </w:rPr>
        <w:t>neonatális</w:t>
      </w:r>
      <w:proofErr w:type="spellEnd"/>
      <w:r w:rsidR="0006431E" w:rsidRPr="007B44B5">
        <w:rPr>
          <w:lang w:val="hu-HU"/>
        </w:rPr>
        <w:t xml:space="preserve"> toxicitást</w:t>
      </w:r>
      <w:r w:rsidR="002C34E6" w:rsidRPr="007B44B5">
        <w:rPr>
          <w:lang w:val="hu-HU"/>
        </w:rPr>
        <w:t xml:space="preserve"> az alfa</w:t>
      </w:r>
      <w:r w:rsidR="00842D00" w:rsidRPr="007B44B5">
        <w:rPr>
          <w:lang w:val="hu-HU"/>
        </w:rPr>
        <w:noBreakHyphen/>
      </w:r>
      <w:r w:rsidR="002C34E6" w:rsidRPr="007B44B5">
        <w:rPr>
          <w:lang w:val="hu-HU"/>
        </w:rPr>
        <w:t>follitropin esetében</w:t>
      </w:r>
      <w:r w:rsidRPr="007B44B5">
        <w:rPr>
          <w:lang w:val="hu-HU"/>
        </w:rPr>
        <w: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Az állatkísérletek során nem észleltek </w:t>
      </w:r>
      <w:proofErr w:type="spellStart"/>
      <w:r w:rsidRPr="007B44B5">
        <w:rPr>
          <w:lang w:val="hu-HU"/>
        </w:rPr>
        <w:t>teratogén</w:t>
      </w:r>
      <w:proofErr w:type="spellEnd"/>
      <w:r w:rsidRPr="007B44B5">
        <w:rPr>
          <w:lang w:val="hu-HU"/>
        </w:rPr>
        <w:t xml:space="preserve"> hatást (lásd 5.3 pont).</w:t>
      </w:r>
      <w:r w:rsidRPr="007B44B5">
        <w:rPr>
          <w:noProof/>
          <w:color w:val="000000"/>
          <w:szCs w:val="22"/>
          <w:lang w:val="hu-HU" w:eastAsia="de-DE"/>
        </w:rPr>
        <w:t xml:space="preserve"> </w:t>
      </w:r>
      <w:r w:rsidRPr="007B44B5">
        <w:rPr>
          <w:lang w:val="hu-HU"/>
        </w:rPr>
        <w:t xml:space="preserve">A klinikai adatok alapján nem zárható ki a lehetőség, hogy a terhesség alatt adott </w:t>
      </w:r>
      <w:r w:rsidR="00C66FE6" w:rsidRPr="007B44B5">
        <w:rPr>
          <w:lang w:val="hu-HU"/>
        </w:rPr>
        <w:t>alfa</w:t>
      </w:r>
      <w:r w:rsidR="00842D00" w:rsidRPr="007B44B5">
        <w:rPr>
          <w:lang w:val="hu-HU"/>
        </w:rPr>
        <w:noBreakHyphen/>
      </w:r>
      <w:r w:rsidR="00C66FE6" w:rsidRPr="007B44B5">
        <w:rPr>
          <w:lang w:val="hu-HU"/>
        </w:rPr>
        <w:t>follitropin</w:t>
      </w:r>
      <w:r w:rsidRPr="007B44B5">
        <w:rPr>
          <w:lang w:val="hu-HU"/>
        </w:rPr>
        <w:t xml:space="preserve"> esetleg </w:t>
      </w:r>
      <w:proofErr w:type="spellStart"/>
      <w:r w:rsidRPr="007B44B5">
        <w:rPr>
          <w:lang w:val="hu-HU"/>
        </w:rPr>
        <w:t>teratogén</w:t>
      </w:r>
      <w:proofErr w:type="spellEnd"/>
      <w:r w:rsidRPr="007B44B5">
        <w:rPr>
          <w:lang w:val="hu-HU"/>
        </w:rPr>
        <w:t xml:space="preserve"> hatást fejt ki.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u w:val="single"/>
          <w:lang w:val="hu-HU" w:eastAsia="de-DE"/>
        </w:rPr>
      </w:pPr>
      <w:r w:rsidRPr="007B44B5">
        <w:rPr>
          <w:i/>
          <w:noProof/>
          <w:color w:val="000000"/>
          <w:szCs w:val="22"/>
          <w:u w:val="single"/>
          <w:lang w:val="hu-HU" w:eastAsia="de-DE"/>
        </w:rPr>
        <w:t>Szoptatás</w:t>
      </w:r>
    </w:p>
    <w:p w:rsidR="009E1F4C" w:rsidRPr="007B44B5" w:rsidRDefault="009E1F4C">
      <w:pPr>
        <w:tabs>
          <w:tab w:val="clear" w:pos="567"/>
        </w:tabs>
        <w:rPr>
          <w:noProof/>
          <w:color w:val="000000"/>
          <w:szCs w:val="22"/>
          <w:u w:val="single"/>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szoptatás ideje alatt nem </w:t>
      </w:r>
      <w:proofErr w:type="spellStart"/>
      <w:r w:rsidRPr="007B44B5">
        <w:rPr>
          <w:lang w:val="hu-HU"/>
        </w:rPr>
        <w:t>javallt</w:t>
      </w:r>
      <w:proofErr w:type="spellEnd"/>
      <w:r w:rsidRPr="007B44B5">
        <w:rPr>
          <w:lang w:val="hu-HU"/>
        </w:rPr>
        <w:t xml:space="preserve"> az </w:t>
      </w:r>
      <w:proofErr w:type="spellStart"/>
      <w:r w:rsidRPr="007B44B5">
        <w:rPr>
          <w:lang w:val="hu-HU"/>
        </w:rPr>
        <w:t>Ovaleap</w:t>
      </w:r>
      <w:proofErr w:type="spellEnd"/>
      <w:r w:rsidRPr="007B44B5">
        <w:rPr>
          <w:lang w:val="hu-HU"/>
        </w:rPr>
        <w:t xml:space="preserve"> alkalmazása.</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u w:val="single"/>
          <w:lang w:val="hu-HU" w:eastAsia="de-DE"/>
        </w:rPr>
      </w:pPr>
      <w:r w:rsidRPr="007B44B5">
        <w:rPr>
          <w:i/>
          <w:noProof/>
          <w:color w:val="000000"/>
          <w:szCs w:val="22"/>
          <w:u w:val="single"/>
          <w:lang w:val="hu-HU" w:eastAsia="de-DE"/>
        </w:rPr>
        <w:t>Termékenység</w:t>
      </w:r>
    </w:p>
    <w:p w:rsidR="009E1F4C" w:rsidRPr="007B44B5" w:rsidRDefault="009E1F4C">
      <w:pPr>
        <w:tabs>
          <w:tab w:val="clear" w:pos="567"/>
        </w:tabs>
        <w:rPr>
          <w:noProof/>
          <w:color w:val="000000"/>
          <w:szCs w:val="22"/>
          <w:u w:val="single"/>
          <w:lang w:val="hu-HU" w:eastAsia="de-DE"/>
        </w:rPr>
      </w:pPr>
    </w:p>
    <w:p w:rsidR="009E1F4C" w:rsidRPr="007B44B5" w:rsidRDefault="009E1F4C">
      <w:pPr>
        <w:tabs>
          <w:tab w:val="clear" w:pos="567"/>
        </w:tabs>
        <w:rPr>
          <w:i/>
          <w:noProof/>
          <w:szCs w:val="22"/>
          <w:lang w:val="hu-HU" w:eastAsia="de-DE"/>
        </w:rPr>
      </w:pPr>
      <w:r w:rsidRPr="007B44B5">
        <w:rPr>
          <w:lang w:val="hu-HU"/>
        </w:rPr>
        <w:t xml:space="preserve">Az </w:t>
      </w:r>
      <w:proofErr w:type="spellStart"/>
      <w:r w:rsidRPr="007B44B5">
        <w:rPr>
          <w:lang w:val="hu-HU"/>
        </w:rPr>
        <w:t>Ovaleap</w:t>
      </w:r>
      <w:proofErr w:type="spellEnd"/>
      <w:r w:rsidRPr="007B44B5">
        <w:rPr>
          <w:lang w:val="hu-HU"/>
        </w:rPr>
        <w:t xml:space="preserve"> </w:t>
      </w:r>
      <w:r w:rsidR="00715E80" w:rsidRPr="007B44B5">
        <w:rPr>
          <w:lang w:val="hu-HU"/>
        </w:rPr>
        <w:t xml:space="preserve">javallatai közé tartozik a </w:t>
      </w:r>
      <w:r w:rsidRPr="007B44B5">
        <w:rPr>
          <w:lang w:val="hu-HU"/>
        </w:rPr>
        <w:t xml:space="preserve">terméketlenség </w:t>
      </w:r>
      <w:r w:rsidR="00715E80" w:rsidRPr="007B44B5">
        <w:rPr>
          <w:lang w:val="hu-HU"/>
        </w:rPr>
        <w:t>kezelése</w:t>
      </w:r>
      <w:r w:rsidR="00FD2CC8" w:rsidRPr="007B44B5">
        <w:rPr>
          <w:lang w:val="hu-HU"/>
        </w:rPr>
        <w:t xml:space="preserve"> </w:t>
      </w:r>
      <w:r w:rsidRPr="007B44B5">
        <w:rPr>
          <w:lang w:val="hu-HU"/>
        </w:rPr>
        <w:t>(lásd 4.1 pont).</w:t>
      </w:r>
    </w:p>
    <w:p w:rsidR="009E1F4C" w:rsidRPr="007B44B5" w:rsidRDefault="009E1F4C">
      <w:pPr>
        <w:rPr>
          <w:i/>
          <w:noProof/>
          <w:szCs w:val="22"/>
          <w:lang w:val="hu-HU" w:eastAsia="de-DE"/>
        </w:rPr>
      </w:pPr>
    </w:p>
    <w:p w:rsidR="009E1F4C" w:rsidRPr="007B44B5" w:rsidRDefault="009E1F4C" w:rsidP="006078AA">
      <w:pPr>
        <w:keepNext/>
        <w:ind w:left="567" w:hanging="567"/>
        <w:rPr>
          <w:noProof/>
          <w:szCs w:val="22"/>
          <w:lang w:val="hu-HU" w:eastAsia="de-DE"/>
        </w:rPr>
      </w:pPr>
      <w:r w:rsidRPr="007B44B5">
        <w:rPr>
          <w:b/>
          <w:noProof/>
          <w:szCs w:val="22"/>
          <w:lang w:val="hu-HU" w:eastAsia="de-DE"/>
        </w:rPr>
        <w:t>4.7</w:t>
      </w:r>
      <w:r w:rsidRPr="007B44B5">
        <w:rPr>
          <w:b/>
          <w:noProof/>
          <w:szCs w:val="22"/>
          <w:lang w:val="hu-HU" w:eastAsia="de-DE"/>
        </w:rPr>
        <w:tab/>
      </w:r>
      <w:r w:rsidRPr="007B44B5">
        <w:rPr>
          <w:b/>
          <w:bCs/>
          <w:lang w:val="hu-HU"/>
        </w:rPr>
        <w:t xml:space="preserve">A készítmény hatásai a gépjárművezetéshez és </w:t>
      </w:r>
      <w:r w:rsidR="0038439F" w:rsidRPr="007B44B5">
        <w:rPr>
          <w:b/>
          <w:bCs/>
          <w:lang w:val="hu-HU"/>
        </w:rPr>
        <w:t xml:space="preserve">a </w:t>
      </w:r>
      <w:r w:rsidRPr="007B44B5">
        <w:rPr>
          <w:b/>
          <w:bCs/>
          <w:lang w:val="hu-HU"/>
        </w:rPr>
        <w:t>gépek kezeléséhez szükséges képességekre</w:t>
      </w:r>
    </w:p>
    <w:p w:rsidR="009E1F4C" w:rsidRPr="007B44B5" w:rsidRDefault="009E1F4C" w:rsidP="006078AA">
      <w:pPr>
        <w:keepNext/>
        <w:rPr>
          <w:noProof/>
          <w:szCs w:val="22"/>
          <w:lang w:val="hu-HU" w:eastAsia="de-DE"/>
        </w:rPr>
      </w:pPr>
    </w:p>
    <w:p w:rsidR="009E1F4C" w:rsidRPr="007B44B5" w:rsidRDefault="009E1F4C">
      <w:pPr>
        <w:rPr>
          <w:noProof/>
          <w:szCs w:val="22"/>
          <w:lang w:val="hu-HU" w:eastAsia="de-DE"/>
        </w:rPr>
      </w:pPr>
      <w:r w:rsidRPr="007B44B5">
        <w:rPr>
          <w:lang w:val="hu-HU"/>
        </w:rPr>
        <w:t xml:space="preserve">Az </w:t>
      </w:r>
      <w:proofErr w:type="spellStart"/>
      <w:r w:rsidRPr="007B44B5">
        <w:rPr>
          <w:lang w:val="hu-HU"/>
        </w:rPr>
        <w:t>Ovaleap</w:t>
      </w:r>
      <w:proofErr w:type="spellEnd"/>
      <w:r w:rsidRPr="007B44B5">
        <w:rPr>
          <w:lang w:val="hu-HU"/>
        </w:rPr>
        <w:t xml:space="preserve"> nem, vagy csak elhanyagolható mértékben befolyásolja a gépjárművezetéshez és </w:t>
      </w:r>
      <w:r w:rsidR="0038439F" w:rsidRPr="007B44B5">
        <w:rPr>
          <w:lang w:val="hu-HU"/>
        </w:rPr>
        <w:t xml:space="preserve">a </w:t>
      </w:r>
      <w:r w:rsidRPr="007B44B5">
        <w:rPr>
          <w:lang w:val="hu-HU"/>
        </w:rPr>
        <w:t>gépek kezeléséhez szükséges képességeket.</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b/>
          <w:noProof/>
          <w:szCs w:val="22"/>
          <w:lang w:val="hu-HU" w:eastAsia="de-DE"/>
        </w:rPr>
        <w:t>4.8</w:t>
      </w:r>
      <w:r w:rsidRPr="007B44B5">
        <w:rPr>
          <w:b/>
          <w:noProof/>
          <w:szCs w:val="22"/>
          <w:lang w:val="hu-HU" w:eastAsia="de-DE"/>
        </w:rPr>
        <w:tab/>
      </w:r>
      <w:r w:rsidRPr="007B44B5">
        <w:rPr>
          <w:b/>
          <w:bCs/>
          <w:lang w:val="hu-HU"/>
        </w:rPr>
        <w:t>Nemkívánatos hatások, mellékhatások</w:t>
      </w:r>
    </w:p>
    <w:p w:rsidR="009E1F4C" w:rsidRPr="007B44B5" w:rsidRDefault="009E1F4C">
      <w:pPr>
        <w:autoSpaceDE w:val="0"/>
        <w:jc w:val="both"/>
        <w:rPr>
          <w:noProof/>
          <w:szCs w:val="22"/>
          <w:lang w:val="hu-HU" w:eastAsia="de-DE"/>
        </w:rPr>
      </w:pPr>
    </w:p>
    <w:p w:rsidR="009E1F4C" w:rsidRPr="007B44B5" w:rsidRDefault="009E1F4C">
      <w:pPr>
        <w:tabs>
          <w:tab w:val="clear" w:pos="567"/>
        </w:tabs>
        <w:rPr>
          <w:noProof/>
          <w:color w:val="000000"/>
          <w:szCs w:val="22"/>
          <w:lang w:val="hu-HU" w:eastAsia="de-DE"/>
        </w:rPr>
      </w:pPr>
      <w:r w:rsidRPr="007B44B5">
        <w:rPr>
          <w:i/>
          <w:noProof/>
          <w:color w:val="000000"/>
          <w:szCs w:val="22"/>
          <w:u w:val="single"/>
          <w:lang w:val="hu-HU" w:eastAsia="de-DE"/>
        </w:rPr>
        <w:t>A biztonságossági profil összefoglalása</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leggyakrabban közölt mellékhatások: fejfájás, petefészek </w:t>
      </w:r>
      <w:proofErr w:type="spellStart"/>
      <w:r w:rsidRPr="007B44B5">
        <w:rPr>
          <w:lang w:val="hu-HU"/>
        </w:rPr>
        <w:t>cysta</w:t>
      </w:r>
      <w:proofErr w:type="spellEnd"/>
      <w:r w:rsidRPr="007B44B5">
        <w:rPr>
          <w:lang w:val="hu-HU"/>
        </w:rPr>
        <w:t xml:space="preserve"> és lokális reakciók az injekció beadásának helyén (pl. fájdalom, bőrpír, véraláfutás, duzzanat és/vagy irritáció az injekció beadásának helyén).</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Enyhe vagy közepesen súlyos OHSS gyakran jeleztek, és ezt a stimulációs eljárás természetéből következő kockázatnak kell tekinteni. A súlyos OHSS nem gyakori (lásd 4.4. pont).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w:t>
      </w:r>
      <w:proofErr w:type="spellStart"/>
      <w:r w:rsidRPr="007B44B5">
        <w:rPr>
          <w:lang w:val="hu-HU"/>
        </w:rPr>
        <w:t>thromboembolia</w:t>
      </w:r>
      <w:proofErr w:type="spellEnd"/>
      <w:r w:rsidRPr="007B44B5">
        <w:rPr>
          <w:lang w:val="hu-HU"/>
        </w:rPr>
        <w:t xml:space="preserve"> nagyon ritkán fordulhat elő</w:t>
      </w:r>
      <w:r w:rsidR="00191DC6" w:rsidRPr="007B44B5">
        <w:rPr>
          <w:lang w:val="hu-HU"/>
        </w:rPr>
        <w:t xml:space="preserve"> </w:t>
      </w:r>
      <w:r w:rsidRPr="007B44B5">
        <w:rPr>
          <w:lang w:val="hu-HU"/>
        </w:rPr>
        <w:t>(lásd 4.4 pont).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i/>
          <w:noProof/>
          <w:color w:val="000000"/>
          <w:szCs w:val="22"/>
          <w:u w:val="single"/>
          <w:lang w:val="hu-HU" w:eastAsia="de-DE"/>
        </w:rPr>
        <w:t>A mellékhatások táblázatos felsorolása</w:t>
      </w:r>
    </w:p>
    <w:p w:rsidR="009E1F4C" w:rsidRPr="007B44B5" w:rsidRDefault="00AD071B">
      <w:pPr>
        <w:tabs>
          <w:tab w:val="clear" w:pos="567"/>
        </w:tabs>
        <w:rPr>
          <w:lang w:val="hu-HU"/>
        </w:rPr>
      </w:pPr>
      <w:r w:rsidRPr="007B44B5">
        <w:rPr>
          <w:lang w:val="hu-HU"/>
        </w:rPr>
        <w:t xml:space="preserve">A mellékhatások </w:t>
      </w:r>
      <w:r w:rsidR="00334FF0" w:rsidRPr="007B44B5">
        <w:rPr>
          <w:lang w:val="hu-HU"/>
        </w:rPr>
        <w:t xml:space="preserve">gyakoriságának </w:t>
      </w:r>
      <w:r w:rsidR="009765F7" w:rsidRPr="007B44B5">
        <w:rPr>
          <w:lang w:val="hu-HU"/>
        </w:rPr>
        <w:t>besorolása</w:t>
      </w:r>
      <w:r w:rsidRPr="007B44B5">
        <w:rPr>
          <w:lang w:val="hu-HU"/>
        </w:rPr>
        <w:t xml:space="preserve"> a következő </w:t>
      </w:r>
      <w:r w:rsidR="009765F7" w:rsidRPr="007B44B5">
        <w:rPr>
          <w:lang w:val="hu-HU"/>
        </w:rPr>
        <w:t>megállapodás</w:t>
      </w:r>
      <w:r w:rsidRPr="007B44B5">
        <w:rPr>
          <w:lang w:val="hu-HU"/>
        </w:rPr>
        <w:t xml:space="preserve"> szerint történ</w:t>
      </w:r>
      <w:r w:rsidR="009765F7" w:rsidRPr="007B44B5">
        <w:rPr>
          <w:lang w:val="hu-HU"/>
        </w:rPr>
        <w:t>ik</w:t>
      </w:r>
      <w:r w:rsidRPr="007B44B5">
        <w:rPr>
          <w:lang w:val="hu-HU"/>
        </w:rPr>
        <w:t xml:space="preserve">: nagyon gyakori (≥ 1/10), gyakori (≥ 1/100 </w:t>
      </w:r>
      <w:r w:rsidRPr="007B44B5">
        <w:rPr>
          <w:b/>
          <w:noProof/>
          <w:lang w:val="hu-HU"/>
        </w:rPr>
        <w:t>–</w:t>
      </w:r>
      <w:r w:rsidRPr="007B44B5">
        <w:rPr>
          <w:lang w:val="hu-HU"/>
        </w:rPr>
        <w:t xml:space="preserve"> &lt; 1/10), nem gyakori (≥ 1/1000 </w:t>
      </w:r>
      <w:r w:rsidRPr="007B44B5">
        <w:rPr>
          <w:b/>
          <w:noProof/>
          <w:lang w:val="hu-HU"/>
        </w:rPr>
        <w:t>–</w:t>
      </w:r>
      <w:r w:rsidRPr="007B44B5">
        <w:rPr>
          <w:lang w:val="hu-HU"/>
        </w:rPr>
        <w:t xml:space="preserve"> &lt; 1/100), ritka (≥ </w:t>
      </w:r>
      <w:r w:rsidR="00DB66D9" w:rsidRPr="007B44B5">
        <w:rPr>
          <w:lang w:val="hu-HU"/>
        </w:rPr>
        <w:t>1/10 </w:t>
      </w:r>
      <w:r w:rsidRPr="007B44B5">
        <w:rPr>
          <w:lang w:val="hu-HU"/>
        </w:rPr>
        <w:t xml:space="preserve">000 </w:t>
      </w:r>
      <w:r w:rsidRPr="007B44B5">
        <w:rPr>
          <w:b/>
          <w:noProof/>
          <w:lang w:val="hu-HU"/>
        </w:rPr>
        <w:t>–</w:t>
      </w:r>
      <w:r w:rsidRPr="007B44B5">
        <w:rPr>
          <w:lang w:val="hu-HU"/>
        </w:rPr>
        <w:t xml:space="preserve"> &lt; </w:t>
      </w:r>
      <w:r w:rsidR="00DB66D9" w:rsidRPr="007B44B5">
        <w:rPr>
          <w:lang w:val="hu-HU"/>
        </w:rPr>
        <w:t xml:space="preserve">1/1000), </w:t>
      </w:r>
      <w:r w:rsidRPr="007B44B5">
        <w:rPr>
          <w:lang w:val="hu-HU"/>
        </w:rPr>
        <w:t>nagyon ritka (&lt; 1/10 000)</w:t>
      </w:r>
      <w:r w:rsidR="00DB66D9" w:rsidRPr="007B44B5">
        <w:rPr>
          <w:lang w:val="hu-HU"/>
        </w:rPr>
        <w:t xml:space="preserve"> és </w:t>
      </w:r>
      <w:r w:rsidRPr="007B44B5">
        <w:rPr>
          <w:lang w:val="hu-HU"/>
        </w:rPr>
        <w:t>nem ismert (a rendelkezésre álló adatokból nem állapítható meg)</w:t>
      </w:r>
      <w:r w:rsidR="00DB66D9" w:rsidRPr="007B44B5">
        <w:rPr>
          <w:lang w:val="hu-HU"/>
        </w:rPr>
        <w:t>. Az egyes gyakorisági kategóriákon belül a mellékhatások csökkenő súlyosság szerint kerülnek megadásra.</w:t>
      </w:r>
    </w:p>
    <w:p w:rsidR="009E1F4C" w:rsidRPr="007B44B5" w:rsidRDefault="009E1F4C">
      <w:pPr>
        <w:tabs>
          <w:tab w:val="clear" w:pos="567"/>
        </w:tabs>
        <w:rPr>
          <w:noProof/>
          <w:color w:val="000000"/>
          <w:szCs w:val="22"/>
          <w:lang w:val="hu-HU" w:eastAsia="de-DE"/>
        </w:rPr>
      </w:pPr>
    </w:p>
    <w:p w:rsidR="009E1F4C" w:rsidRPr="007B44B5" w:rsidRDefault="009E1F4C">
      <w:pPr>
        <w:keepNext/>
        <w:keepLines/>
        <w:tabs>
          <w:tab w:val="clear" w:pos="567"/>
        </w:tabs>
        <w:rPr>
          <w:i/>
          <w:iCs/>
          <w:noProof/>
          <w:color w:val="000000"/>
          <w:szCs w:val="22"/>
          <w:lang w:val="hu-HU" w:eastAsia="de-DE"/>
        </w:rPr>
      </w:pPr>
      <w:r w:rsidRPr="007B44B5">
        <w:rPr>
          <w:i/>
          <w:noProof/>
          <w:color w:val="000000"/>
          <w:szCs w:val="22"/>
          <w:lang w:val="hu-HU" w:eastAsia="de-DE"/>
        </w:rPr>
        <w:lastRenderedPageBreak/>
        <w:t>Nőbetegek kezelése</w:t>
      </w: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2"/>
        <w:gridCol w:w="3030"/>
      </w:tblGrid>
      <w:tr w:rsidR="00F67703" w:rsidRPr="00572DEE">
        <w:tc>
          <w:tcPr>
            <w:tcW w:w="9212" w:type="dxa"/>
            <w:gridSpan w:val="3"/>
            <w:tcBorders>
              <w:top w:val="nil"/>
              <w:left w:val="nil"/>
              <w:right w:val="nil"/>
            </w:tcBorders>
          </w:tcPr>
          <w:p w:rsidR="00F67703" w:rsidRPr="007B44B5" w:rsidRDefault="00F67703" w:rsidP="007E2285">
            <w:pPr>
              <w:keepNext/>
              <w:keepLines/>
              <w:rPr>
                <w:i/>
                <w:lang w:val="hu-HU"/>
              </w:rPr>
            </w:pPr>
          </w:p>
          <w:p w:rsidR="00F67703" w:rsidRPr="007B44B5" w:rsidRDefault="00F67703" w:rsidP="007E2285">
            <w:pPr>
              <w:keepNext/>
              <w:keepLines/>
              <w:rPr>
                <w:b/>
                <w:lang w:val="hu-HU"/>
              </w:rPr>
            </w:pPr>
            <w:r w:rsidRPr="007B44B5">
              <w:rPr>
                <w:b/>
                <w:lang w:val="hu-HU"/>
              </w:rPr>
              <w:t>1</w:t>
            </w:r>
            <w:r w:rsidR="00C203CD" w:rsidRPr="007B44B5">
              <w:rPr>
                <w:b/>
                <w:lang w:val="hu-HU"/>
              </w:rPr>
              <w:t>. </w:t>
            </w:r>
            <w:r w:rsidRPr="007B44B5">
              <w:rPr>
                <w:b/>
                <w:lang w:val="hu-HU"/>
              </w:rPr>
              <w:t>táblázat: Nők esetében előforduló mellékhatások</w:t>
            </w:r>
          </w:p>
        </w:tc>
      </w:tr>
      <w:tr w:rsidR="00F67703" w:rsidRPr="007B44B5">
        <w:tc>
          <w:tcPr>
            <w:tcW w:w="3070" w:type="dxa"/>
            <w:tcBorders>
              <w:left w:val="single" w:sz="4" w:space="0" w:color="auto"/>
            </w:tcBorders>
          </w:tcPr>
          <w:p w:rsidR="00F67703" w:rsidRPr="007B44B5" w:rsidRDefault="00F67703" w:rsidP="007E2285">
            <w:pPr>
              <w:keepNext/>
              <w:keepLines/>
              <w:rPr>
                <w:lang w:val="hu-HU"/>
              </w:rPr>
            </w:pPr>
            <w:r w:rsidRPr="007B44B5">
              <w:rPr>
                <w:lang w:val="hu-HU"/>
              </w:rPr>
              <w:t>Szervrendszer</w:t>
            </w:r>
          </w:p>
        </w:tc>
        <w:tc>
          <w:tcPr>
            <w:tcW w:w="3071" w:type="dxa"/>
          </w:tcPr>
          <w:p w:rsidR="00F67703" w:rsidRPr="007B44B5" w:rsidRDefault="00F67703" w:rsidP="007E2285">
            <w:pPr>
              <w:keepNext/>
              <w:keepLines/>
              <w:rPr>
                <w:lang w:val="hu-HU"/>
              </w:rPr>
            </w:pPr>
            <w:r w:rsidRPr="007B44B5">
              <w:rPr>
                <w:lang w:val="hu-HU"/>
              </w:rPr>
              <w:t>Gyakoriság</w:t>
            </w:r>
          </w:p>
        </w:tc>
        <w:tc>
          <w:tcPr>
            <w:tcW w:w="3071" w:type="dxa"/>
            <w:tcBorders>
              <w:right w:val="single" w:sz="4" w:space="0" w:color="auto"/>
            </w:tcBorders>
          </w:tcPr>
          <w:p w:rsidR="00F67703" w:rsidRPr="007B44B5" w:rsidRDefault="00F67703" w:rsidP="007E2285">
            <w:pPr>
              <w:keepNext/>
              <w:keepLines/>
              <w:rPr>
                <w:lang w:val="hu-HU"/>
              </w:rPr>
            </w:pPr>
            <w:r w:rsidRPr="007B44B5">
              <w:rPr>
                <w:lang w:val="hu-HU"/>
              </w:rPr>
              <w:t>Mellékhatás</w:t>
            </w:r>
          </w:p>
        </w:tc>
      </w:tr>
      <w:tr w:rsidR="00F67703" w:rsidRPr="00572DEE">
        <w:tc>
          <w:tcPr>
            <w:tcW w:w="3070" w:type="dxa"/>
            <w:tcBorders>
              <w:left w:val="single" w:sz="4" w:space="0" w:color="auto"/>
            </w:tcBorders>
          </w:tcPr>
          <w:p w:rsidR="00F67703" w:rsidRPr="007B44B5" w:rsidRDefault="004E4CB8" w:rsidP="007E2285">
            <w:pPr>
              <w:keepNext/>
              <w:keepLines/>
              <w:tabs>
                <w:tab w:val="clear" w:pos="567"/>
              </w:tabs>
              <w:rPr>
                <w:i/>
                <w:lang w:val="hu-HU"/>
              </w:rPr>
            </w:pPr>
            <w:r w:rsidRPr="007B44B5">
              <w:rPr>
                <w:i/>
                <w:lang w:val="hu-HU"/>
              </w:rPr>
              <w:t>Immunrendszeri betegségek és tünetek</w:t>
            </w:r>
          </w:p>
        </w:tc>
        <w:tc>
          <w:tcPr>
            <w:tcW w:w="3071" w:type="dxa"/>
          </w:tcPr>
          <w:p w:rsidR="00F67703" w:rsidRPr="007B44B5" w:rsidRDefault="004E4CB8" w:rsidP="007E2285">
            <w:pPr>
              <w:keepNext/>
              <w:keepLines/>
              <w:rPr>
                <w:lang w:val="hu-HU"/>
              </w:rPr>
            </w:pPr>
            <w:r w:rsidRPr="007B44B5">
              <w:rPr>
                <w:noProof/>
                <w:color w:val="000000"/>
                <w:szCs w:val="22"/>
                <w:lang w:val="hu-HU"/>
              </w:rPr>
              <w:t>Nagyon ritka</w:t>
            </w:r>
          </w:p>
        </w:tc>
        <w:tc>
          <w:tcPr>
            <w:tcW w:w="3071" w:type="dxa"/>
            <w:tcBorders>
              <w:right w:val="single" w:sz="4" w:space="0" w:color="auto"/>
            </w:tcBorders>
          </w:tcPr>
          <w:p w:rsidR="00F67703" w:rsidRPr="007B44B5" w:rsidRDefault="004E4CB8" w:rsidP="007E2285">
            <w:pPr>
              <w:keepNext/>
              <w:keepLines/>
              <w:rPr>
                <w:lang w:val="hu-HU"/>
              </w:rPr>
            </w:pPr>
            <w:r w:rsidRPr="007B44B5">
              <w:rPr>
                <w:lang w:val="hu-HU"/>
              </w:rPr>
              <w:t xml:space="preserve">Enyhétől a súlyosig terjedő túlérzékenységi reakciók, köztük </w:t>
            </w:r>
            <w:proofErr w:type="spellStart"/>
            <w:r w:rsidRPr="007B44B5">
              <w:rPr>
                <w:lang w:val="hu-HU"/>
              </w:rPr>
              <w:t>anaphylaxiás</w:t>
            </w:r>
            <w:proofErr w:type="spellEnd"/>
            <w:r w:rsidRPr="007B44B5">
              <w:rPr>
                <w:lang w:val="hu-HU"/>
              </w:rPr>
              <w:t xml:space="preserve"> reakciók és sokk</w:t>
            </w:r>
          </w:p>
        </w:tc>
      </w:tr>
      <w:tr w:rsidR="00F67703" w:rsidRPr="007B44B5">
        <w:tc>
          <w:tcPr>
            <w:tcW w:w="3070" w:type="dxa"/>
            <w:tcBorders>
              <w:left w:val="single" w:sz="4" w:space="0" w:color="auto"/>
            </w:tcBorders>
          </w:tcPr>
          <w:p w:rsidR="00F67703" w:rsidRPr="007B44B5" w:rsidRDefault="00EE726C" w:rsidP="007E2285">
            <w:pPr>
              <w:keepNext/>
              <w:keepLines/>
              <w:tabs>
                <w:tab w:val="clear" w:pos="567"/>
              </w:tabs>
              <w:rPr>
                <w:i/>
                <w:szCs w:val="22"/>
                <w:lang w:val="hu-HU"/>
              </w:rPr>
            </w:pPr>
            <w:r w:rsidRPr="007B44B5">
              <w:rPr>
                <w:i/>
                <w:lang w:val="hu-HU"/>
              </w:rPr>
              <w:t>Idegrendszeri betegségek és tünetek</w:t>
            </w:r>
          </w:p>
        </w:tc>
        <w:tc>
          <w:tcPr>
            <w:tcW w:w="3071" w:type="dxa"/>
          </w:tcPr>
          <w:p w:rsidR="00F67703" w:rsidRPr="007B44B5" w:rsidRDefault="00EE726C" w:rsidP="007E2285">
            <w:pPr>
              <w:keepNext/>
              <w:keepLines/>
              <w:rPr>
                <w:lang w:val="hu-HU"/>
              </w:rPr>
            </w:pPr>
            <w:r w:rsidRPr="007B44B5">
              <w:rPr>
                <w:noProof/>
                <w:color w:val="000000"/>
                <w:szCs w:val="22"/>
                <w:lang w:val="hu-HU"/>
              </w:rPr>
              <w:t>Nagyon gyakori</w:t>
            </w:r>
          </w:p>
        </w:tc>
        <w:tc>
          <w:tcPr>
            <w:tcW w:w="3071" w:type="dxa"/>
            <w:tcBorders>
              <w:right w:val="single" w:sz="4" w:space="0" w:color="auto"/>
            </w:tcBorders>
          </w:tcPr>
          <w:p w:rsidR="00F67703" w:rsidRPr="007B44B5" w:rsidRDefault="00EE726C" w:rsidP="007E2285">
            <w:pPr>
              <w:keepNext/>
              <w:keepLines/>
              <w:tabs>
                <w:tab w:val="center" w:pos="1427"/>
              </w:tabs>
              <w:rPr>
                <w:lang w:val="hu-HU"/>
              </w:rPr>
            </w:pPr>
            <w:r w:rsidRPr="007B44B5">
              <w:rPr>
                <w:lang w:val="hu-HU"/>
              </w:rPr>
              <w:t>Fejfájás</w:t>
            </w:r>
          </w:p>
        </w:tc>
      </w:tr>
      <w:tr w:rsidR="00F67703" w:rsidRPr="00572DEE">
        <w:tc>
          <w:tcPr>
            <w:tcW w:w="3070" w:type="dxa"/>
            <w:tcBorders>
              <w:left w:val="single" w:sz="4" w:space="0" w:color="auto"/>
            </w:tcBorders>
          </w:tcPr>
          <w:p w:rsidR="00F67703" w:rsidRPr="007B44B5" w:rsidRDefault="00EE726C" w:rsidP="007E2285">
            <w:pPr>
              <w:keepNext/>
              <w:keepLines/>
              <w:tabs>
                <w:tab w:val="clear" w:pos="567"/>
              </w:tabs>
              <w:rPr>
                <w:i/>
                <w:szCs w:val="22"/>
                <w:lang w:val="hu-HU"/>
              </w:rPr>
            </w:pPr>
            <w:r w:rsidRPr="007B44B5">
              <w:rPr>
                <w:i/>
                <w:lang w:val="hu-HU"/>
              </w:rPr>
              <w:t>Érbetegségek és tünetek</w:t>
            </w:r>
          </w:p>
        </w:tc>
        <w:tc>
          <w:tcPr>
            <w:tcW w:w="3071" w:type="dxa"/>
          </w:tcPr>
          <w:p w:rsidR="00F67703" w:rsidRPr="007B44B5" w:rsidRDefault="00EE726C" w:rsidP="007E2285">
            <w:pPr>
              <w:keepNext/>
              <w:keepLines/>
              <w:rPr>
                <w:szCs w:val="22"/>
                <w:lang w:val="hu-HU"/>
              </w:rPr>
            </w:pPr>
            <w:r w:rsidRPr="007B44B5">
              <w:rPr>
                <w:noProof/>
                <w:color w:val="000000"/>
                <w:szCs w:val="22"/>
                <w:lang w:val="hu-HU"/>
              </w:rPr>
              <w:t>Nagyon ritka</w:t>
            </w:r>
          </w:p>
        </w:tc>
        <w:tc>
          <w:tcPr>
            <w:tcW w:w="3071" w:type="dxa"/>
            <w:tcBorders>
              <w:right w:val="single" w:sz="4" w:space="0" w:color="auto"/>
            </w:tcBorders>
          </w:tcPr>
          <w:p w:rsidR="00F67703" w:rsidRPr="007B44B5" w:rsidRDefault="00EE726C" w:rsidP="00191DC6">
            <w:pPr>
              <w:keepNext/>
              <w:keepLines/>
              <w:tabs>
                <w:tab w:val="center" w:pos="1427"/>
              </w:tabs>
              <w:rPr>
                <w:szCs w:val="22"/>
                <w:lang w:val="hu-HU"/>
              </w:rPr>
            </w:pPr>
            <w:proofErr w:type="spellStart"/>
            <w:r w:rsidRPr="007B44B5">
              <w:rPr>
                <w:lang w:val="hu-HU"/>
              </w:rPr>
              <w:t>Thromboembolia</w:t>
            </w:r>
            <w:proofErr w:type="spellEnd"/>
            <w:r w:rsidR="00191DC6" w:rsidRPr="007B44B5">
              <w:rPr>
                <w:lang w:val="hu-HU"/>
              </w:rPr>
              <w:t xml:space="preserve"> (</w:t>
            </w:r>
            <w:r w:rsidR="00191DC6" w:rsidRPr="007B44B5">
              <w:rPr>
                <w:szCs w:val="22"/>
                <w:lang w:val="hu-HU"/>
              </w:rPr>
              <w:t>OHSS kapcsán és OHSS nélkül egyaránt)</w:t>
            </w:r>
          </w:p>
        </w:tc>
      </w:tr>
      <w:tr w:rsidR="00F67703" w:rsidRPr="007B44B5">
        <w:tc>
          <w:tcPr>
            <w:tcW w:w="3070" w:type="dxa"/>
            <w:tcBorders>
              <w:left w:val="single" w:sz="4" w:space="0" w:color="auto"/>
            </w:tcBorders>
          </w:tcPr>
          <w:p w:rsidR="00F67703" w:rsidRPr="007B44B5" w:rsidRDefault="00EE726C" w:rsidP="007E2285">
            <w:pPr>
              <w:keepNext/>
              <w:keepLines/>
              <w:tabs>
                <w:tab w:val="clear" w:pos="567"/>
              </w:tabs>
              <w:rPr>
                <w:i/>
                <w:szCs w:val="22"/>
                <w:lang w:val="hu-HU"/>
              </w:rPr>
            </w:pPr>
            <w:r w:rsidRPr="007B44B5">
              <w:rPr>
                <w:i/>
                <w:lang w:val="hu-HU"/>
              </w:rPr>
              <w:t xml:space="preserve">Légzőrendszeri, mellkasi és </w:t>
            </w:r>
            <w:proofErr w:type="spellStart"/>
            <w:r w:rsidRPr="007B44B5">
              <w:rPr>
                <w:i/>
                <w:lang w:val="hu-HU"/>
              </w:rPr>
              <w:t>mediastinalis</w:t>
            </w:r>
            <w:proofErr w:type="spellEnd"/>
            <w:r w:rsidRPr="007B44B5">
              <w:rPr>
                <w:i/>
                <w:lang w:val="hu-HU"/>
              </w:rPr>
              <w:t xml:space="preserve"> betegségek és tünetek</w:t>
            </w:r>
          </w:p>
        </w:tc>
        <w:tc>
          <w:tcPr>
            <w:tcW w:w="3071" w:type="dxa"/>
          </w:tcPr>
          <w:p w:rsidR="00F67703" w:rsidRPr="007B44B5" w:rsidRDefault="00EE726C" w:rsidP="007E2285">
            <w:pPr>
              <w:keepNext/>
              <w:keepLines/>
              <w:rPr>
                <w:lang w:val="hu-HU"/>
              </w:rPr>
            </w:pPr>
            <w:r w:rsidRPr="007B44B5">
              <w:rPr>
                <w:noProof/>
                <w:color w:val="000000"/>
                <w:szCs w:val="22"/>
                <w:lang w:val="hu-HU"/>
              </w:rPr>
              <w:t>Nagyon ritka</w:t>
            </w:r>
          </w:p>
        </w:tc>
        <w:tc>
          <w:tcPr>
            <w:tcW w:w="3071" w:type="dxa"/>
            <w:tcBorders>
              <w:right w:val="single" w:sz="4" w:space="0" w:color="auto"/>
            </w:tcBorders>
          </w:tcPr>
          <w:p w:rsidR="00F67703" w:rsidRPr="007B44B5" w:rsidRDefault="00EE726C" w:rsidP="007E2285">
            <w:pPr>
              <w:keepNext/>
              <w:keepLines/>
              <w:rPr>
                <w:lang w:val="hu-HU"/>
              </w:rPr>
            </w:pPr>
            <w:proofErr w:type="spellStart"/>
            <w:r w:rsidRPr="007B44B5">
              <w:rPr>
                <w:lang w:val="hu-HU"/>
              </w:rPr>
              <w:t>Asthma</w:t>
            </w:r>
            <w:proofErr w:type="spellEnd"/>
            <w:r w:rsidRPr="007B44B5">
              <w:rPr>
                <w:lang w:val="hu-HU"/>
              </w:rPr>
              <w:t xml:space="preserve"> </w:t>
            </w:r>
            <w:proofErr w:type="spellStart"/>
            <w:r w:rsidRPr="007B44B5">
              <w:rPr>
                <w:lang w:val="hu-HU"/>
              </w:rPr>
              <w:t>exacerbatiója</w:t>
            </w:r>
            <w:proofErr w:type="spellEnd"/>
            <w:r w:rsidRPr="007B44B5">
              <w:rPr>
                <w:lang w:val="hu-HU"/>
              </w:rPr>
              <w:t xml:space="preserve"> vagy súlyosbodása</w:t>
            </w:r>
          </w:p>
        </w:tc>
      </w:tr>
      <w:tr w:rsidR="00F67703" w:rsidRPr="00572DEE">
        <w:tc>
          <w:tcPr>
            <w:tcW w:w="3070" w:type="dxa"/>
            <w:tcBorders>
              <w:left w:val="single" w:sz="4" w:space="0" w:color="auto"/>
            </w:tcBorders>
          </w:tcPr>
          <w:p w:rsidR="00F67703" w:rsidRPr="007B44B5" w:rsidRDefault="00EE726C" w:rsidP="007E2285">
            <w:pPr>
              <w:keepNext/>
              <w:keepLines/>
              <w:rPr>
                <w:i/>
                <w:szCs w:val="22"/>
                <w:lang w:val="hu-HU"/>
              </w:rPr>
            </w:pPr>
            <w:r w:rsidRPr="007B44B5">
              <w:rPr>
                <w:i/>
                <w:lang w:val="hu-HU"/>
              </w:rPr>
              <w:t>Emésztőrendszeri betegségek és tünetek</w:t>
            </w:r>
          </w:p>
        </w:tc>
        <w:tc>
          <w:tcPr>
            <w:tcW w:w="3071" w:type="dxa"/>
          </w:tcPr>
          <w:p w:rsidR="00F67703" w:rsidRPr="007B44B5" w:rsidRDefault="00EE726C" w:rsidP="007E2285">
            <w:pPr>
              <w:keepNext/>
              <w:keepLines/>
              <w:rPr>
                <w:lang w:val="hu-HU"/>
              </w:rPr>
            </w:pPr>
            <w:r w:rsidRPr="007B44B5">
              <w:rPr>
                <w:noProof/>
                <w:color w:val="000000"/>
                <w:szCs w:val="22"/>
                <w:lang w:val="hu-HU"/>
              </w:rPr>
              <w:t>Gyakori</w:t>
            </w:r>
          </w:p>
        </w:tc>
        <w:tc>
          <w:tcPr>
            <w:tcW w:w="3071" w:type="dxa"/>
            <w:tcBorders>
              <w:right w:val="single" w:sz="4" w:space="0" w:color="auto"/>
            </w:tcBorders>
          </w:tcPr>
          <w:p w:rsidR="00F67703" w:rsidRPr="007B44B5" w:rsidRDefault="00EE726C" w:rsidP="007E2285">
            <w:pPr>
              <w:keepNext/>
              <w:keepLines/>
              <w:rPr>
                <w:lang w:val="hu-HU"/>
              </w:rPr>
            </w:pPr>
            <w:r w:rsidRPr="007B44B5">
              <w:rPr>
                <w:lang w:val="hu-HU"/>
              </w:rPr>
              <w:t xml:space="preserve">Hasi fájdalom és puffadás, </w:t>
            </w:r>
            <w:r w:rsidR="00B62883" w:rsidRPr="007B44B5">
              <w:rPr>
                <w:lang w:val="hu-HU"/>
              </w:rPr>
              <w:t xml:space="preserve">hasi </w:t>
            </w:r>
            <w:r w:rsidRPr="007B44B5">
              <w:rPr>
                <w:lang w:val="hu-HU"/>
              </w:rPr>
              <w:t>diszkomfortérzés, émelygés, hányás, hasmenés</w:t>
            </w:r>
          </w:p>
        </w:tc>
      </w:tr>
      <w:tr w:rsidR="00F67703" w:rsidRPr="007B44B5">
        <w:tc>
          <w:tcPr>
            <w:tcW w:w="3070" w:type="dxa"/>
            <w:vMerge w:val="restart"/>
            <w:tcBorders>
              <w:left w:val="single" w:sz="4" w:space="0" w:color="auto"/>
            </w:tcBorders>
          </w:tcPr>
          <w:p w:rsidR="00F67703" w:rsidRPr="007B44B5" w:rsidRDefault="00EE726C" w:rsidP="007E2285">
            <w:pPr>
              <w:keepNext/>
              <w:keepLines/>
              <w:rPr>
                <w:i/>
                <w:iCs/>
                <w:noProof/>
                <w:color w:val="000000"/>
                <w:szCs w:val="22"/>
                <w:lang w:val="hu-HU"/>
              </w:rPr>
            </w:pPr>
            <w:r w:rsidRPr="007B44B5">
              <w:rPr>
                <w:i/>
                <w:lang w:val="hu-HU"/>
              </w:rPr>
              <w:t>A nemi szervekkel és az emlőkkel kapcsolatos betegségek és tünetek</w:t>
            </w:r>
          </w:p>
        </w:tc>
        <w:tc>
          <w:tcPr>
            <w:tcW w:w="3071" w:type="dxa"/>
          </w:tcPr>
          <w:p w:rsidR="00F67703" w:rsidRPr="007B44B5" w:rsidRDefault="00EE726C" w:rsidP="007E2285">
            <w:pPr>
              <w:keepNext/>
              <w:keepLines/>
              <w:rPr>
                <w:lang w:val="hu-HU"/>
              </w:rPr>
            </w:pPr>
            <w:r w:rsidRPr="007B44B5">
              <w:rPr>
                <w:noProof/>
                <w:color w:val="000000"/>
                <w:szCs w:val="22"/>
                <w:lang w:val="hu-HU"/>
              </w:rPr>
              <w:t>Nagyon gyakori</w:t>
            </w:r>
          </w:p>
        </w:tc>
        <w:tc>
          <w:tcPr>
            <w:tcW w:w="3071" w:type="dxa"/>
            <w:tcBorders>
              <w:right w:val="single" w:sz="4" w:space="0" w:color="auto"/>
            </w:tcBorders>
          </w:tcPr>
          <w:p w:rsidR="00F67703" w:rsidRPr="007B44B5" w:rsidRDefault="00EE726C" w:rsidP="007E2285">
            <w:pPr>
              <w:keepNext/>
              <w:keepLines/>
              <w:rPr>
                <w:lang w:val="hu-HU"/>
              </w:rPr>
            </w:pPr>
            <w:r w:rsidRPr="007B44B5">
              <w:rPr>
                <w:lang w:val="hu-HU"/>
              </w:rPr>
              <w:t xml:space="preserve">Petefészek </w:t>
            </w:r>
            <w:proofErr w:type="spellStart"/>
            <w:r w:rsidRPr="007B44B5">
              <w:rPr>
                <w:lang w:val="hu-HU"/>
              </w:rPr>
              <w:t>cysta</w:t>
            </w:r>
            <w:proofErr w:type="spellEnd"/>
          </w:p>
        </w:tc>
      </w:tr>
      <w:tr w:rsidR="00F67703" w:rsidRPr="00572DEE">
        <w:tc>
          <w:tcPr>
            <w:tcW w:w="3070" w:type="dxa"/>
            <w:vMerge/>
            <w:tcBorders>
              <w:left w:val="single" w:sz="4" w:space="0" w:color="auto"/>
            </w:tcBorders>
          </w:tcPr>
          <w:p w:rsidR="00F67703" w:rsidRPr="007B44B5" w:rsidRDefault="00F67703" w:rsidP="007E2285">
            <w:pPr>
              <w:keepNext/>
              <w:keepLines/>
              <w:rPr>
                <w:i/>
                <w:iCs/>
                <w:noProof/>
                <w:color w:val="000000"/>
                <w:szCs w:val="22"/>
                <w:u w:val="single"/>
                <w:lang w:val="hu-HU"/>
              </w:rPr>
            </w:pPr>
          </w:p>
        </w:tc>
        <w:tc>
          <w:tcPr>
            <w:tcW w:w="3071" w:type="dxa"/>
          </w:tcPr>
          <w:p w:rsidR="00F67703" w:rsidRPr="007B44B5" w:rsidRDefault="00EE726C" w:rsidP="007E2285">
            <w:pPr>
              <w:keepNext/>
              <w:keepLines/>
              <w:rPr>
                <w:lang w:val="hu-HU"/>
              </w:rPr>
            </w:pPr>
            <w:r w:rsidRPr="007B44B5">
              <w:rPr>
                <w:lang w:val="hu-HU"/>
              </w:rPr>
              <w:t>Gyakori</w:t>
            </w:r>
          </w:p>
        </w:tc>
        <w:tc>
          <w:tcPr>
            <w:tcW w:w="3071" w:type="dxa"/>
            <w:tcBorders>
              <w:right w:val="single" w:sz="4" w:space="0" w:color="auto"/>
            </w:tcBorders>
          </w:tcPr>
          <w:p w:rsidR="00F67703" w:rsidRPr="007B44B5" w:rsidRDefault="00EE726C" w:rsidP="007E2285">
            <w:pPr>
              <w:keepNext/>
              <w:keepLines/>
              <w:rPr>
                <w:lang w:val="hu-HU"/>
              </w:rPr>
            </w:pPr>
            <w:r w:rsidRPr="007B44B5">
              <w:rPr>
                <w:lang w:val="hu-HU"/>
              </w:rPr>
              <w:t>Enyhe</w:t>
            </w:r>
            <w:r w:rsidR="00842D00" w:rsidRPr="007B44B5">
              <w:rPr>
                <w:lang w:val="hu-HU"/>
              </w:rPr>
              <w:noBreakHyphen/>
            </w:r>
            <w:r w:rsidRPr="007B44B5">
              <w:rPr>
                <w:lang w:val="hu-HU"/>
              </w:rPr>
              <w:t>közepesen súlyos OHSS (beleértve a kapcsolódó tüneteket</w:t>
            </w:r>
            <w:r w:rsidR="00B62E3A" w:rsidRPr="007B44B5">
              <w:rPr>
                <w:lang w:val="hu-HU"/>
              </w:rPr>
              <w:t xml:space="preserve"> is</w:t>
            </w:r>
            <w:r w:rsidRPr="007B44B5">
              <w:rPr>
                <w:lang w:val="hu-HU"/>
              </w:rPr>
              <w:t>)</w:t>
            </w:r>
          </w:p>
        </w:tc>
      </w:tr>
      <w:tr w:rsidR="00F67703" w:rsidRPr="00A45840">
        <w:tc>
          <w:tcPr>
            <w:tcW w:w="3070" w:type="dxa"/>
            <w:vMerge/>
            <w:tcBorders>
              <w:left w:val="single" w:sz="4" w:space="0" w:color="auto"/>
            </w:tcBorders>
          </w:tcPr>
          <w:p w:rsidR="00F67703" w:rsidRPr="007B44B5" w:rsidRDefault="00F67703" w:rsidP="007E2285">
            <w:pPr>
              <w:keepNext/>
              <w:keepLines/>
              <w:rPr>
                <w:i/>
                <w:iCs/>
                <w:noProof/>
                <w:color w:val="000000"/>
                <w:szCs w:val="22"/>
                <w:u w:val="single"/>
                <w:lang w:val="hu-HU"/>
              </w:rPr>
            </w:pPr>
          </w:p>
        </w:tc>
        <w:tc>
          <w:tcPr>
            <w:tcW w:w="3071" w:type="dxa"/>
          </w:tcPr>
          <w:p w:rsidR="00F67703" w:rsidRPr="007B44B5" w:rsidRDefault="00EE726C" w:rsidP="007E2285">
            <w:pPr>
              <w:keepNext/>
              <w:keepLines/>
              <w:rPr>
                <w:lang w:val="hu-HU"/>
              </w:rPr>
            </w:pPr>
            <w:r w:rsidRPr="007B44B5">
              <w:rPr>
                <w:lang w:val="hu-HU"/>
              </w:rPr>
              <w:t>Nem gyakori</w:t>
            </w:r>
          </w:p>
        </w:tc>
        <w:tc>
          <w:tcPr>
            <w:tcW w:w="3071" w:type="dxa"/>
            <w:tcBorders>
              <w:right w:val="single" w:sz="4" w:space="0" w:color="auto"/>
            </w:tcBorders>
          </w:tcPr>
          <w:p w:rsidR="00F67703" w:rsidRPr="007B44B5" w:rsidRDefault="00EE726C" w:rsidP="007E2285">
            <w:pPr>
              <w:keepNext/>
              <w:keepLines/>
              <w:rPr>
                <w:lang w:val="hu-HU"/>
              </w:rPr>
            </w:pPr>
            <w:r w:rsidRPr="007B44B5">
              <w:rPr>
                <w:lang w:val="hu-HU"/>
              </w:rPr>
              <w:t>Súlyos OHSS (beleértve a kapcsolódó tüneteket</w:t>
            </w:r>
            <w:r w:rsidR="00B62E3A" w:rsidRPr="007B44B5">
              <w:rPr>
                <w:lang w:val="hu-HU"/>
              </w:rPr>
              <w:t xml:space="preserve"> is</w:t>
            </w:r>
            <w:r w:rsidRPr="007B44B5">
              <w:rPr>
                <w:lang w:val="hu-HU"/>
              </w:rPr>
              <w:t>) (lásd 4.4 pont)</w:t>
            </w:r>
          </w:p>
        </w:tc>
      </w:tr>
      <w:tr w:rsidR="00F67703" w:rsidRPr="007B44B5">
        <w:tc>
          <w:tcPr>
            <w:tcW w:w="3070" w:type="dxa"/>
            <w:vMerge/>
            <w:tcBorders>
              <w:left w:val="single" w:sz="4" w:space="0" w:color="auto"/>
            </w:tcBorders>
          </w:tcPr>
          <w:p w:rsidR="00F67703" w:rsidRPr="007B44B5" w:rsidRDefault="00F67703" w:rsidP="007E2285">
            <w:pPr>
              <w:keepNext/>
              <w:keepLines/>
              <w:rPr>
                <w:i/>
                <w:iCs/>
                <w:noProof/>
                <w:color w:val="000000"/>
                <w:szCs w:val="22"/>
                <w:u w:val="single"/>
                <w:lang w:val="hu-HU"/>
              </w:rPr>
            </w:pPr>
          </w:p>
        </w:tc>
        <w:tc>
          <w:tcPr>
            <w:tcW w:w="3071" w:type="dxa"/>
          </w:tcPr>
          <w:p w:rsidR="00F67703" w:rsidRPr="007B44B5" w:rsidRDefault="00F67703" w:rsidP="007E2285">
            <w:pPr>
              <w:keepNext/>
              <w:keepLines/>
              <w:rPr>
                <w:lang w:val="hu-HU"/>
              </w:rPr>
            </w:pPr>
            <w:r w:rsidRPr="007B44B5">
              <w:rPr>
                <w:noProof/>
                <w:color w:val="000000"/>
                <w:szCs w:val="22"/>
                <w:lang w:val="hu-HU"/>
              </w:rPr>
              <w:t>R</w:t>
            </w:r>
            <w:r w:rsidR="00EE726C" w:rsidRPr="007B44B5">
              <w:rPr>
                <w:noProof/>
                <w:color w:val="000000"/>
                <w:szCs w:val="22"/>
                <w:lang w:val="hu-HU"/>
              </w:rPr>
              <w:t>itka</w:t>
            </w:r>
          </w:p>
        </w:tc>
        <w:tc>
          <w:tcPr>
            <w:tcW w:w="3071" w:type="dxa"/>
            <w:tcBorders>
              <w:right w:val="single" w:sz="4" w:space="0" w:color="auto"/>
            </w:tcBorders>
          </w:tcPr>
          <w:p w:rsidR="00F67703" w:rsidRPr="007B44B5" w:rsidRDefault="00EE726C" w:rsidP="007E2285">
            <w:pPr>
              <w:keepNext/>
              <w:keepLines/>
              <w:rPr>
                <w:lang w:val="hu-HU"/>
              </w:rPr>
            </w:pPr>
            <w:r w:rsidRPr="007B44B5">
              <w:rPr>
                <w:lang w:val="hu-HU"/>
              </w:rPr>
              <w:t>A súlyos OHSS szövődménye</w:t>
            </w:r>
          </w:p>
        </w:tc>
      </w:tr>
      <w:tr w:rsidR="00F67703" w:rsidRPr="00572DEE">
        <w:tc>
          <w:tcPr>
            <w:tcW w:w="3070" w:type="dxa"/>
            <w:tcBorders>
              <w:left w:val="single" w:sz="4" w:space="0" w:color="auto"/>
            </w:tcBorders>
          </w:tcPr>
          <w:p w:rsidR="00F67703" w:rsidRPr="007B44B5" w:rsidRDefault="00EE726C" w:rsidP="007E2285">
            <w:pPr>
              <w:keepNext/>
              <w:keepLines/>
              <w:rPr>
                <w:i/>
                <w:lang w:val="hu-HU"/>
              </w:rPr>
            </w:pPr>
            <w:r w:rsidRPr="007B44B5">
              <w:rPr>
                <w:i/>
                <w:lang w:val="hu-HU"/>
              </w:rPr>
              <w:t>Általános tünetek, az alkalmazás helyén fellépő reakciók</w:t>
            </w:r>
          </w:p>
        </w:tc>
        <w:tc>
          <w:tcPr>
            <w:tcW w:w="3071" w:type="dxa"/>
          </w:tcPr>
          <w:p w:rsidR="00F67703" w:rsidRPr="007B44B5" w:rsidRDefault="00EE726C" w:rsidP="007E2285">
            <w:pPr>
              <w:keepNext/>
              <w:keepLines/>
              <w:rPr>
                <w:lang w:val="hu-HU"/>
              </w:rPr>
            </w:pPr>
            <w:r w:rsidRPr="007B44B5">
              <w:rPr>
                <w:noProof/>
                <w:color w:val="000000"/>
                <w:szCs w:val="22"/>
                <w:lang w:val="hu-HU"/>
              </w:rPr>
              <w:t>Nagyon gyakori</w:t>
            </w:r>
          </w:p>
        </w:tc>
        <w:tc>
          <w:tcPr>
            <w:tcW w:w="3071" w:type="dxa"/>
            <w:tcBorders>
              <w:right w:val="single" w:sz="4" w:space="0" w:color="auto"/>
            </w:tcBorders>
          </w:tcPr>
          <w:p w:rsidR="00F67703" w:rsidRPr="007B44B5" w:rsidRDefault="00EE726C" w:rsidP="007E2285">
            <w:pPr>
              <w:keepNext/>
              <w:keepLines/>
              <w:rPr>
                <w:lang w:val="hu-HU"/>
              </w:rPr>
            </w:pPr>
            <w:r w:rsidRPr="007B44B5">
              <w:rPr>
                <w:lang w:val="hu-HU"/>
              </w:rPr>
              <w:t>Lokális reakciók az injekció beadásának helyén (pl. fájdalom, bőrpír, véraláfutás, duzzanat és/vagy irritáció az injekció beadásának helyén)</w:t>
            </w:r>
          </w:p>
        </w:tc>
      </w:tr>
    </w:tbl>
    <w:p w:rsidR="009E1F4C" w:rsidRPr="007B44B5" w:rsidRDefault="009E1F4C">
      <w:pPr>
        <w:tabs>
          <w:tab w:val="clear" w:pos="567"/>
        </w:tabs>
        <w:ind w:left="1701" w:hanging="1701"/>
        <w:rPr>
          <w:noProof/>
          <w:color w:val="000000"/>
          <w:szCs w:val="22"/>
          <w:lang w:val="hu-HU" w:eastAsia="de-DE"/>
        </w:rPr>
      </w:pPr>
    </w:p>
    <w:p w:rsidR="009E1F4C" w:rsidRPr="007B44B5" w:rsidRDefault="009E1F4C" w:rsidP="006078AA">
      <w:pPr>
        <w:keepNext/>
        <w:tabs>
          <w:tab w:val="clear" w:pos="567"/>
        </w:tabs>
        <w:ind w:left="1701" w:hanging="1701"/>
        <w:rPr>
          <w:i/>
          <w:noProof/>
          <w:color w:val="000000"/>
          <w:szCs w:val="22"/>
          <w:lang w:val="hu-HU" w:eastAsia="de-DE"/>
        </w:rPr>
      </w:pPr>
      <w:r w:rsidRPr="007B44B5">
        <w:rPr>
          <w:i/>
          <w:noProof/>
          <w:color w:val="000000"/>
          <w:szCs w:val="22"/>
          <w:lang w:val="hu-HU" w:eastAsia="de-DE"/>
        </w:rPr>
        <w:lastRenderedPageBreak/>
        <w:t>Férfibetegek kezelése esetén</w:t>
      </w:r>
    </w:p>
    <w:p w:rsidR="00615C0E" w:rsidRPr="007B44B5" w:rsidRDefault="00615C0E" w:rsidP="006078AA">
      <w:pPr>
        <w:keepNext/>
        <w:tabs>
          <w:tab w:val="clear" w:pos="567"/>
        </w:tabs>
        <w:ind w:left="1701" w:hanging="1701"/>
        <w:rPr>
          <w:i/>
          <w:iCs/>
          <w:noProof/>
          <w:color w:val="000000"/>
          <w:szCs w:val="22"/>
          <w:lang w:val="hu-HU" w:eastAsia="de-D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6"/>
        <w:gridCol w:w="3017"/>
        <w:gridCol w:w="3027"/>
      </w:tblGrid>
      <w:tr w:rsidR="00EE726C" w:rsidRPr="00572DEE">
        <w:tc>
          <w:tcPr>
            <w:tcW w:w="9212" w:type="dxa"/>
            <w:gridSpan w:val="3"/>
            <w:tcBorders>
              <w:top w:val="nil"/>
              <w:left w:val="nil"/>
              <w:right w:val="nil"/>
            </w:tcBorders>
          </w:tcPr>
          <w:p w:rsidR="00EE726C" w:rsidRPr="007B44B5" w:rsidRDefault="00EE726C" w:rsidP="007E2285">
            <w:pPr>
              <w:keepNext/>
              <w:keepLines/>
              <w:rPr>
                <w:b/>
                <w:lang w:val="hu-HU"/>
              </w:rPr>
            </w:pPr>
            <w:r w:rsidRPr="007B44B5">
              <w:rPr>
                <w:b/>
                <w:lang w:val="hu-HU"/>
              </w:rPr>
              <w:t>2</w:t>
            </w:r>
            <w:r w:rsidR="00C203CD" w:rsidRPr="007B44B5">
              <w:rPr>
                <w:b/>
                <w:lang w:val="hu-HU"/>
              </w:rPr>
              <w:t>. </w:t>
            </w:r>
            <w:r w:rsidRPr="007B44B5">
              <w:rPr>
                <w:b/>
                <w:lang w:val="hu-HU"/>
              </w:rPr>
              <w:t>táblázat: Férfiak esetében előforduló mellékhatások</w:t>
            </w:r>
          </w:p>
        </w:tc>
      </w:tr>
      <w:tr w:rsidR="00EE726C" w:rsidRPr="007B44B5">
        <w:tc>
          <w:tcPr>
            <w:tcW w:w="3070" w:type="dxa"/>
            <w:tcBorders>
              <w:left w:val="single" w:sz="4" w:space="0" w:color="auto"/>
            </w:tcBorders>
          </w:tcPr>
          <w:p w:rsidR="00EE726C" w:rsidRPr="007B44B5" w:rsidRDefault="00EE726C" w:rsidP="007E2285">
            <w:pPr>
              <w:keepNext/>
              <w:keepLines/>
              <w:rPr>
                <w:b/>
                <w:lang w:val="hu-HU"/>
              </w:rPr>
            </w:pPr>
            <w:r w:rsidRPr="007B44B5">
              <w:rPr>
                <w:b/>
                <w:lang w:val="hu-HU"/>
              </w:rPr>
              <w:t>Szervrendszer</w:t>
            </w:r>
          </w:p>
        </w:tc>
        <w:tc>
          <w:tcPr>
            <w:tcW w:w="3071" w:type="dxa"/>
          </w:tcPr>
          <w:p w:rsidR="00EE726C" w:rsidRPr="007B44B5" w:rsidRDefault="00EE726C" w:rsidP="007E2285">
            <w:pPr>
              <w:keepNext/>
              <w:keepLines/>
              <w:rPr>
                <w:b/>
                <w:lang w:val="hu-HU"/>
              </w:rPr>
            </w:pPr>
            <w:r w:rsidRPr="007B44B5">
              <w:rPr>
                <w:b/>
                <w:lang w:val="hu-HU"/>
              </w:rPr>
              <w:t>Gyakoriság</w:t>
            </w:r>
          </w:p>
        </w:tc>
        <w:tc>
          <w:tcPr>
            <w:tcW w:w="3071" w:type="dxa"/>
            <w:tcBorders>
              <w:right w:val="single" w:sz="4" w:space="0" w:color="auto"/>
            </w:tcBorders>
          </w:tcPr>
          <w:p w:rsidR="00EE726C" w:rsidRPr="007B44B5" w:rsidRDefault="00EE726C" w:rsidP="007E2285">
            <w:pPr>
              <w:keepNext/>
              <w:keepLines/>
              <w:rPr>
                <w:b/>
                <w:lang w:val="hu-HU"/>
              </w:rPr>
            </w:pPr>
            <w:r w:rsidRPr="007B44B5">
              <w:rPr>
                <w:b/>
                <w:lang w:val="hu-HU"/>
              </w:rPr>
              <w:t>Mellékhatás</w:t>
            </w:r>
          </w:p>
        </w:tc>
      </w:tr>
      <w:tr w:rsidR="00EE726C" w:rsidRPr="00572DEE">
        <w:tc>
          <w:tcPr>
            <w:tcW w:w="3070" w:type="dxa"/>
            <w:tcBorders>
              <w:left w:val="single" w:sz="4" w:space="0" w:color="auto"/>
            </w:tcBorders>
          </w:tcPr>
          <w:p w:rsidR="00EE726C" w:rsidRPr="007B44B5" w:rsidRDefault="00EE726C" w:rsidP="007E2285">
            <w:pPr>
              <w:keepNext/>
              <w:keepLines/>
              <w:tabs>
                <w:tab w:val="clear" w:pos="567"/>
              </w:tabs>
              <w:rPr>
                <w:i/>
                <w:lang w:val="hu-HU"/>
              </w:rPr>
            </w:pPr>
            <w:r w:rsidRPr="007B44B5">
              <w:rPr>
                <w:i/>
                <w:lang w:val="hu-HU"/>
              </w:rPr>
              <w:t>Immunrendszeri betegségek és tünetek</w:t>
            </w:r>
          </w:p>
        </w:tc>
        <w:tc>
          <w:tcPr>
            <w:tcW w:w="3071" w:type="dxa"/>
          </w:tcPr>
          <w:p w:rsidR="00EE726C" w:rsidRPr="007B44B5" w:rsidRDefault="00EE726C" w:rsidP="007E2285">
            <w:pPr>
              <w:keepNext/>
              <w:keepLines/>
              <w:rPr>
                <w:lang w:val="hu-HU"/>
              </w:rPr>
            </w:pPr>
            <w:r w:rsidRPr="007B44B5">
              <w:rPr>
                <w:noProof/>
                <w:color w:val="000000"/>
                <w:szCs w:val="22"/>
                <w:lang w:val="hu-HU"/>
              </w:rPr>
              <w:t>Nagyon ritka</w:t>
            </w:r>
          </w:p>
        </w:tc>
        <w:tc>
          <w:tcPr>
            <w:tcW w:w="3071" w:type="dxa"/>
            <w:tcBorders>
              <w:right w:val="single" w:sz="4" w:space="0" w:color="auto"/>
            </w:tcBorders>
          </w:tcPr>
          <w:p w:rsidR="00EE726C" w:rsidRPr="007B44B5" w:rsidRDefault="00EE726C" w:rsidP="007E2285">
            <w:pPr>
              <w:keepNext/>
              <w:keepLines/>
              <w:rPr>
                <w:lang w:val="hu-HU"/>
              </w:rPr>
            </w:pPr>
            <w:r w:rsidRPr="007B44B5">
              <w:rPr>
                <w:lang w:val="hu-HU"/>
              </w:rPr>
              <w:t xml:space="preserve">Enyhétől a súlyosig terjedő túlérzékenységi reakciók, köztük </w:t>
            </w:r>
            <w:proofErr w:type="spellStart"/>
            <w:r w:rsidRPr="007B44B5">
              <w:rPr>
                <w:lang w:val="hu-HU"/>
              </w:rPr>
              <w:t>anaphylaxiás</w:t>
            </w:r>
            <w:proofErr w:type="spellEnd"/>
            <w:r w:rsidRPr="007B44B5">
              <w:rPr>
                <w:lang w:val="hu-HU"/>
              </w:rPr>
              <w:t xml:space="preserve"> reakciók és sokk</w:t>
            </w:r>
          </w:p>
        </w:tc>
      </w:tr>
      <w:tr w:rsidR="00EE726C" w:rsidRPr="007B44B5">
        <w:tc>
          <w:tcPr>
            <w:tcW w:w="3070" w:type="dxa"/>
            <w:tcBorders>
              <w:left w:val="single" w:sz="4" w:space="0" w:color="auto"/>
            </w:tcBorders>
          </w:tcPr>
          <w:p w:rsidR="00EE726C" w:rsidRPr="007B44B5" w:rsidRDefault="00EE726C" w:rsidP="007E2285">
            <w:pPr>
              <w:keepNext/>
              <w:keepLines/>
              <w:tabs>
                <w:tab w:val="clear" w:pos="567"/>
              </w:tabs>
              <w:rPr>
                <w:i/>
                <w:szCs w:val="22"/>
                <w:lang w:val="hu-HU"/>
              </w:rPr>
            </w:pPr>
            <w:r w:rsidRPr="007B44B5">
              <w:rPr>
                <w:i/>
                <w:lang w:val="hu-HU"/>
              </w:rPr>
              <w:t xml:space="preserve">Légzőrendszeri, mellkasi és </w:t>
            </w:r>
            <w:proofErr w:type="spellStart"/>
            <w:r w:rsidRPr="007B44B5">
              <w:rPr>
                <w:i/>
                <w:lang w:val="hu-HU"/>
              </w:rPr>
              <w:t>mediastinalis</w:t>
            </w:r>
            <w:proofErr w:type="spellEnd"/>
            <w:r w:rsidRPr="007B44B5">
              <w:rPr>
                <w:i/>
                <w:lang w:val="hu-HU"/>
              </w:rPr>
              <w:t xml:space="preserve"> betegségek és tünetek</w:t>
            </w:r>
          </w:p>
        </w:tc>
        <w:tc>
          <w:tcPr>
            <w:tcW w:w="3071" w:type="dxa"/>
          </w:tcPr>
          <w:p w:rsidR="00EE726C" w:rsidRPr="007B44B5" w:rsidRDefault="00EE726C" w:rsidP="007E2285">
            <w:pPr>
              <w:keepNext/>
              <w:keepLines/>
              <w:rPr>
                <w:lang w:val="hu-HU"/>
              </w:rPr>
            </w:pPr>
            <w:r w:rsidRPr="007B44B5">
              <w:rPr>
                <w:noProof/>
                <w:color w:val="000000"/>
                <w:szCs w:val="22"/>
                <w:lang w:val="hu-HU"/>
              </w:rPr>
              <w:t>Nagyon ritka</w:t>
            </w:r>
          </w:p>
        </w:tc>
        <w:tc>
          <w:tcPr>
            <w:tcW w:w="3071" w:type="dxa"/>
            <w:tcBorders>
              <w:right w:val="single" w:sz="4" w:space="0" w:color="auto"/>
            </w:tcBorders>
          </w:tcPr>
          <w:p w:rsidR="00EE726C" w:rsidRPr="007B44B5" w:rsidRDefault="00EE726C" w:rsidP="00B62E3A">
            <w:pPr>
              <w:keepNext/>
              <w:keepLines/>
              <w:rPr>
                <w:lang w:val="hu-HU"/>
              </w:rPr>
            </w:pPr>
            <w:proofErr w:type="spellStart"/>
            <w:r w:rsidRPr="007B44B5">
              <w:rPr>
                <w:lang w:val="hu-HU"/>
              </w:rPr>
              <w:t>Asthma</w:t>
            </w:r>
            <w:proofErr w:type="spellEnd"/>
            <w:r w:rsidRPr="007B44B5">
              <w:rPr>
                <w:lang w:val="hu-HU"/>
              </w:rPr>
              <w:t xml:space="preserve"> </w:t>
            </w:r>
            <w:proofErr w:type="spellStart"/>
            <w:r w:rsidR="00B62E3A" w:rsidRPr="007B44B5">
              <w:rPr>
                <w:lang w:val="hu-HU"/>
              </w:rPr>
              <w:t>exacerbatiója</w:t>
            </w:r>
            <w:proofErr w:type="spellEnd"/>
            <w:r w:rsidR="00B62E3A" w:rsidRPr="007B44B5">
              <w:rPr>
                <w:lang w:val="hu-HU"/>
              </w:rPr>
              <w:t xml:space="preserve"> </w:t>
            </w:r>
            <w:r w:rsidRPr="007B44B5">
              <w:rPr>
                <w:lang w:val="hu-HU"/>
              </w:rPr>
              <w:t>vagy súlyosbodása</w:t>
            </w:r>
          </w:p>
        </w:tc>
      </w:tr>
      <w:tr w:rsidR="00EE726C" w:rsidRPr="007B44B5">
        <w:tc>
          <w:tcPr>
            <w:tcW w:w="3070" w:type="dxa"/>
            <w:tcBorders>
              <w:left w:val="single" w:sz="4" w:space="0" w:color="auto"/>
            </w:tcBorders>
          </w:tcPr>
          <w:p w:rsidR="00EE726C" w:rsidRPr="007B44B5" w:rsidRDefault="00EE726C" w:rsidP="007E2285">
            <w:pPr>
              <w:keepNext/>
              <w:keepLines/>
              <w:rPr>
                <w:i/>
                <w:szCs w:val="22"/>
                <w:lang w:val="hu-HU"/>
              </w:rPr>
            </w:pPr>
            <w:r w:rsidRPr="007B44B5">
              <w:rPr>
                <w:i/>
                <w:lang w:val="hu-HU"/>
              </w:rPr>
              <w:t>A bőr és a bőr alatti szövet betegségei és tünetei</w:t>
            </w:r>
          </w:p>
        </w:tc>
        <w:tc>
          <w:tcPr>
            <w:tcW w:w="3071" w:type="dxa"/>
          </w:tcPr>
          <w:p w:rsidR="00EE726C" w:rsidRPr="007B44B5" w:rsidRDefault="00EE726C" w:rsidP="00B62883">
            <w:pPr>
              <w:keepNext/>
              <w:keepLines/>
              <w:rPr>
                <w:lang w:val="hu-HU"/>
              </w:rPr>
            </w:pPr>
            <w:r w:rsidRPr="007B44B5">
              <w:rPr>
                <w:noProof/>
                <w:color w:val="000000"/>
                <w:szCs w:val="22"/>
                <w:lang w:val="hu-HU"/>
              </w:rPr>
              <w:t>Gyako</w:t>
            </w:r>
            <w:r w:rsidR="00B62883" w:rsidRPr="007B44B5">
              <w:rPr>
                <w:noProof/>
                <w:color w:val="000000"/>
                <w:szCs w:val="22"/>
                <w:lang w:val="hu-HU"/>
              </w:rPr>
              <w:t>ri</w:t>
            </w:r>
          </w:p>
        </w:tc>
        <w:tc>
          <w:tcPr>
            <w:tcW w:w="3071" w:type="dxa"/>
            <w:tcBorders>
              <w:right w:val="single" w:sz="4" w:space="0" w:color="auto"/>
            </w:tcBorders>
          </w:tcPr>
          <w:p w:rsidR="00EE726C" w:rsidRPr="007B44B5" w:rsidRDefault="00EE726C" w:rsidP="007E2285">
            <w:pPr>
              <w:keepNext/>
              <w:keepLines/>
              <w:rPr>
                <w:lang w:val="hu-HU"/>
              </w:rPr>
            </w:pPr>
            <w:r w:rsidRPr="007B44B5">
              <w:rPr>
                <w:noProof/>
                <w:color w:val="000000"/>
                <w:szCs w:val="22"/>
                <w:lang w:val="hu-HU"/>
              </w:rPr>
              <w:t>Acne</w:t>
            </w:r>
          </w:p>
        </w:tc>
      </w:tr>
      <w:tr w:rsidR="00EE726C" w:rsidRPr="007B44B5">
        <w:tc>
          <w:tcPr>
            <w:tcW w:w="3070" w:type="dxa"/>
            <w:tcBorders>
              <w:left w:val="single" w:sz="4" w:space="0" w:color="auto"/>
            </w:tcBorders>
          </w:tcPr>
          <w:p w:rsidR="00EE726C" w:rsidRPr="007B44B5" w:rsidRDefault="00EE726C" w:rsidP="007E2285">
            <w:pPr>
              <w:keepNext/>
              <w:keepLines/>
              <w:rPr>
                <w:i/>
                <w:iCs/>
                <w:noProof/>
                <w:color w:val="000000"/>
                <w:szCs w:val="22"/>
                <w:lang w:val="hu-HU"/>
              </w:rPr>
            </w:pPr>
            <w:r w:rsidRPr="007B44B5">
              <w:rPr>
                <w:i/>
                <w:lang w:val="hu-HU"/>
              </w:rPr>
              <w:t>A nemi szervekkel és az emlőkkel kapcsolatos betegségek és tünetek</w:t>
            </w:r>
          </w:p>
        </w:tc>
        <w:tc>
          <w:tcPr>
            <w:tcW w:w="3071" w:type="dxa"/>
          </w:tcPr>
          <w:p w:rsidR="00EE726C" w:rsidRPr="007B44B5" w:rsidRDefault="00EE726C" w:rsidP="007E2285">
            <w:pPr>
              <w:keepNext/>
              <w:keepLines/>
              <w:rPr>
                <w:noProof/>
                <w:color w:val="000000"/>
                <w:szCs w:val="22"/>
                <w:lang w:val="hu-HU"/>
              </w:rPr>
            </w:pPr>
            <w:r w:rsidRPr="007B44B5">
              <w:rPr>
                <w:noProof/>
                <w:color w:val="000000"/>
                <w:szCs w:val="22"/>
                <w:lang w:val="hu-HU"/>
              </w:rPr>
              <w:t>Gyakori</w:t>
            </w:r>
          </w:p>
        </w:tc>
        <w:tc>
          <w:tcPr>
            <w:tcW w:w="3071" w:type="dxa"/>
            <w:tcBorders>
              <w:right w:val="single" w:sz="4" w:space="0" w:color="auto"/>
            </w:tcBorders>
          </w:tcPr>
          <w:p w:rsidR="00EE726C" w:rsidRPr="007B44B5" w:rsidRDefault="0072181C" w:rsidP="007E2285">
            <w:pPr>
              <w:keepNext/>
              <w:keepLines/>
              <w:rPr>
                <w:noProof/>
                <w:color w:val="000000"/>
                <w:szCs w:val="22"/>
                <w:lang w:val="hu-HU"/>
              </w:rPr>
            </w:pPr>
            <w:r w:rsidRPr="007B44B5">
              <w:rPr>
                <w:noProof/>
                <w:color w:val="000000"/>
                <w:szCs w:val="22"/>
                <w:lang w:val="hu-HU"/>
              </w:rPr>
              <w:t>Gyn</w:t>
            </w:r>
            <w:r w:rsidR="00EE726C" w:rsidRPr="007B44B5">
              <w:rPr>
                <w:noProof/>
                <w:color w:val="000000"/>
                <w:szCs w:val="22"/>
                <w:lang w:val="hu-HU"/>
              </w:rPr>
              <w:t>ecomastia, varicocele</w:t>
            </w:r>
          </w:p>
        </w:tc>
      </w:tr>
      <w:tr w:rsidR="00EE726C" w:rsidRPr="00572DEE">
        <w:tc>
          <w:tcPr>
            <w:tcW w:w="3070" w:type="dxa"/>
            <w:tcBorders>
              <w:left w:val="single" w:sz="4" w:space="0" w:color="auto"/>
            </w:tcBorders>
          </w:tcPr>
          <w:p w:rsidR="00EE726C" w:rsidRPr="007B44B5" w:rsidRDefault="0072181C" w:rsidP="007E2285">
            <w:pPr>
              <w:keepNext/>
              <w:keepLines/>
              <w:rPr>
                <w:i/>
                <w:lang w:val="hu-HU"/>
              </w:rPr>
            </w:pPr>
            <w:r w:rsidRPr="007B44B5">
              <w:rPr>
                <w:i/>
                <w:lang w:val="hu-HU"/>
              </w:rPr>
              <w:t>Általános tünetek, az alkalmazás helyén fellépő reakciók</w:t>
            </w:r>
          </w:p>
        </w:tc>
        <w:tc>
          <w:tcPr>
            <w:tcW w:w="3071" w:type="dxa"/>
          </w:tcPr>
          <w:p w:rsidR="00EE726C" w:rsidRPr="007B44B5" w:rsidRDefault="00EE726C" w:rsidP="007E2285">
            <w:pPr>
              <w:keepNext/>
              <w:keepLines/>
              <w:rPr>
                <w:lang w:val="hu-HU"/>
              </w:rPr>
            </w:pPr>
            <w:r w:rsidRPr="007B44B5">
              <w:rPr>
                <w:noProof/>
                <w:color w:val="000000"/>
                <w:szCs w:val="22"/>
                <w:lang w:val="hu-HU"/>
              </w:rPr>
              <w:t>Nagyon gyakori</w:t>
            </w:r>
          </w:p>
        </w:tc>
        <w:tc>
          <w:tcPr>
            <w:tcW w:w="3071" w:type="dxa"/>
            <w:tcBorders>
              <w:right w:val="single" w:sz="4" w:space="0" w:color="auto"/>
            </w:tcBorders>
          </w:tcPr>
          <w:p w:rsidR="00EE726C" w:rsidRPr="007B44B5" w:rsidRDefault="0072181C" w:rsidP="007E2285">
            <w:pPr>
              <w:keepNext/>
              <w:keepLines/>
              <w:rPr>
                <w:lang w:val="hu-HU"/>
              </w:rPr>
            </w:pPr>
            <w:r w:rsidRPr="007B44B5">
              <w:rPr>
                <w:lang w:val="hu-HU"/>
              </w:rPr>
              <w:t>Lokális reakciók az injekció beadásának helyén (pl. fájdalom, bőrpír, véraláfutás, duzzanat és/vagy irritáció az injekció beadásának helyén)</w:t>
            </w:r>
          </w:p>
        </w:tc>
      </w:tr>
      <w:tr w:rsidR="00EE726C" w:rsidRPr="007B44B5">
        <w:tc>
          <w:tcPr>
            <w:tcW w:w="3070" w:type="dxa"/>
            <w:tcBorders>
              <w:left w:val="single" w:sz="4" w:space="0" w:color="auto"/>
            </w:tcBorders>
          </w:tcPr>
          <w:p w:rsidR="00EE726C" w:rsidRPr="007B44B5" w:rsidRDefault="0072181C" w:rsidP="007E2285">
            <w:pPr>
              <w:keepNext/>
              <w:keepLines/>
              <w:rPr>
                <w:i/>
                <w:szCs w:val="22"/>
                <w:lang w:val="hu-HU"/>
              </w:rPr>
            </w:pPr>
            <w:r w:rsidRPr="007B44B5">
              <w:rPr>
                <w:i/>
                <w:lang w:val="hu-HU"/>
              </w:rPr>
              <w:t>Laboratóriumi és egyéb vizsgálatok eredménye</w:t>
            </w:r>
            <w:r w:rsidR="004F77CA" w:rsidRPr="007B44B5">
              <w:rPr>
                <w:i/>
                <w:lang w:val="hu-HU"/>
              </w:rPr>
              <w:t>i</w:t>
            </w:r>
          </w:p>
        </w:tc>
        <w:tc>
          <w:tcPr>
            <w:tcW w:w="3071" w:type="dxa"/>
          </w:tcPr>
          <w:p w:rsidR="00EE726C" w:rsidRPr="007B44B5" w:rsidRDefault="00EE726C" w:rsidP="007E2285">
            <w:pPr>
              <w:keepNext/>
              <w:keepLines/>
              <w:rPr>
                <w:noProof/>
                <w:color w:val="000000"/>
                <w:szCs w:val="22"/>
                <w:lang w:val="hu-HU"/>
              </w:rPr>
            </w:pPr>
            <w:r w:rsidRPr="007B44B5">
              <w:rPr>
                <w:noProof/>
                <w:color w:val="000000"/>
                <w:szCs w:val="22"/>
                <w:lang w:val="hu-HU"/>
              </w:rPr>
              <w:t>Gyakori</w:t>
            </w:r>
          </w:p>
        </w:tc>
        <w:tc>
          <w:tcPr>
            <w:tcW w:w="3071" w:type="dxa"/>
            <w:tcBorders>
              <w:right w:val="single" w:sz="4" w:space="0" w:color="auto"/>
            </w:tcBorders>
          </w:tcPr>
          <w:p w:rsidR="00EE726C" w:rsidRPr="007B44B5" w:rsidRDefault="0072181C" w:rsidP="007E2285">
            <w:pPr>
              <w:keepNext/>
              <w:keepLines/>
              <w:rPr>
                <w:noProof/>
                <w:color w:val="000000"/>
                <w:szCs w:val="22"/>
                <w:lang w:val="hu-HU"/>
              </w:rPr>
            </w:pPr>
            <w:r w:rsidRPr="007B44B5">
              <w:rPr>
                <w:lang w:val="hu-HU"/>
              </w:rPr>
              <w:t>Súlygyarapodás</w:t>
            </w:r>
          </w:p>
        </w:tc>
      </w:tr>
    </w:tbl>
    <w:p w:rsidR="00277EAC" w:rsidRPr="007B44B5" w:rsidRDefault="00277EAC" w:rsidP="00277EAC">
      <w:pPr>
        <w:rPr>
          <w:u w:val="single"/>
          <w:lang w:val="hu-HU"/>
        </w:rPr>
      </w:pPr>
    </w:p>
    <w:p w:rsidR="00277EAC" w:rsidRPr="007B44B5" w:rsidRDefault="00277EAC" w:rsidP="00277EAC">
      <w:pPr>
        <w:rPr>
          <w:u w:val="single"/>
          <w:lang w:val="hu-HU"/>
        </w:rPr>
      </w:pPr>
      <w:r w:rsidRPr="007B44B5">
        <w:rPr>
          <w:u w:val="single"/>
          <w:lang w:val="hu-HU"/>
        </w:rPr>
        <w:t>Feltételezett mellékhatások bejelentése</w:t>
      </w:r>
    </w:p>
    <w:p w:rsidR="009E1F4C" w:rsidRPr="007B44B5" w:rsidRDefault="00277EAC" w:rsidP="00277EAC">
      <w:pPr>
        <w:rPr>
          <w:lang w:val="hu-HU"/>
        </w:rPr>
      </w:pPr>
      <w:r w:rsidRPr="007B44B5">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7" w:history="1">
        <w:r w:rsidRPr="007B44B5">
          <w:rPr>
            <w:rStyle w:val="Hyperlink"/>
            <w:highlight w:val="lightGray"/>
            <w:lang w:val="hu-HU"/>
          </w:rPr>
          <w:t>V.</w:t>
        </w:r>
        <w:r w:rsidR="0054389A" w:rsidRPr="007B44B5">
          <w:rPr>
            <w:rStyle w:val="Hyperlink"/>
            <w:highlight w:val="lightGray"/>
            <w:lang w:val="hu-HU"/>
          </w:rPr>
          <w:t> </w:t>
        </w:r>
        <w:r w:rsidRPr="007B44B5">
          <w:rPr>
            <w:rStyle w:val="Hyperlink"/>
            <w:highlight w:val="lightGray"/>
            <w:lang w:val="hu-HU"/>
          </w:rPr>
          <w:t>függelékben</w:t>
        </w:r>
      </w:hyperlink>
      <w:r w:rsidRPr="007B44B5">
        <w:rPr>
          <w:highlight w:val="lightGray"/>
          <w:lang w:val="hu-HU"/>
        </w:rPr>
        <w:t xml:space="preserve"> található elérhetőségek valamelyikén keresztül</w:t>
      </w:r>
      <w:r w:rsidR="00D92B51" w:rsidRPr="007B44B5">
        <w:rPr>
          <w:lang w:val="hu-HU"/>
        </w:rPr>
        <w:t>.</w:t>
      </w:r>
    </w:p>
    <w:p w:rsidR="00277EAC" w:rsidRPr="007B44B5" w:rsidRDefault="00277EAC" w:rsidP="00277EAC">
      <w:pPr>
        <w:rPr>
          <w:i/>
          <w:iCs/>
          <w:noProof/>
          <w:color w:val="000000"/>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4.9</w:t>
      </w:r>
      <w:r w:rsidRPr="007B44B5">
        <w:rPr>
          <w:b/>
          <w:noProof/>
          <w:szCs w:val="22"/>
          <w:lang w:val="hu-HU" w:eastAsia="de-DE"/>
        </w:rPr>
        <w:tab/>
      </w:r>
      <w:r w:rsidRPr="007B44B5">
        <w:rPr>
          <w:b/>
          <w:bCs/>
          <w:lang w:val="hu-HU"/>
        </w:rPr>
        <w:t>Túladagolás</w:t>
      </w:r>
    </w:p>
    <w:p w:rsidR="009E1F4C" w:rsidRPr="007B44B5" w:rsidRDefault="009E1F4C">
      <w:pPr>
        <w:rPr>
          <w:noProof/>
          <w:szCs w:val="22"/>
          <w:lang w:val="hu-HU" w:eastAsia="de-DE"/>
        </w:rPr>
      </w:pPr>
    </w:p>
    <w:p w:rsidR="009E1F4C" w:rsidRPr="007B44B5" w:rsidRDefault="009E1F4C">
      <w:pPr>
        <w:tabs>
          <w:tab w:val="clear" w:pos="567"/>
        </w:tabs>
        <w:rPr>
          <w:noProof/>
          <w:szCs w:val="22"/>
          <w:lang w:val="hu-HU" w:eastAsia="de-DE"/>
        </w:rPr>
      </w:pPr>
      <w:r w:rsidRPr="007B44B5">
        <w:rPr>
          <w:lang w:val="hu-HU"/>
        </w:rPr>
        <w:t>Az alfa</w:t>
      </w:r>
      <w:r w:rsidR="00842D00" w:rsidRPr="007B44B5">
        <w:rPr>
          <w:lang w:val="hu-HU"/>
        </w:rPr>
        <w:noBreakHyphen/>
      </w:r>
      <w:r w:rsidRPr="007B44B5">
        <w:rPr>
          <w:lang w:val="hu-HU"/>
        </w:rPr>
        <w:t>follitropin túladagolásának következményei nem ismertek, mindazonáltal OHSS kialakulhat (lásd 4.4 pont).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keepNext/>
        <w:keepLines/>
        <w:ind w:left="567" w:hanging="567"/>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bCs/>
          <w:lang w:val="hu-HU"/>
        </w:rPr>
        <w:t>FARMAKOLÓGIAI TULAJDONSÁGOK</w:t>
      </w:r>
    </w:p>
    <w:p w:rsidR="009E1F4C" w:rsidRPr="007B44B5" w:rsidRDefault="009E1F4C">
      <w:pPr>
        <w:keepNext/>
        <w:keepLines/>
        <w:rPr>
          <w:noProof/>
          <w:szCs w:val="22"/>
          <w:lang w:val="hu-HU" w:eastAsia="de-DE"/>
        </w:rPr>
      </w:pPr>
    </w:p>
    <w:p w:rsidR="009E1F4C" w:rsidRPr="007B44B5" w:rsidRDefault="009E1F4C">
      <w:pPr>
        <w:keepNext/>
        <w:keepLines/>
        <w:ind w:left="567" w:hanging="567"/>
        <w:rPr>
          <w:iCs/>
          <w:noProof/>
          <w:szCs w:val="22"/>
          <w:lang w:val="hu-HU" w:eastAsia="de-DE"/>
        </w:rPr>
      </w:pPr>
      <w:r w:rsidRPr="007B44B5">
        <w:rPr>
          <w:b/>
          <w:noProof/>
          <w:szCs w:val="22"/>
          <w:lang w:val="hu-HU" w:eastAsia="de-DE"/>
        </w:rPr>
        <w:t>5.1</w:t>
      </w:r>
      <w:r w:rsidRPr="007B44B5">
        <w:rPr>
          <w:b/>
          <w:noProof/>
          <w:szCs w:val="22"/>
          <w:lang w:val="hu-HU" w:eastAsia="de-DE"/>
        </w:rPr>
        <w:tab/>
      </w:r>
      <w:proofErr w:type="spellStart"/>
      <w:r w:rsidRPr="007B44B5">
        <w:rPr>
          <w:b/>
          <w:bCs/>
          <w:lang w:val="hu-HU"/>
        </w:rPr>
        <w:t>Farmakodinámiás</w:t>
      </w:r>
      <w:proofErr w:type="spellEnd"/>
      <w:r w:rsidRPr="007B44B5">
        <w:rPr>
          <w:b/>
          <w:bCs/>
          <w:lang w:val="hu-HU"/>
        </w:rPr>
        <w:t xml:space="preserve"> tulajdonságok</w:t>
      </w:r>
    </w:p>
    <w:p w:rsidR="009E1F4C" w:rsidRPr="007B44B5" w:rsidRDefault="009E1F4C">
      <w:pPr>
        <w:ind w:right="-2"/>
        <w:rPr>
          <w:iCs/>
          <w:noProof/>
          <w:szCs w:val="22"/>
          <w:lang w:val="hu-HU" w:eastAsia="de-DE"/>
        </w:rPr>
      </w:pPr>
    </w:p>
    <w:p w:rsidR="009E1F4C" w:rsidRPr="007B44B5" w:rsidRDefault="009E1F4C">
      <w:pPr>
        <w:tabs>
          <w:tab w:val="clear" w:pos="567"/>
        </w:tabs>
        <w:rPr>
          <w:noProof/>
          <w:color w:val="000000"/>
          <w:szCs w:val="22"/>
          <w:lang w:val="hu-HU" w:eastAsia="de-DE"/>
        </w:rPr>
      </w:pPr>
      <w:proofErr w:type="spellStart"/>
      <w:r w:rsidRPr="007B44B5">
        <w:rPr>
          <w:lang w:val="hu-HU"/>
        </w:rPr>
        <w:t>Farmakoterápiás</w:t>
      </w:r>
      <w:proofErr w:type="spellEnd"/>
      <w:r w:rsidRPr="007B44B5">
        <w:rPr>
          <w:lang w:val="hu-HU"/>
        </w:rPr>
        <w:t xml:space="preserve"> csoport</w:t>
      </w:r>
      <w:r w:rsidR="0038439F" w:rsidRPr="007B44B5">
        <w:rPr>
          <w:lang w:val="hu-HU"/>
        </w:rPr>
        <w:t>:</w:t>
      </w:r>
      <w:r w:rsidRPr="007B44B5">
        <w:rPr>
          <w:lang w:val="hu-HU"/>
        </w:rPr>
        <w:t xml:space="preserve"> nemi hormonok és a genitális rendszer modulátorai, </w:t>
      </w:r>
      <w:proofErr w:type="spellStart"/>
      <w:r w:rsidRPr="007B44B5">
        <w:rPr>
          <w:lang w:val="hu-HU"/>
        </w:rPr>
        <w:t>gonadotropinok</w:t>
      </w:r>
      <w:proofErr w:type="spellEnd"/>
      <w:r w:rsidRPr="007B44B5">
        <w:rPr>
          <w:lang w:val="hu-HU"/>
        </w:rPr>
        <w:t>, ATC kód: G03GA05</w:t>
      </w:r>
      <w:r w:rsidRPr="007B44B5">
        <w:rPr>
          <w:noProof/>
          <w:color w:val="000000"/>
          <w:szCs w:val="22"/>
          <w:lang w:val="hu-HU" w:eastAsia="de-DE"/>
        </w:rPr>
        <w:t>.</w:t>
      </w:r>
    </w:p>
    <w:p w:rsidR="009E1F4C" w:rsidRPr="007B44B5" w:rsidRDefault="009E1F4C">
      <w:pPr>
        <w:tabs>
          <w:tab w:val="clear" w:pos="567"/>
        </w:tabs>
        <w:rPr>
          <w:noProof/>
          <w:color w:val="000000"/>
          <w:szCs w:val="22"/>
          <w:lang w:val="hu-HU" w:eastAsia="de-DE"/>
        </w:rPr>
      </w:pPr>
    </w:p>
    <w:p w:rsidR="006A5328" w:rsidRPr="007B44B5" w:rsidRDefault="009E1F4C" w:rsidP="006A5328">
      <w:pPr>
        <w:tabs>
          <w:tab w:val="clear" w:pos="567"/>
        </w:tabs>
        <w:rPr>
          <w:lang w:val="hu-HU"/>
        </w:rPr>
      </w:pPr>
      <w:r w:rsidRPr="007B44B5">
        <w:rPr>
          <w:noProof/>
          <w:color w:val="000000"/>
          <w:szCs w:val="22"/>
          <w:lang w:val="hu-HU" w:eastAsia="de-DE"/>
        </w:rPr>
        <w:t>A Ovaleap</w:t>
      </w:r>
      <w:r w:rsidRPr="007B44B5">
        <w:rPr>
          <w:color w:val="000000"/>
          <w:szCs w:val="22"/>
          <w:lang w:val="hu-HU"/>
        </w:rPr>
        <w:t xml:space="preserve"> </w:t>
      </w:r>
      <w:r w:rsidRPr="007B44B5">
        <w:rPr>
          <w:lang w:val="hu-HU"/>
        </w:rPr>
        <w:t xml:space="preserve">hasonló biológiai gyógyszer. </w:t>
      </w:r>
      <w:r w:rsidR="00191DC6" w:rsidRPr="007B44B5">
        <w:rPr>
          <w:lang w:val="hu-HU"/>
        </w:rPr>
        <w:t>R</w:t>
      </w:r>
      <w:r w:rsidR="006A5328" w:rsidRPr="007B44B5">
        <w:rPr>
          <w:noProof/>
          <w:szCs w:val="24"/>
          <w:lang w:val="hu-HU"/>
        </w:rPr>
        <w:t>észletes információ az Európai Gyógyszerügynökség honlapján (</w:t>
      </w:r>
      <w:hyperlink r:id="rId8" w:history="1">
        <w:r w:rsidR="006A5328" w:rsidRPr="007B44B5">
          <w:rPr>
            <w:rStyle w:val="Hyperlink"/>
            <w:noProof/>
            <w:color w:val="auto"/>
            <w:szCs w:val="24"/>
            <w:lang w:val="hu-HU"/>
          </w:rPr>
          <w:t>http://www.ema.europa.eu</w:t>
        </w:r>
      </w:hyperlink>
      <w:r w:rsidR="006A5328" w:rsidRPr="007B44B5">
        <w:rPr>
          <w:noProof/>
          <w:szCs w:val="24"/>
          <w:lang w:val="hu-HU"/>
        </w:rPr>
        <w:t>) érhető el</w:t>
      </w:r>
      <w:r w:rsidR="006A5328" w:rsidRPr="007B44B5">
        <w:rPr>
          <w:lang w:val="hu-HU"/>
        </w:rPr>
        <w:t>.</w:t>
      </w:r>
    </w:p>
    <w:p w:rsidR="009E1F4C" w:rsidRPr="007B44B5" w:rsidRDefault="009E1F4C" w:rsidP="006A5328">
      <w:pPr>
        <w:tabs>
          <w:tab w:val="clear" w:pos="567"/>
        </w:tabs>
        <w:rPr>
          <w:noProof/>
          <w:color w:val="000000"/>
          <w:szCs w:val="22"/>
          <w:lang w:val="hu-HU" w:eastAsia="de-DE"/>
        </w:rPr>
      </w:pPr>
    </w:p>
    <w:p w:rsidR="009E1F4C" w:rsidRPr="007B44B5" w:rsidRDefault="009E1F4C">
      <w:pPr>
        <w:autoSpaceDE w:val="0"/>
        <w:jc w:val="both"/>
        <w:rPr>
          <w:noProof/>
          <w:color w:val="000000"/>
          <w:szCs w:val="22"/>
          <w:lang w:val="hu-HU" w:eastAsia="de-DE"/>
        </w:rPr>
      </w:pPr>
      <w:r w:rsidRPr="007B44B5">
        <w:rPr>
          <w:i/>
          <w:noProof/>
          <w:color w:val="000000"/>
          <w:szCs w:val="22"/>
          <w:u w:val="single"/>
          <w:lang w:val="hu-HU" w:eastAsia="de-DE"/>
        </w:rPr>
        <w:t>Farmakodinámiás hatások</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 </w:t>
      </w:r>
      <w:proofErr w:type="spellStart"/>
      <w:r w:rsidRPr="007B44B5">
        <w:rPr>
          <w:lang w:val="hu-HU"/>
        </w:rPr>
        <w:t>parenterálisan</w:t>
      </w:r>
      <w:proofErr w:type="spellEnd"/>
      <w:r w:rsidRPr="007B44B5">
        <w:rPr>
          <w:lang w:val="hu-HU"/>
        </w:rPr>
        <w:t xml:space="preserve"> adott FSH legfontosabb hatása a női szervezetre az érett </w:t>
      </w:r>
      <w:proofErr w:type="spellStart"/>
      <w:r w:rsidRPr="007B44B5">
        <w:rPr>
          <w:lang w:val="hu-HU"/>
        </w:rPr>
        <w:t>Graaf</w:t>
      </w:r>
      <w:proofErr w:type="spellEnd"/>
      <w:r w:rsidR="00842D00" w:rsidRPr="007B44B5">
        <w:rPr>
          <w:lang w:val="hu-HU"/>
        </w:rPr>
        <w:noBreakHyphen/>
      </w:r>
      <w:r w:rsidRPr="007B44B5">
        <w:rPr>
          <w:lang w:val="hu-HU"/>
        </w:rPr>
        <w:t>tüszők kifejlődése. Anovulációs nőknél az alfa</w:t>
      </w:r>
      <w:r w:rsidR="00842D00" w:rsidRPr="007B44B5">
        <w:rPr>
          <w:lang w:val="hu-HU"/>
        </w:rPr>
        <w:noBreakHyphen/>
      </w:r>
      <w:r w:rsidRPr="007B44B5">
        <w:rPr>
          <w:lang w:val="hu-HU"/>
        </w:rPr>
        <w:t xml:space="preserve">follitropin kezelés célja egyetlen érett </w:t>
      </w:r>
      <w:proofErr w:type="spellStart"/>
      <w:r w:rsidRPr="007B44B5">
        <w:rPr>
          <w:lang w:val="hu-HU"/>
        </w:rPr>
        <w:t>Graaf</w:t>
      </w:r>
      <w:proofErr w:type="spellEnd"/>
      <w:r w:rsidR="00842D00" w:rsidRPr="007B44B5">
        <w:rPr>
          <w:lang w:val="hu-HU"/>
        </w:rPr>
        <w:noBreakHyphen/>
      </w:r>
      <w:r w:rsidRPr="007B44B5">
        <w:rPr>
          <w:lang w:val="hu-HU"/>
        </w:rPr>
        <w:t xml:space="preserve">tüsző létrehozása, amelyből az </w:t>
      </w:r>
      <w:proofErr w:type="spellStart"/>
      <w:r w:rsidRPr="007B44B5">
        <w:rPr>
          <w:lang w:val="hu-HU"/>
        </w:rPr>
        <w:t>ovum</w:t>
      </w:r>
      <w:proofErr w:type="spellEnd"/>
      <w:r w:rsidRPr="007B44B5">
        <w:rPr>
          <w:lang w:val="hu-HU"/>
        </w:rPr>
        <w:t xml:space="preserve"> a hCG beadása után kiszabadul.</w:t>
      </w:r>
    </w:p>
    <w:p w:rsidR="009E1F4C" w:rsidRPr="007B44B5" w:rsidRDefault="009E1F4C">
      <w:pPr>
        <w:tabs>
          <w:tab w:val="clear" w:pos="567"/>
        </w:tabs>
        <w:rPr>
          <w:noProof/>
          <w:color w:val="000000"/>
          <w:szCs w:val="22"/>
          <w:lang w:val="hu-HU" w:eastAsia="de-DE"/>
        </w:rPr>
      </w:pPr>
    </w:p>
    <w:p w:rsidR="009E1F4C" w:rsidRPr="007B44B5" w:rsidRDefault="009E1F4C" w:rsidP="006078AA">
      <w:pPr>
        <w:keepNext/>
        <w:tabs>
          <w:tab w:val="clear" w:pos="567"/>
        </w:tabs>
        <w:rPr>
          <w:noProof/>
          <w:color w:val="000000"/>
          <w:szCs w:val="22"/>
          <w:lang w:val="hu-HU" w:eastAsia="de-DE"/>
        </w:rPr>
      </w:pPr>
      <w:r w:rsidRPr="007B44B5">
        <w:rPr>
          <w:i/>
          <w:u w:val="single"/>
          <w:lang w:val="hu-HU"/>
        </w:rPr>
        <w:lastRenderedPageBreak/>
        <w:t>Klinikai hatásosság és biztonságosság nők esetében</w:t>
      </w:r>
    </w:p>
    <w:p w:rsidR="009E1F4C" w:rsidRPr="007B44B5" w:rsidRDefault="009E1F4C" w:rsidP="006078AA">
      <w:pPr>
        <w:keepNext/>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klinikai vizsgálatok során egy központi laboratóriumban mért 1,2</w:t>
      </w:r>
      <w:r w:rsidR="000B2C54" w:rsidRPr="007B44B5">
        <w:rPr>
          <w:lang w:val="hu-HU"/>
        </w:rPr>
        <w:t> </w:t>
      </w:r>
      <w:r w:rsidRPr="007B44B5">
        <w:rPr>
          <w:lang w:val="hu-HU"/>
        </w:rPr>
        <w:t>NE/l</w:t>
      </w:r>
      <w:r w:rsidR="00842D00" w:rsidRPr="007B44B5">
        <w:rPr>
          <w:lang w:val="hu-HU"/>
        </w:rPr>
        <w:noBreakHyphen/>
      </w:r>
      <w:r w:rsidRPr="007B44B5">
        <w:rPr>
          <w:lang w:val="hu-HU"/>
        </w:rPr>
        <w:t>nél alacsonyabb endogén LH</w:t>
      </w:r>
      <w:r w:rsidR="00842D00" w:rsidRPr="007B44B5">
        <w:rPr>
          <w:lang w:val="hu-HU"/>
        </w:rPr>
        <w:noBreakHyphen/>
      </w:r>
      <w:r w:rsidRPr="007B44B5">
        <w:rPr>
          <w:lang w:val="hu-HU"/>
        </w:rPr>
        <w:t xml:space="preserve">szint esetén </w:t>
      </w:r>
      <w:proofErr w:type="spellStart"/>
      <w:r w:rsidRPr="007B44B5">
        <w:rPr>
          <w:lang w:val="hu-HU"/>
        </w:rPr>
        <w:t>kórisméztek</w:t>
      </w:r>
      <w:proofErr w:type="spellEnd"/>
      <w:r w:rsidRPr="007B44B5">
        <w:rPr>
          <w:lang w:val="hu-HU"/>
        </w:rPr>
        <w:t xml:space="preserve"> súlyos FSH és LH hiányt. Számításba kell venni, hogy a különböző laboratóriumokban végzett LH</w:t>
      </w:r>
      <w:r w:rsidR="00842D00" w:rsidRPr="007B44B5">
        <w:rPr>
          <w:lang w:val="hu-HU"/>
        </w:rPr>
        <w:noBreakHyphen/>
      </w:r>
      <w:r w:rsidRPr="007B44B5">
        <w:rPr>
          <w:lang w:val="hu-HU"/>
        </w:rPr>
        <w:t>szint meghatározások eredményei eltérhetnek.</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 xml:space="preserve">ART (lásd a </w:t>
      </w:r>
      <w:r w:rsidR="00461078" w:rsidRPr="007B44B5">
        <w:rPr>
          <w:lang w:val="hu-HU"/>
        </w:rPr>
        <w:t xml:space="preserve">3. </w:t>
      </w:r>
      <w:r w:rsidRPr="007B44B5">
        <w:rPr>
          <w:lang w:val="hu-HU"/>
        </w:rPr>
        <w:t>táblázatot lejjebb) és ovuláció indukció során az r</w:t>
      </w:r>
      <w:r w:rsidR="00842D00" w:rsidRPr="007B44B5">
        <w:rPr>
          <w:lang w:val="hu-HU"/>
        </w:rPr>
        <w:noBreakHyphen/>
      </w:r>
      <w:proofErr w:type="spellStart"/>
      <w:r w:rsidRPr="007B44B5">
        <w:rPr>
          <w:lang w:val="hu-HU"/>
        </w:rPr>
        <w:t>hFSH</w:t>
      </w:r>
      <w:proofErr w:type="spellEnd"/>
      <w:r w:rsidR="00842D00" w:rsidRPr="007B44B5">
        <w:rPr>
          <w:lang w:val="hu-HU"/>
        </w:rPr>
        <w:noBreakHyphen/>
      </w:r>
      <w:r w:rsidRPr="007B44B5">
        <w:rPr>
          <w:lang w:val="hu-HU"/>
        </w:rPr>
        <w:t>t (alfa</w:t>
      </w:r>
      <w:r w:rsidR="00842D00" w:rsidRPr="007B44B5">
        <w:rPr>
          <w:lang w:val="hu-HU"/>
        </w:rPr>
        <w:noBreakHyphen/>
      </w:r>
      <w:r w:rsidRPr="007B44B5">
        <w:rPr>
          <w:lang w:val="hu-HU"/>
        </w:rPr>
        <w:t>follitropin) és vizeletből kivont FSH</w:t>
      </w:r>
      <w:r w:rsidR="00842D00" w:rsidRPr="007B44B5">
        <w:rPr>
          <w:lang w:val="hu-HU"/>
        </w:rPr>
        <w:noBreakHyphen/>
      </w:r>
      <w:r w:rsidRPr="007B44B5">
        <w:rPr>
          <w:lang w:val="hu-HU"/>
        </w:rPr>
        <w:t>t összehasonlító</w:t>
      </w:r>
      <w:r w:rsidR="00461078" w:rsidRPr="007B44B5">
        <w:rPr>
          <w:lang w:val="hu-HU"/>
        </w:rPr>
        <w:t xml:space="preserve"> </w:t>
      </w:r>
      <w:r w:rsidRPr="007B44B5">
        <w:rPr>
          <w:lang w:val="hu-HU"/>
        </w:rPr>
        <w:t>klinikai vizsgálatokban az alfa</w:t>
      </w:r>
      <w:r w:rsidR="00842D00" w:rsidRPr="007B44B5">
        <w:rPr>
          <w:lang w:val="hu-HU"/>
        </w:rPr>
        <w:noBreakHyphen/>
      </w:r>
      <w:r w:rsidRPr="007B44B5">
        <w:rPr>
          <w:lang w:val="hu-HU"/>
        </w:rPr>
        <w:t>follitropin hatékonyabb volt a vizeletből kivont FSH</w:t>
      </w:r>
      <w:r w:rsidR="00842D00" w:rsidRPr="007B44B5">
        <w:rPr>
          <w:lang w:val="hu-HU"/>
        </w:rPr>
        <w:noBreakHyphen/>
      </w:r>
      <w:proofErr w:type="spellStart"/>
      <w:r w:rsidRPr="007B44B5">
        <w:rPr>
          <w:lang w:val="hu-HU"/>
        </w:rPr>
        <w:t>nál</w:t>
      </w:r>
      <w:proofErr w:type="spellEnd"/>
      <w:r w:rsidRPr="007B44B5">
        <w:rPr>
          <w:lang w:val="hu-HU"/>
        </w:rPr>
        <w:t xml:space="preserve"> abban a tekintetben, hogy kisebb volt a </w:t>
      </w:r>
      <w:proofErr w:type="spellStart"/>
      <w:r w:rsidR="008F6AAC" w:rsidRPr="007B44B5">
        <w:rPr>
          <w:lang w:val="hu-HU"/>
        </w:rPr>
        <w:t>follikulus</w:t>
      </w:r>
      <w:proofErr w:type="spellEnd"/>
      <w:r w:rsidR="008F6AAC" w:rsidRPr="007B44B5">
        <w:rPr>
          <w:lang w:val="hu-HU"/>
        </w:rPr>
        <w:t xml:space="preserve"> </w:t>
      </w:r>
      <w:r w:rsidRPr="007B44B5">
        <w:rPr>
          <w:lang w:val="hu-HU"/>
        </w:rPr>
        <w:t xml:space="preserve">érését megindító </w:t>
      </w:r>
      <w:proofErr w:type="spellStart"/>
      <w:r w:rsidRPr="007B44B5">
        <w:rPr>
          <w:lang w:val="hu-HU"/>
        </w:rPr>
        <w:t>összdózis</w:t>
      </w:r>
      <w:proofErr w:type="spellEnd"/>
      <w:r w:rsidRPr="007B44B5">
        <w:rPr>
          <w:lang w:val="hu-HU"/>
        </w:rPr>
        <w:t xml:space="preserve"> és rövidebb az ehhez szükséges kezelési idő.</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vizeletből származó FSH</w:t>
      </w:r>
      <w:r w:rsidR="00842D00" w:rsidRPr="007B44B5">
        <w:rPr>
          <w:lang w:val="hu-HU"/>
        </w:rPr>
        <w:noBreakHyphen/>
      </w:r>
      <w:r w:rsidRPr="007B44B5">
        <w:rPr>
          <w:lang w:val="hu-HU"/>
        </w:rPr>
        <w:t>hoz képest ART során az alfa</w:t>
      </w:r>
      <w:r w:rsidR="00842D00" w:rsidRPr="007B44B5">
        <w:rPr>
          <w:lang w:val="hu-HU"/>
        </w:rPr>
        <w:noBreakHyphen/>
      </w:r>
      <w:r w:rsidRPr="007B44B5">
        <w:rPr>
          <w:lang w:val="hu-HU"/>
        </w:rPr>
        <w:t xml:space="preserve">follitropin kisebb </w:t>
      </w:r>
      <w:proofErr w:type="spellStart"/>
      <w:r w:rsidRPr="007B44B5">
        <w:rPr>
          <w:lang w:val="hu-HU"/>
        </w:rPr>
        <w:t>összdózisban</w:t>
      </w:r>
      <w:proofErr w:type="spellEnd"/>
      <w:r w:rsidRPr="007B44B5">
        <w:rPr>
          <w:lang w:val="hu-HU"/>
        </w:rPr>
        <w:t xml:space="preserve"> és rövidebb kezelési idő alatt több </w:t>
      </w:r>
      <w:proofErr w:type="spellStart"/>
      <w:r w:rsidRPr="007B44B5">
        <w:rPr>
          <w:lang w:val="hu-HU"/>
        </w:rPr>
        <w:t>oocyta</w:t>
      </w:r>
      <w:proofErr w:type="spellEnd"/>
      <w:r w:rsidRPr="007B44B5">
        <w:rPr>
          <w:lang w:val="hu-HU"/>
        </w:rPr>
        <w:t xml:space="preserve"> kinyerését eredményezte.</w:t>
      </w:r>
    </w:p>
    <w:p w:rsidR="007E4F50" w:rsidRPr="007B44B5" w:rsidRDefault="007E4F50">
      <w:pPr>
        <w:tabs>
          <w:tab w:val="clear" w:pos="567"/>
        </w:tabs>
        <w:rPr>
          <w:i/>
          <w:noProof/>
          <w:color w:val="000000"/>
          <w:szCs w:val="22"/>
          <w:lang w:val="hu-HU" w:eastAsia="de-DE"/>
        </w:rPr>
      </w:pPr>
    </w:p>
    <w:p w:rsidR="009E1F4C" w:rsidRPr="007B44B5" w:rsidRDefault="007E4F50">
      <w:pPr>
        <w:tabs>
          <w:tab w:val="clear" w:pos="567"/>
        </w:tabs>
        <w:rPr>
          <w:noProof/>
          <w:color w:val="000000"/>
          <w:szCs w:val="22"/>
          <w:lang w:val="hu-HU" w:eastAsia="de-DE"/>
        </w:rPr>
      </w:pPr>
      <w:r w:rsidRPr="007B44B5">
        <w:rPr>
          <w:noProof/>
          <w:color w:val="000000"/>
          <w:szCs w:val="22"/>
          <w:lang w:val="hu-HU" w:eastAsia="de-DE"/>
        </w:rPr>
        <w:t xml:space="preserve">3. táblázat: </w:t>
      </w:r>
      <w:r w:rsidRPr="007B44B5">
        <w:rPr>
          <w:lang w:val="hu-HU"/>
        </w:rPr>
        <w:t>A GF 8407 vizsgálat eredményei (</w:t>
      </w:r>
      <w:proofErr w:type="spellStart"/>
      <w:r w:rsidRPr="007B44B5">
        <w:rPr>
          <w:lang w:val="hu-HU"/>
        </w:rPr>
        <w:t>randomizált</w:t>
      </w:r>
      <w:proofErr w:type="spellEnd"/>
      <w:r w:rsidRPr="007B44B5">
        <w:rPr>
          <w:lang w:val="hu-HU"/>
        </w:rPr>
        <w:t xml:space="preserve"> párhuzamos csoportos vizsgálat az alfa</w:t>
      </w:r>
      <w:r w:rsidRPr="007B44B5">
        <w:rPr>
          <w:lang w:val="hu-HU"/>
        </w:rPr>
        <w:noBreakHyphen/>
        <w:t>follitropin és a vizeletből származó FSH hatásosságának és biztonságosságának összehasonlítására ART esetében)</w:t>
      </w:r>
    </w:p>
    <w:tbl>
      <w:tblPr>
        <w:tblW w:w="0" w:type="auto"/>
        <w:tblInd w:w="108" w:type="dxa"/>
        <w:tblLayout w:type="fixed"/>
        <w:tblLook w:val="0000" w:firstRow="0" w:lastRow="0" w:firstColumn="0" w:lastColumn="0" w:noHBand="0" w:noVBand="0"/>
      </w:tblPr>
      <w:tblGrid>
        <w:gridCol w:w="3546"/>
        <w:gridCol w:w="2234"/>
        <w:gridCol w:w="2276"/>
      </w:tblGrid>
      <w:tr w:rsidR="009E1F4C" w:rsidRPr="007B44B5">
        <w:tc>
          <w:tcPr>
            <w:tcW w:w="3546" w:type="dxa"/>
            <w:tcBorders>
              <w:top w:val="single" w:sz="4" w:space="0" w:color="000000"/>
              <w:left w:val="single" w:sz="4" w:space="0" w:color="000000"/>
              <w:bottom w:val="single" w:sz="4" w:space="0" w:color="000000"/>
            </w:tcBorders>
          </w:tcPr>
          <w:p w:rsidR="009E1F4C" w:rsidRPr="007B44B5" w:rsidRDefault="009E1F4C">
            <w:pPr>
              <w:keepNext/>
              <w:keepLines/>
              <w:tabs>
                <w:tab w:val="clear" w:pos="567"/>
              </w:tabs>
              <w:snapToGrid w:val="0"/>
              <w:rPr>
                <w:noProof/>
                <w:color w:val="000000"/>
                <w:szCs w:val="22"/>
                <w:lang w:val="hu-HU" w:eastAsia="de-DE"/>
              </w:rPr>
            </w:pPr>
          </w:p>
        </w:tc>
        <w:tc>
          <w:tcPr>
            <w:tcW w:w="2234" w:type="dxa"/>
            <w:tcBorders>
              <w:top w:val="single" w:sz="4" w:space="0" w:color="000000"/>
              <w:left w:val="single" w:sz="4" w:space="0" w:color="000000"/>
              <w:bottom w:val="single" w:sz="4" w:space="0" w:color="000000"/>
            </w:tcBorders>
          </w:tcPr>
          <w:p w:rsidR="009E1F4C" w:rsidRPr="007B44B5" w:rsidRDefault="009E1F4C">
            <w:pPr>
              <w:keepNext/>
              <w:keepLines/>
              <w:tabs>
                <w:tab w:val="clear" w:pos="567"/>
              </w:tabs>
              <w:jc w:val="center"/>
              <w:rPr>
                <w:bCs/>
                <w:color w:val="000000"/>
                <w:szCs w:val="22"/>
                <w:lang w:val="hu-HU" w:eastAsia="de-DE"/>
              </w:rPr>
            </w:pPr>
            <w:r w:rsidRPr="007B44B5">
              <w:rPr>
                <w:lang w:val="hu-HU"/>
              </w:rPr>
              <w:t>alfa</w:t>
            </w:r>
            <w:r w:rsidR="00842D00" w:rsidRPr="007B44B5">
              <w:rPr>
                <w:lang w:val="hu-HU"/>
              </w:rPr>
              <w:noBreakHyphen/>
            </w:r>
            <w:r w:rsidRPr="007B44B5">
              <w:rPr>
                <w:lang w:val="hu-HU"/>
              </w:rPr>
              <w:t>follitropin</w:t>
            </w:r>
          </w:p>
          <w:p w:rsidR="009E1F4C" w:rsidRPr="007B44B5" w:rsidRDefault="009E1F4C">
            <w:pPr>
              <w:keepNext/>
              <w:keepLines/>
              <w:tabs>
                <w:tab w:val="clear" w:pos="567"/>
              </w:tabs>
              <w:jc w:val="center"/>
              <w:rPr>
                <w:bCs/>
                <w:color w:val="000000"/>
                <w:szCs w:val="22"/>
                <w:lang w:val="hu-HU" w:eastAsia="de-DE"/>
              </w:rPr>
            </w:pPr>
            <w:r w:rsidRPr="007B44B5">
              <w:rPr>
                <w:bCs/>
                <w:color w:val="000000"/>
                <w:szCs w:val="22"/>
                <w:lang w:val="hu-HU" w:eastAsia="de-DE"/>
              </w:rPr>
              <w:t>(n = 130)</w:t>
            </w:r>
          </w:p>
        </w:tc>
        <w:tc>
          <w:tcPr>
            <w:tcW w:w="2276" w:type="dxa"/>
            <w:tcBorders>
              <w:top w:val="single" w:sz="4" w:space="0" w:color="000000"/>
              <w:left w:val="single" w:sz="4" w:space="0" w:color="000000"/>
              <w:bottom w:val="single" w:sz="4" w:space="0" w:color="000000"/>
              <w:right w:val="single" w:sz="4" w:space="0" w:color="000000"/>
            </w:tcBorders>
          </w:tcPr>
          <w:p w:rsidR="009E1F4C" w:rsidRPr="007B44B5" w:rsidRDefault="00433776">
            <w:pPr>
              <w:keepNext/>
              <w:keepLines/>
              <w:tabs>
                <w:tab w:val="clear" w:pos="567"/>
              </w:tabs>
              <w:autoSpaceDE w:val="0"/>
              <w:jc w:val="center"/>
              <w:rPr>
                <w:bCs/>
                <w:color w:val="000000"/>
                <w:szCs w:val="22"/>
                <w:lang w:val="hu-HU" w:eastAsia="de-DE"/>
              </w:rPr>
            </w:pPr>
            <w:r w:rsidRPr="007B44B5">
              <w:rPr>
                <w:bCs/>
                <w:color w:val="000000"/>
                <w:szCs w:val="22"/>
                <w:lang w:val="hu-HU" w:eastAsia="de-DE"/>
              </w:rPr>
              <w:t xml:space="preserve">vizeletből </w:t>
            </w:r>
            <w:r w:rsidR="009E1F4C" w:rsidRPr="007B44B5">
              <w:rPr>
                <w:bCs/>
                <w:color w:val="000000"/>
                <w:szCs w:val="22"/>
                <w:lang w:val="hu-HU" w:eastAsia="de-DE"/>
              </w:rPr>
              <w:t>származó FSH</w:t>
            </w:r>
          </w:p>
          <w:p w:rsidR="009E1F4C" w:rsidRPr="007B44B5" w:rsidRDefault="009E1F4C">
            <w:pPr>
              <w:keepNext/>
              <w:keepLines/>
              <w:tabs>
                <w:tab w:val="clear" w:pos="567"/>
              </w:tabs>
              <w:jc w:val="center"/>
              <w:rPr>
                <w:lang w:val="hu-HU"/>
              </w:rPr>
            </w:pPr>
            <w:r w:rsidRPr="007B44B5">
              <w:rPr>
                <w:bCs/>
                <w:color w:val="000000"/>
                <w:szCs w:val="22"/>
                <w:lang w:val="hu-HU" w:eastAsia="de-DE"/>
              </w:rPr>
              <w:t>(n = 116)</w:t>
            </w:r>
          </w:p>
        </w:tc>
      </w:tr>
      <w:tr w:rsidR="009E1F4C" w:rsidRPr="007B44B5">
        <w:tc>
          <w:tcPr>
            <w:tcW w:w="3546" w:type="dxa"/>
            <w:tcBorders>
              <w:top w:val="single" w:sz="4" w:space="0" w:color="000000"/>
              <w:left w:val="single" w:sz="4" w:space="0" w:color="000000"/>
              <w:bottom w:val="single" w:sz="4" w:space="0" w:color="000000"/>
            </w:tcBorders>
          </w:tcPr>
          <w:p w:rsidR="009E1F4C" w:rsidRPr="007B44B5" w:rsidRDefault="009E1F4C">
            <w:pPr>
              <w:widowControl w:val="0"/>
              <w:ind w:left="102" w:right="-20"/>
              <w:rPr>
                <w:lang w:val="hu-HU"/>
              </w:rPr>
            </w:pPr>
            <w:r w:rsidRPr="007B44B5">
              <w:rPr>
                <w:lang w:val="hu-HU"/>
              </w:rPr>
              <w:t xml:space="preserve">Kinyert </w:t>
            </w:r>
            <w:proofErr w:type="spellStart"/>
            <w:r w:rsidRPr="007B44B5">
              <w:rPr>
                <w:lang w:val="hu-HU"/>
              </w:rPr>
              <w:t>oocyták</w:t>
            </w:r>
            <w:proofErr w:type="spellEnd"/>
            <w:r w:rsidRPr="007B44B5">
              <w:rPr>
                <w:lang w:val="hu-HU"/>
              </w:rPr>
              <w:t xml:space="preserve"> száma</w:t>
            </w:r>
          </w:p>
        </w:tc>
        <w:tc>
          <w:tcPr>
            <w:tcW w:w="2234" w:type="dxa"/>
            <w:tcBorders>
              <w:top w:val="single" w:sz="4" w:space="0" w:color="000000"/>
              <w:left w:val="single" w:sz="4" w:space="0" w:color="000000"/>
              <w:bottom w:val="single" w:sz="4" w:space="0" w:color="000000"/>
            </w:tcBorders>
          </w:tcPr>
          <w:p w:rsidR="009E1F4C" w:rsidRPr="007B44B5" w:rsidRDefault="009E1F4C">
            <w:pPr>
              <w:widowControl w:val="0"/>
              <w:ind w:left="615" w:right="-20"/>
              <w:rPr>
                <w:lang w:val="hu-HU"/>
              </w:rPr>
            </w:pPr>
            <w:r w:rsidRPr="007B44B5">
              <w:rPr>
                <w:lang w:val="hu-HU"/>
              </w:rPr>
              <w:t>11,0 ± 5,9</w:t>
            </w:r>
          </w:p>
        </w:tc>
        <w:tc>
          <w:tcPr>
            <w:tcW w:w="2276" w:type="dxa"/>
            <w:tcBorders>
              <w:top w:val="single" w:sz="4" w:space="0" w:color="000000"/>
              <w:left w:val="single" w:sz="4" w:space="0" w:color="000000"/>
              <w:bottom w:val="single" w:sz="4" w:space="0" w:color="000000"/>
              <w:right w:val="single" w:sz="4" w:space="0" w:color="000000"/>
            </w:tcBorders>
          </w:tcPr>
          <w:p w:rsidR="009E1F4C" w:rsidRPr="007B44B5" w:rsidRDefault="009E1F4C">
            <w:pPr>
              <w:widowControl w:val="0"/>
              <w:ind w:left="669" w:right="-20"/>
              <w:rPr>
                <w:lang w:val="hu-HU"/>
              </w:rPr>
            </w:pPr>
            <w:r w:rsidRPr="007B44B5">
              <w:rPr>
                <w:lang w:val="hu-HU"/>
              </w:rPr>
              <w:t>8,8 ± 4,8</w:t>
            </w:r>
          </w:p>
        </w:tc>
      </w:tr>
      <w:tr w:rsidR="009E1F4C" w:rsidRPr="007B44B5">
        <w:tc>
          <w:tcPr>
            <w:tcW w:w="3546" w:type="dxa"/>
            <w:tcBorders>
              <w:top w:val="single" w:sz="4" w:space="0" w:color="000000"/>
              <w:left w:val="single" w:sz="4" w:space="0" w:color="000000"/>
              <w:bottom w:val="single" w:sz="4" w:space="0" w:color="000000"/>
            </w:tcBorders>
          </w:tcPr>
          <w:p w:rsidR="009E1F4C" w:rsidRPr="007B44B5" w:rsidRDefault="009E1F4C">
            <w:pPr>
              <w:widowControl w:val="0"/>
              <w:ind w:left="102" w:right="-20"/>
              <w:rPr>
                <w:lang w:val="hu-HU"/>
              </w:rPr>
            </w:pPr>
            <w:r w:rsidRPr="007B44B5">
              <w:rPr>
                <w:lang w:val="hu-HU"/>
              </w:rPr>
              <w:t>FSH stimuláció napokban</w:t>
            </w:r>
          </w:p>
        </w:tc>
        <w:tc>
          <w:tcPr>
            <w:tcW w:w="2234" w:type="dxa"/>
            <w:tcBorders>
              <w:top w:val="single" w:sz="4" w:space="0" w:color="000000"/>
              <w:left w:val="single" w:sz="4" w:space="0" w:color="000000"/>
              <w:bottom w:val="single" w:sz="4" w:space="0" w:color="000000"/>
            </w:tcBorders>
          </w:tcPr>
          <w:p w:rsidR="009E1F4C" w:rsidRPr="007B44B5" w:rsidRDefault="009E1F4C">
            <w:pPr>
              <w:widowControl w:val="0"/>
              <w:ind w:left="614" w:right="-20"/>
              <w:rPr>
                <w:lang w:val="hu-HU"/>
              </w:rPr>
            </w:pPr>
            <w:r w:rsidRPr="007B44B5">
              <w:rPr>
                <w:lang w:val="hu-HU"/>
              </w:rPr>
              <w:t>11,7 ± 1,9</w:t>
            </w:r>
          </w:p>
        </w:tc>
        <w:tc>
          <w:tcPr>
            <w:tcW w:w="2276" w:type="dxa"/>
            <w:tcBorders>
              <w:top w:val="single" w:sz="4" w:space="0" w:color="000000"/>
              <w:left w:val="single" w:sz="4" w:space="0" w:color="000000"/>
              <w:bottom w:val="single" w:sz="4" w:space="0" w:color="000000"/>
              <w:right w:val="single" w:sz="4" w:space="0" w:color="000000"/>
            </w:tcBorders>
          </w:tcPr>
          <w:p w:rsidR="009E1F4C" w:rsidRPr="007B44B5" w:rsidRDefault="009E1F4C">
            <w:pPr>
              <w:widowControl w:val="0"/>
              <w:ind w:left="614" w:right="-20"/>
              <w:rPr>
                <w:lang w:val="hu-HU"/>
              </w:rPr>
            </w:pPr>
            <w:r w:rsidRPr="007B44B5">
              <w:rPr>
                <w:lang w:val="hu-HU"/>
              </w:rPr>
              <w:t>14,5 ± 3,3</w:t>
            </w:r>
          </w:p>
        </w:tc>
      </w:tr>
      <w:tr w:rsidR="009E1F4C" w:rsidRPr="007B44B5">
        <w:tc>
          <w:tcPr>
            <w:tcW w:w="3546" w:type="dxa"/>
            <w:tcBorders>
              <w:top w:val="single" w:sz="4" w:space="0" w:color="000000"/>
              <w:left w:val="single" w:sz="4" w:space="0" w:color="000000"/>
              <w:bottom w:val="single" w:sz="4" w:space="0" w:color="000000"/>
            </w:tcBorders>
          </w:tcPr>
          <w:p w:rsidR="009E1F4C" w:rsidRPr="007B44B5" w:rsidRDefault="009E1F4C">
            <w:pPr>
              <w:ind w:left="102" w:right="-20"/>
              <w:rPr>
                <w:lang w:val="hu-HU"/>
              </w:rPr>
            </w:pPr>
            <w:r w:rsidRPr="007B44B5">
              <w:rPr>
                <w:lang w:val="hu-HU"/>
              </w:rPr>
              <w:t xml:space="preserve">FSH szükséges </w:t>
            </w:r>
            <w:proofErr w:type="spellStart"/>
            <w:r w:rsidRPr="007B44B5">
              <w:rPr>
                <w:lang w:val="hu-HU"/>
              </w:rPr>
              <w:t>összdózisa</w:t>
            </w:r>
            <w:proofErr w:type="spellEnd"/>
            <w:r w:rsidRPr="007B44B5">
              <w:rPr>
                <w:lang w:val="hu-HU"/>
              </w:rPr>
              <w:t xml:space="preserve"> (FSH</w:t>
            </w:r>
          </w:p>
          <w:p w:rsidR="009E1F4C" w:rsidRPr="007B44B5" w:rsidRDefault="009E1F4C">
            <w:pPr>
              <w:widowControl w:val="0"/>
              <w:ind w:left="102" w:right="-20"/>
              <w:rPr>
                <w:lang w:val="hu-HU"/>
              </w:rPr>
            </w:pPr>
            <w:r w:rsidRPr="007B44B5">
              <w:rPr>
                <w:lang w:val="hu-HU"/>
              </w:rPr>
              <w:t>75</w:t>
            </w:r>
            <w:r w:rsidR="00216023" w:rsidRPr="007B44B5">
              <w:rPr>
                <w:lang w:val="hu-HU"/>
              </w:rPr>
              <w:t> </w:t>
            </w:r>
            <w:r w:rsidRPr="007B44B5">
              <w:rPr>
                <w:lang w:val="hu-HU"/>
              </w:rPr>
              <w:t>NE ampullák száma)</w:t>
            </w:r>
          </w:p>
        </w:tc>
        <w:tc>
          <w:tcPr>
            <w:tcW w:w="2234" w:type="dxa"/>
            <w:tcBorders>
              <w:top w:val="single" w:sz="4" w:space="0" w:color="000000"/>
              <w:left w:val="single" w:sz="4" w:space="0" w:color="000000"/>
              <w:bottom w:val="single" w:sz="4" w:space="0" w:color="000000"/>
            </w:tcBorders>
          </w:tcPr>
          <w:p w:rsidR="009E1F4C" w:rsidRPr="007B44B5" w:rsidRDefault="009E1F4C">
            <w:pPr>
              <w:widowControl w:val="0"/>
              <w:ind w:left="556" w:right="-20"/>
              <w:rPr>
                <w:lang w:val="hu-HU"/>
              </w:rPr>
            </w:pPr>
            <w:r w:rsidRPr="007B44B5">
              <w:rPr>
                <w:lang w:val="hu-HU"/>
              </w:rPr>
              <w:t>27,6 ± 10,2</w:t>
            </w:r>
          </w:p>
        </w:tc>
        <w:tc>
          <w:tcPr>
            <w:tcW w:w="2276" w:type="dxa"/>
            <w:tcBorders>
              <w:top w:val="single" w:sz="4" w:space="0" w:color="000000"/>
              <w:left w:val="single" w:sz="4" w:space="0" w:color="000000"/>
              <w:bottom w:val="single" w:sz="4" w:space="0" w:color="000000"/>
              <w:right w:val="single" w:sz="4" w:space="0" w:color="000000"/>
            </w:tcBorders>
          </w:tcPr>
          <w:p w:rsidR="009E1F4C" w:rsidRPr="007B44B5" w:rsidRDefault="009E1F4C">
            <w:pPr>
              <w:widowControl w:val="0"/>
              <w:ind w:left="557" w:right="-20"/>
              <w:rPr>
                <w:lang w:val="hu-HU"/>
              </w:rPr>
            </w:pPr>
            <w:r w:rsidRPr="007B44B5">
              <w:rPr>
                <w:lang w:val="hu-HU"/>
              </w:rPr>
              <w:t>40,7 ± 13,6</w:t>
            </w:r>
          </w:p>
        </w:tc>
      </w:tr>
      <w:tr w:rsidR="009E1F4C" w:rsidRPr="007B44B5">
        <w:tc>
          <w:tcPr>
            <w:tcW w:w="3546" w:type="dxa"/>
            <w:tcBorders>
              <w:top w:val="single" w:sz="4" w:space="0" w:color="000000"/>
              <w:left w:val="single" w:sz="4" w:space="0" w:color="000000"/>
              <w:bottom w:val="single" w:sz="4" w:space="0" w:color="000000"/>
            </w:tcBorders>
          </w:tcPr>
          <w:p w:rsidR="009E1F4C" w:rsidRPr="007B44B5" w:rsidRDefault="009E1F4C">
            <w:pPr>
              <w:widowControl w:val="0"/>
              <w:ind w:left="102" w:right="-20"/>
              <w:rPr>
                <w:lang w:val="hu-HU"/>
              </w:rPr>
            </w:pPr>
            <w:r w:rsidRPr="007B44B5">
              <w:rPr>
                <w:lang w:val="hu-HU"/>
              </w:rPr>
              <w:t>A dózis növelés szükségessége (%)</w:t>
            </w:r>
          </w:p>
        </w:tc>
        <w:tc>
          <w:tcPr>
            <w:tcW w:w="2234" w:type="dxa"/>
            <w:tcBorders>
              <w:top w:val="single" w:sz="4" w:space="0" w:color="000000"/>
              <w:left w:val="single" w:sz="4" w:space="0" w:color="000000"/>
              <w:bottom w:val="single" w:sz="4" w:space="0" w:color="000000"/>
            </w:tcBorders>
          </w:tcPr>
          <w:p w:rsidR="009E1F4C" w:rsidRPr="007B44B5" w:rsidRDefault="009E1F4C" w:rsidP="00847879">
            <w:pPr>
              <w:widowControl w:val="0"/>
              <w:ind w:left="830" w:right="710"/>
              <w:jc w:val="center"/>
              <w:rPr>
                <w:lang w:val="hu-HU"/>
              </w:rPr>
            </w:pPr>
            <w:r w:rsidRPr="007B44B5">
              <w:rPr>
                <w:lang w:val="hu-HU"/>
              </w:rPr>
              <w:t>56,2</w:t>
            </w:r>
          </w:p>
        </w:tc>
        <w:tc>
          <w:tcPr>
            <w:tcW w:w="2276" w:type="dxa"/>
            <w:tcBorders>
              <w:top w:val="single" w:sz="4" w:space="0" w:color="000000"/>
              <w:left w:val="single" w:sz="4" w:space="0" w:color="000000"/>
              <w:bottom w:val="single" w:sz="4" w:space="0" w:color="000000"/>
              <w:right w:val="single" w:sz="4" w:space="0" w:color="000000"/>
            </w:tcBorders>
          </w:tcPr>
          <w:p w:rsidR="009E1F4C" w:rsidRPr="007B44B5" w:rsidRDefault="009E1F4C">
            <w:pPr>
              <w:widowControl w:val="0"/>
              <w:ind w:left="829" w:right="809"/>
              <w:jc w:val="center"/>
              <w:rPr>
                <w:lang w:val="hu-HU"/>
              </w:rPr>
            </w:pPr>
            <w:r w:rsidRPr="007B44B5">
              <w:rPr>
                <w:lang w:val="hu-HU"/>
              </w:rPr>
              <w:t>85,3</w:t>
            </w:r>
          </w:p>
        </w:tc>
      </w:tr>
    </w:tbl>
    <w:p w:rsidR="007E4F50" w:rsidRPr="007B44B5" w:rsidRDefault="007E4F50">
      <w:pPr>
        <w:tabs>
          <w:tab w:val="clear" w:pos="567"/>
        </w:tabs>
        <w:rPr>
          <w:lang w:val="hu-HU"/>
        </w:rPr>
      </w:pPr>
    </w:p>
    <w:p w:rsidR="009E1F4C" w:rsidRPr="007B44B5" w:rsidRDefault="007E4F50">
      <w:pPr>
        <w:tabs>
          <w:tab w:val="clear" w:pos="567"/>
        </w:tabs>
        <w:rPr>
          <w:lang w:val="hu-HU"/>
        </w:rPr>
      </w:pPr>
      <w:r w:rsidRPr="007B44B5">
        <w:rPr>
          <w:lang w:val="hu-HU"/>
        </w:rPr>
        <w:t xml:space="preserve">A két csoport között </w:t>
      </w:r>
      <w:r w:rsidR="0038063E" w:rsidRPr="007B44B5">
        <w:rPr>
          <w:lang w:val="hu-HU"/>
        </w:rPr>
        <w:t>valamennyi</w:t>
      </w:r>
      <w:r w:rsidRPr="007B44B5">
        <w:rPr>
          <w:lang w:val="hu-HU"/>
        </w:rPr>
        <w:t xml:space="preserve"> felsorolt szempont </w:t>
      </w:r>
      <w:r w:rsidR="007125D2" w:rsidRPr="007B44B5">
        <w:rPr>
          <w:lang w:val="hu-HU"/>
        </w:rPr>
        <w:t>esetén</w:t>
      </w:r>
      <w:r w:rsidRPr="007B44B5">
        <w:rPr>
          <w:lang w:val="hu-HU"/>
        </w:rPr>
        <w:t xml:space="preserve"> </w:t>
      </w:r>
      <w:proofErr w:type="spellStart"/>
      <w:r w:rsidRPr="007B44B5">
        <w:rPr>
          <w:lang w:val="hu-HU"/>
        </w:rPr>
        <w:t>statisztikailag</w:t>
      </w:r>
      <w:proofErr w:type="spellEnd"/>
      <w:r w:rsidRPr="007B44B5">
        <w:rPr>
          <w:lang w:val="hu-HU"/>
        </w:rPr>
        <w:t xml:space="preserve"> szignifikáns (p</w:t>
      </w:r>
      <w:r w:rsidRPr="007B44B5">
        <w:rPr>
          <w:color w:val="000000"/>
          <w:lang w:val="hu-HU" w:eastAsia="de-DE"/>
        </w:rPr>
        <w:t> </w:t>
      </w:r>
      <w:r w:rsidRPr="007B44B5">
        <w:rPr>
          <w:lang w:val="hu-HU"/>
        </w:rPr>
        <w:t>&lt;0,05) volt a különbség.</w:t>
      </w:r>
    </w:p>
    <w:p w:rsidR="007E4F50" w:rsidRPr="007B44B5" w:rsidRDefault="007E4F50">
      <w:pPr>
        <w:tabs>
          <w:tab w:val="clear" w:pos="567"/>
        </w:tabs>
        <w:rPr>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i/>
          <w:u w:val="single"/>
          <w:lang w:val="hu-HU"/>
        </w:rPr>
        <w:t>Klinikai hatásosság és biztonságosság férfiak esetében</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FSH hiányos férfiakban az alfa</w:t>
      </w:r>
      <w:r w:rsidR="00842D00" w:rsidRPr="007B44B5">
        <w:rPr>
          <w:lang w:val="hu-HU"/>
        </w:rPr>
        <w:noBreakHyphen/>
      </w:r>
      <w:r w:rsidRPr="007B44B5">
        <w:rPr>
          <w:lang w:val="hu-HU"/>
        </w:rPr>
        <w:t>follitropin és a hCG kombinációja legalább 4</w:t>
      </w:r>
      <w:r w:rsidR="000B5DB7" w:rsidRPr="007B44B5">
        <w:rPr>
          <w:lang w:val="hu-HU"/>
        </w:rPr>
        <w:t> </w:t>
      </w:r>
      <w:r w:rsidRPr="007B44B5">
        <w:rPr>
          <w:lang w:val="hu-HU"/>
        </w:rPr>
        <w:t xml:space="preserve">hónapon keresztül alkalmazva </w:t>
      </w:r>
      <w:proofErr w:type="spellStart"/>
      <w:r w:rsidRPr="007B44B5">
        <w:rPr>
          <w:lang w:val="hu-HU"/>
        </w:rPr>
        <w:t>spermatogenezist</w:t>
      </w:r>
      <w:proofErr w:type="spellEnd"/>
      <w:r w:rsidRPr="007B44B5">
        <w:rPr>
          <w:lang w:val="hu-HU"/>
        </w:rPr>
        <w:t xml:space="preserve"> indít el.</w:t>
      </w:r>
    </w:p>
    <w:p w:rsidR="009E1F4C" w:rsidRPr="007B44B5" w:rsidRDefault="009E1F4C">
      <w:pPr>
        <w:tabs>
          <w:tab w:val="clear" w:pos="567"/>
        </w:tabs>
        <w:rPr>
          <w:noProof/>
          <w:color w:val="000000"/>
          <w:szCs w:val="22"/>
          <w:lang w:val="hu-HU" w:eastAsia="de-DE"/>
        </w:rPr>
      </w:pPr>
    </w:p>
    <w:p w:rsidR="009E1F4C" w:rsidRPr="007B44B5" w:rsidRDefault="009E1F4C" w:rsidP="00F3602E">
      <w:pPr>
        <w:keepNext/>
        <w:keepLines/>
        <w:ind w:left="567" w:hanging="567"/>
        <w:rPr>
          <w:iCs/>
          <w:noProof/>
          <w:szCs w:val="22"/>
          <w:lang w:val="hu-HU" w:eastAsia="de-DE"/>
        </w:rPr>
      </w:pPr>
      <w:r w:rsidRPr="007B44B5">
        <w:rPr>
          <w:b/>
          <w:noProof/>
          <w:szCs w:val="22"/>
          <w:lang w:val="hu-HU" w:eastAsia="de-DE"/>
        </w:rPr>
        <w:t>5.2</w:t>
      </w:r>
      <w:r w:rsidRPr="007B44B5">
        <w:rPr>
          <w:b/>
          <w:noProof/>
          <w:szCs w:val="22"/>
          <w:lang w:val="hu-HU" w:eastAsia="de-DE"/>
        </w:rPr>
        <w:tab/>
      </w:r>
      <w:proofErr w:type="spellStart"/>
      <w:r w:rsidRPr="007B44B5">
        <w:rPr>
          <w:b/>
          <w:bCs/>
          <w:lang w:val="hu-HU"/>
        </w:rPr>
        <w:t>Farmakokinetikai</w:t>
      </w:r>
      <w:proofErr w:type="spellEnd"/>
      <w:r w:rsidRPr="007B44B5">
        <w:rPr>
          <w:b/>
          <w:bCs/>
          <w:lang w:val="hu-HU"/>
        </w:rPr>
        <w:t xml:space="preserve"> tulajdonságok</w:t>
      </w:r>
    </w:p>
    <w:p w:rsidR="009E1F4C" w:rsidRPr="007B44B5" w:rsidRDefault="009E1F4C">
      <w:pPr>
        <w:ind w:right="-2"/>
        <w:rPr>
          <w:iCs/>
          <w:noProof/>
          <w:szCs w:val="22"/>
          <w:lang w:val="hu-HU" w:eastAsia="de-DE"/>
        </w:rPr>
      </w:pPr>
    </w:p>
    <w:p w:rsidR="009E1F4C" w:rsidRPr="007B44B5" w:rsidRDefault="009E1F4C">
      <w:pPr>
        <w:ind w:right="-2"/>
        <w:rPr>
          <w:iCs/>
          <w:noProof/>
          <w:color w:val="000000"/>
          <w:szCs w:val="22"/>
          <w:lang w:val="hu-HU" w:eastAsia="de-DE"/>
        </w:rPr>
      </w:pPr>
      <w:r w:rsidRPr="007B44B5">
        <w:rPr>
          <w:lang w:val="hu-HU"/>
        </w:rPr>
        <w:t>Az intravénásan adott alfa</w:t>
      </w:r>
      <w:r w:rsidR="00842D00" w:rsidRPr="007B44B5">
        <w:rPr>
          <w:lang w:val="hu-HU"/>
        </w:rPr>
        <w:noBreakHyphen/>
      </w:r>
      <w:r w:rsidRPr="007B44B5">
        <w:rPr>
          <w:lang w:val="hu-HU"/>
        </w:rPr>
        <w:t>follitropin az extracelluláris térben oszlik el, iniciális felezési ideje kb. 2 óra, eliminációs terminális felezési ideje kb. 1 nap. A nyugalmi (</w:t>
      </w:r>
      <w:proofErr w:type="spellStart"/>
      <w:r w:rsidRPr="007B44B5">
        <w:rPr>
          <w:lang w:val="hu-HU"/>
        </w:rPr>
        <w:t>steady</w:t>
      </w:r>
      <w:r w:rsidR="00842D00" w:rsidRPr="007B44B5">
        <w:rPr>
          <w:lang w:val="hu-HU"/>
        </w:rPr>
        <w:noBreakHyphen/>
      </w:r>
      <w:r w:rsidRPr="007B44B5">
        <w:rPr>
          <w:lang w:val="hu-HU"/>
        </w:rPr>
        <w:t>state</w:t>
      </w:r>
      <w:proofErr w:type="spellEnd"/>
      <w:r w:rsidRPr="007B44B5">
        <w:rPr>
          <w:lang w:val="hu-HU"/>
        </w:rPr>
        <w:t>) megoszlási térfogat 10 liter, egésztest</w:t>
      </w:r>
      <w:r w:rsidR="00842D00" w:rsidRPr="007B44B5">
        <w:rPr>
          <w:lang w:val="hu-HU"/>
        </w:rPr>
        <w:noBreakHyphen/>
      </w:r>
      <w:proofErr w:type="spellStart"/>
      <w:r w:rsidRPr="007B44B5">
        <w:rPr>
          <w:lang w:val="hu-HU"/>
        </w:rPr>
        <w:t>clearance</w:t>
      </w:r>
      <w:proofErr w:type="spellEnd"/>
      <w:r w:rsidRPr="007B44B5">
        <w:rPr>
          <w:lang w:val="hu-HU"/>
        </w:rPr>
        <w:t xml:space="preserve"> 0,6 liter/óra. Az alkalmazott alfa</w:t>
      </w:r>
      <w:r w:rsidR="00842D00" w:rsidRPr="007B44B5">
        <w:rPr>
          <w:lang w:val="hu-HU"/>
        </w:rPr>
        <w:noBreakHyphen/>
      </w:r>
      <w:r w:rsidRPr="007B44B5">
        <w:rPr>
          <w:lang w:val="hu-HU"/>
        </w:rPr>
        <w:t xml:space="preserve">follitropin dózis kb. </w:t>
      </w:r>
      <w:proofErr w:type="spellStart"/>
      <w:r w:rsidRPr="007B44B5">
        <w:rPr>
          <w:lang w:val="hu-HU"/>
        </w:rPr>
        <w:t>nyolcada</w:t>
      </w:r>
      <w:proofErr w:type="spellEnd"/>
      <w:r w:rsidRPr="007B44B5">
        <w:rPr>
          <w:lang w:val="hu-HU"/>
        </w:rPr>
        <w:t xml:space="preserve"> a vizelettel ürül ki a szervezetből.</w:t>
      </w:r>
    </w:p>
    <w:p w:rsidR="009E1F4C" w:rsidRPr="007B44B5" w:rsidRDefault="009E1F4C">
      <w:pPr>
        <w:ind w:right="-2"/>
        <w:rPr>
          <w:iCs/>
          <w:noProof/>
          <w:color w:val="000000"/>
          <w:szCs w:val="22"/>
          <w:lang w:val="hu-HU" w:eastAsia="de-DE"/>
        </w:rPr>
      </w:pPr>
    </w:p>
    <w:p w:rsidR="009E1F4C" w:rsidRPr="007B44B5" w:rsidRDefault="009E1F4C">
      <w:pPr>
        <w:ind w:right="-2"/>
        <w:rPr>
          <w:iCs/>
          <w:noProof/>
          <w:szCs w:val="22"/>
          <w:lang w:val="hu-HU" w:eastAsia="de-DE"/>
        </w:rPr>
      </w:pPr>
      <w:r w:rsidRPr="007B44B5">
        <w:rPr>
          <w:lang w:val="hu-HU"/>
        </w:rPr>
        <w:t xml:space="preserve">A </w:t>
      </w:r>
      <w:proofErr w:type="spellStart"/>
      <w:r w:rsidRPr="007B44B5">
        <w:rPr>
          <w:lang w:val="hu-HU"/>
        </w:rPr>
        <w:t>subcutan</w:t>
      </w:r>
      <w:proofErr w:type="spellEnd"/>
      <w:r w:rsidRPr="007B44B5">
        <w:rPr>
          <w:lang w:val="hu-HU"/>
        </w:rPr>
        <w:t xml:space="preserve"> adott alfa</w:t>
      </w:r>
      <w:r w:rsidR="00842D00" w:rsidRPr="007B44B5">
        <w:rPr>
          <w:lang w:val="hu-HU"/>
        </w:rPr>
        <w:noBreakHyphen/>
      </w:r>
      <w:r w:rsidRPr="007B44B5">
        <w:rPr>
          <w:lang w:val="hu-HU"/>
        </w:rPr>
        <w:t xml:space="preserve">follitropin abszolút </w:t>
      </w:r>
      <w:proofErr w:type="spellStart"/>
      <w:r w:rsidRPr="007B44B5">
        <w:rPr>
          <w:lang w:val="hu-HU"/>
        </w:rPr>
        <w:t>biohasznosulása</w:t>
      </w:r>
      <w:proofErr w:type="spellEnd"/>
      <w:r w:rsidRPr="007B44B5">
        <w:rPr>
          <w:lang w:val="hu-HU"/>
        </w:rPr>
        <w:t xml:space="preserve"> kb. 70</w:t>
      </w:r>
      <w:r w:rsidR="00C13B25" w:rsidRPr="007B44B5">
        <w:rPr>
          <w:lang w:val="hu-HU"/>
        </w:rPr>
        <w:t> </w:t>
      </w:r>
      <w:r w:rsidRPr="007B44B5">
        <w:rPr>
          <w:lang w:val="hu-HU"/>
        </w:rPr>
        <w:t>%</w:t>
      </w:r>
      <w:r w:rsidR="00842D00" w:rsidRPr="007B44B5">
        <w:rPr>
          <w:lang w:val="hu-HU"/>
        </w:rPr>
        <w:noBreakHyphen/>
      </w:r>
      <w:r w:rsidRPr="007B44B5">
        <w:rPr>
          <w:lang w:val="hu-HU"/>
        </w:rPr>
        <w:t xml:space="preserve">os. Ismételt alkalmazás után háromszoros dúsulás észlelhető; a </w:t>
      </w:r>
      <w:proofErr w:type="spellStart"/>
      <w:r w:rsidRPr="007B44B5">
        <w:rPr>
          <w:lang w:val="hu-HU"/>
        </w:rPr>
        <w:t>steady</w:t>
      </w:r>
      <w:r w:rsidR="00842D00" w:rsidRPr="007B44B5">
        <w:rPr>
          <w:lang w:val="hu-HU"/>
        </w:rPr>
        <w:noBreakHyphen/>
      </w:r>
      <w:r w:rsidRPr="007B44B5">
        <w:rPr>
          <w:lang w:val="hu-HU"/>
        </w:rPr>
        <w:t>state</w:t>
      </w:r>
      <w:proofErr w:type="spellEnd"/>
      <w:r w:rsidRPr="007B44B5">
        <w:rPr>
          <w:lang w:val="hu-HU"/>
        </w:rPr>
        <w:t xml:space="preserve"> kialakulásához 3</w:t>
      </w:r>
      <w:r w:rsidR="00842D00" w:rsidRPr="007B44B5">
        <w:rPr>
          <w:lang w:val="hu-HU"/>
        </w:rPr>
        <w:noBreakHyphen/>
      </w:r>
      <w:r w:rsidRPr="007B44B5">
        <w:rPr>
          <w:lang w:val="hu-HU"/>
        </w:rPr>
        <w:t>4</w:t>
      </w:r>
      <w:r w:rsidR="000B5DB7" w:rsidRPr="007B44B5">
        <w:rPr>
          <w:lang w:val="hu-HU"/>
        </w:rPr>
        <w:t> </w:t>
      </w:r>
      <w:r w:rsidRPr="007B44B5">
        <w:rPr>
          <w:lang w:val="hu-HU"/>
        </w:rPr>
        <w:t>nap szükséges. Nőkben az endogén gonadotropin</w:t>
      </w:r>
      <w:r w:rsidR="00842D00" w:rsidRPr="007B44B5">
        <w:rPr>
          <w:lang w:val="hu-HU"/>
        </w:rPr>
        <w:noBreakHyphen/>
      </w:r>
      <w:r w:rsidRPr="007B44B5">
        <w:rPr>
          <w:lang w:val="hu-HU"/>
        </w:rPr>
        <w:t xml:space="preserve">elválasztás </w:t>
      </w:r>
      <w:proofErr w:type="spellStart"/>
      <w:r w:rsidRPr="007B44B5">
        <w:rPr>
          <w:lang w:val="hu-HU"/>
        </w:rPr>
        <w:t>szuppressziója</w:t>
      </w:r>
      <w:proofErr w:type="spellEnd"/>
      <w:r w:rsidRPr="007B44B5">
        <w:rPr>
          <w:lang w:val="hu-HU"/>
        </w:rPr>
        <w:t xml:space="preserve"> esetén a</w:t>
      </w:r>
      <w:r w:rsidR="008F6AAC" w:rsidRPr="007B44B5">
        <w:rPr>
          <w:lang w:val="hu-HU"/>
        </w:rPr>
        <w:t>z</w:t>
      </w:r>
      <w:r w:rsidRPr="007B44B5">
        <w:rPr>
          <w:lang w:val="hu-HU"/>
        </w:rPr>
        <w:t xml:space="preserve"> alfa</w:t>
      </w:r>
      <w:r w:rsidR="00842D00" w:rsidRPr="007B44B5">
        <w:rPr>
          <w:lang w:val="hu-HU"/>
        </w:rPr>
        <w:noBreakHyphen/>
      </w:r>
      <w:r w:rsidRPr="007B44B5">
        <w:rPr>
          <w:lang w:val="hu-HU"/>
        </w:rPr>
        <w:t xml:space="preserve">follitropin a nem mérhető LH szint ellenére is hatékonyan serkenti a tüszőérést és a </w:t>
      </w:r>
      <w:proofErr w:type="spellStart"/>
      <w:r w:rsidRPr="007B44B5">
        <w:rPr>
          <w:lang w:val="hu-HU"/>
        </w:rPr>
        <w:t>steroidogenezist</w:t>
      </w:r>
      <w:proofErr w:type="spellEnd"/>
      <w:r w:rsidRPr="007B44B5">
        <w:rPr>
          <w:lang w:val="hu-HU"/>
        </w:rPr>
        <w:t>.</w:t>
      </w:r>
    </w:p>
    <w:p w:rsidR="009E1F4C" w:rsidRPr="007B44B5" w:rsidRDefault="009E1F4C">
      <w:pPr>
        <w:ind w:right="-2"/>
        <w:rPr>
          <w:iCs/>
          <w:noProof/>
          <w:szCs w:val="22"/>
          <w:lang w:val="hu-HU" w:eastAsia="de-DE"/>
        </w:rPr>
      </w:pPr>
    </w:p>
    <w:p w:rsidR="009E1F4C" w:rsidRPr="007B44B5" w:rsidRDefault="009E1F4C" w:rsidP="0054389A">
      <w:pPr>
        <w:keepNext/>
        <w:keepLines/>
        <w:ind w:left="567" w:hanging="567"/>
        <w:rPr>
          <w:noProof/>
          <w:szCs w:val="22"/>
          <w:lang w:val="hu-HU" w:eastAsia="de-DE"/>
        </w:rPr>
      </w:pPr>
      <w:r w:rsidRPr="007B44B5">
        <w:rPr>
          <w:b/>
          <w:noProof/>
          <w:szCs w:val="22"/>
          <w:lang w:val="hu-HU" w:eastAsia="de-DE"/>
        </w:rPr>
        <w:t>5.3</w:t>
      </w:r>
      <w:r w:rsidRPr="007B44B5">
        <w:rPr>
          <w:b/>
          <w:noProof/>
          <w:szCs w:val="22"/>
          <w:lang w:val="hu-HU" w:eastAsia="de-DE"/>
        </w:rPr>
        <w:tab/>
      </w:r>
      <w:r w:rsidRPr="007B44B5">
        <w:rPr>
          <w:b/>
          <w:bCs/>
          <w:lang w:val="hu-HU"/>
        </w:rPr>
        <w:t xml:space="preserve">A </w:t>
      </w:r>
      <w:proofErr w:type="spellStart"/>
      <w:r w:rsidRPr="007B44B5">
        <w:rPr>
          <w:b/>
          <w:bCs/>
          <w:lang w:val="hu-HU"/>
        </w:rPr>
        <w:t>preklinikai</w:t>
      </w:r>
      <w:proofErr w:type="spellEnd"/>
      <w:r w:rsidRPr="007B44B5">
        <w:rPr>
          <w:b/>
          <w:bCs/>
          <w:lang w:val="hu-HU"/>
        </w:rPr>
        <w:t xml:space="preserve"> biztonságossági vizsgálatok eredményei</w:t>
      </w:r>
    </w:p>
    <w:p w:rsidR="009E1F4C" w:rsidRPr="007B44B5" w:rsidRDefault="009E1F4C" w:rsidP="0054389A">
      <w:pPr>
        <w:keepNext/>
        <w:keepLines/>
        <w:rPr>
          <w:noProof/>
          <w:szCs w:val="22"/>
          <w:lang w:val="hu-HU" w:eastAsia="de-DE"/>
        </w:rPr>
      </w:pPr>
    </w:p>
    <w:p w:rsidR="009E1F4C" w:rsidRPr="007B44B5" w:rsidRDefault="00F86073" w:rsidP="0054389A">
      <w:pPr>
        <w:keepNext/>
        <w:keepLines/>
        <w:tabs>
          <w:tab w:val="clear" w:pos="567"/>
        </w:tabs>
        <w:rPr>
          <w:noProof/>
          <w:color w:val="000000"/>
          <w:szCs w:val="22"/>
          <w:lang w:val="hu-HU" w:eastAsia="de-DE"/>
        </w:rPr>
      </w:pPr>
      <w:r w:rsidRPr="007B44B5">
        <w:rPr>
          <w:lang w:val="hu-HU"/>
        </w:rPr>
        <w:t xml:space="preserve">A hagyományos </w:t>
      </w:r>
      <w:r w:rsidR="001F1BC9" w:rsidRPr="007B44B5">
        <w:rPr>
          <w:lang w:val="hu-HU"/>
        </w:rPr>
        <w:t>–</w:t>
      </w:r>
      <w:r w:rsidR="009E1F4C" w:rsidRPr="007B44B5">
        <w:rPr>
          <w:lang w:val="hu-HU"/>
        </w:rPr>
        <w:t xml:space="preserve"> egyszeri és ismételt </w:t>
      </w:r>
      <w:proofErr w:type="spellStart"/>
      <w:r w:rsidR="00DB2B9A" w:rsidRPr="007B44B5">
        <w:rPr>
          <w:lang w:val="hu-HU"/>
        </w:rPr>
        <w:t>adagolású</w:t>
      </w:r>
      <w:proofErr w:type="spellEnd"/>
      <w:r w:rsidR="00DB2B9A" w:rsidRPr="007B44B5">
        <w:rPr>
          <w:lang w:val="hu-HU"/>
        </w:rPr>
        <w:t xml:space="preserve"> </w:t>
      </w:r>
      <w:r w:rsidR="009E1F4C" w:rsidRPr="007B44B5">
        <w:rPr>
          <w:lang w:val="hu-HU"/>
        </w:rPr>
        <w:t xml:space="preserve">dózistoxicitási és </w:t>
      </w:r>
      <w:proofErr w:type="spellStart"/>
      <w:r w:rsidR="009E1F4C" w:rsidRPr="007B44B5">
        <w:rPr>
          <w:lang w:val="hu-HU"/>
        </w:rPr>
        <w:t>genotoxicitási</w:t>
      </w:r>
      <w:proofErr w:type="spellEnd"/>
      <w:r w:rsidR="009E1F4C" w:rsidRPr="007B44B5">
        <w:rPr>
          <w:lang w:val="hu-HU"/>
        </w:rPr>
        <w:t xml:space="preserve"> </w:t>
      </w:r>
      <w:r w:rsidR="001F1BC9" w:rsidRPr="007B44B5">
        <w:rPr>
          <w:lang w:val="hu-HU"/>
        </w:rPr>
        <w:t>–</w:t>
      </w:r>
      <w:r w:rsidR="009E1F4C" w:rsidRPr="007B44B5">
        <w:rPr>
          <w:lang w:val="hu-HU"/>
        </w:rPr>
        <w:t xml:space="preserve"> vizsgálatokból származó nem klinikai jellegű adatok azt igazolták, hogy a készítmény </w:t>
      </w:r>
      <w:r w:rsidR="001F1BC9" w:rsidRPr="007B44B5">
        <w:rPr>
          <w:noProof/>
          <w:lang w:val="hu-HU"/>
        </w:rPr>
        <w:t>alkalmazásakor humán vonatkozásban –</w:t>
      </w:r>
      <w:r w:rsidR="009E1F4C" w:rsidRPr="007B44B5">
        <w:rPr>
          <w:lang w:val="hu-HU"/>
        </w:rPr>
        <w:t xml:space="preserve"> ezen alkalmazási előírás egyéb pontjaiban említetteken kívül – </w:t>
      </w:r>
      <w:r w:rsidR="001F1BC9" w:rsidRPr="007B44B5">
        <w:rPr>
          <w:noProof/>
          <w:lang w:val="hu-HU"/>
        </w:rPr>
        <w:t>különleges kockázat nem várható</w:t>
      </w:r>
      <w:r w:rsidR="009E1F4C" w:rsidRPr="007B44B5">
        <w:rPr>
          <w:lang w:val="hu-HU"/>
        </w:rPr>
        <w: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Hosszú időn keresztül farmakológiai dózisban (≥40 NE/kg/nap) adott alfa</w:t>
      </w:r>
      <w:r w:rsidR="00842D00" w:rsidRPr="007B44B5">
        <w:rPr>
          <w:lang w:val="hu-HU"/>
        </w:rPr>
        <w:noBreakHyphen/>
      </w:r>
      <w:proofErr w:type="spellStart"/>
      <w:r w:rsidRPr="007B44B5">
        <w:rPr>
          <w:lang w:val="hu-HU"/>
        </w:rPr>
        <w:t>follitropinnal</w:t>
      </w:r>
      <w:proofErr w:type="spellEnd"/>
      <w:r w:rsidRPr="007B44B5">
        <w:rPr>
          <w:lang w:val="hu-HU"/>
        </w:rPr>
        <w:t xml:space="preserve"> kezelt patkányokon a fogamzóképesség csökkenésére visszavezethető fertilitás károsodás alakult ki.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szCs w:val="22"/>
          <w:lang w:val="hu-HU" w:eastAsia="de-DE"/>
        </w:rPr>
      </w:pPr>
      <w:r w:rsidRPr="007B44B5">
        <w:rPr>
          <w:lang w:val="hu-HU"/>
        </w:rPr>
        <w:lastRenderedPageBreak/>
        <w:t>Nagy (≥5 NE/kg/nap) adagban az alfa</w:t>
      </w:r>
      <w:r w:rsidR="00842D00" w:rsidRPr="007B44B5">
        <w:rPr>
          <w:lang w:val="hu-HU"/>
        </w:rPr>
        <w:noBreakHyphen/>
      </w:r>
      <w:r w:rsidRPr="007B44B5">
        <w:rPr>
          <w:lang w:val="hu-HU"/>
        </w:rPr>
        <w:t xml:space="preserve">follitropin – </w:t>
      </w:r>
      <w:proofErr w:type="spellStart"/>
      <w:r w:rsidRPr="007B44B5">
        <w:rPr>
          <w:lang w:val="hu-HU"/>
        </w:rPr>
        <w:t>teratogen</w:t>
      </w:r>
      <w:proofErr w:type="spellEnd"/>
      <w:r w:rsidRPr="007B44B5">
        <w:rPr>
          <w:lang w:val="hu-HU"/>
        </w:rPr>
        <w:t xml:space="preserve"> hatás nélkül – csökkentette az életképes magzatok számát, ill. a vizeletből kivont </w:t>
      </w:r>
      <w:proofErr w:type="spellStart"/>
      <w:r w:rsidRPr="007B44B5">
        <w:rPr>
          <w:lang w:val="hu-HU"/>
        </w:rPr>
        <w:t>menopauzális</w:t>
      </w:r>
      <w:proofErr w:type="spellEnd"/>
      <w:r w:rsidRPr="007B44B5">
        <w:rPr>
          <w:lang w:val="hu-HU"/>
        </w:rPr>
        <w:t xml:space="preserve"> </w:t>
      </w:r>
      <w:proofErr w:type="spellStart"/>
      <w:r w:rsidRPr="007B44B5">
        <w:rPr>
          <w:lang w:val="hu-HU"/>
        </w:rPr>
        <w:t>gonadotropinhoz</w:t>
      </w:r>
      <w:proofErr w:type="spellEnd"/>
      <w:r w:rsidRPr="007B44B5">
        <w:rPr>
          <w:lang w:val="hu-HU"/>
        </w:rPr>
        <w:t xml:space="preserve"> (</w:t>
      </w:r>
      <w:proofErr w:type="spellStart"/>
      <w:r w:rsidRPr="007B44B5">
        <w:rPr>
          <w:lang w:val="hu-HU"/>
        </w:rPr>
        <w:t>hMG</w:t>
      </w:r>
      <w:proofErr w:type="spellEnd"/>
      <w:r w:rsidRPr="007B44B5">
        <w:rPr>
          <w:lang w:val="hu-HU"/>
        </w:rPr>
        <w:t xml:space="preserve">) hasonlóan rendellenes szülést idézett elő. Ezeknek csekély a klinikai jelentősége, hiszen terhességben nem </w:t>
      </w:r>
      <w:proofErr w:type="spellStart"/>
      <w:r w:rsidRPr="007B44B5">
        <w:rPr>
          <w:lang w:val="hu-HU"/>
        </w:rPr>
        <w:t>javallt</w:t>
      </w:r>
      <w:proofErr w:type="spellEnd"/>
      <w:r w:rsidRPr="007B44B5">
        <w:rPr>
          <w:lang w:val="hu-HU"/>
        </w:rPr>
        <w:t xml:space="preserve"> az </w:t>
      </w:r>
      <w:proofErr w:type="spellStart"/>
      <w:r w:rsidR="00965AC2" w:rsidRPr="007B44B5">
        <w:rPr>
          <w:lang w:val="hu-HU"/>
        </w:rPr>
        <w:t>Ovaleap</w:t>
      </w:r>
      <w:proofErr w:type="spellEnd"/>
      <w:r w:rsidRPr="007B44B5">
        <w:rPr>
          <w:lang w:val="hu-HU"/>
        </w:rPr>
        <w:t xml:space="preserve"> alkalmazása.</w:t>
      </w:r>
    </w:p>
    <w:p w:rsidR="009E1F4C" w:rsidRPr="007B44B5" w:rsidRDefault="009E1F4C" w:rsidP="00847879">
      <w:pPr>
        <w:ind w:right="68"/>
        <w:rPr>
          <w:noProof/>
          <w:szCs w:val="22"/>
          <w:lang w:val="hu-HU" w:eastAsia="de-DE"/>
        </w:rPr>
      </w:pPr>
    </w:p>
    <w:p w:rsidR="009E1F4C" w:rsidRPr="007B44B5" w:rsidRDefault="009E1F4C">
      <w:pPr>
        <w:rPr>
          <w:noProof/>
          <w:szCs w:val="22"/>
          <w:lang w:val="hu-HU" w:eastAsia="de-DE"/>
        </w:rPr>
      </w:pPr>
    </w:p>
    <w:p w:rsidR="009E1F4C" w:rsidRPr="007B44B5" w:rsidRDefault="009E1F4C">
      <w:pPr>
        <w:keepNext/>
        <w:keepLines/>
        <w:ind w:left="567" w:hanging="567"/>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bCs/>
          <w:lang w:val="hu-HU"/>
        </w:rPr>
        <w:t>GYÓGYSZERÉSZETI JELLEMZŐK</w:t>
      </w:r>
    </w:p>
    <w:p w:rsidR="009E1F4C" w:rsidRPr="007B44B5" w:rsidRDefault="009E1F4C">
      <w:pPr>
        <w:keepNext/>
        <w:keepLines/>
        <w:rPr>
          <w:noProof/>
          <w:szCs w:val="22"/>
          <w:lang w:val="hu-HU" w:eastAsia="de-DE"/>
        </w:rPr>
      </w:pPr>
    </w:p>
    <w:p w:rsidR="009E1F4C" w:rsidRPr="007B44B5" w:rsidRDefault="009E1F4C">
      <w:pPr>
        <w:keepNext/>
        <w:keepLines/>
        <w:ind w:left="567" w:hanging="567"/>
        <w:rPr>
          <w:noProof/>
          <w:szCs w:val="22"/>
          <w:lang w:val="hu-HU" w:eastAsia="de-DE"/>
        </w:rPr>
      </w:pPr>
      <w:r w:rsidRPr="007B44B5">
        <w:rPr>
          <w:b/>
          <w:noProof/>
          <w:szCs w:val="22"/>
          <w:lang w:val="hu-HU" w:eastAsia="de-DE"/>
        </w:rPr>
        <w:t>6.1</w:t>
      </w:r>
      <w:r w:rsidRPr="007B44B5">
        <w:rPr>
          <w:b/>
          <w:noProof/>
          <w:szCs w:val="22"/>
          <w:lang w:val="hu-HU" w:eastAsia="de-DE"/>
        </w:rPr>
        <w:tab/>
      </w:r>
      <w:r w:rsidRPr="007B44B5">
        <w:rPr>
          <w:b/>
          <w:bCs/>
          <w:lang w:val="hu-HU"/>
        </w:rPr>
        <w:t>Segédanyagok felsorolása</w:t>
      </w:r>
    </w:p>
    <w:p w:rsidR="009E1F4C" w:rsidRPr="007B44B5" w:rsidRDefault="009E1F4C">
      <w:pPr>
        <w:rPr>
          <w:noProof/>
          <w:szCs w:val="22"/>
          <w:lang w:val="hu-HU" w:eastAsia="de-DE"/>
        </w:rPr>
      </w:pPr>
    </w:p>
    <w:p w:rsidR="009E1F4C" w:rsidRPr="007B44B5" w:rsidRDefault="009E1F4C">
      <w:pPr>
        <w:tabs>
          <w:tab w:val="clear" w:pos="567"/>
        </w:tabs>
        <w:rPr>
          <w:lang w:val="hu-HU"/>
        </w:rPr>
      </w:pPr>
      <w:r w:rsidRPr="007B44B5">
        <w:rPr>
          <w:lang w:val="hu-HU"/>
        </w:rPr>
        <w:t>Nátrium</w:t>
      </w:r>
      <w:r w:rsidR="00842D00" w:rsidRPr="007B44B5">
        <w:rPr>
          <w:lang w:val="hu-HU"/>
        </w:rPr>
        <w:noBreakHyphen/>
      </w:r>
      <w:proofErr w:type="spellStart"/>
      <w:r w:rsidRPr="007B44B5">
        <w:rPr>
          <w:lang w:val="hu-HU"/>
        </w:rPr>
        <w:t>dihidrogén</w:t>
      </w:r>
      <w:proofErr w:type="spellEnd"/>
      <w:r w:rsidR="00842D00" w:rsidRPr="007B44B5">
        <w:rPr>
          <w:lang w:val="hu-HU"/>
        </w:rPr>
        <w:noBreakHyphen/>
      </w:r>
      <w:r w:rsidRPr="007B44B5">
        <w:rPr>
          <w:lang w:val="hu-HU"/>
        </w:rPr>
        <w:t>foszfát</w:t>
      </w:r>
      <w:r w:rsidR="00842D00" w:rsidRPr="007B44B5">
        <w:rPr>
          <w:lang w:val="hu-HU"/>
        </w:rPr>
        <w:noBreakHyphen/>
      </w:r>
      <w:proofErr w:type="spellStart"/>
      <w:r w:rsidRPr="007B44B5">
        <w:rPr>
          <w:lang w:val="hu-HU"/>
        </w:rPr>
        <w:t>dihidrát</w:t>
      </w:r>
      <w:proofErr w:type="spellEnd"/>
    </w:p>
    <w:p w:rsidR="009E1F4C" w:rsidRPr="007B44B5" w:rsidRDefault="009E1F4C">
      <w:pPr>
        <w:tabs>
          <w:tab w:val="clear" w:pos="567"/>
        </w:tabs>
        <w:rPr>
          <w:noProof/>
          <w:color w:val="000000"/>
          <w:szCs w:val="22"/>
          <w:lang w:val="hu-HU" w:eastAsia="de-DE"/>
        </w:rPr>
      </w:pPr>
      <w:r w:rsidRPr="007B44B5">
        <w:rPr>
          <w:lang w:val="hu-HU"/>
        </w:rPr>
        <w:t>Nátrium</w:t>
      </w:r>
      <w:r w:rsidR="00842D00" w:rsidRPr="007B44B5">
        <w:rPr>
          <w:lang w:val="hu-HU"/>
        </w:rPr>
        <w:noBreakHyphen/>
      </w:r>
      <w:r w:rsidRPr="007B44B5">
        <w:rPr>
          <w:lang w:val="hu-HU"/>
        </w:rPr>
        <w:t>hidroxid</w:t>
      </w:r>
      <w:r w:rsidRPr="007B44B5">
        <w:rPr>
          <w:color w:val="000000"/>
          <w:lang w:val="hu-HU"/>
        </w:rPr>
        <w:t xml:space="preserve"> (2 M) (a pH beállításához)</w:t>
      </w: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Mannit</w:t>
      </w: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Metionin</w:t>
      </w: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Poli</w:t>
      </w:r>
      <w:r w:rsidR="00263C7B" w:rsidRPr="007B44B5">
        <w:rPr>
          <w:noProof/>
          <w:color w:val="000000"/>
          <w:szCs w:val="22"/>
          <w:lang w:val="hu-HU" w:eastAsia="de-DE"/>
        </w:rPr>
        <w:t>szorbát 20</w:t>
      </w: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Benzil</w:t>
      </w:r>
      <w:r w:rsidR="00842D00" w:rsidRPr="007B44B5">
        <w:rPr>
          <w:noProof/>
          <w:color w:val="000000"/>
          <w:szCs w:val="22"/>
          <w:lang w:val="hu-HU" w:eastAsia="de-DE"/>
        </w:rPr>
        <w:noBreakHyphen/>
      </w:r>
      <w:r w:rsidRPr="007B44B5">
        <w:rPr>
          <w:noProof/>
          <w:color w:val="000000"/>
          <w:szCs w:val="22"/>
          <w:lang w:val="hu-HU" w:eastAsia="de-DE"/>
        </w:rPr>
        <w:t>alkohol</w:t>
      </w:r>
    </w:p>
    <w:p w:rsidR="009E1F4C" w:rsidRPr="007B44B5" w:rsidRDefault="009E1F4C">
      <w:pPr>
        <w:tabs>
          <w:tab w:val="clear" w:pos="567"/>
        </w:tabs>
        <w:rPr>
          <w:color w:val="000000"/>
          <w:lang w:val="hu-HU"/>
        </w:rPr>
      </w:pPr>
      <w:r w:rsidRPr="007B44B5">
        <w:rPr>
          <w:noProof/>
          <w:color w:val="000000"/>
          <w:szCs w:val="22"/>
          <w:lang w:val="hu-HU" w:eastAsia="de-DE"/>
        </w:rPr>
        <w:t>Benzalkónium</w:t>
      </w:r>
      <w:r w:rsidR="00842D00" w:rsidRPr="007B44B5">
        <w:rPr>
          <w:noProof/>
          <w:color w:val="000000"/>
          <w:szCs w:val="22"/>
          <w:lang w:val="hu-HU" w:eastAsia="de-DE"/>
        </w:rPr>
        <w:noBreakHyphen/>
      </w:r>
      <w:r w:rsidRPr="007B44B5">
        <w:rPr>
          <w:noProof/>
          <w:color w:val="000000"/>
          <w:szCs w:val="22"/>
          <w:lang w:val="hu-HU" w:eastAsia="de-DE"/>
        </w:rPr>
        <w:t>klorid</w:t>
      </w:r>
    </w:p>
    <w:p w:rsidR="009E1F4C" w:rsidRPr="007B44B5" w:rsidRDefault="009E1F4C">
      <w:pPr>
        <w:tabs>
          <w:tab w:val="clear" w:pos="567"/>
        </w:tabs>
        <w:rPr>
          <w:noProof/>
          <w:szCs w:val="22"/>
          <w:lang w:val="hu-HU" w:eastAsia="de-DE"/>
        </w:rPr>
      </w:pPr>
      <w:r w:rsidRPr="007B44B5">
        <w:rPr>
          <w:color w:val="000000"/>
          <w:lang w:val="hu-HU"/>
        </w:rPr>
        <w:t>Injekcióhoz való víz</w:t>
      </w: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6.2</w:t>
      </w:r>
      <w:r w:rsidRPr="007B44B5">
        <w:rPr>
          <w:b/>
          <w:noProof/>
          <w:szCs w:val="22"/>
          <w:lang w:val="hu-HU" w:eastAsia="de-DE"/>
        </w:rPr>
        <w:tab/>
      </w:r>
      <w:r w:rsidRPr="007B44B5">
        <w:rPr>
          <w:b/>
          <w:bCs/>
          <w:lang w:val="hu-HU"/>
        </w:rPr>
        <w:t>Inkompatibilitások</w:t>
      </w:r>
    </w:p>
    <w:p w:rsidR="009E1F4C" w:rsidRPr="007B44B5" w:rsidRDefault="009E1F4C">
      <w:pPr>
        <w:rPr>
          <w:noProof/>
          <w:szCs w:val="22"/>
          <w:lang w:val="hu-HU" w:eastAsia="de-DE"/>
        </w:rPr>
      </w:pPr>
    </w:p>
    <w:p w:rsidR="009E1F4C" w:rsidRPr="007B44B5" w:rsidRDefault="009E1F4C">
      <w:pPr>
        <w:tabs>
          <w:tab w:val="clear" w:pos="567"/>
        </w:tabs>
        <w:rPr>
          <w:noProof/>
          <w:szCs w:val="22"/>
          <w:lang w:val="hu-HU" w:eastAsia="de-DE"/>
        </w:rPr>
      </w:pPr>
      <w:r w:rsidRPr="007B44B5">
        <w:rPr>
          <w:lang w:val="hu-HU"/>
        </w:rPr>
        <w:t>Kompatibilitási vizsgálatok hiányában ez a gyógyszer nem keverhető más gyógyszerekkel.</w:t>
      </w: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6.3</w:t>
      </w:r>
      <w:r w:rsidRPr="007B44B5">
        <w:rPr>
          <w:b/>
          <w:noProof/>
          <w:szCs w:val="22"/>
          <w:lang w:val="hu-HU" w:eastAsia="de-DE"/>
        </w:rPr>
        <w:tab/>
      </w:r>
      <w:r w:rsidRPr="007B44B5">
        <w:rPr>
          <w:b/>
          <w:bCs/>
          <w:lang w:val="hu-HU"/>
        </w:rPr>
        <w:t>Felhasználhatósági időtartam</w:t>
      </w:r>
    </w:p>
    <w:p w:rsidR="009E1F4C" w:rsidRPr="007B44B5" w:rsidRDefault="009E1F4C">
      <w:pPr>
        <w:rPr>
          <w:noProof/>
          <w:szCs w:val="22"/>
          <w:lang w:val="hu-HU" w:eastAsia="de-DE"/>
        </w:rPr>
      </w:pPr>
    </w:p>
    <w:p w:rsidR="009E1F4C" w:rsidRPr="007B44B5" w:rsidRDefault="000F5CDC">
      <w:pPr>
        <w:tabs>
          <w:tab w:val="clear" w:pos="567"/>
        </w:tabs>
        <w:rPr>
          <w:noProof/>
          <w:color w:val="000000"/>
          <w:szCs w:val="22"/>
          <w:lang w:val="hu-HU" w:eastAsia="de-DE"/>
        </w:rPr>
      </w:pPr>
      <w:r w:rsidRPr="00572DEE">
        <w:rPr>
          <w:noProof/>
          <w:color w:val="FF0000"/>
          <w:szCs w:val="22"/>
          <w:lang w:val="hu-HU" w:eastAsia="de-DE"/>
        </w:rPr>
        <w:t>3</w:t>
      </w:r>
      <w:r w:rsidR="009E1F4C" w:rsidRPr="00572DEE">
        <w:rPr>
          <w:noProof/>
          <w:color w:val="FF0000"/>
          <w:szCs w:val="22"/>
          <w:lang w:val="hu-HU" w:eastAsia="de-DE"/>
        </w:rPr>
        <w:t> </w:t>
      </w:r>
      <w:r w:rsidR="009E1F4C" w:rsidRPr="007B44B5">
        <w:rPr>
          <w:noProof/>
          <w:color w:val="000000"/>
          <w:szCs w:val="22"/>
          <w:lang w:val="hu-HU" w:eastAsia="de-DE"/>
        </w:rPr>
        <w:t>év.</w:t>
      </w:r>
    </w:p>
    <w:p w:rsidR="009E1F4C" w:rsidRPr="007B44B5" w:rsidRDefault="009E1F4C">
      <w:pPr>
        <w:tabs>
          <w:tab w:val="clear" w:pos="567"/>
        </w:tabs>
        <w:rPr>
          <w:noProof/>
          <w:color w:val="000000"/>
          <w:szCs w:val="22"/>
          <w:lang w:val="hu-HU" w:eastAsia="de-DE"/>
        </w:rPr>
      </w:pPr>
    </w:p>
    <w:p w:rsidR="009E1F4C" w:rsidRPr="007B44B5" w:rsidRDefault="00CA6AB3">
      <w:pPr>
        <w:tabs>
          <w:tab w:val="clear" w:pos="567"/>
        </w:tabs>
        <w:rPr>
          <w:noProof/>
          <w:color w:val="000000"/>
          <w:szCs w:val="22"/>
          <w:lang w:val="hu-HU" w:eastAsia="de-DE"/>
        </w:rPr>
      </w:pPr>
      <w:r w:rsidRPr="007B44B5">
        <w:rPr>
          <w:noProof/>
          <w:szCs w:val="22"/>
          <w:u w:val="single"/>
          <w:lang w:val="hu-HU" w:eastAsia="de-DE"/>
        </w:rPr>
        <w:t>F</w:t>
      </w:r>
      <w:r w:rsidR="009E1F4C" w:rsidRPr="007B44B5">
        <w:rPr>
          <w:noProof/>
          <w:szCs w:val="22"/>
          <w:u w:val="single"/>
          <w:lang w:val="hu-HU" w:eastAsia="de-DE"/>
        </w:rPr>
        <w:t xml:space="preserve">elhasználhatósági időtartam </w:t>
      </w:r>
      <w:r w:rsidRPr="007B44B5">
        <w:rPr>
          <w:noProof/>
          <w:szCs w:val="22"/>
          <w:u w:val="single"/>
          <w:lang w:val="hu-HU" w:eastAsia="de-DE"/>
        </w:rPr>
        <w:t xml:space="preserve">és </w:t>
      </w:r>
      <w:r w:rsidR="00326A98" w:rsidRPr="007B44B5">
        <w:rPr>
          <w:noProof/>
          <w:szCs w:val="22"/>
          <w:u w:val="single"/>
          <w:lang w:val="hu-HU" w:eastAsia="de-DE"/>
        </w:rPr>
        <w:t>a gyógyszer első felbontás utáni tárolására vonatkozó</w:t>
      </w:r>
      <w:r w:rsidRPr="007B44B5">
        <w:rPr>
          <w:noProof/>
          <w:szCs w:val="22"/>
          <w:u w:val="single"/>
          <w:lang w:val="hu-HU" w:eastAsia="de-DE"/>
        </w:rPr>
        <w:t xml:space="preserve"> előírások</w:t>
      </w: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 xml:space="preserve">A tollban használatban lévő patron </w:t>
      </w:r>
      <w:r w:rsidRPr="007B44B5">
        <w:rPr>
          <w:lang w:val="hu-HU"/>
        </w:rPr>
        <w:t>maximum 28</w:t>
      </w:r>
      <w:r w:rsidR="00E73D98" w:rsidRPr="007B44B5">
        <w:rPr>
          <w:lang w:val="hu-HU"/>
        </w:rPr>
        <w:t> </w:t>
      </w:r>
      <w:r w:rsidRPr="007B44B5">
        <w:rPr>
          <w:lang w:val="hu-HU"/>
        </w:rPr>
        <w:t>napig</w:t>
      </w:r>
      <w:r w:rsidR="008F6AAC" w:rsidRPr="007B44B5">
        <w:rPr>
          <w:lang w:val="hu-HU"/>
        </w:rPr>
        <w:t xml:space="preserve"> tárolható</w:t>
      </w:r>
      <w:r w:rsidR="00CA6AB3" w:rsidRPr="007B44B5">
        <w:rPr>
          <w:lang w:val="hu-HU"/>
        </w:rPr>
        <w:t>.</w:t>
      </w:r>
      <w:r w:rsidRPr="007B44B5">
        <w:rPr>
          <w:lang w:val="hu-HU"/>
        </w:rPr>
        <w:t xml:space="preserve"> </w:t>
      </w:r>
      <w:r w:rsidR="00CA6AB3" w:rsidRPr="007B44B5">
        <w:rPr>
          <w:lang w:val="hu-HU"/>
        </w:rPr>
        <w:t>L</w:t>
      </w:r>
      <w:r w:rsidRPr="007B44B5">
        <w:rPr>
          <w:lang w:val="hu-HU"/>
        </w:rPr>
        <w:t>egfeljebb 25°C</w:t>
      </w:r>
      <w:r w:rsidR="00842D00" w:rsidRPr="007B44B5">
        <w:rPr>
          <w:lang w:val="hu-HU"/>
        </w:rPr>
        <w:noBreakHyphen/>
      </w:r>
      <w:r w:rsidRPr="007B44B5">
        <w:rPr>
          <w:lang w:val="hu-HU"/>
        </w:rPr>
        <w:t>on tárol</w:t>
      </w:r>
      <w:r w:rsidR="00A20D3C" w:rsidRPr="007B44B5">
        <w:rPr>
          <w:lang w:val="hu-HU"/>
        </w:rPr>
        <w:t>andó</w:t>
      </w:r>
      <w:r w:rsidRPr="007B44B5">
        <w:rPr>
          <w:lang w:val="hu-HU"/>
        </w:rPr>
        <w:t>.</w:t>
      </w:r>
      <w:r w:rsidR="0054389A" w:rsidRPr="007B44B5">
        <w:rPr>
          <w:noProof/>
          <w:color w:val="000000"/>
          <w:szCs w:val="22"/>
          <w:lang w:val="hu-HU" w:eastAsia="de-DE"/>
        </w:rPr>
        <w:t xml:space="preserve"> </w:t>
      </w:r>
      <w:r w:rsidRPr="007B44B5">
        <w:rPr>
          <w:lang w:val="hu-HU"/>
        </w:rPr>
        <w:t xml:space="preserve">Az </w:t>
      </w:r>
      <w:proofErr w:type="spellStart"/>
      <w:r w:rsidRPr="007B44B5">
        <w:rPr>
          <w:lang w:val="hu-HU"/>
        </w:rPr>
        <w:t>Ovaleap</w:t>
      </w:r>
      <w:proofErr w:type="spellEnd"/>
      <w:r w:rsidR="00202E16" w:rsidRPr="007B44B5">
        <w:rPr>
          <w:lang w:val="hu-HU"/>
        </w:rPr>
        <w:t> </w:t>
      </w:r>
      <w:proofErr w:type="spellStart"/>
      <w:r w:rsidR="005700E0" w:rsidRPr="007B44B5">
        <w:rPr>
          <w:lang w:val="hu-HU"/>
        </w:rPr>
        <w:t>Pen</w:t>
      </w:r>
      <w:r w:rsidR="00842D00" w:rsidRPr="007B44B5">
        <w:rPr>
          <w:lang w:val="hu-HU"/>
        </w:rPr>
        <w:noBreakHyphen/>
      </w:r>
      <w:r w:rsidR="005700E0" w:rsidRPr="007B44B5">
        <w:rPr>
          <w:lang w:val="hu-HU"/>
        </w:rPr>
        <w:t>hez</w:t>
      </w:r>
      <w:proofErr w:type="spellEnd"/>
      <w:r w:rsidR="005700E0" w:rsidRPr="007B44B5">
        <w:rPr>
          <w:lang w:val="hu-HU"/>
        </w:rPr>
        <w:t xml:space="preserve"> </w:t>
      </w:r>
      <w:r w:rsidRPr="007B44B5">
        <w:rPr>
          <w:lang w:val="hu-HU"/>
        </w:rPr>
        <w:t xml:space="preserve">mellékelt betegnaplóba a betegnek bele kell írnia az első használat </w:t>
      </w:r>
      <w:r w:rsidR="006D266E" w:rsidRPr="007B44B5">
        <w:rPr>
          <w:lang w:val="hu-HU"/>
        </w:rPr>
        <w:t>dátumát</w:t>
      </w:r>
      <w:r w:rsidRPr="007B44B5">
        <w:rPr>
          <w:noProof/>
          <w:color w:val="000000"/>
          <w:szCs w:val="22"/>
          <w:lang w:val="hu-HU" w:eastAsia="de-DE"/>
        </w:rPr>
        <w: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szCs w:val="22"/>
          <w:lang w:val="hu-HU" w:eastAsia="de-DE"/>
        </w:rPr>
      </w:pPr>
      <w:r w:rsidRPr="007B44B5">
        <w:rPr>
          <w:noProof/>
          <w:color w:val="000000"/>
          <w:szCs w:val="22"/>
          <w:lang w:val="hu-HU" w:eastAsia="de-DE"/>
        </w:rPr>
        <w:t>A fénytől való védelem érdekében a toll kupakját minden injekció beadása után vissza kell helyezn</w:t>
      </w:r>
      <w:r w:rsidR="00850A36" w:rsidRPr="007B44B5">
        <w:rPr>
          <w:noProof/>
          <w:color w:val="000000"/>
          <w:szCs w:val="22"/>
          <w:lang w:val="hu-HU" w:eastAsia="de-DE"/>
        </w:rPr>
        <w:t>i</w:t>
      </w:r>
      <w:r w:rsidRPr="007B44B5">
        <w:rPr>
          <w:noProof/>
          <w:color w:val="000000"/>
          <w:szCs w:val="22"/>
          <w:lang w:val="hu-HU" w:eastAsia="de-DE"/>
        </w:rPr>
        <w:t>.</w:t>
      </w: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6.4</w:t>
      </w:r>
      <w:r w:rsidRPr="007B44B5">
        <w:rPr>
          <w:b/>
          <w:noProof/>
          <w:szCs w:val="22"/>
          <w:lang w:val="hu-HU" w:eastAsia="de-DE"/>
        </w:rPr>
        <w:tab/>
      </w:r>
      <w:r w:rsidRPr="007B44B5">
        <w:rPr>
          <w:b/>
          <w:bCs/>
          <w:lang w:val="hu-HU"/>
        </w:rPr>
        <w:t>Különleges tárolási előírások</w:t>
      </w:r>
    </w:p>
    <w:p w:rsidR="009E1F4C" w:rsidRPr="007B44B5" w:rsidRDefault="009E1F4C">
      <w:pPr>
        <w:ind w:left="567" w:hanging="567"/>
        <w:rPr>
          <w:noProof/>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Hűtőszekrényben (2°C</w:t>
      </w:r>
      <w:r w:rsidR="00842D00" w:rsidRPr="007B44B5">
        <w:rPr>
          <w:lang w:val="hu-HU"/>
        </w:rPr>
        <w:noBreakHyphen/>
      </w:r>
      <w:r w:rsidRPr="007B44B5">
        <w:rPr>
          <w:lang w:val="hu-HU"/>
        </w:rPr>
        <w:t>8°C) tárolandó.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Nem fagyasztható!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A fénytől való védelem érdekében a patron a külső dobozban tárolandó.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Felbontás előtt és a felhasználhatósági időtartamon belül a gyógyszer kivehető a hűtőszekrényből, és ismételt hűtés nélkül maximum 3</w:t>
      </w:r>
      <w:r w:rsidR="0001763A" w:rsidRPr="007B44B5">
        <w:rPr>
          <w:lang w:val="hu-HU"/>
        </w:rPr>
        <w:t> </w:t>
      </w:r>
      <w:r w:rsidRPr="007B44B5">
        <w:rPr>
          <w:lang w:val="hu-HU"/>
        </w:rPr>
        <w:t>hónapig tárolható</w:t>
      </w:r>
      <w:r w:rsidR="006D266E" w:rsidRPr="007B44B5">
        <w:rPr>
          <w:lang w:val="hu-HU"/>
        </w:rPr>
        <w:t>.</w:t>
      </w:r>
      <w:r w:rsidRPr="007B44B5">
        <w:rPr>
          <w:lang w:val="hu-HU"/>
        </w:rPr>
        <w:t xml:space="preserve"> </w:t>
      </w:r>
      <w:r w:rsidR="006D266E" w:rsidRPr="007B44B5">
        <w:rPr>
          <w:lang w:val="hu-HU"/>
        </w:rPr>
        <w:t>L</w:t>
      </w:r>
      <w:r w:rsidRPr="007B44B5">
        <w:rPr>
          <w:lang w:val="hu-HU"/>
        </w:rPr>
        <w:t>egfeljebb 25°C</w:t>
      </w:r>
      <w:r w:rsidR="00842D00" w:rsidRPr="007B44B5">
        <w:rPr>
          <w:lang w:val="hu-HU"/>
        </w:rPr>
        <w:noBreakHyphen/>
      </w:r>
      <w:r w:rsidRPr="007B44B5">
        <w:rPr>
          <w:lang w:val="hu-HU"/>
        </w:rPr>
        <w:t>on</w:t>
      </w:r>
      <w:r w:rsidR="00A20D3C" w:rsidRPr="007B44B5">
        <w:rPr>
          <w:lang w:val="hu-HU"/>
        </w:rPr>
        <w:t xml:space="preserve"> tárolandó</w:t>
      </w:r>
      <w:r w:rsidRPr="007B44B5">
        <w:rPr>
          <w:lang w:val="hu-HU"/>
        </w:rPr>
        <w:t xml:space="preserve">. Ha nem használták fel, a </w:t>
      </w:r>
      <w:r w:rsidR="007E4F50" w:rsidRPr="007B44B5">
        <w:rPr>
          <w:lang w:val="hu-HU"/>
        </w:rPr>
        <w:t xml:space="preserve">gyógyszert </w:t>
      </w:r>
      <w:r w:rsidRPr="007B44B5">
        <w:rPr>
          <w:lang w:val="hu-HU"/>
        </w:rPr>
        <w:t>3</w:t>
      </w:r>
      <w:r w:rsidR="0001763A" w:rsidRPr="007B44B5">
        <w:rPr>
          <w:lang w:val="hu-HU"/>
        </w:rPr>
        <w:t> </w:t>
      </w:r>
      <w:r w:rsidRPr="007B44B5">
        <w:rPr>
          <w:lang w:val="hu-HU"/>
        </w:rPr>
        <w:t>hónap után ki kell dobni.</w:t>
      </w:r>
    </w:p>
    <w:p w:rsidR="009E1F4C" w:rsidRPr="007B44B5" w:rsidRDefault="009E1F4C">
      <w:pPr>
        <w:tabs>
          <w:tab w:val="clear" w:pos="567"/>
        </w:tabs>
        <w:rPr>
          <w:noProof/>
          <w:color w:val="000000"/>
          <w:szCs w:val="22"/>
          <w:lang w:val="hu-HU" w:eastAsia="de-DE"/>
        </w:rPr>
      </w:pPr>
    </w:p>
    <w:p w:rsidR="009E1F4C" w:rsidRPr="007B44B5" w:rsidRDefault="009E1F4C">
      <w:pPr>
        <w:rPr>
          <w:noProof/>
          <w:szCs w:val="22"/>
          <w:lang w:val="hu-HU" w:eastAsia="de-DE"/>
        </w:rPr>
      </w:pPr>
      <w:r w:rsidRPr="007B44B5">
        <w:rPr>
          <w:lang w:val="hu-HU"/>
        </w:rPr>
        <w:t>A</w:t>
      </w:r>
      <w:r w:rsidR="0082321C" w:rsidRPr="007B44B5">
        <w:rPr>
          <w:lang w:val="hu-HU"/>
        </w:rPr>
        <w:t xml:space="preserve"> gyógyszer </w:t>
      </w:r>
      <w:r w:rsidRPr="007B44B5">
        <w:rPr>
          <w:lang w:val="hu-HU"/>
        </w:rPr>
        <w:t>első felbontás</w:t>
      </w:r>
      <w:r w:rsidR="004D5C18" w:rsidRPr="007B44B5">
        <w:rPr>
          <w:lang w:val="hu-HU"/>
        </w:rPr>
        <w:t xml:space="preserve"> utáni tárolására vonatkozó</w:t>
      </w:r>
      <w:r w:rsidRPr="007B44B5">
        <w:rPr>
          <w:lang w:val="hu-HU"/>
        </w:rPr>
        <w:t xml:space="preserve"> előírásokat lásd a 6.3 pontban.</w:t>
      </w:r>
    </w:p>
    <w:p w:rsidR="009E1F4C" w:rsidRPr="007B44B5" w:rsidRDefault="009E1F4C">
      <w:pPr>
        <w:rPr>
          <w:noProof/>
          <w:szCs w:val="22"/>
          <w:lang w:val="hu-HU" w:eastAsia="de-DE"/>
        </w:rPr>
      </w:pPr>
    </w:p>
    <w:p w:rsidR="009E1F4C" w:rsidRPr="007B44B5" w:rsidRDefault="009E1F4C" w:rsidP="00536181">
      <w:pPr>
        <w:keepNext/>
        <w:keepLines/>
        <w:rPr>
          <w:noProof/>
          <w:szCs w:val="22"/>
          <w:lang w:val="hu-HU" w:eastAsia="de-DE"/>
        </w:rPr>
      </w:pPr>
      <w:r w:rsidRPr="007B44B5">
        <w:rPr>
          <w:b/>
          <w:noProof/>
          <w:szCs w:val="22"/>
          <w:lang w:val="hu-HU" w:eastAsia="de-DE"/>
        </w:rPr>
        <w:t>6.5</w:t>
      </w:r>
      <w:r w:rsidRPr="007B44B5">
        <w:rPr>
          <w:b/>
          <w:noProof/>
          <w:szCs w:val="22"/>
          <w:lang w:val="hu-HU" w:eastAsia="de-DE"/>
        </w:rPr>
        <w:tab/>
      </w:r>
      <w:r w:rsidRPr="007B44B5">
        <w:rPr>
          <w:b/>
          <w:bCs/>
          <w:lang w:val="hu-HU"/>
        </w:rPr>
        <w:t>Csomagolás típusa és kiszerelése</w:t>
      </w:r>
    </w:p>
    <w:p w:rsidR="009E1F4C" w:rsidRPr="007B44B5" w:rsidRDefault="009E1F4C" w:rsidP="00536181">
      <w:pPr>
        <w:keepNext/>
        <w:keepLines/>
        <w:rPr>
          <w:noProof/>
          <w:szCs w:val="22"/>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300 NE/0,5 ml oldatos injekció</w:t>
      </w:r>
    </w:p>
    <w:p w:rsidR="009E1F4C" w:rsidRPr="007B44B5" w:rsidRDefault="009E1F4C" w:rsidP="00536181">
      <w:pPr>
        <w:keepNext/>
        <w:keepLines/>
        <w:tabs>
          <w:tab w:val="clear" w:pos="567"/>
        </w:tabs>
        <w:rPr>
          <w:noProof/>
          <w:color w:val="000000"/>
          <w:szCs w:val="22"/>
          <w:shd w:val="clear" w:color="auto" w:fill="C0C0C0"/>
          <w:lang w:val="hu-HU" w:eastAsia="de-DE"/>
        </w:rPr>
      </w:pPr>
      <w:r w:rsidRPr="007B44B5">
        <w:rPr>
          <w:noProof/>
          <w:color w:val="000000"/>
          <w:szCs w:val="22"/>
          <w:lang w:val="hu-HU" w:eastAsia="de-DE"/>
        </w:rPr>
        <w:t>0,5 ml oldat</w:t>
      </w:r>
      <w:r w:rsidR="006D266E" w:rsidRPr="007B44B5">
        <w:rPr>
          <w:noProof/>
          <w:color w:val="000000"/>
          <w:szCs w:val="22"/>
          <w:lang w:val="hu-HU" w:eastAsia="de-DE"/>
        </w:rPr>
        <w:t>ot tartalmazó</w:t>
      </w:r>
      <w:r w:rsidRPr="007B44B5">
        <w:rPr>
          <w:noProof/>
          <w:color w:val="000000"/>
          <w:szCs w:val="22"/>
          <w:lang w:val="hu-HU" w:eastAsia="de-DE"/>
        </w:rPr>
        <w:t xml:space="preserve"> patron (I</w:t>
      </w:r>
      <w:r w:rsidR="00842D00" w:rsidRPr="007B44B5">
        <w:rPr>
          <w:noProof/>
          <w:color w:val="000000"/>
          <w:szCs w:val="22"/>
          <w:lang w:val="hu-HU" w:eastAsia="de-DE"/>
        </w:rPr>
        <w:noBreakHyphen/>
      </w:r>
      <w:r w:rsidRPr="007B44B5">
        <w:rPr>
          <w:noProof/>
          <w:color w:val="000000"/>
          <w:szCs w:val="22"/>
          <w:lang w:val="hu-HU" w:eastAsia="de-DE"/>
        </w:rPr>
        <w:t>es típusú üveg) gumidugattyúval (brómbutil gumi)</w:t>
      </w:r>
      <w:r w:rsidR="00A20D3C" w:rsidRPr="007B44B5">
        <w:rPr>
          <w:noProof/>
          <w:color w:val="000000"/>
          <w:szCs w:val="22"/>
          <w:lang w:val="hu-HU" w:eastAsia="de-DE"/>
        </w:rPr>
        <w:t>,</w:t>
      </w:r>
      <w:r w:rsidRPr="007B44B5">
        <w:rPr>
          <w:noProof/>
          <w:color w:val="000000"/>
          <w:szCs w:val="22"/>
          <w:lang w:val="hu-HU" w:eastAsia="de-DE"/>
        </w:rPr>
        <w:t xml:space="preserve"> rollnizott kupakkal (alumínium) </w:t>
      </w:r>
      <w:r w:rsidR="00A20D3C" w:rsidRPr="007B44B5">
        <w:rPr>
          <w:noProof/>
          <w:color w:val="000000"/>
          <w:szCs w:val="22"/>
          <w:lang w:val="hu-HU" w:eastAsia="de-DE"/>
        </w:rPr>
        <w:t xml:space="preserve">és </w:t>
      </w:r>
      <w:r w:rsidRPr="007B44B5">
        <w:rPr>
          <w:noProof/>
          <w:color w:val="000000"/>
          <w:szCs w:val="22"/>
          <w:lang w:val="hu-HU" w:eastAsia="de-DE"/>
        </w:rPr>
        <w:t>szeptummal (brómbutil gumi)</w:t>
      </w:r>
      <w:r w:rsidR="006D266E" w:rsidRPr="007B44B5">
        <w:rPr>
          <w:noProof/>
          <w:color w:val="000000"/>
          <w:szCs w:val="22"/>
          <w:lang w:val="hu-HU" w:eastAsia="de-DE"/>
        </w:rPr>
        <w:t>.</w:t>
      </w:r>
      <w:r w:rsidR="002A6B40" w:rsidRPr="007B44B5">
        <w:rPr>
          <w:noProof/>
          <w:color w:val="000000"/>
          <w:szCs w:val="22"/>
          <w:lang w:val="hu-HU" w:eastAsia="de-DE"/>
        </w:rPr>
        <w:br/>
      </w:r>
      <w:r w:rsidR="00DF44CC" w:rsidRPr="007B44B5">
        <w:rPr>
          <w:noProof/>
          <w:color w:val="000000"/>
          <w:szCs w:val="22"/>
          <w:lang w:val="hu-HU" w:eastAsia="de-DE"/>
        </w:rPr>
        <w:t>I</w:t>
      </w:r>
      <w:r w:rsidRPr="007B44B5">
        <w:rPr>
          <w:noProof/>
          <w:color w:val="000000"/>
          <w:szCs w:val="22"/>
          <w:lang w:val="hu-HU" w:eastAsia="de-DE"/>
        </w:rPr>
        <w:t>njekciós tűk (rozsdamentes acél</w:t>
      </w:r>
      <w:r w:rsidR="00C239C4" w:rsidRPr="007B44B5">
        <w:rPr>
          <w:noProof/>
          <w:color w:val="000000"/>
          <w:szCs w:val="22"/>
          <w:lang w:val="hu-HU" w:eastAsia="de-DE"/>
        </w:rPr>
        <w:t>:</w:t>
      </w:r>
      <w:r w:rsidRPr="007B44B5">
        <w:rPr>
          <w:noProof/>
          <w:color w:val="000000"/>
          <w:szCs w:val="22"/>
          <w:lang w:val="hu-HU" w:eastAsia="de-DE"/>
        </w:rPr>
        <w:t xml:space="preserve"> 0,33 mm</w:t>
      </w:r>
      <w:r w:rsidR="00536181" w:rsidRPr="007B44B5">
        <w:rPr>
          <w:noProof/>
          <w:color w:val="000000"/>
          <w:szCs w:val="22"/>
          <w:lang w:val="hu-HU" w:eastAsia="de-DE"/>
        </w:rPr>
        <w:t> </w:t>
      </w:r>
      <w:r w:rsidR="009F14FA" w:rsidRPr="007B44B5">
        <w:rPr>
          <w:noProof/>
          <w:color w:val="000000"/>
          <w:szCs w:val="22"/>
          <w:lang w:val="hu-HU" w:eastAsia="de-DE"/>
        </w:rPr>
        <w:t>×</w:t>
      </w:r>
      <w:r w:rsidR="00536181" w:rsidRPr="007B44B5">
        <w:rPr>
          <w:noProof/>
          <w:color w:val="000000"/>
          <w:szCs w:val="22"/>
          <w:lang w:val="hu-HU" w:eastAsia="de-DE"/>
        </w:rPr>
        <w:t> </w:t>
      </w:r>
      <w:r w:rsidRPr="007B44B5">
        <w:rPr>
          <w:noProof/>
          <w:color w:val="000000"/>
          <w:szCs w:val="22"/>
          <w:lang w:val="hu-HU" w:eastAsia="de-DE"/>
        </w:rPr>
        <w:t>12 mm, 29 G</w:t>
      </w:r>
      <w:r w:rsidR="00536181" w:rsidRPr="007B44B5">
        <w:rPr>
          <w:noProof/>
          <w:color w:val="000000"/>
          <w:szCs w:val="22"/>
          <w:lang w:val="hu-HU" w:eastAsia="de-DE"/>
        </w:rPr>
        <w:t> </w:t>
      </w:r>
      <w:r w:rsidR="009F14FA" w:rsidRPr="007B44B5">
        <w:rPr>
          <w:noProof/>
          <w:color w:val="000000"/>
          <w:szCs w:val="22"/>
          <w:lang w:val="hu-HU" w:eastAsia="de-DE"/>
        </w:rPr>
        <w:t>×</w:t>
      </w:r>
      <w:r w:rsidR="00536181" w:rsidRPr="007B44B5">
        <w:rPr>
          <w:noProof/>
          <w:color w:val="000000"/>
          <w:szCs w:val="22"/>
          <w:lang w:val="hu-HU" w:eastAsia="de-DE"/>
        </w:rPr>
        <w:t> </w:t>
      </w:r>
      <w:r w:rsidRPr="007B44B5">
        <w:rPr>
          <w:noProof/>
          <w:color w:val="000000"/>
          <w:szCs w:val="22"/>
          <w:lang w:val="hu-HU" w:eastAsia="de-DE"/>
        </w:rPr>
        <w:t>½").</w:t>
      </w:r>
    </w:p>
    <w:p w:rsidR="009E1F4C" w:rsidRPr="007B44B5" w:rsidRDefault="009E1F4C">
      <w:pPr>
        <w:autoSpaceDE w:val="0"/>
        <w:jc w:val="both"/>
        <w:rPr>
          <w:noProof/>
          <w:color w:val="000000"/>
          <w:szCs w:val="22"/>
          <w:shd w:val="clear" w:color="auto" w:fill="C0C0C0"/>
          <w:lang w:val="hu-HU" w:eastAsia="de-DE"/>
        </w:rPr>
      </w:pPr>
    </w:p>
    <w:p w:rsidR="009E1F4C" w:rsidRPr="007B44B5" w:rsidRDefault="009E1F4C">
      <w:pPr>
        <w:tabs>
          <w:tab w:val="clear" w:pos="567"/>
        </w:tabs>
        <w:rPr>
          <w:noProof/>
          <w:color w:val="000000"/>
          <w:szCs w:val="22"/>
          <w:shd w:val="clear" w:color="auto" w:fill="C0C0C0"/>
          <w:lang w:val="hu-HU" w:eastAsia="de-DE"/>
        </w:rPr>
      </w:pPr>
      <w:r w:rsidRPr="007B44B5">
        <w:rPr>
          <w:noProof/>
          <w:color w:val="000000"/>
          <w:szCs w:val="22"/>
          <w:lang w:val="hu-HU" w:eastAsia="de-DE"/>
        </w:rPr>
        <w:t>1 db patron</w:t>
      </w:r>
      <w:r w:rsidR="00D97FF3" w:rsidRPr="007B44B5">
        <w:rPr>
          <w:noProof/>
          <w:color w:val="000000"/>
          <w:szCs w:val="22"/>
          <w:lang w:val="hu-HU" w:eastAsia="de-DE"/>
        </w:rPr>
        <w:t>t</w:t>
      </w:r>
      <w:r w:rsidRPr="007B44B5">
        <w:rPr>
          <w:noProof/>
          <w:color w:val="000000"/>
          <w:szCs w:val="22"/>
          <w:lang w:val="hu-HU" w:eastAsia="de-DE"/>
        </w:rPr>
        <w:t xml:space="preserve"> és 10 db injekciós tű</w:t>
      </w:r>
      <w:r w:rsidR="00D97FF3" w:rsidRPr="007B44B5">
        <w:rPr>
          <w:noProof/>
          <w:color w:val="000000"/>
          <w:szCs w:val="22"/>
          <w:lang w:val="hu-HU" w:eastAsia="de-DE"/>
        </w:rPr>
        <w:t>t tartalmazó kiszerelés</w:t>
      </w:r>
      <w:r w:rsidRPr="007B44B5">
        <w:rPr>
          <w:noProof/>
          <w:color w:val="000000"/>
          <w:szCs w:val="22"/>
          <w:lang w:val="hu-HU" w:eastAsia="de-DE"/>
        </w:rPr>
        <w:t>.</w:t>
      </w:r>
    </w:p>
    <w:p w:rsidR="009E1F4C" w:rsidRPr="007B44B5" w:rsidRDefault="009E1F4C">
      <w:pPr>
        <w:autoSpaceDE w:val="0"/>
        <w:jc w:val="both"/>
        <w:rPr>
          <w:noProof/>
          <w:color w:val="000000"/>
          <w:szCs w:val="22"/>
          <w:shd w:val="clear" w:color="auto" w:fill="C0C0C0"/>
          <w:lang w:val="hu-HU" w:eastAsia="de-DE"/>
        </w:rPr>
      </w:pPr>
    </w:p>
    <w:p w:rsidR="009E1F4C" w:rsidRPr="007B44B5" w:rsidRDefault="009E1F4C">
      <w:pPr>
        <w:rPr>
          <w:noProof/>
          <w:szCs w:val="22"/>
          <w:lang w:val="hu-HU" w:eastAsia="de-DE"/>
        </w:rPr>
      </w:pPr>
      <w:r w:rsidRPr="007B44B5">
        <w:rPr>
          <w:noProof/>
          <w:szCs w:val="22"/>
          <w:lang w:val="hu-HU" w:eastAsia="de-DE"/>
        </w:rPr>
        <w:lastRenderedPageBreak/>
        <w:t>Nem feltétlenül mindegyik kiszerelés kerül kereskedelmi forgalomba.</w:t>
      </w:r>
    </w:p>
    <w:p w:rsidR="009E1F4C" w:rsidRPr="007B44B5" w:rsidRDefault="009E1F4C">
      <w:pPr>
        <w:rPr>
          <w:noProof/>
          <w:szCs w:val="22"/>
          <w:lang w:val="hu-HU" w:eastAsia="de-DE"/>
        </w:rPr>
      </w:pPr>
    </w:p>
    <w:p w:rsidR="00191DC6" w:rsidRPr="007B44B5" w:rsidRDefault="00191DC6" w:rsidP="006078AA">
      <w:pPr>
        <w:keepNext/>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450 NE/0,75 ml oldatos injekció</w:t>
      </w:r>
    </w:p>
    <w:p w:rsidR="00615C0E" w:rsidRPr="007B44B5" w:rsidRDefault="00191DC6" w:rsidP="00191DC6">
      <w:pPr>
        <w:keepNext/>
        <w:keepLines/>
        <w:tabs>
          <w:tab w:val="clear" w:pos="567"/>
        </w:tabs>
        <w:rPr>
          <w:noProof/>
          <w:color w:val="000000"/>
          <w:szCs w:val="22"/>
          <w:lang w:val="hu-HU" w:eastAsia="de-DE"/>
        </w:rPr>
      </w:pPr>
      <w:r w:rsidRPr="007B44B5">
        <w:rPr>
          <w:noProof/>
          <w:color w:val="000000"/>
          <w:szCs w:val="22"/>
          <w:lang w:val="hu-HU" w:eastAsia="de-DE"/>
        </w:rPr>
        <w:t>0,75 ml oldatot tartalmazó patron (I</w:t>
      </w:r>
      <w:r w:rsidRPr="007B44B5">
        <w:rPr>
          <w:noProof/>
          <w:color w:val="000000"/>
          <w:szCs w:val="22"/>
          <w:lang w:val="hu-HU" w:eastAsia="de-DE"/>
        </w:rPr>
        <w:noBreakHyphen/>
        <w:t>es típusú üveg) gumidugattyúval (brómbutil gumi), rollnizott kupakkal (alumínium) és szeptummal (brómbutil gumi).</w:t>
      </w:r>
    </w:p>
    <w:p w:rsidR="00191DC6" w:rsidRPr="007B44B5" w:rsidRDefault="00191DC6" w:rsidP="00191DC6">
      <w:pPr>
        <w:keepNext/>
        <w:keepLines/>
        <w:tabs>
          <w:tab w:val="clear" w:pos="567"/>
        </w:tabs>
        <w:rPr>
          <w:noProof/>
          <w:color w:val="000000"/>
          <w:szCs w:val="22"/>
          <w:shd w:val="clear" w:color="auto" w:fill="C0C0C0"/>
          <w:lang w:val="hu-HU" w:eastAsia="de-DE"/>
        </w:rPr>
      </w:pPr>
      <w:r w:rsidRPr="007B44B5">
        <w:rPr>
          <w:noProof/>
          <w:color w:val="000000"/>
          <w:szCs w:val="22"/>
          <w:lang w:val="hu-HU" w:eastAsia="de-DE"/>
        </w:rPr>
        <w:t>Injekciós tűk (rozsdamentes acél: 0,33 mm × 12 mm, 29 G × ½").</w:t>
      </w:r>
    </w:p>
    <w:p w:rsidR="00191DC6" w:rsidRPr="007B44B5" w:rsidRDefault="00191DC6" w:rsidP="00191DC6">
      <w:pPr>
        <w:autoSpaceDE w:val="0"/>
        <w:jc w:val="both"/>
        <w:rPr>
          <w:noProof/>
          <w:color w:val="000000"/>
          <w:szCs w:val="22"/>
          <w:shd w:val="clear" w:color="auto" w:fill="C0C0C0"/>
          <w:lang w:val="hu-HU" w:eastAsia="de-DE"/>
        </w:rPr>
      </w:pPr>
    </w:p>
    <w:p w:rsidR="00191DC6" w:rsidRPr="007B44B5" w:rsidRDefault="00191DC6" w:rsidP="00191DC6">
      <w:pPr>
        <w:tabs>
          <w:tab w:val="clear" w:pos="567"/>
        </w:tabs>
        <w:rPr>
          <w:noProof/>
          <w:color w:val="000000"/>
          <w:szCs w:val="22"/>
          <w:shd w:val="clear" w:color="auto" w:fill="C0C0C0"/>
          <w:lang w:val="hu-HU" w:eastAsia="de-DE"/>
        </w:rPr>
      </w:pPr>
      <w:r w:rsidRPr="007B44B5">
        <w:rPr>
          <w:noProof/>
          <w:color w:val="000000"/>
          <w:szCs w:val="22"/>
          <w:lang w:val="hu-HU" w:eastAsia="de-DE"/>
        </w:rPr>
        <w:t>1 db patront és 10 db injekciós tűt tartalmazó kiszerelés.</w:t>
      </w:r>
    </w:p>
    <w:p w:rsidR="00191DC6" w:rsidRPr="007B44B5" w:rsidRDefault="00191DC6" w:rsidP="00191DC6">
      <w:pPr>
        <w:autoSpaceDE w:val="0"/>
        <w:jc w:val="both"/>
        <w:rPr>
          <w:noProof/>
          <w:color w:val="000000"/>
          <w:szCs w:val="22"/>
          <w:shd w:val="clear" w:color="auto" w:fill="C0C0C0"/>
          <w:lang w:val="hu-HU" w:eastAsia="de-DE"/>
        </w:rPr>
      </w:pPr>
    </w:p>
    <w:p w:rsidR="00191DC6" w:rsidRPr="007B44B5" w:rsidRDefault="00191DC6" w:rsidP="00191DC6">
      <w:pPr>
        <w:rPr>
          <w:noProof/>
          <w:szCs w:val="22"/>
          <w:lang w:val="hu-HU" w:eastAsia="de-DE"/>
        </w:rPr>
      </w:pPr>
      <w:r w:rsidRPr="007B44B5">
        <w:rPr>
          <w:noProof/>
          <w:szCs w:val="22"/>
          <w:lang w:val="hu-HU" w:eastAsia="de-DE"/>
        </w:rPr>
        <w:t>Nem feltétlenül mindegyik kiszerelés kerül kereskedelmi forgalomba.</w:t>
      </w:r>
    </w:p>
    <w:p w:rsidR="00191DC6" w:rsidRPr="007B44B5" w:rsidRDefault="00191DC6" w:rsidP="00191DC6">
      <w:pPr>
        <w:autoSpaceDE w:val="0"/>
        <w:jc w:val="both"/>
        <w:rPr>
          <w:noProof/>
          <w:color w:val="000000"/>
          <w:szCs w:val="22"/>
          <w:u w:val="single"/>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900 NE/1,5 ml oldatos injekció</w:t>
      </w:r>
    </w:p>
    <w:p w:rsidR="00615C0E" w:rsidRPr="007B44B5" w:rsidRDefault="00191DC6" w:rsidP="00191DC6">
      <w:pPr>
        <w:keepNext/>
        <w:keepLines/>
        <w:tabs>
          <w:tab w:val="clear" w:pos="567"/>
        </w:tabs>
        <w:rPr>
          <w:noProof/>
          <w:color w:val="000000"/>
          <w:szCs w:val="22"/>
          <w:lang w:val="hu-HU" w:eastAsia="de-DE"/>
        </w:rPr>
      </w:pPr>
      <w:r w:rsidRPr="007B44B5">
        <w:rPr>
          <w:noProof/>
          <w:color w:val="000000"/>
          <w:szCs w:val="22"/>
          <w:lang w:val="hu-HU" w:eastAsia="de-DE"/>
        </w:rPr>
        <w:t>1,5 ml oldatot tartalmazó patron (I</w:t>
      </w:r>
      <w:r w:rsidRPr="007B44B5">
        <w:rPr>
          <w:noProof/>
          <w:color w:val="000000"/>
          <w:szCs w:val="22"/>
          <w:lang w:val="hu-HU" w:eastAsia="de-DE"/>
        </w:rPr>
        <w:noBreakHyphen/>
        <w:t>es típusú üveg) gumidugattyúval (brómbutil gumi), rollnizott kupakkal (alumínium) és szeptummal (brómbutil gumi).</w:t>
      </w:r>
    </w:p>
    <w:p w:rsidR="00191DC6" w:rsidRPr="007B44B5" w:rsidRDefault="00191DC6" w:rsidP="00191DC6">
      <w:pPr>
        <w:keepNext/>
        <w:keepLines/>
        <w:tabs>
          <w:tab w:val="clear" w:pos="567"/>
        </w:tabs>
        <w:rPr>
          <w:noProof/>
          <w:color w:val="000000"/>
          <w:szCs w:val="22"/>
          <w:shd w:val="clear" w:color="auto" w:fill="C0C0C0"/>
          <w:lang w:val="hu-HU" w:eastAsia="de-DE"/>
        </w:rPr>
      </w:pPr>
      <w:r w:rsidRPr="007B44B5">
        <w:rPr>
          <w:noProof/>
          <w:color w:val="000000"/>
          <w:szCs w:val="22"/>
          <w:lang w:val="hu-HU" w:eastAsia="de-DE"/>
        </w:rPr>
        <w:t>Injekciós tűk (rozsdamentes acél: 0,33 mm × 12 mm, 29 G × ½").</w:t>
      </w:r>
    </w:p>
    <w:p w:rsidR="00191DC6" w:rsidRPr="007B44B5" w:rsidRDefault="00191DC6" w:rsidP="00191DC6">
      <w:pPr>
        <w:autoSpaceDE w:val="0"/>
        <w:jc w:val="both"/>
        <w:rPr>
          <w:noProof/>
          <w:color w:val="000000"/>
          <w:szCs w:val="22"/>
          <w:shd w:val="clear" w:color="auto" w:fill="C0C0C0"/>
          <w:lang w:val="hu-HU" w:eastAsia="de-DE"/>
        </w:rPr>
      </w:pPr>
    </w:p>
    <w:p w:rsidR="00191DC6" w:rsidRPr="007B44B5" w:rsidRDefault="00191DC6" w:rsidP="00191DC6">
      <w:pPr>
        <w:tabs>
          <w:tab w:val="clear" w:pos="567"/>
        </w:tabs>
        <w:rPr>
          <w:noProof/>
          <w:szCs w:val="22"/>
          <w:lang w:val="hu-HU" w:eastAsia="de-DE"/>
        </w:rPr>
      </w:pPr>
      <w:r w:rsidRPr="007B44B5">
        <w:rPr>
          <w:noProof/>
          <w:color w:val="000000"/>
          <w:szCs w:val="22"/>
          <w:lang w:val="hu-HU" w:eastAsia="de-DE"/>
        </w:rPr>
        <w:t>1 db patron és 20 db injekciós tűt tartalmazó kiszerelés.</w:t>
      </w:r>
    </w:p>
    <w:p w:rsidR="00191DC6" w:rsidRPr="007B44B5" w:rsidRDefault="00191DC6" w:rsidP="00191DC6">
      <w:pPr>
        <w:rPr>
          <w:noProof/>
          <w:szCs w:val="22"/>
          <w:lang w:val="hu-HU" w:eastAsia="de-DE"/>
        </w:rPr>
      </w:pPr>
    </w:p>
    <w:p w:rsidR="00191DC6" w:rsidRPr="007B44B5" w:rsidRDefault="00191DC6" w:rsidP="00191DC6">
      <w:pPr>
        <w:rPr>
          <w:noProof/>
          <w:szCs w:val="22"/>
          <w:lang w:val="hu-HU" w:eastAsia="de-DE"/>
        </w:rPr>
      </w:pPr>
      <w:r w:rsidRPr="007B44B5">
        <w:rPr>
          <w:noProof/>
          <w:szCs w:val="22"/>
          <w:lang w:val="hu-HU" w:eastAsia="de-DE"/>
        </w:rPr>
        <w:t>Nem feltétlenül mindegyik kiszerelés kerül kereskedelmi forgalomba.</w:t>
      </w:r>
    </w:p>
    <w:p w:rsidR="00191DC6" w:rsidRPr="007B44B5" w:rsidRDefault="00191DC6">
      <w:pPr>
        <w:rPr>
          <w:noProof/>
          <w:szCs w:val="22"/>
          <w:lang w:val="hu-HU" w:eastAsia="de-DE"/>
        </w:rPr>
      </w:pPr>
    </w:p>
    <w:p w:rsidR="009E1F4C" w:rsidRPr="007B44B5" w:rsidRDefault="009E1F4C">
      <w:pPr>
        <w:ind w:left="567" w:hanging="567"/>
        <w:rPr>
          <w:noProof/>
          <w:szCs w:val="22"/>
          <w:lang w:val="hu-HU" w:eastAsia="de-DE"/>
        </w:rPr>
      </w:pPr>
      <w:bookmarkStart w:id="1" w:name="OLE_LINK1"/>
      <w:r w:rsidRPr="007B44B5">
        <w:rPr>
          <w:b/>
          <w:noProof/>
          <w:szCs w:val="22"/>
          <w:lang w:val="hu-HU" w:eastAsia="de-DE"/>
        </w:rPr>
        <w:t>6.6</w:t>
      </w:r>
      <w:r w:rsidRPr="007B44B5">
        <w:rPr>
          <w:b/>
          <w:noProof/>
          <w:szCs w:val="22"/>
          <w:lang w:val="hu-HU" w:eastAsia="de-DE"/>
        </w:rPr>
        <w:tab/>
      </w:r>
      <w:r w:rsidRPr="007B44B5">
        <w:rPr>
          <w:b/>
          <w:bCs/>
          <w:lang w:val="hu-HU"/>
        </w:rPr>
        <w:t>A megsemmisítésre vonatkozó különleges óvintézkedések és egyéb, a készítmény kezelésével kapcsolatos információk</w:t>
      </w:r>
    </w:p>
    <w:bookmarkEnd w:id="1"/>
    <w:p w:rsidR="009E1F4C" w:rsidRPr="007B44B5" w:rsidRDefault="009E1F4C">
      <w:pPr>
        <w:rPr>
          <w:noProof/>
          <w:szCs w:val="22"/>
          <w:lang w:val="hu-HU" w:eastAsia="de-DE"/>
        </w:rPr>
      </w:pPr>
    </w:p>
    <w:p w:rsidR="00DF44CC" w:rsidRPr="007B44B5" w:rsidRDefault="00DF44CC">
      <w:pPr>
        <w:tabs>
          <w:tab w:val="clear" w:pos="567"/>
        </w:tabs>
        <w:rPr>
          <w:lang w:val="hu-HU"/>
        </w:rPr>
      </w:pPr>
      <w:r w:rsidRPr="007B44B5">
        <w:rPr>
          <w:lang w:val="hu-HU"/>
        </w:rPr>
        <w:t>A megsemmisítésre vonatkozóan nincsenek különleges előírások.</w:t>
      </w:r>
    </w:p>
    <w:p w:rsidR="00DF44CC" w:rsidRPr="007B44B5" w:rsidRDefault="00DF44CC">
      <w:pPr>
        <w:tabs>
          <w:tab w:val="clear" w:pos="567"/>
        </w:tabs>
        <w:rPr>
          <w:lang w:val="hu-HU"/>
        </w:rPr>
      </w:pPr>
    </w:p>
    <w:p w:rsidR="009E1F4C" w:rsidRPr="007B44B5" w:rsidRDefault="0082321C">
      <w:pPr>
        <w:tabs>
          <w:tab w:val="clear" w:pos="567"/>
        </w:tabs>
        <w:rPr>
          <w:noProof/>
          <w:color w:val="000000"/>
          <w:szCs w:val="22"/>
          <w:lang w:val="hu-HU" w:eastAsia="de-DE"/>
        </w:rPr>
      </w:pPr>
      <w:r w:rsidRPr="007B44B5">
        <w:rPr>
          <w:lang w:val="hu-HU"/>
        </w:rPr>
        <w:t xml:space="preserve">Tilos beadni az oldatot, ha </w:t>
      </w:r>
      <w:r w:rsidR="009E1F4C" w:rsidRPr="007B44B5">
        <w:rPr>
          <w:lang w:val="hu-HU"/>
        </w:rPr>
        <w:t>részecskéket tartalmaz</w:t>
      </w:r>
      <w:r w:rsidR="00D97FF3" w:rsidRPr="007B44B5">
        <w:rPr>
          <w:lang w:val="hu-HU"/>
        </w:rPr>
        <w:t xml:space="preserve"> vagy zavaros</w:t>
      </w:r>
      <w:r w:rsidR="009E1F4C" w:rsidRPr="007B44B5">
        <w:rPr>
          <w:lang w:val="hu-HU"/>
        </w:rPr>
        <w:t>.</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Az Ovaleap</w:t>
      </w:r>
      <w:r w:rsidR="00842D00" w:rsidRPr="007B44B5">
        <w:rPr>
          <w:noProof/>
          <w:color w:val="000000"/>
          <w:szCs w:val="22"/>
          <w:lang w:val="hu-HU" w:eastAsia="de-DE"/>
        </w:rPr>
        <w:noBreakHyphen/>
      </w:r>
      <w:r w:rsidRPr="007B44B5">
        <w:rPr>
          <w:noProof/>
          <w:color w:val="000000"/>
          <w:szCs w:val="22"/>
          <w:lang w:val="hu-HU" w:eastAsia="de-DE"/>
        </w:rPr>
        <w:t>et kizárólag az Ovaleap</w:t>
      </w:r>
      <w:r w:rsidR="00202E16" w:rsidRPr="007B44B5">
        <w:rPr>
          <w:noProof/>
          <w:color w:val="000000"/>
          <w:szCs w:val="22"/>
          <w:lang w:val="hu-HU" w:eastAsia="de-DE"/>
        </w:rPr>
        <w:t> </w:t>
      </w:r>
      <w:r w:rsidR="005700E0" w:rsidRPr="007B44B5">
        <w:rPr>
          <w:noProof/>
          <w:color w:val="000000"/>
          <w:szCs w:val="22"/>
          <w:lang w:val="hu-HU" w:eastAsia="de-DE"/>
        </w:rPr>
        <w:t>Pen</w:t>
      </w:r>
      <w:r w:rsidR="00842D00" w:rsidRPr="007B44B5">
        <w:rPr>
          <w:noProof/>
          <w:color w:val="000000"/>
          <w:szCs w:val="22"/>
          <w:lang w:val="hu-HU" w:eastAsia="de-DE"/>
        </w:rPr>
        <w:noBreakHyphen/>
      </w:r>
      <w:r w:rsidR="005700E0" w:rsidRPr="007B44B5">
        <w:rPr>
          <w:noProof/>
          <w:color w:val="000000"/>
          <w:szCs w:val="22"/>
          <w:lang w:val="hu-HU" w:eastAsia="de-DE"/>
        </w:rPr>
        <w:t xml:space="preserve">nel </w:t>
      </w:r>
      <w:r w:rsidRPr="007B44B5">
        <w:rPr>
          <w:noProof/>
          <w:color w:val="000000"/>
          <w:szCs w:val="22"/>
          <w:lang w:val="hu-HU" w:eastAsia="de-DE"/>
        </w:rPr>
        <w:t>együtt történő alkalmazásra tervezték.</w:t>
      </w:r>
      <w:r w:rsidR="00DF44CC" w:rsidRPr="007B44B5">
        <w:rPr>
          <w:noProof/>
          <w:color w:val="000000"/>
          <w:szCs w:val="22"/>
          <w:lang w:val="hu-HU" w:eastAsia="de-DE"/>
        </w:rPr>
        <w:t xml:space="preserve"> </w:t>
      </w:r>
      <w:r w:rsidRPr="007B44B5">
        <w:rPr>
          <w:noProof/>
          <w:color w:val="000000"/>
          <w:szCs w:val="22"/>
          <w:lang w:val="hu-HU" w:eastAsia="de-DE"/>
        </w:rPr>
        <w:t>A tollr</w:t>
      </w:r>
      <w:r w:rsidR="00287954" w:rsidRPr="007B44B5">
        <w:rPr>
          <w:noProof/>
          <w:color w:val="000000"/>
          <w:szCs w:val="22"/>
          <w:lang w:val="hu-HU" w:eastAsia="de-DE"/>
        </w:rPr>
        <w:t>a</w:t>
      </w:r>
      <w:r w:rsidRPr="007B44B5">
        <w:rPr>
          <w:noProof/>
          <w:color w:val="000000"/>
          <w:szCs w:val="22"/>
          <w:lang w:val="hu-HU" w:eastAsia="de-DE"/>
        </w:rPr>
        <w:t xml:space="preserve"> vonatkozós használati utasításokat gondosan be kell tartani.</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noProof/>
          <w:color w:val="000000"/>
          <w:szCs w:val="22"/>
          <w:lang w:val="hu-HU" w:eastAsia="de-DE"/>
        </w:rPr>
        <w:t>Minden egyes patron kizárólag egyetlen betegnél használható.</w:t>
      </w:r>
    </w:p>
    <w:p w:rsidR="009E1F4C" w:rsidRPr="007B44B5" w:rsidRDefault="009E1F4C">
      <w:pPr>
        <w:tabs>
          <w:tab w:val="clear" w:pos="567"/>
        </w:tabs>
        <w:rPr>
          <w:noProof/>
          <w:color w:val="000000"/>
          <w:szCs w:val="22"/>
          <w:lang w:val="hu-HU" w:eastAsia="de-DE"/>
        </w:rPr>
      </w:pPr>
    </w:p>
    <w:p w:rsidR="00287954" w:rsidRPr="007B44B5" w:rsidRDefault="009E1F4C">
      <w:pPr>
        <w:tabs>
          <w:tab w:val="clear" w:pos="567"/>
        </w:tabs>
        <w:rPr>
          <w:noProof/>
          <w:color w:val="000000"/>
          <w:szCs w:val="22"/>
          <w:lang w:val="hu-HU" w:eastAsia="de-DE"/>
        </w:rPr>
      </w:pPr>
      <w:r w:rsidRPr="007B44B5">
        <w:rPr>
          <w:noProof/>
          <w:color w:val="000000"/>
          <w:szCs w:val="22"/>
          <w:lang w:val="hu-HU" w:eastAsia="de-DE"/>
        </w:rPr>
        <w:t xml:space="preserve">Az üres patronok újratöltése tilos. Az Ovaleap patronokat nem úgy tervezték, hogy lehetővé tegyék más gyógyszereknek a patronban történő összekeverését. </w:t>
      </w:r>
    </w:p>
    <w:p w:rsidR="009E1F4C" w:rsidRPr="007B44B5" w:rsidRDefault="009E1F4C">
      <w:pPr>
        <w:tabs>
          <w:tab w:val="clear" w:pos="567"/>
        </w:tabs>
        <w:rPr>
          <w:noProof/>
          <w:color w:val="000000"/>
          <w:szCs w:val="22"/>
          <w:lang w:val="hu-HU" w:eastAsia="de-DE"/>
        </w:rPr>
      </w:pPr>
      <w:r w:rsidRPr="007B44B5">
        <w:rPr>
          <w:lang w:val="hu-HU"/>
        </w:rPr>
        <w:t>Az injekció beadásához használt tűket el kell dobni</w:t>
      </w:r>
      <w:r w:rsidRPr="007B44B5">
        <w:rPr>
          <w:noProof/>
          <w:color w:val="000000"/>
          <w:szCs w:val="22"/>
          <w:lang w:val="hu-HU" w:eastAsia="de-DE"/>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7.</w:t>
      </w:r>
      <w:r w:rsidRPr="007B44B5">
        <w:rPr>
          <w:b/>
          <w:noProof/>
          <w:szCs w:val="22"/>
          <w:lang w:val="hu-HU" w:eastAsia="de-DE"/>
        </w:rPr>
        <w:tab/>
      </w:r>
      <w:r w:rsidRPr="007B44B5">
        <w:rPr>
          <w:b/>
          <w:bCs/>
          <w:lang w:val="hu-HU"/>
        </w:rPr>
        <w:t>A FORGALOMBA HOZATALI ENGEDÉLY JOGOSULTJA</w:t>
      </w:r>
    </w:p>
    <w:p w:rsidR="009E1F4C" w:rsidRPr="007B44B5" w:rsidRDefault="009E1F4C">
      <w:pPr>
        <w:rPr>
          <w:noProof/>
          <w:szCs w:val="22"/>
          <w:lang w:val="hu-HU" w:eastAsia="de-DE"/>
        </w:rPr>
      </w:pPr>
    </w:p>
    <w:p w:rsidR="006B368E" w:rsidRPr="00572DEE" w:rsidRDefault="006B368E" w:rsidP="006B368E">
      <w:pPr>
        <w:tabs>
          <w:tab w:val="clear" w:pos="567"/>
        </w:tabs>
        <w:rPr>
          <w:lang w:val="hu-HU"/>
        </w:rPr>
      </w:pPr>
      <w:proofErr w:type="spellStart"/>
      <w:r w:rsidRPr="00572DEE">
        <w:rPr>
          <w:lang w:val="hu-HU"/>
        </w:rPr>
        <w:t>Theramex</w:t>
      </w:r>
      <w:proofErr w:type="spellEnd"/>
      <w:r w:rsidRPr="00572DEE">
        <w:rPr>
          <w:lang w:val="hu-HU"/>
        </w:rPr>
        <w:t xml:space="preserve"> Ireland Limited</w:t>
      </w:r>
    </w:p>
    <w:p w:rsidR="006B368E" w:rsidRPr="00572DEE" w:rsidRDefault="00A45840" w:rsidP="006B368E">
      <w:pPr>
        <w:tabs>
          <w:tab w:val="clear" w:pos="567"/>
        </w:tabs>
        <w:rPr>
          <w:lang w:val="hu-HU"/>
        </w:rPr>
      </w:pPr>
      <w:r w:rsidRPr="00572DEE">
        <w:rPr>
          <w:rFonts w:cs="Verdana"/>
          <w:color w:val="000000"/>
          <w:lang w:val="hu-HU"/>
        </w:rPr>
        <w:t>3</w:t>
      </w:r>
      <w:r w:rsidRPr="00572DEE">
        <w:rPr>
          <w:rFonts w:cs="Verdana"/>
          <w:color w:val="000000"/>
          <w:vertAlign w:val="superscript"/>
          <w:lang w:val="hu-HU"/>
        </w:rPr>
        <w:t>rd</w:t>
      </w:r>
      <w:r w:rsidRPr="00572DEE">
        <w:rPr>
          <w:rFonts w:cs="Verdana"/>
          <w:color w:val="000000"/>
          <w:lang w:val="hu-HU"/>
        </w:rPr>
        <w:t xml:space="preserve"> </w:t>
      </w:r>
      <w:proofErr w:type="spellStart"/>
      <w:r w:rsidRPr="00572DEE">
        <w:rPr>
          <w:rFonts w:cs="Verdana"/>
          <w:color w:val="000000"/>
          <w:lang w:val="hu-HU"/>
        </w:rPr>
        <w:t>Floor</w:t>
      </w:r>
      <w:proofErr w:type="spellEnd"/>
      <w:r w:rsidRPr="00572DEE">
        <w:rPr>
          <w:rFonts w:cs="Verdana"/>
          <w:color w:val="000000"/>
          <w:lang w:val="hu-HU"/>
        </w:rPr>
        <w:t xml:space="preserve">, </w:t>
      </w:r>
      <w:proofErr w:type="spellStart"/>
      <w:r w:rsidR="006B368E" w:rsidRPr="00572DEE">
        <w:rPr>
          <w:lang w:val="hu-HU"/>
        </w:rPr>
        <w:t>Kilmore</w:t>
      </w:r>
      <w:proofErr w:type="spellEnd"/>
      <w:r w:rsidR="006B368E" w:rsidRPr="00572DEE">
        <w:rPr>
          <w:lang w:val="hu-HU"/>
        </w:rPr>
        <w:t xml:space="preserve"> House,</w:t>
      </w:r>
    </w:p>
    <w:p w:rsidR="006B368E" w:rsidRPr="00572DEE" w:rsidRDefault="006B368E" w:rsidP="006B368E">
      <w:pPr>
        <w:tabs>
          <w:tab w:val="clear" w:pos="567"/>
        </w:tabs>
        <w:rPr>
          <w:lang w:val="sv-SE"/>
        </w:rPr>
      </w:pPr>
      <w:r w:rsidRPr="00572DEE">
        <w:rPr>
          <w:lang w:val="sv-SE"/>
        </w:rPr>
        <w:t>Park Lane, Spencer Dock,</w:t>
      </w:r>
    </w:p>
    <w:p w:rsidR="006B368E" w:rsidRPr="00572DEE" w:rsidRDefault="006B368E" w:rsidP="006B368E">
      <w:pPr>
        <w:tabs>
          <w:tab w:val="clear" w:pos="567"/>
        </w:tabs>
        <w:rPr>
          <w:lang w:val="sv-SE"/>
        </w:rPr>
      </w:pPr>
      <w:r w:rsidRPr="00572DEE">
        <w:rPr>
          <w:lang w:val="sv-SE"/>
        </w:rPr>
        <w:t>Dublin 1</w:t>
      </w:r>
    </w:p>
    <w:p w:rsidR="006B368E" w:rsidRPr="00572DEE" w:rsidRDefault="006B368E">
      <w:pPr>
        <w:tabs>
          <w:tab w:val="clear" w:pos="567"/>
        </w:tabs>
        <w:rPr>
          <w:lang w:val="sv-SE"/>
        </w:rPr>
      </w:pPr>
      <w:r w:rsidRPr="00572DEE">
        <w:rPr>
          <w:lang w:val="sv-SE"/>
        </w:rPr>
        <w:t>D01 YE64</w:t>
      </w:r>
    </w:p>
    <w:p w:rsidR="009E1F4C" w:rsidRPr="007B44B5" w:rsidRDefault="006B368E">
      <w:pPr>
        <w:tabs>
          <w:tab w:val="clear" w:pos="567"/>
        </w:tabs>
        <w:rPr>
          <w:noProof/>
          <w:szCs w:val="22"/>
          <w:lang w:val="hu-HU" w:eastAsia="de-DE"/>
        </w:rPr>
      </w:pPr>
      <w:proofErr w:type="spellStart"/>
      <w:r w:rsidRPr="00572DEE">
        <w:rPr>
          <w:lang w:val="sv-SE"/>
        </w:rPr>
        <w:t>Írország</w:t>
      </w:r>
      <w:proofErr w:type="spellEnd"/>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8.</w:t>
      </w:r>
      <w:r w:rsidRPr="007B44B5">
        <w:rPr>
          <w:b/>
          <w:noProof/>
          <w:szCs w:val="22"/>
          <w:lang w:val="hu-HU" w:eastAsia="de-DE"/>
        </w:rPr>
        <w:tab/>
      </w:r>
      <w:r w:rsidRPr="007B44B5">
        <w:rPr>
          <w:b/>
          <w:bCs/>
          <w:lang w:val="hu-HU"/>
        </w:rPr>
        <w:t>A FORGALOMBA HOZATALI ENGEDÉLY SZÁMA(I)</w:t>
      </w:r>
    </w:p>
    <w:p w:rsidR="009E1F4C" w:rsidRPr="007B44B5" w:rsidRDefault="009E1F4C">
      <w:pPr>
        <w:rPr>
          <w:noProof/>
          <w:szCs w:val="22"/>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300 NE/0,5 ml oldatos injekció</w:t>
      </w:r>
    </w:p>
    <w:p w:rsidR="006D2AC9" w:rsidRPr="007B44B5" w:rsidRDefault="006D2AC9" w:rsidP="006D2AC9">
      <w:pPr>
        <w:rPr>
          <w:noProof/>
          <w:szCs w:val="22"/>
          <w:lang w:val="hu-HU"/>
        </w:rPr>
      </w:pPr>
      <w:r w:rsidRPr="007B44B5">
        <w:rPr>
          <w:noProof/>
          <w:szCs w:val="22"/>
          <w:lang w:val="hu-HU"/>
        </w:rPr>
        <w:t>EU/1/13/871/001</w:t>
      </w:r>
    </w:p>
    <w:p w:rsidR="00191DC6" w:rsidRPr="007B44B5" w:rsidRDefault="00191DC6" w:rsidP="00191DC6">
      <w:pPr>
        <w:keepNext/>
        <w:autoSpaceDE w:val="0"/>
        <w:jc w:val="both"/>
        <w:rPr>
          <w:noProof/>
          <w:color w:val="000000"/>
          <w:szCs w:val="22"/>
          <w:u w:val="single"/>
          <w:lang w:val="hu-HU" w:eastAsia="de-DE"/>
        </w:rPr>
      </w:pPr>
    </w:p>
    <w:p w:rsidR="00191DC6" w:rsidRPr="007B44B5" w:rsidRDefault="00191DC6" w:rsidP="00191DC6">
      <w:pPr>
        <w:keepNext/>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450 NE/0,75 ml oldatos injekció</w:t>
      </w:r>
    </w:p>
    <w:p w:rsidR="00191DC6" w:rsidRPr="007B44B5" w:rsidRDefault="00191DC6" w:rsidP="00191DC6">
      <w:pPr>
        <w:rPr>
          <w:noProof/>
          <w:szCs w:val="22"/>
          <w:lang w:val="hu-HU"/>
        </w:rPr>
      </w:pPr>
      <w:r w:rsidRPr="007B44B5">
        <w:rPr>
          <w:noProof/>
          <w:szCs w:val="22"/>
          <w:lang w:val="hu-HU"/>
        </w:rPr>
        <w:t>EU/1/13/871/002</w:t>
      </w:r>
    </w:p>
    <w:p w:rsidR="00191DC6" w:rsidRPr="007B44B5" w:rsidRDefault="00191DC6" w:rsidP="00191DC6">
      <w:pPr>
        <w:autoSpaceDE w:val="0"/>
        <w:jc w:val="both"/>
        <w:rPr>
          <w:noProof/>
          <w:color w:val="000000"/>
          <w:szCs w:val="22"/>
          <w:u w:val="single"/>
          <w:lang w:val="hu-HU" w:eastAsia="de-DE"/>
        </w:rPr>
      </w:pPr>
    </w:p>
    <w:p w:rsidR="00191DC6" w:rsidRPr="007B44B5" w:rsidRDefault="00191DC6" w:rsidP="00191DC6">
      <w:pPr>
        <w:autoSpaceDE w:val="0"/>
        <w:jc w:val="both"/>
        <w:rPr>
          <w:noProof/>
          <w:color w:val="000000"/>
          <w:szCs w:val="22"/>
          <w:u w:val="single"/>
          <w:shd w:val="clear" w:color="auto" w:fill="C0C0C0"/>
          <w:lang w:val="hu-HU" w:eastAsia="de-DE"/>
        </w:rPr>
      </w:pPr>
      <w:r w:rsidRPr="007B44B5">
        <w:rPr>
          <w:noProof/>
          <w:color w:val="000000"/>
          <w:szCs w:val="22"/>
          <w:u w:val="single"/>
          <w:lang w:val="hu-HU" w:eastAsia="de-DE"/>
        </w:rPr>
        <w:t>Ovaleap 900 NE/1,5 ml oldatos injekció</w:t>
      </w:r>
    </w:p>
    <w:p w:rsidR="00191DC6" w:rsidRPr="007B44B5" w:rsidRDefault="00191DC6" w:rsidP="00191DC6">
      <w:pPr>
        <w:rPr>
          <w:noProof/>
          <w:szCs w:val="22"/>
          <w:lang w:val="hu-HU"/>
        </w:rPr>
      </w:pPr>
      <w:r w:rsidRPr="007B44B5">
        <w:rPr>
          <w:noProof/>
          <w:szCs w:val="22"/>
          <w:lang w:val="hu-HU"/>
        </w:rPr>
        <w:lastRenderedPageBreak/>
        <w:t>EU/1/13/871/003</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9.</w:t>
      </w:r>
      <w:r w:rsidRPr="007B44B5">
        <w:rPr>
          <w:b/>
          <w:noProof/>
          <w:szCs w:val="22"/>
          <w:lang w:val="hu-HU" w:eastAsia="de-DE"/>
        </w:rPr>
        <w:tab/>
      </w:r>
      <w:r w:rsidRPr="007B44B5">
        <w:rPr>
          <w:b/>
          <w:bCs/>
          <w:lang w:val="hu-HU"/>
        </w:rPr>
        <w:t>A FORGALOMBA HOZATALI ENGEDÉLY ELSŐ KIADÁSÁNAK/ MEGÚJÍTÁSÁNAK DÁTUMA</w:t>
      </w:r>
    </w:p>
    <w:p w:rsidR="009E1F4C" w:rsidRPr="007B44B5" w:rsidRDefault="009E1F4C">
      <w:pPr>
        <w:rPr>
          <w:noProof/>
          <w:szCs w:val="22"/>
          <w:lang w:val="hu-HU" w:eastAsia="de-DE"/>
        </w:rPr>
      </w:pPr>
    </w:p>
    <w:p w:rsidR="009E1F4C" w:rsidRPr="007B44B5" w:rsidRDefault="009E1F4C">
      <w:pPr>
        <w:tabs>
          <w:tab w:val="clear" w:pos="567"/>
        </w:tabs>
        <w:rPr>
          <w:noProof/>
          <w:szCs w:val="22"/>
          <w:lang w:val="hu-HU" w:eastAsia="de-DE"/>
        </w:rPr>
      </w:pPr>
      <w:r w:rsidRPr="007B44B5">
        <w:rPr>
          <w:lang w:val="hu-HU"/>
        </w:rPr>
        <w:t>A forgalomba hozatali engedély első kiadásának dátuma:</w:t>
      </w:r>
      <w:r w:rsidR="00C24DB1" w:rsidRPr="007B44B5">
        <w:rPr>
          <w:lang w:val="hu-HU"/>
        </w:rPr>
        <w:t xml:space="preserve"> 2013. szeptember 27.</w:t>
      </w:r>
    </w:p>
    <w:p w:rsidR="009E1F4C" w:rsidRPr="007B44B5" w:rsidRDefault="00F10402">
      <w:pPr>
        <w:rPr>
          <w:lang w:val="hu-HU"/>
        </w:rPr>
      </w:pPr>
      <w:r w:rsidRPr="007B44B5">
        <w:rPr>
          <w:lang w:val="hu-HU"/>
        </w:rPr>
        <w:t>A forgalomba hozatali engedély legutóbbi megújításának dátuma:</w:t>
      </w:r>
      <w:r w:rsidR="00A45840">
        <w:rPr>
          <w:lang w:val="hu-HU"/>
        </w:rPr>
        <w:t xml:space="preserve"> </w:t>
      </w:r>
      <w:r w:rsidR="00A45840" w:rsidRPr="00A45840">
        <w:rPr>
          <w:lang w:val="hu-HU"/>
        </w:rPr>
        <w:t>2018. május 16</w:t>
      </w:r>
      <w:r w:rsidR="00A45840">
        <w:rPr>
          <w:lang w:val="hu-HU"/>
        </w:rPr>
        <w:t>.</w:t>
      </w:r>
    </w:p>
    <w:p w:rsidR="00F10402" w:rsidRPr="007B44B5" w:rsidRDefault="00F10402">
      <w:pPr>
        <w:rPr>
          <w:noProof/>
          <w:szCs w:val="22"/>
          <w:lang w:val="hu-HU" w:eastAsia="de-DE"/>
        </w:rPr>
      </w:pPr>
    </w:p>
    <w:p w:rsidR="009E1F4C" w:rsidRPr="007B44B5" w:rsidRDefault="009E1F4C">
      <w:pPr>
        <w:rPr>
          <w:noProof/>
          <w:szCs w:val="22"/>
          <w:lang w:val="hu-HU" w:eastAsia="de-DE"/>
        </w:rPr>
      </w:pPr>
    </w:p>
    <w:p w:rsidR="009E1F4C" w:rsidRPr="007B44B5" w:rsidRDefault="009E1F4C">
      <w:pPr>
        <w:ind w:left="567" w:hanging="567"/>
        <w:rPr>
          <w:noProof/>
          <w:szCs w:val="22"/>
          <w:lang w:val="hu-HU" w:eastAsia="de-DE"/>
        </w:rPr>
      </w:pPr>
      <w:r w:rsidRPr="007B44B5">
        <w:rPr>
          <w:b/>
          <w:noProof/>
          <w:szCs w:val="22"/>
          <w:lang w:val="hu-HU" w:eastAsia="de-DE"/>
        </w:rPr>
        <w:t>10.</w:t>
      </w:r>
      <w:r w:rsidRPr="007B44B5">
        <w:rPr>
          <w:b/>
          <w:noProof/>
          <w:szCs w:val="22"/>
          <w:lang w:val="hu-HU" w:eastAsia="de-DE"/>
        </w:rPr>
        <w:tab/>
      </w:r>
      <w:r w:rsidRPr="007B44B5">
        <w:rPr>
          <w:b/>
          <w:bCs/>
          <w:lang w:val="hu-HU"/>
        </w:rPr>
        <w:t>A SZÖVEG ELLENŐRZÉSÉNEK DÁTUMA</w:t>
      </w:r>
    </w:p>
    <w:p w:rsidR="00DF2442" w:rsidRPr="007B44B5" w:rsidRDefault="00DF2442">
      <w:pPr>
        <w:rPr>
          <w:noProof/>
          <w:szCs w:val="22"/>
          <w:lang w:val="hu-HU" w:eastAsia="de-DE"/>
        </w:rPr>
      </w:pPr>
    </w:p>
    <w:p w:rsidR="00DF2442" w:rsidRPr="007B44B5" w:rsidRDefault="00DF2442">
      <w:pPr>
        <w:rPr>
          <w:noProof/>
          <w:szCs w:val="22"/>
          <w:lang w:val="hu-HU" w:eastAsia="de-DE"/>
        </w:rPr>
      </w:pPr>
    </w:p>
    <w:p w:rsidR="009E1F4C" w:rsidRPr="007B44B5" w:rsidRDefault="009E1F4C">
      <w:pPr>
        <w:ind w:right="-2"/>
        <w:rPr>
          <w:iCs/>
          <w:noProof/>
          <w:szCs w:val="22"/>
          <w:shd w:val="clear" w:color="auto" w:fill="C0C0C0"/>
          <w:lang w:val="hu-HU" w:eastAsia="de-DE"/>
        </w:rPr>
      </w:pPr>
    </w:p>
    <w:p w:rsidR="0001763A" w:rsidRPr="007B44B5" w:rsidRDefault="009E1F4C" w:rsidP="00DF2442">
      <w:pPr>
        <w:ind w:right="-2"/>
        <w:rPr>
          <w:lang w:val="hu-HU"/>
        </w:rPr>
      </w:pPr>
      <w:r w:rsidRPr="007B44B5">
        <w:rPr>
          <w:lang w:val="hu-HU"/>
        </w:rPr>
        <w:t>A gyógyszerről részletes információ az Európai Gyógyszerügynökség internetes honlapján (</w:t>
      </w:r>
      <w:hyperlink r:id="rId9" w:history="1">
        <w:r w:rsidRPr="007B44B5">
          <w:rPr>
            <w:rStyle w:val="Hyperlink"/>
            <w:color w:val="auto"/>
            <w:lang w:val="hu-HU"/>
          </w:rPr>
          <w:t>http://www.ema.europa.eu</w:t>
        </w:r>
      </w:hyperlink>
      <w:r w:rsidRPr="007B44B5">
        <w:rPr>
          <w:lang w:val="hu-HU"/>
        </w:rPr>
        <w:t>) található.</w:t>
      </w:r>
    </w:p>
    <w:p w:rsidR="009401D7" w:rsidRPr="007B44B5" w:rsidRDefault="009401D7" w:rsidP="006078AA">
      <w:pPr>
        <w:widowControl w:val="0"/>
        <w:rPr>
          <w:lang w:val="hu-HU"/>
        </w:rPr>
      </w:pPr>
    </w:p>
    <w:p w:rsidR="009E1F4C" w:rsidRPr="007B44B5" w:rsidRDefault="009E1F4C">
      <w:pPr>
        <w:pageBreakBefore/>
        <w:jc w:val="center"/>
        <w:rPr>
          <w:b/>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lang w:val="hu-HU"/>
        </w:rPr>
      </w:pPr>
      <w:r w:rsidRPr="007B44B5">
        <w:rPr>
          <w:b/>
          <w:bCs/>
          <w:lang w:val="hu-HU"/>
        </w:rPr>
        <w:t>II. MELLÉKLET</w:t>
      </w:r>
    </w:p>
    <w:p w:rsidR="009E1F4C" w:rsidRPr="007B44B5" w:rsidRDefault="009E1F4C">
      <w:pPr>
        <w:ind w:right="1416"/>
        <w:rPr>
          <w:lang w:val="hu-HU"/>
        </w:rPr>
      </w:pPr>
    </w:p>
    <w:p w:rsidR="009E1F4C" w:rsidRPr="007B44B5" w:rsidRDefault="009E1F4C">
      <w:pPr>
        <w:ind w:left="1701" w:right="1416" w:hanging="708"/>
        <w:rPr>
          <w:b/>
          <w:bCs/>
          <w:lang w:val="hu-HU"/>
        </w:rPr>
      </w:pPr>
      <w:r w:rsidRPr="007B44B5">
        <w:rPr>
          <w:b/>
          <w:bCs/>
          <w:lang w:val="hu-HU"/>
        </w:rPr>
        <w:t>A.</w:t>
      </w:r>
      <w:r w:rsidRPr="007B44B5">
        <w:rPr>
          <w:b/>
          <w:bCs/>
          <w:lang w:val="hu-HU"/>
        </w:rPr>
        <w:tab/>
        <w:t>A BIOLÓGIAI EREDETŰ HATÓANYAG GYÁRTÓJA ÉS A GYÁRTÁSI TÉTELEK VÉGFELSZABADÍTÁSÁÉRT FELELŐS GYÁRTÓK</w:t>
      </w:r>
    </w:p>
    <w:p w:rsidR="009E1F4C" w:rsidRPr="007B44B5" w:rsidRDefault="009E1F4C">
      <w:pPr>
        <w:ind w:right="1416"/>
        <w:rPr>
          <w:b/>
          <w:bCs/>
          <w:lang w:val="hu-HU"/>
        </w:rPr>
      </w:pPr>
    </w:p>
    <w:p w:rsidR="009E1F4C" w:rsidRPr="007B44B5" w:rsidRDefault="009E1F4C">
      <w:pPr>
        <w:ind w:left="1701" w:right="1416" w:hanging="708"/>
        <w:rPr>
          <w:b/>
          <w:bCs/>
          <w:lang w:val="hu-HU"/>
        </w:rPr>
      </w:pPr>
      <w:r w:rsidRPr="007B44B5">
        <w:rPr>
          <w:b/>
          <w:bCs/>
          <w:lang w:val="hu-HU"/>
        </w:rPr>
        <w:t>B.</w:t>
      </w:r>
      <w:r w:rsidRPr="007B44B5">
        <w:rPr>
          <w:b/>
          <w:bCs/>
          <w:lang w:val="hu-HU"/>
        </w:rPr>
        <w:tab/>
        <w:t>FELTÉTELEK VAGY KORLÁTOZÁSOK AZ ELLÁTÁS ÉS HASZNÁLAT KAPCSÁN</w:t>
      </w:r>
    </w:p>
    <w:p w:rsidR="009E1F4C" w:rsidRPr="007B44B5" w:rsidRDefault="009E1F4C">
      <w:pPr>
        <w:ind w:right="1416"/>
        <w:rPr>
          <w:b/>
          <w:bCs/>
          <w:lang w:val="hu-HU"/>
        </w:rPr>
      </w:pPr>
    </w:p>
    <w:p w:rsidR="009E1F4C" w:rsidRPr="007B44B5" w:rsidRDefault="009E1F4C">
      <w:pPr>
        <w:ind w:left="1701" w:right="1416" w:hanging="708"/>
        <w:rPr>
          <w:b/>
          <w:bCs/>
          <w:lang w:val="hu-HU"/>
        </w:rPr>
      </w:pPr>
      <w:r w:rsidRPr="007B44B5">
        <w:rPr>
          <w:b/>
          <w:bCs/>
          <w:lang w:val="hu-HU"/>
        </w:rPr>
        <w:t>C.</w:t>
      </w:r>
      <w:r w:rsidRPr="007B44B5">
        <w:rPr>
          <w:b/>
          <w:bCs/>
          <w:lang w:val="hu-HU"/>
        </w:rPr>
        <w:tab/>
        <w:t>A FORGALOMBA HOZATALI ENGEDÉLY EGYÉB FELTÉTELEI ÉS KÖVETELMÉNYEI</w:t>
      </w:r>
    </w:p>
    <w:p w:rsidR="009E1F4C" w:rsidRPr="007B44B5" w:rsidRDefault="009E1F4C">
      <w:pPr>
        <w:ind w:right="1416"/>
        <w:rPr>
          <w:b/>
          <w:bCs/>
          <w:lang w:val="hu-HU"/>
        </w:rPr>
      </w:pPr>
    </w:p>
    <w:p w:rsidR="009E1F4C" w:rsidRPr="007B44B5" w:rsidRDefault="009E1F4C">
      <w:pPr>
        <w:ind w:left="1701" w:right="1416" w:hanging="708"/>
        <w:rPr>
          <w:noProof/>
          <w:szCs w:val="22"/>
          <w:lang w:val="hu-HU" w:eastAsia="de-DE"/>
        </w:rPr>
      </w:pPr>
      <w:r w:rsidRPr="007B44B5">
        <w:rPr>
          <w:b/>
          <w:bCs/>
          <w:lang w:val="hu-HU"/>
        </w:rPr>
        <w:t>D.</w:t>
      </w:r>
      <w:r w:rsidRPr="007B44B5">
        <w:rPr>
          <w:b/>
          <w:bCs/>
          <w:lang w:val="hu-HU"/>
        </w:rPr>
        <w:tab/>
        <w:t>FELTÉTELEK VAGY KORLÁTOZÁSOK A GYÓGYSZER BIZTONSÁGOS ÉS HATÉKONY ALKALMAZÁSÁRA VONATKOZÓAN</w:t>
      </w:r>
    </w:p>
    <w:p w:rsidR="009E1F4C" w:rsidRPr="007B44B5" w:rsidRDefault="009E1F4C">
      <w:pPr>
        <w:ind w:right="-1"/>
        <w:rPr>
          <w:noProof/>
          <w:szCs w:val="22"/>
          <w:lang w:val="hu-HU" w:eastAsia="de-DE"/>
        </w:rPr>
      </w:pPr>
    </w:p>
    <w:p w:rsidR="009E1F4C" w:rsidRPr="007B44B5" w:rsidRDefault="009E1F4C" w:rsidP="00B21887">
      <w:pPr>
        <w:pStyle w:val="TitleB"/>
        <w:pageBreakBefore/>
        <w:rPr>
          <w:lang w:val="hu-HU"/>
        </w:rPr>
      </w:pPr>
      <w:r w:rsidRPr="007B44B5">
        <w:rPr>
          <w:lang w:val="hu-HU"/>
        </w:rPr>
        <w:lastRenderedPageBreak/>
        <w:t>A.</w:t>
      </w:r>
      <w:r w:rsidRPr="007B44B5">
        <w:rPr>
          <w:lang w:val="hu-HU"/>
        </w:rPr>
        <w:tab/>
      </w:r>
      <w:r w:rsidRPr="007B44B5">
        <w:rPr>
          <w:bCs/>
          <w:lang w:val="hu-HU"/>
        </w:rPr>
        <w:t>A BIOLÓGIAI EREDETŰ HATÓANYAG GYÁRTÓJA ÉS A GYÁRTÁSI TÉTELEK VÉGFELSZABADÍTÁSÁÉRT FELELŐS GYÁRTÓK</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r w:rsidRPr="007B44B5">
        <w:rPr>
          <w:u w:val="single"/>
          <w:lang w:val="hu-HU"/>
        </w:rPr>
        <w:t>A biológiai eredetű hatóanyag gyártójának neve és címe</w:t>
      </w:r>
    </w:p>
    <w:p w:rsidR="009E1F4C" w:rsidRPr="007B44B5" w:rsidRDefault="009E1F4C" w:rsidP="006078AA">
      <w:pPr>
        <w:rPr>
          <w:noProof/>
          <w:szCs w:val="22"/>
          <w:lang w:val="hu-HU" w:eastAsia="de-DE"/>
        </w:rPr>
      </w:pPr>
    </w:p>
    <w:p w:rsidR="009E1F4C" w:rsidRPr="007B44B5" w:rsidRDefault="00A25796" w:rsidP="006078AA">
      <w:pPr>
        <w:tabs>
          <w:tab w:val="clear" w:pos="567"/>
        </w:tabs>
        <w:rPr>
          <w:bCs/>
          <w:szCs w:val="22"/>
          <w:lang w:val="hu-HU"/>
        </w:rPr>
      </w:pPr>
      <w:proofErr w:type="spellStart"/>
      <w:r w:rsidRPr="007B44B5">
        <w:rPr>
          <w:bCs/>
          <w:szCs w:val="22"/>
          <w:lang w:val="hu-HU"/>
        </w:rPr>
        <w:t>Teva</w:t>
      </w:r>
      <w:proofErr w:type="spellEnd"/>
      <w:r w:rsidRPr="007B44B5">
        <w:rPr>
          <w:bCs/>
          <w:szCs w:val="22"/>
          <w:lang w:val="hu-HU"/>
        </w:rPr>
        <w:t xml:space="preserve"> </w:t>
      </w:r>
      <w:proofErr w:type="spellStart"/>
      <w:r w:rsidRPr="007B44B5">
        <w:rPr>
          <w:bCs/>
          <w:szCs w:val="22"/>
          <w:lang w:val="hu-HU"/>
        </w:rPr>
        <w:t>Biotech</w:t>
      </w:r>
      <w:proofErr w:type="spellEnd"/>
      <w:r w:rsidRPr="007B44B5">
        <w:rPr>
          <w:bCs/>
          <w:szCs w:val="22"/>
          <w:lang w:val="hu-HU"/>
        </w:rPr>
        <w:t xml:space="preserve"> GmbH</w:t>
      </w:r>
    </w:p>
    <w:p w:rsidR="009E1F4C" w:rsidRPr="007B44B5" w:rsidRDefault="009E1F4C" w:rsidP="006078AA">
      <w:pPr>
        <w:tabs>
          <w:tab w:val="clear" w:pos="567"/>
        </w:tabs>
        <w:rPr>
          <w:bCs/>
          <w:szCs w:val="22"/>
          <w:lang w:val="hu-HU"/>
        </w:rPr>
      </w:pPr>
      <w:proofErr w:type="spellStart"/>
      <w:r w:rsidRPr="007B44B5">
        <w:rPr>
          <w:bCs/>
          <w:szCs w:val="22"/>
          <w:lang w:val="hu-HU"/>
        </w:rPr>
        <w:t>Dornierstraße</w:t>
      </w:r>
      <w:proofErr w:type="spellEnd"/>
      <w:r w:rsidRPr="007B44B5">
        <w:rPr>
          <w:bCs/>
          <w:szCs w:val="22"/>
          <w:lang w:val="hu-HU"/>
        </w:rPr>
        <w:t xml:space="preserve"> 10</w:t>
      </w:r>
    </w:p>
    <w:p w:rsidR="009E1F4C" w:rsidRPr="007B44B5" w:rsidRDefault="006D2AC9" w:rsidP="006078AA">
      <w:pPr>
        <w:tabs>
          <w:tab w:val="clear" w:pos="567"/>
        </w:tabs>
        <w:rPr>
          <w:szCs w:val="22"/>
          <w:lang w:val="hu-HU"/>
        </w:rPr>
      </w:pPr>
      <w:r w:rsidRPr="007B44B5">
        <w:rPr>
          <w:bCs/>
          <w:szCs w:val="22"/>
          <w:lang w:val="hu-HU"/>
        </w:rPr>
        <w:t>D</w:t>
      </w:r>
      <w:r w:rsidR="00842D00" w:rsidRPr="007B44B5">
        <w:rPr>
          <w:bCs/>
          <w:szCs w:val="22"/>
          <w:lang w:val="hu-HU"/>
        </w:rPr>
        <w:noBreakHyphen/>
      </w:r>
      <w:r w:rsidR="009E1F4C" w:rsidRPr="007B44B5">
        <w:rPr>
          <w:bCs/>
          <w:szCs w:val="22"/>
          <w:lang w:val="hu-HU"/>
        </w:rPr>
        <w:t>89079 Ulm</w:t>
      </w:r>
    </w:p>
    <w:p w:rsidR="009E1F4C" w:rsidRPr="007B44B5" w:rsidRDefault="009E1F4C" w:rsidP="006078AA">
      <w:pPr>
        <w:tabs>
          <w:tab w:val="clear" w:pos="567"/>
        </w:tabs>
        <w:rPr>
          <w:noProof/>
          <w:szCs w:val="22"/>
          <w:lang w:val="hu-HU" w:eastAsia="de-DE"/>
        </w:rPr>
      </w:pPr>
      <w:r w:rsidRPr="007B44B5">
        <w:rPr>
          <w:szCs w:val="22"/>
          <w:lang w:val="hu-HU"/>
        </w:rPr>
        <w:t>Németország</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r w:rsidRPr="007B44B5">
        <w:rPr>
          <w:u w:val="single"/>
          <w:lang w:val="hu-HU"/>
        </w:rPr>
        <w:t>A gyártási tételek végfelszabadításáért felelős gyártók neve és címe</w:t>
      </w:r>
    </w:p>
    <w:p w:rsidR="009E1F4C" w:rsidRPr="007B44B5" w:rsidRDefault="009E1F4C" w:rsidP="006078AA">
      <w:pPr>
        <w:rPr>
          <w:noProof/>
          <w:szCs w:val="22"/>
          <w:lang w:val="hu-HU" w:eastAsia="de-DE"/>
        </w:rPr>
      </w:pPr>
    </w:p>
    <w:p w:rsidR="009E1F4C" w:rsidRPr="007B44B5" w:rsidRDefault="00A25796" w:rsidP="006078AA">
      <w:pPr>
        <w:tabs>
          <w:tab w:val="clear" w:pos="567"/>
        </w:tabs>
        <w:rPr>
          <w:bCs/>
          <w:szCs w:val="22"/>
          <w:lang w:val="hu-HU"/>
        </w:rPr>
      </w:pPr>
      <w:proofErr w:type="spellStart"/>
      <w:r w:rsidRPr="007B44B5">
        <w:rPr>
          <w:bCs/>
          <w:szCs w:val="22"/>
          <w:lang w:val="hu-HU"/>
        </w:rPr>
        <w:t>Teva</w:t>
      </w:r>
      <w:proofErr w:type="spellEnd"/>
      <w:r w:rsidRPr="007B44B5">
        <w:rPr>
          <w:bCs/>
          <w:szCs w:val="22"/>
          <w:lang w:val="hu-HU"/>
        </w:rPr>
        <w:t xml:space="preserve"> </w:t>
      </w:r>
      <w:proofErr w:type="spellStart"/>
      <w:r w:rsidRPr="007B44B5">
        <w:rPr>
          <w:bCs/>
          <w:szCs w:val="22"/>
          <w:lang w:val="hu-HU"/>
        </w:rPr>
        <w:t>Biotech</w:t>
      </w:r>
      <w:proofErr w:type="spellEnd"/>
      <w:r w:rsidRPr="007B44B5">
        <w:rPr>
          <w:bCs/>
          <w:szCs w:val="22"/>
          <w:lang w:val="hu-HU"/>
        </w:rPr>
        <w:t xml:space="preserve"> GmbH</w:t>
      </w:r>
    </w:p>
    <w:p w:rsidR="009E1F4C" w:rsidRPr="007B44B5" w:rsidRDefault="009E1F4C" w:rsidP="006078AA">
      <w:pPr>
        <w:tabs>
          <w:tab w:val="clear" w:pos="567"/>
        </w:tabs>
        <w:rPr>
          <w:bCs/>
          <w:szCs w:val="22"/>
          <w:lang w:val="hu-HU"/>
        </w:rPr>
      </w:pPr>
      <w:proofErr w:type="spellStart"/>
      <w:r w:rsidRPr="007B44B5">
        <w:rPr>
          <w:bCs/>
          <w:szCs w:val="22"/>
          <w:lang w:val="hu-HU"/>
        </w:rPr>
        <w:t>Dornierstraße</w:t>
      </w:r>
      <w:proofErr w:type="spellEnd"/>
      <w:r w:rsidRPr="007B44B5">
        <w:rPr>
          <w:bCs/>
          <w:szCs w:val="22"/>
          <w:lang w:val="hu-HU"/>
        </w:rPr>
        <w:t xml:space="preserve"> 10</w:t>
      </w:r>
    </w:p>
    <w:p w:rsidR="009E1F4C" w:rsidRPr="007B44B5" w:rsidRDefault="006D2AC9" w:rsidP="006078AA">
      <w:pPr>
        <w:tabs>
          <w:tab w:val="clear" w:pos="567"/>
        </w:tabs>
        <w:rPr>
          <w:szCs w:val="22"/>
          <w:lang w:val="hu-HU"/>
        </w:rPr>
      </w:pPr>
      <w:r w:rsidRPr="007B44B5">
        <w:rPr>
          <w:bCs/>
          <w:szCs w:val="22"/>
          <w:lang w:val="hu-HU"/>
        </w:rPr>
        <w:t>D</w:t>
      </w:r>
      <w:r w:rsidR="00842D00" w:rsidRPr="007B44B5">
        <w:rPr>
          <w:bCs/>
          <w:szCs w:val="22"/>
          <w:lang w:val="hu-HU"/>
        </w:rPr>
        <w:noBreakHyphen/>
      </w:r>
      <w:r w:rsidR="009E1F4C" w:rsidRPr="007B44B5">
        <w:rPr>
          <w:bCs/>
          <w:szCs w:val="22"/>
          <w:lang w:val="hu-HU"/>
        </w:rPr>
        <w:t>89079 Ulm</w:t>
      </w:r>
    </w:p>
    <w:p w:rsidR="009E1F4C" w:rsidRPr="007B44B5" w:rsidRDefault="009E1F4C" w:rsidP="006078AA">
      <w:pPr>
        <w:tabs>
          <w:tab w:val="clear" w:pos="567"/>
        </w:tabs>
        <w:rPr>
          <w:noProof/>
          <w:szCs w:val="22"/>
          <w:lang w:val="hu-HU" w:eastAsia="de-DE"/>
        </w:rPr>
      </w:pPr>
      <w:r w:rsidRPr="007B44B5">
        <w:rPr>
          <w:szCs w:val="22"/>
          <w:lang w:val="hu-HU"/>
        </w:rPr>
        <w:t>Németország</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r w:rsidRPr="007B44B5">
        <w:rPr>
          <w:noProof/>
          <w:szCs w:val="22"/>
          <w:lang w:val="hu-HU" w:eastAsia="de-DE"/>
        </w:rPr>
        <w:t>Teva Pharmaceuticals Europe B.V.</w:t>
      </w:r>
    </w:p>
    <w:p w:rsidR="009E1F4C" w:rsidRPr="007B44B5" w:rsidRDefault="009E1F4C" w:rsidP="006078AA">
      <w:pPr>
        <w:rPr>
          <w:noProof/>
          <w:szCs w:val="22"/>
          <w:lang w:val="hu-HU" w:eastAsia="de-DE"/>
        </w:rPr>
      </w:pPr>
      <w:r w:rsidRPr="007B44B5">
        <w:rPr>
          <w:noProof/>
          <w:szCs w:val="22"/>
          <w:lang w:val="hu-HU" w:eastAsia="de-DE"/>
        </w:rPr>
        <w:t>Swensweg 5</w:t>
      </w:r>
    </w:p>
    <w:p w:rsidR="009E1F4C" w:rsidRPr="007B44B5" w:rsidRDefault="006D2AC9" w:rsidP="006078AA">
      <w:pPr>
        <w:rPr>
          <w:noProof/>
          <w:szCs w:val="22"/>
          <w:lang w:val="hu-HU" w:eastAsia="de-DE"/>
        </w:rPr>
      </w:pPr>
      <w:r w:rsidRPr="007B44B5">
        <w:rPr>
          <w:noProof/>
          <w:szCs w:val="22"/>
          <w:lang w:val="hu-HU" w:eastAsia="de-DE"/>
        </w:rPr>
        <w:t>NL</w:t>
      </w:r>
      <w:r w:rsidR="00842D00" w:rsidRPr="007B44B5">
        <w:rPr>
          <w:noProof/>
          <w:szCs w:val="22"/>
          <w:lang w:val="hu-HU" w:eastAsia="de-DE"/>
        </w:rPr>
        <w:noBreakHyphen/>
      </w:r>
      <w:r w:rsidR="009E1F4C" w:rsidRPr="007B44B5">
        <w:rPr>
          <w:noProof/>
          <w:szCs w:val="22"/>
          <w:lang w:val="hu-HU" w:eastAsia="de-DE"/>
        </w:rPr>
        <w:t>2031 GA Haarlem</w:t>
      </w:r>
    </w:p>
    <w:p w:rsidR="00995463" w:rsidRPr="007B44B5" w:rsidRDefault="009E1F4C" w:rsidP="006078AA">
      <w:pPr>
        <w:rPr>
          <w:noProof/>
          <w:szCs w:val="22"/>
          <w:lang w:val="hu-HU" w:eastAsia="en-US"/>
        </w:rPr>
      </w:pPr>
      <w:r w:rsidRPr="007B44B5">
        <w:rPr>
          <w:noProof/>
          <w:szCs w:val="22"/>
          <w:lang w:val="hu-HU" w:eastAsia="de-DE"/>
        </w:rPr>
        <w:t>Hollandia</w:t>
      </w:r>
    </w:p>
    <w:p w:rsidR="0026202C" w:rsidRPr="007B44B5" w:rsidRDefault="0026202C" w:rsidP="0026202C">
      <w:pPr>
        <w:ind w:right="-568"/>
        <w:rPr>
          <w:noProof/>
          <w:szCs w:val="22"/>
          <w:lang w:val="hu-HU"/>
        </w:rPr>
      </w:pPr>
    </w:p>
    <w:p w:rsidR="0026202C" w:rsidRPr="007B44B5" w:rsidRDefault="0026202C" w:rsidP="0026202C">
      <w:pPr>
        <w:ind w:right="-568"/>
        <w:rPr>
          <w:noProof/>
          <w:szCs w:val="22"/>
          <w:lang w:val="hu-HU"/>
        </w:rPr>
      </w:pPr>
      <w:r w:rsidRPr="007B44B5">
        <w:rPr>
          <w:noProof/>
          <w:szCs w:val="22"/>
          <w:lang w:val="hu-HU"/>
        </w:rPr>
        <w:t>Merckle GmbH</w:t>
      </w:r>
    </w:p>
    <w:p w:rsidR="0026202C" w:rsidRPr="007B44B5" w:rsidRDefault="0026202C" w:rsidP="0026202C">
      <w:pPr>
        <w:ind w:right="-568"/>
        <w:rPr>
          <w:noProof/>
          <w:szCs w:val="22"/>
          <w:lang w:val="hu-HU"/>
        </w:rPr>
      </w:pPr>
      <w:r w:rsidRPr="007B44B5">
        <w:rPr>
          <w:noProof/>
          <w:szCs w:val="22"/>
          <w:lang w:val="hu-HU"/>
        </w:rPr>
        <w:t>Graf-Arco-Straße 3</w:t>
      </w:r>
    </w:p>
    <w:p w:rsidR="0026202C" w:rsidRPr="007B44B5" w:rsidRDefault="0026202C" w:rsidP="0026202C">
      <w:pPr>
        <w:ind w:right="-568"/>
        <w:rPr>
          <w:noProof/>
          <w:szCs w:val="22"/>
          <w:lang w:val="hu-HU"/>
        </w:rPr>
      </w:pPr>
      <w:r w:rsidRPr="007B44B5">
        <w:rPr>
          <w:noProof/>
          <w:szCs w:val="22"/>
          <w:lang w:val="hu-HU"/>
        </w:rPr>
        <w:t xml:space="preserve">89079 Ulm, </w:t>
      </w:r>
    </w:p>
    <w:p w:rsidR="0026202C" w:rsidRPr="007B44B5" w:rsidRDefault="0026202C" w:rsidP="0026202C">
      <w:pPr>
        <w:tabs>
          <w:tab w:val="clear" w:pos="567"/>
        </w:tabs>
        <w:rPr>
          <w:noProof/>
          <w:szCs w:val="22"/>
          <w:lang w:val="hu-HU" w:eastAsia="de-DE"/>
        </w:rPr>
      </w:pPr>
      <w:r w:rsidRPr="007B44B5">
        <w:rPr>
          <w:szCs w:val="22"/>
          <w:lang w:val="hu-HU"/>
        </w:rPr>
        <w:t>Németország</w:t>
      </w:r>
    </w:p>
    <w:p w:rsidR="00995463" w:rsidRPr="007B44B5" w:rsidRDefault="00995463" w:rsidP="006078AA">
      <w:pPr>
        <w:suppressAutoHyphens w:val="0"/>
        <w:rPr>
          <w:noProof/>
          <w:szCs w:val="22"/>
          <w:lang w:val="hu-HU" w:eastAsia="en-US"/>
        </w:rPr>
      </w:pPr>
    </w:p>
    <w:p w:rsidR="009E1F4C" w:rsidRPr="007B44B5" w:rsidRDefault="009E1F4C" w:rsidP="006078AA">
      <w:pPr>
        <w:rPr>
          <w:noProof/>
          <w:szCs w:val="22"/>
          <w:lang w:val="hu-HU" w:eastAsia="de-DE"/>
        </w:rPr>
      </w:pPr>
      <w:r w:rsidRPr="007B44B5">
        <w:rPr>
          <w:lang w:val="hu-HU"/>
        </w:rPr>
        <w:t>Az érintett gyártási tétel végfelszabadításáért felelős gyártó nevét és címét a gyógyszer betegtájékoztatójának tartalmaznia kell.</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p>
    <w:p w:rsidR="009E1F4C" w:rsidRPr="007B44B5" w:rsidRDefault="009E1F4C" w:rsidP="00B21887">
      <w:pPr>
        <w:pStyle w:val="TitleB"/>
        <w:rPr>
          <w:lang w:val="hu-HU"/>
        </w:rPr>
      </w:pPr>
      <w:bookmarkStart w:id="2" w:name="OLE_LINK2"/>
      <w:r w:rsidRPr="007B44B5">
        <w:rPr>
          <w:lang w:val="hu-HU"/>
        </w:rPr>
        <w:t>B.</w:t>
      </w:r>
      <w:bookmarkEnd w:id="2"/>
      <w:r w:rsidRPr="007B44B5">
        <w:rPr>
          <w:lang w:val="hu-HU"/>
        </w:rPr>
        <w:tab/>
      </w:r>
      <w:r w:rsidRPr="007B44B5">
        <w:rPr>
          <w:bCs/>
          <w:lang w:val="hu-HU"/>
        </w:rPr>
        <w:t>FELTÉTELEK VAGY KORLÁTOZÁSOK AZ ELLÁTÁS ÉS HASZNÁLAT KAPCSÁN</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r w:rsidRPr="007B44B5">
        <w:rPr>
          <w:lang w:val="hu-HU"/>
        </w:rPr>
        <w:t>Korlátozott érvényű orvosi rendelvényhez kötött gyógyszer (lásd I. Melléklet: Alkalmazási előírás, 4.2 pont).</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p>
    <w:p w:rsidR="009E1F4C" w:rsidRPr="007B44B5" w:rsidRDefault="009E1F4C" w:rsidP="00B21887">
      <w:pPr>
        <w:pStyle w:val="TitleB"/>
        <w:rPr>
          <w:lang w:val="hu-HU"/>
        </w:rPr>
      </w:pPr>
      <w:r w:rsidRPr="007B44B5">
        <w:rPr>
          <w:lang w:val="hu-HU"/>
        </w:rPr>
        <w:t>C.</w:t>
      </w:r>
      <w:r w:rsidRPr="007B44B5">
        <w:rPr>
          <w:lang w:val="hu-HU"/>
        </w:rPr>
        <w:tab/>
      </w:r>
      <w:r w:rsidRPr="007B44B5">
        <w:rPr>
          <w:bCs/>
          <w:lang w:val="hu-HU"/>
        </w:rPr>
        <w:t>A FORGALOMBA HOZATALI ENGEDÉLY EGYÉB FELTÉTELEI ÉS KÖVETELMÉNYEI</w:t>
      </w:r>
    </w:p>
    <w:p w:rsidR="009E1F4C" w:rsidRPr="007B44B5" w:rsidRDefault="009E1F4C" w:rsidP="006078AA">
      <w:pPr>
        <w:rPr>
          <w:noProof/>
          <w:szCs w:val="22"/>
          <w:lang w:val="hu-HU" w:eastAsia="de-DE"/>
        </w:rPr>
      </w:pPr>
    </w:p>
    <w:p w:rsidR="009E1F4C" w:rsidRPr="007B44B5" w:rsidRDefault="009E1F4C" w:rsidP="00B21887">
      <w:pPr>
        <w:numPr>
          <w:ilvl w:val="0"/>
          <w:numId w:val="30"/>
        </w:numPr>
        <w:ind w:left="567" w:hanging="567"/>
        <w:rPr>
          <w:noProof/>
          <w:szCs w:val="22"/>
          <w:lang w:val="hu-HU" w:eastAsia="de-DE"/>
        </w:rPr>
      </w:pPr>
      <w:r w:rsidRPr="007B44B5">
        <w:rPr>
          <w:b/>
          <w:noProof/>
          <w:szCs w:val="24"/>
          <w:lang w:val="hu-HU" w:eastAsia="de-DE"/>
        </w:rPr>
        <w:t>Időszakos gyógyszerbiztonsági jelentések</w:t>
      </w:r>
    </w:p>
    <w:p w:rsidR="009E1F4C" w:rsidRPr="007B44B5" w:rsidRDefault="009E1F4C" w:rsidP="006078AA">
      <w:pPr>
        <w:rPr>
          <w:noProof/>
          <w:szCs w:val="22"/>
          <w:lang w:val="hu-HU" w:eastAsia="de-DE"/>
        </w:rPr>
      </w:pPr>
    </w:p>
    <w:p w:rsidR="00C3157B" w:rsidRPr="007B44B5" w:rsidRDefault="00C3157B" w:rsidP="006078AA">
      <w:pPr>
        <w:tabs>
          <w:tab w:val="left" w:pos="0"/>
        </w:tabs>
        <w:rPr>
          <w:iCs/>
          <w:lang w:val="hu-HU"/>
        </w:rPr>
      </w:pPr>
      <w:r w:rsidRPr="007B44B5">
        <w:rPr>
          <w:iCs/>
          <w:lang w:val="hu-HU"/>
        </w:rPr>
        <w:t>Erre a készítményre az időszakos gyógyszerbiztonsági jelentéseket 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rsidR="009E1F4C" w:rsidRPr="007B44B5" w:rsidRDefault="009E1F4C" w:rsidP="006078AA">
      <w:pPr>
        <w:rPr>
          <w:noProof/>
          <w:szCs w:val="22"/>
          <w:lang w:val="hu-HU" w:eastAsia="de-DE"/>
        </w:rPr>
      </w:pPr>
    </w:p>
    <w:p w:rsidR="009E1F4C" w:rsidRPr="007B44B5" w:rsidRDefault="009E1F4C" w:rsidP="006078AA">
      <w:pPr>
        <w:rPr>
          <w:noProof/>
          <w:szCs w:val="22"/>
          <w:lang w:val="hu-HU" w:eastAsia="de-DE"/>
        </w:rPr>
      </w:pPr>
    </w:p>
    <w:p w:rsidR="009E1F4C" w:rsidRPr="007B44B5" w:rsidRDefault="009E1F4C" w:rsidP="00B21887">
      <w:pPr>
        <w:pStyle w:val="TitleB"/>
        <w:rPr>
          <w:bCs/>
          <w:lang w:val="hu-HU"/>
        </w:rPr>
      </w:pPr>
      <w:r w:rsidRPr="007B44B5">
        <w:rPr>
          <w:lang w:val="hu-HU"/>
        </w:rPr>
        <w:t>D.</w:t>
      </w:r>
      <w:r w:rsidRPr="007B44B5">
        <w:rPr>
          <w:lang w:val="hu-HU"/>
        </w:rPr>
        <w:tab/>
      </w:r>
      <w:r w:rsidRPr="007B44B5">
        <w:rPr>
          <w:bCs/>
          <w:lang w:val="hu-HU"/>
        </w:rPr>
        <w:t>FELTÉTELEK VAGY KORLÁTOZÁSOK A GYÓGYSZER BIZTONSÁGOS ÉS HATÉKONY ALKALMAZÁSÁRA VONATKOZÓAN</w:t>
      </w:r>
    </w:p>
    <w:p w:rsidR="009E1F4C" w:rsidRPr="007B44B5" w:rsidRDefault="009E1F4C" w:rsidP="006078AA">
      <w:pPr>
        <w:suppressLineNumbers/>
        <w:ind w:left="567" w:hanging="567"/>
        <w:rPr>
          <w:b/>
          <w:bCs/>
          <w:szCs w:val="22"/>
          <w:lang w:val="hu-HU"/>
        </w:rPr>
      </w:pPr>
    </w:p>
    <w:p w:rsidR="009E1F4C" w:rsidRPr="007B44B5" w:rsidRDefault="009E1F4C" w:rsidP="00B21887">
      <w:pPr>
        <w:numPr>
          <w:ilvl w:val="0"/>
          <w:numId w:val="30"/>
        </w:numPr>
        <w:ind w:left="567" w:hanging="567"/>
        <w:rPr>
          <w:lang w:val="hu-HU"/>
        </w:rPr>
      </w:pPr>
      <w:r w:rsidRPr="007B44B5">
        <w:rPr>
          <w:b/>
          <w:bCs/>
          <w:lang w:val="hu-HU"/>
        </w:rPr>
        <w:t>Kockázatkezelési terv</w:t>
      </w:r>
    </w:p>
    <w:p w:rsidR="00D92B51" w:rsidRPr="007B44B5" w:rsidRDefault="00D92B51" w:rsidP="006078AA">
      <w:pPr>
        <w:tabs>
          <w:tab w:val="clear" w:pos="567"/>
          <w:tab w:val="left" w:pos="0"/>
        </w:tabs>
        <w:rPr>
          <w:lang w:val="hu-HU"/>
        </w:rPr>
      </w:pPr>
    </w:p>
    <w:p w:rsidR="009E1F4C" w:rsidRPr="007B44B5" w:rsidRDefault="009E1F4C" w:rsidP="006078AA">
      <w:pPr>
        <w:tabs>
          <w:tab w:val="clear" w:pos="567"/>
          <w:tab w:val="left" w:pos="0"/>
        </w:tabs>
        <w:rPr>
          <w:noProof/>
          <w:szCs w:val="22"/>
          <w:lang w:val="hu-HU" w:eastAsia="de-DE"/>
        </w:rPr>
      </w:pPr>
      <w:r w:rsidRPr="007B44B5">
        <w:rPr>
          <w:lang w:val="hu-HU"/>
        </w:rPr>
        <w:t>A forgalomba hozatali engedély jogosultja kötelezi magát, hogy a forgalomba hozatali engedély 1.8.</w:t>
      </w:r>
      <w:r w:rsidR="0038063E" w:rsidRPr="007B44B5">
        <w:rPr>
          <w:lang w:val="hu-HU"/>
        </w:rPr>
        <w:t>2 </w:t>
      </w:r>
      <w:r w:rsidRPr="007B44B5">
        <w:rPr>
          <w:lang w:val="hu-HU"/>
        </w:rPr>
        <w:t xml:space="preserve">moduljában leírt, jóváhagyott kockázatkezelési tervben, illetve annak jóváhagyott frissített verzióiban részletezett, kötelező </w:t>
      </w:r>
      <w:proofErr w:type="spellStart"/>
      <w:r w:rsidRPr="007B44B5">
        <w:rPr>
          <w:lang w:val="hu-HU"/>
        </w:rPr>
        <w:t>farmakovigilanciai</w:t>
      </w:r>
      <w:proofErr w:type="spellEnd"/>
      <w:r w:rsidRPr="007B44B5">
        <w:rPr>
          <w:lang w:val="hu-HU"/>
        </w:rPr>
        <w:t xml:space="preserve"> tevékenységeket és beavatkozásokat elvégzi.</w:t>
      </w:r>
    </w:p>
    <w:p w:rsidR="009E1F4C" w:rsidRPr="007B44B5" w:rsidRDefault="009E1F4C" w:rsidP="006078AA">
      <w:pPr>
        <w:rPr>
          <w:noProof/>
          <w:szCs w:val="22"/>
          <w:lang w:val="hu-HU" w:eastAsia="de-DE"/>
        </w:rPr>
      </w:pPr>
    </w:p>
    <w:p w:rsidR="009E1F4C" w:rsidRPr="007B44B5" w:rsidRDefault="009E1F4C" w:rsidP="00B21887">
      <w:pPr>
        <w:suppressLineNumbers/>
        <w:rPr>
          <w:noProof/>
          <w:szCs w:val="24"/>
          <w:lang w:val="hu-HU" w:eastAsia="de-DE"/>
        </w:rPr>
      </w:pPr>
      <w:r w:rsidRPr="007B44B5">
        <w:rPr>
          <w:noProof/>
          <w:szCs w:val="24"/>
          <w:lang w:val="hu-HU" w:eastAsia="de-DE"/>
        </w:rPr>
        <w:t>A frissített kockázatkezelési terv benyújtandó a következő esetekben:</w:t>
      </w:r>
    </w:p>
    <w:p w:rsidR="009E1F4C" w:rsidRPr="007B44B5" w:rsidRDefault="009E1F4C" w:rsidP="006078AA">
      <w:pPr>
        <w:numPr>
          <w:ilvl w:val="0"/>
          <w:numId w:val="21"/>
        </w:numPr>
        <w:suppressLineNumbers/>
        <w:tabs>
          <w:tab w:val="clear" w:pos="567"/>
          <w:tab w:val="left" w:pos="720"/>
        </w:tabs>
        <w:snapToGrid w:val="0"/>
        <w:spacing w:line="260" w:lineRule="exact"/>
        <w:ind w:left="567" w:hanging="207"/>
        <w:rPr>
          <w:noProof/>
          <w:szCs w:val="24"/>
          <w:lang w:val="hu-HU" w:eastAsia="de-DE"/>
        </w:rPr>
      </w:pPr>
      <w:r w:rsidRPr="007B44B5">
        <w:rPr>
          <w:noProof/>
          <w:szCs w:val="24"/>
          <w:lang w:val="hu-HU" w:eastAsia="de-DE"/>
        </w:rPr>
        <w:t>ha az Európai Gyógyszerügynökség ezt indítványozza;</w:t>
      </w:r>
    </w:p>
    <w:p w:rsidR="009E1F4C" w:rsidRPr="007B44B5" w:rsidRDefault="009E1F4C" w:rsidP="006078AA">
      <w:pPr>
        <w:numPr>
          <w:ilvl w:val="0"/>
          <w:numId w:val="21"/>
        </w:numPr>
        <w:suppressLineNumbers/>
        <w:tabs>
          <w:tab w:val="clear" w:pos="567"/>
          <w:tab w:val="left" w:pos="720"/>
        </w:tabs>
        <w:snapToGrid w:val="0"/>
        <w:spacing w:line="260" w:lineRule="exact"/>
        <w:ind w:left="709" w:hanging="349"/>
        <w:rPr>
          <w:noProof/>
          <w:szCs w:val="22"/>
          <w:lang w:val="hu-HU" w:eastAsia="de-DE"/>
        </w:rPr>
      </w:pPr>
      <w:r w:rsidRPr="007B44B5">
        <w:rPr>
          <w:noProof/>
          <w:szCs w:val="24"/>
          <w:lang w:val="hu-HU" w:eastAsia="de-DE"/>
        </w:rPr>
        <w:t>ha a kockázatkezelési rendszerben változás történik, főként azt követően, hogy olyan új információ érkezik, amely az előny/kockázat profil jelentős változásához vezethet, illetve (a biztonságos gyógyszeralkalmazásra vagy kockázat</w:t>
      </w:r>
      <w:r w:rsidR="00842D00" w:rsidRPr="007B44B5">
        <w:rPr>
          <w:noProof/>
          <w:szCs w:val="24"/>
          <w:lang w:val="hu-HU" w:eastAsia="de-DE"/>
        </w:rPr>
        <w:noBreakHyphen/>
      </w:r>
      <w:r w:rsidRPr="007B44B5">
        <w:rPr>
          <w:noProof/>
          <w:szCs w:val="24"/>
          <w:lang w:val="hu-HU" w:eastAsia="de-DE"/>
        </w:rPr>
        <w:t>minimalizálásra irányuló) újabb, meghatározó eredmények születnek.</w:t>
      </w:r>
    </w:p>
    <w:p w:rsidR="009E1F4C" w:rsidRPr="007B44B5" w:rsidRDefault="009E1F4C">
      <w:pPr>
        <w:pageBreakBefore/>
        <w:ind w:right="-1"/>
        <w:jc w:val="center"/>
        <w:rPr>
          <w:b/>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szCs w:val="24"/>
          <w:lang w:val="hu-HU"/>
        </w:rPr>
      </w:pPr>
      <w:r w:rsidRPr="007B44B5">
        <w:rPr>
          <w:b/>
          <w:noProof/>
          <w:szCs w:val="24"/>
          <w:lang w:val="hu-HU" w:eastAsia="de-DE"/>
        </w:rPr>
        <w:t>III.</w:t>
      </w:r>
      <w:r w:rsidRPr="007B44B5">
        <w:rPr>
          <w:b/>
          <w:szCs w:val="24"/>
          <w:lang w:val="hu-HU"/>
        </w:rPr>
        <w:t xml:space="preserve"> </w:t>
      </w:r>
      <w:r w:rsidRPr="007B44B5">
        <w:rPr>
          <w:b/>
          <w:noProof/>
          <w:szCs w:val="24"/>
          <w:lang w:val="hu-HU" w:eastAsia="de-DE"/>
        </w:rPr>
        <w:t>MELLÉKLET</w:t>
      </w:r>
    </w:p>
    <w:p w:rsidR="009E1F4C" w:rsidRPr="007B44B5" w:rsidRDefault="009E1F4C">
      <w:pPr>
        <w:jc w:val="center"/>
        <w:rPr>
          <w:b/>
          <w:szCs w:val="24"/>
          <w:lang w:val="hu-HU"/>
        </w:rPr>
      </w:pPr>
    </w:p>
    <w:p w:rsidR="009E1F4C" w:rsidRPr="007B44B5" w:rsidRDefault="009E1F4C">
      <w:pPr>
        <w:jc w:val="center"/>
        <w:rPr>
          <w:b/>
          <w:szCs w:val="24"/>
          <w:lang w:val="hu-HU"/>
        </w:rPr>
      </w:pPr>
      <w:r w:rsidRPr="007B44B5">
        <w:rPr>
          <w:b/>
          <w:noProof/>
          <w:szCs w:val="24"/>
          <w:lang w:val="hu-HU" w:eastAsia="de-DE"/>
        </w:rPr>
        <w:t>CÍMKESZÖVEG ÉS BETEGTÁJÉKOZTATÓ</w:t>
      </w:r>
    </w:p>
    <w:p w:rsidR="009E1F4C" w:rsidRPr="007B44B5" w:rsidRDefault="009E1F4C">
      <w:pPr>
        <w:suppressLineNumbers/>
        <w:jc w:val="center"/>
        <w:rPr>
          <w:b/>
          <w:szCs w:val="24"/>
          <w:lang w:val="hu-HU"/>
        </w:rPr>
      </w:pPr>
    </w:p>
    <w:p w:rsidR="009E1F4C" w:rsidRPr="007B44B5" w:rsidRDefault="009E1F4C">
      <w:pPr>
        <w:pageBreakBefore/>
        <w:jc w:val="center"/>
        <w:rPr>
          <w:noProof/>
          <w:szCs w:val="22"/>
          <w:lang w:val="hu-HU" w:eastAsia="de-DE"/>
        </w:rPr>
      </w:pPr>
    </w:p>
    <w:p w:rsidR="009E1F4C" w:rsidRPr="007B44B5" w:rsidRDefault="009E1F4C">
      <w:pPr>
        <w:jc w:val="center"/>
        <w:rPr>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pPr>
        <w:jc w:val="center"/>
        <w:rPr>
          <w:b/>
          <w:noProof/>
          <w:szCs w:val="22"/>
          <w:lang w:val="hu-HU" w:eastAsia="de-DE"/>
        </w:rPr>
      </w:pPr>
    </w:p>
    <w:p w:rsidR="009E1F4C" w:rsidRPr="007B44B5" w:rsidRDefault="009E1F4C" w:rsidP="00C87958">
      <w:pPr>
        <w:pStyle w:val="TitleA"/>
        <w:rPr>
          <w:lang w:val="hu-HU"/>
        </w:rPr>
      </w:pPr>
      <w:r w:rsidRPr="007B44B5">
        <w:rPr>
          <w:lang w:val="hu-HU"/>
        </w:rPr>
        <w:t>A. CÍMKESZÖVEG</w:t>
      </w:r>
    </w:p>
    <w:p w:rsidR="009E1F4C" w:rsidRPr="007B44B5" w:rsidRDefault="009E1F4C">
      <w:pPr>
        <w:jc w:val="center"/>
        <w:rPr>
          <w:noProof/>
          <w:szCs w:val="22"/>
          <w:lang w:val="hu-HU" w:eastAsia="de-DE"/>
        </w:rPr>
      </w:pPr>
    </w:p>
    <w:p w:rsidR="009E1F4C" w:rsidRPr="007B44B5" w:rsidRDefault="009E1F4C">
      <w:pPr>
        <w:pageBreakBefore/>
        <w:suppressLineNumbers/>
        <w:pBdr>
          <w:top w:val="single" w:sz="4" w:space="1" w:color="000000"/>
          <w:left w:val="single" w:sz="4" w:space="4" w:color="000000"/>
          <w:bottom w:val="single" w:sz="4" w:space="1" w:color="000000"/>
          <w:right w:val="single" w:sz="4" w:space="4" w:color="000000"/>
        </w:pBdr>
        <w:rPr>
          <w:b/>
          <w:noProof/>
          <w:szCs w:val="24"/>
          <w:lang w:val="hu-HU" w:eastAsia="de-DE"/>
        </w:rPr>
      </w:pPr>
      <w:r w:rsidRPr="007B44B5">
        <w:rPr>
          <w:b/>
          <w:noProof/>
          <w:szCs w:val="24"/>
          <w:lang w:val="hu-HU" w:eastAsia="de-DE"/>
        </w:rPr>
        <w:lastRenderedPageBreak/>
        <w:t>A KÜLSŐ CSOMAGOLÁSON FELTÜNTETENDŐ ADATOK</w:t>
      </w:r>
    </w:p>
    <w:p w:rsidR="009E1F4C" w:rsidRPr="007B44B5" w:rsidRDefault="009E1F4C">
      <w:pPr>
        <w:suppressLineNumbers/>
        <w:pBdr>
          <w:top w:val="single" w:sz="4" w:space="1" w:color="000000"/>
          <w:left w:val="single" w:sz="4" w:space="4" w:color="000000"/>
          <w:bottom w:val="single" w:sz="4" w:space="1" w:color="000000"/>
          <w:right w:val="single" w:sz="4" w:space="4" w:color="000000"/>
        </w:pBdr>
        <w:rPr>
          <w:b/>
          <w:noProof/>
          <w:szCs w:val="24"/>
          <w:lang w:val="hu-HU" w:eastAsia="de-DE"/>
        </w:rPr>
      </w:pPr>
    </w:p>
    <w:p w:rsidR="009E1F4C" w:rsidRPr="007B44B5" w:rsidRDefault="009E1F4C">
      <w:pPr>
        <w:suppressLineNumbers/>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4"/>
          <w:lang w:val="hu-HU" w:eastAsia="de-DE"/>
        </w:rPr>
        <w:t>KÜLSŐ DOBOZ</w:t>
      </w:r>
    </w:p>
    <w:p w:rsidR="009E1F4C" w:rsidRPr="007B44B5" w:rsidRDefault="009E1F4C">
      <w:pPr>
        <w:rPr>
          <w:noProof/>
          <w:szCs w:val="22"/>
          <w:lang w:val="hu-HU" w:eastAsia="de-DE"/>
        </w:rPr>
      </w:pPr>
    </w:p>
    <w:p w:rsidR="000C5A82" w:rsidRPr="007B44B5" w:rsidRDefault="000C5A82">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noProof/>
          <w:szCs w:val="24"/>
          <w:lang w:val="hu-HU" w:eastAsia="de-DE"/>
        </w:rPr>
        <w:t>A GYÓGYSZER NEVE</w:t>
      </w:r>
    </w:p>
    <w:p w:rsidR="009E1F4C" w:rsidRPr="007B44B5" w:rsidRDefault="009E1F4C">
      <w:pPr>
        <w:rPr>
          <w:noProof/>
          <w:szCs w:val="22"/>
          <w:lang w:val="hu-HU" w:eastAsia="de-DE"/>
        </w:rPr>
      </w:pPr>
    </w:p>
    <w:p w:rsidR="009E1F4C" w:rsidRPr="007B44B5" w:rsidRDefault="009E1F4C">
      <w:pPr>
        <w:autoSpaceDE w:val="0"/>
        <w:jc w:val="both"/>
        <w:rPr>
          <w:noProof/>
          <w:szCs w:val="22"/>
          <w:lang w:val="hu-HU" w:eastAsia="de-DE"/>
        </w:rPr>
      </w:pPr>
      <w:r w:rsidRPr="007B44B5">
        <w:rPr>
          <w:noProof/>
          <w:color w:val="000000"/>
          <w:szCs w:val="22"/>
          <w:lang w:val="hu-HU" w:eastAsia="de-DE"/>
        </w:rPr>
        <w:t>Ovaleap 300 NE/0,5 ml oldatos injekció</w:t>
      </w:r>
    </w:p>
    <w:p w:rsidR="009E1F4C" w:rsidRPr="007B44B5" w:rsidRDefault="009E1F4C">
      <w:pPr>
        <w:rPr>
          <w:noProof/>
          <w:szCs w:val="22"/>
          <w:lang w:val="hu-HU" w:eastAsia="de-DE"/>
        </w:rPr>
      </w:pPr>
    </w:p>
    <w:p w:rsidR="009E1F4C" w:rsidRPr="007B44B5" w:rsidRDefault="007F0717">
      <w:pPr>
        <w:rPr>
          <w:noProof/>
          <w:szCs w:val="22"/>
          <w:lang w:val="hu-HU" w:eastAsia="de-DE"/>
        </w:rPr>
      </w:pPr>
      <w:r w:rsidRPr="007B44B5">
        <w:rPr>
          <w:noProof/>
          <w:color w:val="000000"/>
          <w:szCs w:val="22"/>
          <w:lang w:val="hu-HU" w:eastAsia="de-DE"/>
        </w:rPr>
        <w:t>a</w:t>
      </w:r>
      <w:r w:rsidR="009E1F4C" w:rsidRPr="007B44B5">
        <w:rPr>
          <w:noProof/>
          <w:color w:val="000000"/>
          <w:szCs w:val="22"/>
          <w:lang w:val="hu-HU" w:eastAsia="de-DE"/>
        </w:rPr>
        <w:t>lfa</w:t>
      </w:r>
      <w:r w:rsidR="00842D00" w:rsidRPr="007B44B5">
        <w:rPr>
          <w:noProof/>
          <w:color w:val="000000"/>
          <w:szCs w:val="22"/>
          <w:lang w:val="hu-HU" w:eastAsia="de-DE"/>
        </w:rPr>
        <w:noBreakHyphen/>
      </w:r>
      <w:r w:rsidR="009E1F4C" w:rsidRPr="007B44B5">
        <w:rPr>
          <w:noProof/>
          <w:color w:val="000000"/>
          <w:szCs w:val="22"/>
          <w:lang w:val="hu-HU" w:eastAsia="de-DE"/>
        </w:rPr>
        <w:t>follitropin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i/>
          <w:noProof/>
          <w:szCs w:val="22"/>
          <w:lang w:val="hu-HU" w:eastAsia="de-DE"/>
        </w:rPr>
      </w:pPr>
      <w:r w:rsidRPr="007B44B5">
        <w:rPr>
          <w:b/>
          <w:noProof/>
          <w:szCs w:val="22"/>
          <w:lang w:val="hu-HU" w:eastAsia="de-DE"/>
        </w:rPr>
        <w:t>2.</w:t>
      </w:r>
      <w:r w:rsidRPr="007B44B5">
        <w:rPr>
          <w:b/>
          <w:noProof/>
          <w:szCs w:val="22"/>
          <w:lang w:val="hu-HU" w:eastAsia="de-DE"/>
        </w:rPr>
        <w:tab/>
      </w:r>
      <w:r w:rsidRPr="007B44B5">
        <w:rPr>
          <w:b/>
          <w:noProof/>
          <w:szCs w:val="24"/>
          <w:lang w:val="hu-HU" w:eastAsia="de-DE"/>
        </w:rPr>
        <w:t>HATÓANYAG(OK) MEGNEVEZÉSE</w:t>
      </w:r>
    </w:p>
    <w:p w:rsidR="009E1F4C" w:rsidRPr="007B44B5" w:rsidRDefault="009E1F4C">
      <w:pPr>
        <w:rPr>
          <w:i/>
          <w:noProof/>
          <w:szCs w:val="22"/>
          <w:lang w:val="hu-HU" w:eastAsia="de-DE"/>
        </w:rPr>
      </w:pPr>
    </w:p>
    <w:p w:rsidR="00BB2BAC" w:rsidRPr="007B44B5" w:rsidRDefault="00BB2BAC" w:rsidP="00BB2BAC">
      <w:pPr>
        <w:tabs>
          <w:tab w:val="clear" w:pos="567"/>
        </w:tabs>
        <w:rPr>
          <w:noProof/>
          <w:color w:val="000000"/>
          <w:szCs w:val="22"/>
          <w:lang w:val="hu-HU" w:eastAsia="de-DE"/>
        </w:rPr>
      </w:pPr>
      <w:r w:rsidRPr="007B44B5">
        <w:rPr>
          <w:noProof/>
          <w:color w:val="000000"/>
          <w:szCs w:val="22"/>
          <w:lang w:val="hu-HU" w:eastAsia="de-DE"/>
        </w:rPr>
        <w:t>Mindegyik patron 300 NE (22</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0,5 ml oldatban. Az oldat 600 NE (44</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milliliterenként.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3.</w:t>
      </w:r>
      <w:r w:rsidRPr="007B44B5">
        <w:rPr>
          <w:b/>
          <w:noProof/>
          <w:szCs w:val="22"/>
          <w:lang w:val="hu-HU" w:eastAsia="de-DE"/>
        </w:rPr>
        <w:tab/>
      </w:r>
      <w:r w:rsidRPr="007B44B5">
        <w:rPr>
          <w:b/>
          <w:noProof/>
          <w:szCs w:val="24"/>
          <w:lang w:val="hu-HU" w:eastAsia="de-DE"/>
        </w:rPr>
        <w:t>SEGÉDANYAGOK FELSOROLÁSA</w:t>
      </w:r>
    </w:p>
    <w:p w:rsidR="009E1F4C" w:rsidRPr="007B44B5" w:rsidRDefault="009E1F4C">
      <w:pPr>
        <w:rPr>
          <w:noProof/>
          <w:szCs w:val="22"/>
          <w:lang w:val="hu-HU" w:eastAsia="de-DE"/>
        </w:rPr>
      </w:pPr>
    </w:p>
    <w:p w:rsidR="009E1F4C" w:rsidRPr="007B44B5" w:rsidRDefault="009E1F4C">
      <w:pPr>
        <w:rPr>
          <w:noProof/>
          <w:szCs w:val="24"/>
          <w:lang w:val="hu-HU" w:eastAsia="de-DE"/>
        </w:rPr>
      </w:pPr>
      <w:r w:rsidRPr="007B44B5">
        <w:rPr>
          <w:noProof/>
          <w:szCs w:val="22"/>
          <w:lang w:val="hu-HU" w:eastAsia="de-DE"/>
        </w:rPr>
        <w:t>Segédanyagok: nátrium</w:t>
      </w:r>
      <w:r w:rsidR="00842D00" w:rsidRPr="007B44B5">
        <w:rPr>
          <w:noProof/>
          <w:szCs w:val="22"/>
          <w:lang w:val="hu-HU" w:eastAsia="de-DE"/>
        </w:rPr>
        <w:noBreakHyphen/>
      </w:r>
      <w:r w:rsidRPr="007B44B5">
        <w:rPr>
          <w:noProof/>
          <w:szCs w:val="22"/>
          <w:lang w:val="hu-HU" w:eastAsia="de-DE"/>
        </w:rPr>
        <w:t>dihidrogén</w:t>
      </w:r>
      <w:r w:rsidR="00842D00" w:rsidRPr="007B44B5">
        <w:rPr>
          <w:noProof/>
          <w:szCs w:val="22"/>
          <w:lang w:val="hu-HU" w:eastAsia="de-DE"/>
        </w:rPr>
        <w:noBreakHyphen/>
      </w:r>
      <w:r w:rsidRPr="007B44B5">
        <w:rPr>
          <w:noProof/>
          <w:szCs w:val="22"/>
          <w:lang w:val="hu-HU" w:eastAsia="de-DE"/>
        </w:rPr>
        <w:t>foszfát</w:t>
      </w:r>
      <w:r w:rsidR="00842D00" w:rsidRPr="007B44B5">
        <w:rPr>
          <w:noProof/>
          <w:szCs w:val="22"/>
          <w:lang w:val="hu-HU" w:eastAsia="de-DE"/>
        </w:rPr>
        <w:noBreakHyphen/>
      </w:r>
      <w:r w:rsidRPr="007B44B5">
        <w:rPr>
          <w:noProof/>
          <w:szCs w:val="22"/>
          <w:lang w:val="hu-HU" w:eastAsia="de-DE"/>
        </w:rPr>
        <w:t>dihidrát, nátrium</w:t>
      </w:r>
      <w:r w:rsidR="00842D00" w:rsidRPr="007B44B5">
        <w:rPr>
          <w:noProof/>
          <w:szCs w:val="22"/>
          <w:lang w:val="hu-HU" w:eastAsia="de-DE"/>
        </w:rPr>
        <w:noBreakHyphen/>
      </w:r>
      <w:r w:rsidRPr="007B44B5">
        <w:rPr>
          <w:noProof/>
          <w:szCs w:val="22"/>
          <w:lang w:val="hu-HU" w:eastAsia="de-DE"/>
        </w:rPr>
        <w:t>hidroxid (2 M) (a pH beállításához), mannit, metionin, poli</w:t>
      </w:r>
      <w:r w:rsidR="00263C7B" w:rsidRPr="007B44B5">
        <w:rPr>
          <w:noProof/>
          <w:szCs w:val="22"/>
          <w:lang w:val="hu-HU" w:eastAsia="de-DE"/>
        </w:rPr>
        <w:t>szorbát 20</w:t>
      </w:r>
      <w:r w:rsidRPr="007B44B5">
        <w:rPr>
          <w:noProof/>
          <w:szCs w:val="22"/>
          <w:lang w:val="hu-HU" w:eastAsia="de-DE"/>
        </w:rPr>
        <w:t>, benzil</w:t>
      </w:r>
      <w:r w:rsidR="00842D00" w:rsidRPr="007B44B5">
        <w:rPr>
          <w:noProof/>
          <w:szCs w:val="22"/>
          <w:lang w:val="hu-HU" w:eastAsia="de-DE"/>
        </w:rPr>
        <w:noBreakHyphen/>
      </w:r>
      <w:r w:rsidRPr="007B44B5">
        <w:rPr>
          <w:noProof/>
          <w:szCs w:val="22"/>
          <w:lang w:val="hu-HU" w:eastAsia="de-DE"/>
        </w:rPr>
        <w:t>alkohol, benzalkónium</w:t>
      </w:r>
      <w:r w:rsidR="00842D00" w:rsidRPr="007B44B5">
        <w:rPr>
          <w:noProof/>
          <w:szCs w:val="22"/>
          <w:lang w:val="hu-HU" w:eastAsia="de-DE"/>
        </w:rPr>
        <w:noBreakHyphen/>
      </w:r>
      <w:r w:rsidRPr="007B44B5">
        <w:rPr>
          <w:noProof/>
          <w:szCs w:val="22"/>
          <w:lang w:val="hu-HU" w:eastAsia="de-DE"/>
        </w:rPr>
        <w:t>klorid, injekcióhoz való víz.</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4.</w:t>
      </w:r>
      <w:r w:rsidRPr="007B44B5">
        <w:rPr>
          <w:b/>
          <w:noProof/>
          <w:szCs w:val="22"/>
          <w:lang w:val="hu-HU" w:eastAsia="de-DE"/>
        </w:rPr>
        <w:tab/>
      </w:r>
      <w:r w:rsidRPr="007B44B5">
        <w:rPr>
          <w:b/>
          <w:noProof/>
          <w:szCs w:val="24"/>
          <w:lang w:val="hu-HU" w:eastAsia="de-DE"/>
        </w:rPr>
        <w:t>GYÓGYSZERFORMA ÉS TARTALOM</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color w:val="000000"/>
          <w:szCs w:val="22"/>
          <w:shd w:val="clear" w:color="auto" w:fill="C0C0C0"/>
          <w:lang w:val="hu-HU" w:eastAsia="de-DE"/>
        </w:rPr>
        <w:t>Oldatos injekció</w:t>
      </w:r>
    </w:p>
    <w:p w:rsidR="009E1F4C" w:rsidRPr="007B44B5" w:rsidRDefault="009E1F4C">
      <w:pPr>
        <w:rPr>
          <w:noProof/>
          <w:szCs w:val="22"/>
          <w:lang w:val="hu-HU" w:eastAsia="de-DE"/>
        </w:rPr>
      </w:pPr>
    </w:p>
    <w:p w:rsidR="009E1F4C" w:rsidRPr="007B44B5" w:rsidRDefault="009E1F4C">
      <w:pPr>
        <w:tabs>
          <w:tab w:val="clear" w:pos="567"/>
        </w:tabs>
        <w:rPr>
          <w:noProof/>
          <w:szCs w:val="22"/>
          <w:lang w:val="hu-HU" w:eastAsia="de-DE"/>
        </w:rPr>
      </w:pPr>
      <w:r w:rsidRPr="007B44B5">
        <w:rPr>
          <w:noProof/>
          <w:color w:val="000000"/>
          <w:szCs w:val="22"/>
          <w:lang w:val="hu-HU" w:eastAsia="de-DE"/>
        </w:rPr>
        <w:t xml:space="preserve">1 db </w:t>
      </w:r>
      <w:r w:rsidR="00BB2BAC" w:rsidRPr="007B44B5">
        <w:rPr>
          <w:noProof/>
          <w:color w:val="000000"/>
          <w:szCs w:val="22"/>
          <w:lang w:val="hu-HU" w:eastAsia="de-DE"/>
        </w:rPr>
        <w:t>0,5</w:t>
      </w:r>
      <w:r w:rsidR="00BB2BAC" w:rsidRPr="007B44B5">
        <w:rPr>
          <w:noProof/>
          <w:color w:val="000000"/>
          <w:szCs w:val="22"/>
          <w:lang w:val="hu-HU"/>
        </w:rPr>
        <w:t> </w:t>
      </w:r>
      <w:r w:rsidR="00BB2BAC" w:rsidRPr="007B44B5">
        <w:rPr>
          <w:noProof/>
          <w:color w:val="000000"/>
          <w:szCs w:val="22"/>
          <w:lang w:val="hu-HU" w:eastAsia="de-DE"/>
        </w:rPr>
        <w:t xml:space="preserve">ml oldatot tartalmazó </w:t>
      </w:r>
      <w:r w:rsidRPr="007B44B5">
        <w:rPr>
          <w:noProof/>
          <w:color w:val="000000"/>
          <w:szCs w:val="22"/>
          <w:lang w:val="hu-HU" w:eastAsia="de-DE"/>
        </w:rPr>
        <w:t>patron és 10 db injekciós tű</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noProof/>
          <w:szCs w:val="24"/>
          <w:lang w:val="hu-HU" w:eastAsia="de-DE"/>
        </w:rPr>
        <w:t>AZ ALKALMAZÁSSAL KAPCSOLATOS TUDNIVALÓK ÉS AZ ALKALMAZÁS MÓDJA(I)</w:t>
      </w:r>
    </w:p>
    <w:p w:rsidR="009E1F4C" w:rsidRPr="007B44B5" w:rsidRDefault="009E1F4C">
      <w:pPr>
        <w:rPr>
          <w:noProof/>
          <w:szCs w:val="22"/>
          <w:lang w:val="hu-HU" w:eastAsia="de-DE"/>
        </w:rPr>
      </w:pPr>
    </w:p>
    <w:p w:rsidR="009E1F4C" w:rsidRPr="007B44B5" w:rsidRDefault="009E1F4C">
      <w:pPr>
        <w:tabs>
          <w:tab w:val="left" w:pos="749"/>
        </w:tabs>
        <w:rPr>
          <w:noProof/>
          <w:szCs w:val="22"/>
          <w:lang w:val="hu-HU" w:eastAsia="de-DE"/>
        </w:rPr>
      </w:pPr>
      <w:r w:rsidRPr="007B44B5">
        <w:rPr>
          <w:noProof/>
          <w:color w:val="000000"/>
          <w:szCs w:val="22"/>
          <w:lang w:val="hu-HU" w:eastAsia="de-DE"/>
        </w:rPr>
        <w:t>Kizárólag az Ovaleap</w:t>
      </w:r>
      <w:r w:rsidR="00202E16" w:rsidRPr="007B44B5">
        <w:rPr>
          <w:noProof/>
          <w:color w:val="000000"/>
          <w:szCs w:val="22"/>
          <w:lang w:val="hu-HU" w:eastAsia="de-DE"/>
        </w:rPr>
        <w:t> </w:t>
      </w:r>
      <w:r w:rsidR="005700E0" w:rsidRPr="007B44B5">
        <w:rPr>
          <w:noProof/>
          <w:color w:val="000000"/>
          <w:szCs w:val="22"/>
          <w:lang w:val="hu-HU" w:eastAsia="de-DE"/>
        </w:rPr>
        <w:t>Pen</w:t>
      </w:r>
      <w:r w:rsidR="00842D00" w:rsidRPr="007B44B5">
        <w:rPr>
          <w:noProof/>
          <w:color w:val="000000"/>
          <w:szCs w:val="22"/>
          <w:lang w:val="hu-HU" w:eastAsia="de-DE"/>
        </w:rPr>
        <w:noBreakHyphen/>
      </w:r>
      <w:r w:rsidR="005700E0" w:rsidRPr="007B44B5">
        <w:rPr>
          <w:noProof/>
          <w:color w:val="000000"/>
          <w:szCs w:val="22"/>
          <w:lang w:val="hu-HU" w:eastAsia="de-DE"/>
        </w:rPr>
        <w:t xml:space="preserve">nel </w:t>
      </w:r>
      <w:r w:rsidRPr="007B44B5">
        <w:rPr>
          <w:noProof/>
          <w:color w:val="000000"/>
          <w:szCs w:val="22"/>
          <w:lang w:val="hu-HU" w:eastAsia="de-DE"/>
        </w:rPr>
        <w:t>együtt használható.</w:t>
      </w:r>
    </w:p>
    <w:p w:rsidR="009E1F4C" w:rsidRPr="007B44B5" w:rsidRDefault="009E1F4C">
      <w:pPr>
        <w:rPr>
          <w:noProof/>
          <w:szCs w:val="22"/>
          <w:lang w:val="hu-HU" w:eastAsia="de-DE"/>
        </w:rPr>
      </w:pPr>
    </w:p>
    <w:p w:rsidR="009E1F4C" w:rsidRPr="007B44B5" w:rsidRDefault="009E1F4C">
      <w:pPr>
        <w:rPr>
          <w:noProof/>
          <w:color w:val="000000"/>
          <w:szCs w:val="22"/>
          <w:lang w:val="hu-HU" w:eastAsia="de-DE"/>
        </w:rPr>
      </w:pPr>
      <w:r w:rsidRPr="007B44B5">
        <w:rPr>
          <w:noProof/>
          <w:szCs w:val="24"/>
          <w:lang w:val="hu-HU" w:eastAsia="de-DE"/>
        </w:rPr>
        <w:t>Használat előtt olvassa el a mellékelt betegtájékoztatót!</w:t>
      </w:r>
    </w:p>
    <w:p w:rsidR="009E1F4C" w:rsidRPr="007B44B5" w:rsidRDefault="009E1F4C">
      <w:pPr>
        <w:tabs>
          <w:tab w:val="left" w:pos="749"/>
        </w:tabs>
        <w:rPr>
          <w:noProof/>
          <w:color w:val="000000"/>
          <w:szCs w:val="22"/>
          <w:lang w:val="hu-HU" w:eastAsia="de-DE"/>
        </w:rPr>
      </w:pPr>
    </w:p>
    <w:p w:rsidR="009E1F4C" w:rsidRPr="007B44B5" w:rsidRDefault="009E1F4C">
      <w:pPr>
        <w:tabs>
          <w:tab w:val="left" w:pos="749"/>
        </w:tabs>
        <w:rPr>
          <w:noProof/>
          <w:szCs w:val="22"/>
          <w:lang w:val="hu-HU" w:eastAsia="de-DE"/>
        </w:rPr>
      </w:pPr>
      <w:proofErr w:type="spellStart"/>
      <w:r w:rsidRPr="007B44B5">
        <w:rPr>
          <w:szCs w:val="22"/>
          <w:lang w:val="hu-HU" w:eastAsia="de-DE"/>
        </w:rPr>
        <w:t>Subcutan</w:t>
      </w:r>
      <w:proofErr w:type="spellEnd"/>
      <w:r w:rsidRPr="007B44B5">
        <w:rPr>
          <w:szCs w:val="22"/>
          <w:lang w:val="hu-HU" w:eastAsia="de-DE"/>
        </w:rPr>
        <w:t xml:space="preserve"> alkalmazás</w:t>
      </w:r>
    </w:p>
    <w:p w:rsidR="009E1F4C" w:rsidRPr="007B44B5" w:rsidRDefault="009E1F4C">
      <w:pPr>
        <w:tabs>
          <w:tab w:val="left" w:pos="749"/>
        </w:tabs>
        <w:rPr>
          <w:noProof/>
          <w:szCs w:val="22"/>
          <w:lang w:val="hu-HU" w:eastAsia="de-DE"/>
        </w:rPr>
      </w:pPr>
    </w:p>
    <w:p w:rsidR="009E1F4C" w:rsidRPr="007B44B5" w:rsidRDefault="009E1F4C">
      <w:pPr>
        <w:tabs>
          <w:tab w:val="left" w:pos="749"/>
        </w:tabs>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noProof/>
          <w:szCs w:val="24"/>
          <w:lang w:val="hu-HU" w:eastAsia="de-DE"/>
        </w:rPr>
        <w:t>KÜLÖN FIGYELMEZTETÉS, MELY SZERINT A GYÓGYSZERT GYERMEKEKTŐL ELZÁRVA KELL TARTANI</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4"/>
          <w:lang w:val="hu-HU" w:eastAsia="de-DE"/>
        </w:rPr>
        <w:t>A gyógyszer gyermekektől elzárva tartandó!</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7.</w:t>
      </w:r>
      <w:r w:rsidRPr="007B44B5">
        <w:rPr>
          <w:b/>
          <w:noProof/>
          <w:szCs w:val="22"/>
          <w:lang w:val="hu-HU" w:eastAsia="de-DE"/>
        </w:rPr>
        <w:tab/>
      </w:r>
      <w:r w:rsidRPr="007B44B5">
        <w:rPr>
          <w:b/>
          <w:noProof/>
          <w:szCs w:val="24"/>
          <w:lang w:val="hu-HU" w:eastAsia="de-DE"/>
        </w:rPr>
        <w:t>TOVÁBBI FIGYELMEZTETÉS(EK), AMENNYIBEN SZÜKSÉGES</w:t>
      </w:r>
    </w:p>
    <w:p w:rsidR="009E1F4C" w:rsidRPr="007B44B5" w:rsidRDefault="009E1F4C">
      <w:pPr>
        <w:tabs>
          <w:tab w:val="left" w:pos="749"/>
        </w:tabs>
        <w:rPr>
          <w:noProof/>
          <w:szCs w:val="22"/>
          <w:lang w:val="hu-HU" w:eastAsia="de-DE"/>
        </w:rPr>
      </w:pPr>
    </w:p>
    <w:p w:rsidR="009E1F4C" w:rsidRPr="007B44B5" w:rsidRDefault="009E1F4C">
      <w:pPr>
        <w:tabs>
          <w:tab w:val="left" w:pos="749"/>
        </w:tabs>
        <w:rPr>
          <w:noProof/>
          <w:szCs w:val="22"/>
          <w:lang w:val="hu-HU" w:eastAsia="de-DE"/>
        </w:rPr>
      </w:pPr>
    </w:p>
    <w:p w:rsidR="009E1F4C" w:rsidRPr="007B44B5" w:rsidRDefault="009E1F4C" w:rsidP="002F36D5">
      <w:pPr>
        <w:keepNext/>
        <w:keepLines/>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lastRenderedPageBreak/>
        <w:t>8.</w:t>
      </w:r>
      <w:r w:rsidRPr="007B44B5">
        <w:rPr>
          <w:b/>
          <w:noProof/>
          <w:szCs w:val="22"/>
          <w:lang w:val="hu-HU" w:eastAsia="de-DE"/>
        </w:rPr>
        <w:tab/>
      </w:r>
      <w:r w:rsidRPr="007B44B5">
        <w:rPr>
          <w:b/>
          <w:noProof/>
          <w:szCs w:val="24"/>
          <w:lang w:val="hu-HU" w:eastAsia="de-DE"/>
        </w:rPr>
        <w:t>LEJÁRATI IDŐ</w:t>
      </w:r>
    </w:p>
    <w:p w:rsidR="009E1F4C" w:rsidRPr="007B44B5" w:rsidRDefault="009E1F4C" w:rsidP="002F36D5">
      <w:pPr>
        <w:keepNext/>
        <w:keepLines/>
        <w:rPr>
          <w:noProof/>
          <w:szCs w:val="22"/>
          <w:lang w:val="hu-HU" w:eastAsia="de-DE"/>
        </w:rPr>
      </w:pPr>
    </w:p>
    <w:p w:rsidR="009E1F4C" w:rsidRPr="007B44B5" w:rsidRDefault="00B21887" w:rsidP="002F36D5">
      <w:pPr>
        <w:keepNext/>
        <w:keepLines/>
        <w:rPr>
          <w:noProof/>
          <w:szCs w:val="22"/>
          <w:lang w:val="hu-HU" w:eastAsia="de-DE"/>
        </w:rPr>
      </w:pPr>
      <w:r w:rsidRPr="007B44B5">
        <w:rPr>
          <w:lang w:val="hu-HU"/>
        </w:rPr>
        <w:t>EXP</w:t>
      </w:r>
      <w:r w:rsidR="009E1F4C" w:rsidRPr="007B44B5">
        <w:rPr>
          <w:lang w:val="hu-HU"/>
        </w:rPr>
        <w:t>:</w:t>
      </w:r>
    </w:p>
    <w:p w:rsidR="009E1F4C" w:rsidRPr="007B44B5" w:rsidRDefault="009E1F4C" w:rsidP="002F36D5">
      <w:pPr>
        <w:keepNext/>
        <w:rPr>
          <w:noProof/>
          <w:szCs w:val="22"/>
          <w:lang w:val="hu-HU" w:eastAsia="de-DE"/>
        </w:rPr>
      </w:pPr>
    </w:p>
    <w:p w:rsidR="009E1F4C" w:rsidRPr="007B44B5" w:rsidRDefault="009E1F4C" w:rsidP="002F36D5">
      <w:pPr>
        <w:keepNext/>
        <w:tabs>
          <w:tab w:val="clear" w:pos="567"/>
        </w:tabs>
        <w:rPr>
          <w:noProof/>
          <w:szCs w:val="22"/>
          <w:lang w:val="hu-HU" w:eastAsia="de-DE"/>
        </w:rPr>
      </w:pPr>
      <w:r w:rsidRPr="007B44B5">
        <w:rPr>
          <w:noProof/>
          <w:color w:val="000000"/>
          <w:szCs w:val="22"/>
          <w:lang w:val="hu-HU" w:eastAsia="de-DE"/>
        </w:rPr>
        <w:t xml:space="preserve">A tollban használatban lévő patron </w:t>
      </w:r>
      <w:r w:rsidRPr="007B44B5">
        <w:rPr>
          <w:lang w:val="hu-HU"/>
        </w:rPr>
        <w:t>maximum 28</w:t>
      </w:r>
      <w:r w:rsidR="00E73D98" w:rsidRPr="007B44B5">
        <w:rPr>
          <w:lang w:val="hu-HU"/>
        </w:rPr>
        <w:t> </w:t>
      </w:r>
      <w:r w:rsidRPr="007B44B5">
        <w:rPr>
          <w:lang w:val="hu-HU"/>
        </w:rPr>
        <w:t>napig, legfeljebb 25°C</w:t>
      </w:r>
      <w:r w:rsidR="00842D00" w:rsidRPr="007B44B5">
        <w:rPr>
          <w:lang w:val="hu-HU"/>
        </w:rPr>
        <w:noBreakHyphen/>
      </w:r>
      <w:r w:rsidRPr="007B44B5">
        <w:rPr>
          <w:lang w:val="hu-HU"/>
        </w:rPr>
        <w:t>on tárolható.</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keepNext/>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9.</w:t>
      </w:r>
      <w:r w:rsidRPr="007B44B5">
        <w:rPr>
          <w:b/>
          <w:noProof/>
          <w:szCs w:val="22"/>
          <w:lang w:val="hu-HU" w:eastAsia="de-DE"/>
        </w:rPr>
        <w:tab/>
      </w:r>
      <w:r w:rsidRPr="007B44B5">
        <w:rPr>
          <w:b/>
          <w:noProof/>
          <w:szCs w:val="24"/>
          <w:lang w:val="hu-HU" w:eastAsia="de-DE"/>
        </w:rPr>
        <w:t>KÜLÖNLEGES TÁROLÁSI ELŐÍRÁSOK</w:t>
      </w:r>
    </w:p>
    <w:p w:rsidR="009E1F4C" w:rsidRPr="007B44B5" w:rsidRDefault="009E1F4C">
      <w:pPr>
        <w:rPr>
          <w:noProof/>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Hűtőszekrényben tárolandó.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Nem fagyasztható!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fénytől való védelem érdekében a patron a külső dobozban tárolandó.</w:t>
      </w:r>
    </w:p>
    <w:p w:rsidR="009E1F4C" w:rsidRPr="007B44B5" w:rsidRDefault="009E1F4C">
      <w:pPr>
        <w:tabs>
          <w:tab w:val="clear" w:pos="567"/>
        </w:tabs>
        <w:rPr>
          <w:noProof/>
          <w:color w:val="000000"/>
          <w:szCs w:val="22"/>
          <w:lang w:val="hu-HU" w:eastAsia="de-DE"/>
        </w:rPr>
      </w:pPr>
    </w:p>
    <w:p w:rsidR="009E1F4C" w:rsidRPr="007B44B5" w:rsidRDefault="009E1F4C">
      <w:pPr>
        <w:rPr>
          <w:noProof/>
          <w:szCs w:val="22"/>
          <w:lang w:val="hu-HU" w:eastAsia="de-DE"/>
        </w:rPr>
      </w:pPr>
      <w:r w:rsidRPr="007B44B5">
        <w:rPr>
          <w:noProof/>
          <w:szCs w:val="22"/>
          <w:lang w:val="hu-HU" w:eastAsia="de-DE"/>
        </w:rPr>
        <w:t xml:space="preserve">Felbontás előtt </w:t>
      </w:r>
      <w:r w:rsidRPr="007B44B5">
        <w:rPr>
          <w:lang w:val="hu-HU"/>
        </w:rPr>
        <w:t>a gyógyszer legfeljebb 25°C</w:t>
      </w:r>
      <w:r w:rsidR="00842D00" w:rsidRPr="007B44B5">
        <w:rPr>
          <w:lang w:val="hu-HU"/>
        </w:rPr>
        <w:noBreakHyphen/>
      </w:r>
      <w:r w:rsidRPr="007B44B5">
        <w:rPr>
          <w:lang w:val="hu-HU"/>
        </w:rPr>
        <w:t>on maximum 3 hónapig tárolható</w:t>
      </w:r>
      <w:r w:rsidRPr="007B44B5">
        <w:rPr>
          <w:noProof/>
          <w:color w:val="000000"/>
          <w:szCs w:val="22"/>
          <w:lang w:val="hu-HU" w:eastAsia="de-DE"/>
        </w:rPr>
        <w:t>. Ha 3 hónapon belül nem használják fel, akkor ki kell dobni.</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rsidP="00847879">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10.</w:t>
      </w:r>
      <w:r w:rsidRPr="007B44B5">
        <w:rPr>
          <w:b/>
          <w:noProof/>
          <w:szCs w:val="22"/>
          <w:lang w:val="hu-HU" w:eastAsia="de-DE"/>
        </w:rPr>
        <w:tab/>
      </w:r>
      <w:r w:rsidRPr="007B44B5">
        <w:rPr>
          <w:b/>
          <w:noProof/>
          <w:szCs w:val="24"/>
          <w:lang w:val="hu-HU" w:eastAsia="de-DE"/>
        </w:rPr>
        <w:t>KÜLÖNLEGES ÓVINTÉZKEDÉSEK A FEL NEM HASZNÁLT GYÓGYSZEREK VAGY AZ ILYEN TERMÉKEKBŐL KELETKEZETT HULLADÉKANYAGOK ÁRTALMATLANNÁ TÉTELÉRE, HA ILYENEKRE SZÜKSÉG VAN</w:t>
      </w:r>
    </w:p>
    <w:p w:rsidR="009E1F4C" w:rsidRPr="007B44B5" w:rsidRDefault="009E1F4C" w:rsidP="00847879">
      <w:pPr>
        <w:ind w:left="567" w:hanging="567"/>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11.</w:t>
      </w:r>
      <w:r w:rsidRPr="007B44B5">
        <w:rPr>
          <w:b/>
          <w:noProof/>
          <w:szCs w:val="22"/>
          <w:lang w:val="hu-HU" w:eastAsia="de-DE"/>
        </w:rPr>
        <w:tab/>
      </w:r>
      <w:r w:rsidRPr="007B44B5">
        <w:rPr>
          <w:b/>
          <w:noProof/>
          <w:szCs w:val="24"/>
          <w:lang w:val="hu-HU" w:eastAsia="de-DE"/>
        </w:rPr>
        <w:t>A FORGALOMBA HOZATALI ENGEDÉLY JOGOSULTJÁNAK NEVE ÉS CÍME</w:t>
      </w:r>
    </w:p>
    <w:p w:rsidR="009E1F4C" w:rsidRPr="007B44B5" w:rsidRDefault="009E1F4C">
      <w:pPr>
        <w:rPr>
          <w:noProof/>
          <w:szCs w:val="22"/>
          <w:lang w:val="hu-HU" w:eastAsia="de-DE"/>
        </w:rPr>
      </w:pPr>
    </w:p>
    <w:p w:rsidR="006B368E" w:rsidRPr="00572DEE" w:rsidRDefault="006B368E" w:rsidP="006B368E">
      <w:pPr>
        <w:tabs>
          <w:tab w:val="clear" w:pos="567"/>
        </w:tabs>
        <w:rPr>
          <w:lang w:val="en-US"/>
        </w:rPr>
      </w:pPr>
      <w:proofErr w:type="spellStart"/>
      <w:r w:rsidRPr="00572DEE">
        <w:rPr>
          <w:lang w:val="en-US"/>
        </w:rPr>
        <w:t>Theramex</w:t>
      </w:r>
      <w:proofErr w:type="spellEnd"/>
      <w:r w:rsidRPr="00572DEE">
        <w:rPr>
          <w:lang w:val="en-US"/>
        </w:rPr>
        <w:t xml:space="preserve"> Ireland Limited</w:t>
      </w:r>
    </w:p>
    <w:p w:rsidR="006B368E" w:rsidRPr="00572DEE" w:rsidRDefault="00A45840" w:rsidP="006B368E">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B368E" w:rsidRPr="00572DEE">
        <w:rPr>
          <w:lang w:val="en-US"/>
        </w:rPr>
        <w:t>Kilmore House,</w:t>
      </w:r>
    </w:p>
    <w:p w:rsidR="006B368E" w:rsidRPr="00572DEE" w:rsidRDefault="006B368E" w:rsidP="006B368E">
      <w:pPr>
        <w:tabs>
          <w:tab w:val="clear" w:pos="567"/>
        </w:tabs>
        <w:rPr>
          <w:lang w:val="sv-SE"/>
        </w:rPr>
      </w:pPr>
      <w:r w:rsidRPr="00572DEE">
        <w:rPr>
          <w:lang w:val="sv-SE"/>
        </w:rPr>
        <w:t>Park Lane, Spencer Dock,</w:t>
      </w:r>
    </w:p>
    <w:p w:rsidR="006B368E" w:rsidRPr="00572DEE" w:rsidRDefault="006B368E" w:rsidP="006B368E">
      <w:pPr>
        <w:tabs>
          <w:tab w:val="clear" w:pos="567"/>
        </w:tabs>
        <w:rPr>
          <w:lang w:val="sv-SE"/>
        </w:rPr>
      </w:pPr>
      <w:r w:rsidRPr="00572DEE">
        <w:rPr>
          <w:lang w:val="sv-SE"/>
        </w:rPr>
        <w:t>Dublin 1</w:t>
      </w:r>
    </w:p>
    <w:p w:rsidR="006B368E" w:rsidRPr="00572DEE" w:rsidRDefault="006B368E" w:rsidP="006B368E">
      <w:pPr>
        <w:tabs>
          <w:tab w:val="clear" w:pos="567"/>
        </w:tabs>
        <w:rPr>
          <w:lang w:val="sv-SE"/>
        </w:rPr>
      </w:pPr>
      <w:r w:rsidRPr="00572DEE">
        <w:rPr>
          <w:lang w:val="sv-SE"/>
        </w:rPr>
        <w:t>D01 YE64</w:t>
      </w:r>
    </w:p>
    <w:p w:rsidR="006B368E" w:rsidRPr="007B44B5" w:rsidRDefault="006B368E" w:rsidP="006B368E">
      <w:pPr>
        <w:tabs>
          <w:tab w:val="clear" w:pos="567"/>
        </w:tabs>
        <w:rPr>
          <w:noProof/>
          <w:szCs w:val="22"/>
          <w:lang w:val="hu-HU" w:eastAsia="de-DE"/>
        </w:rPr>
      </w:pPr>
      <w:proofErr w:type="spellStart"/>
      <w:r w:rsidRPr="00572DEE">
        <w:rPr>
          <w:lang w:val="sv-SE"/>
        </w:rPr>
        <w:t>Írország</w:t>
      </w:r>
      <w:proofErr w:type="spellEnd"/>
    </w:p>
    <w:p w:rsidR="009E1F4C" w:rsidRPr="007B44B5" w:rsidRDefault="009E1F4C" w:rsidP="006B368E">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12.</w:t>
      </w:r>
      <w:r w:rsidRPr="007B44B5">
        <w:rPr>
          <w:b/>
          <w:noProof/>
          <w:szCs w:val="22"/>
          <w:lang w:val="hu-HU" w:eastAsia="de-DE"/>
        </w:rPr>
        <w:tab/>
      </w:r>
      <w:r w:rsidRPr="007B44B5">
        <w:rPr>
          <w:b/>
          <w:noProof/>
          <w:szCs w:val="24"/>
          <w:lang w:val="hu-HU" w:eastAsia="de-DE"/>
        </w:rPr>
        <w:t>A FORGALOMBA HOZATALI ENGEDÉLY SZÁMA(I)</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2"/>
          <w:lang w:val="hu-HU" w:eastAsia="de-DE"/>
        </w:rPr>
        <w:t>EU/</w:t>
      </w:r>
      <w:r w:rsidR="00720D83" w:rsidRPr="007B44B5">
        <w:rPr>
          <w:noProof/>
          <w:szCs w:val="22"/>
          <w:lang w:val="hu-HU"/>
        </w:rPr>
        <w:t>1/13/871/001</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13.</w:t>
      </w:r>
      <w:r w:rsidRPr="007B44B5">
        <w:rPr>
          <w:b/>
          <w:noProof/>
          <w:szCs w:val="22"/>
          <w:lang w:val="hu-HU" w:eastAsia="de-DE"/>
        </w:rPr>
        <w:tab/>
      </w:r>
      <w:r w:rsidRPr="007B44B5">
        <w:rPr>
          <w:b/>
          <w:noProof/>
          <w:szCs w:val="24"/>
          <w:lang w:val="hu-HU" w:eastAsia="de-DE"/>
        </w:rPr>
        <w:t>A GYÁRTÁSI TÉTEL SZÁMA</w:t>
      </w:r>
    </w:p>
    <w:p w:rsidR="009E1F4C" w:rsidRPr="007B44B5" w:rsidRDefault="009E1F4C">
      <w:pPr>
        <w:rPr>
          <w:noProof/>
          <w:szCs w:val="22"/>
          <w:lang w:val="hu-HU" w:eastAsia="de-DE"/>
        </w:rPr>
      </w:pPr>
    </w:p>
    <w:p w:rsidR="009E1F4C" w:rsidRPr="007B44B5" w:rsidRDefault="00B21887">
      <w:pPr>
        <w:rPr>
          <w:noProof/>
          <w:szCs w:val="22"/>
          <w:lang w:val="hu-HU" w:eastAsia="de-DE"/>
        </w:rPr>
      </w:pPr>
      <w:r w:rsidRPr="007B44B5">
        <w:rPr>
          <w:lang w:val="hu-HU"/>
        </w:rPr>
        <w:t>LOT</w:t>
      </w:r>
      <w:r w:rsidR="008F6AAC" w:rsidRPr="007B44B5">
        <w:rPr>
          <w:lang w:val="hu-HU"/>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i/>
          <w:noProof/>
          <w:szCs w:val="22"/>
          <w:lang w:val="hu-HU" w:eastAsia="de-DE"/>
        </w:rPr>
      </w:pPr>
      <w:r w:rsidRPr="007B44B5">
        <w:rPr>
          <w:b/>
          <w:noProof/>
          <w:szCs w:val="22"/>
          <w:lang w:val="hu-HU" w:eastAsia="de-DE"/>
        </w:rPr>
        <w:t>14.</w:t>
      </w:r>
      <w:r w:rsidRPr="007B44B5">
        <w:rPr>
          <w:b/>
          <w:noProof/>
          <w:szCs w:val="22"/>
          <w:lang w:val="hu-HU" w:eastAsia="de-DE"/>
        </w:rPr>
        <w:tab/>
      </w:r>
      <w:r w:rsidRPr="007B44B5">
        <w:rPr>
          <w:b/>
          <w:noProof/>
          <w:szCs w:val="24"/>
          <w:lang w:val="hu-HU" w:eastAsia="de-DE"/>
        </w:rPr>
        <w:t>A GYÓGYSZER RENDELHETŐSÉGE</w:t>
      </w:r>
    </w:p>
    <w:p w:rsidR="009E1F4C" w:rsidRPr="007B44B5" w:rsidRDefault="009E1F4C">
      <w:pPr>
        <w:rPr>
          <w:i/>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2"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15.</w:t>
      </w:r>
      <w:r w:rsidRPr="007B44B5">
        <w:rPr>
          <w:b/>
          <w:noProof/>
          <w:szCs w:val="22"/>
          <w:lang w:val="hu-HU" w:eastAsia="de-DE"/>
        </w:rPr>
        <w:tab/>
      </w:r>
      <w:r w:rsidRPr="007B44B5">
        <w:rPr>
          <w:b/>
          <w:noProof/>
          <w:szCs w:val="24"/>
          <w:lang w:val="hu-HU" w:eastAsia="de-DE"/>
        </w:rPr>
        <w:t>AZ ALKALMAZÁSRA VONATKOZÓ UTASÍTÁSOK</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0" w:color="000000"/>
          <w:right w:val="single" w:sz="4" w:space="4" w:color="000000"/>
        </w:pBdr>
        <w:rPr>
          <w:noProof/>
          <w:szCs w:val="22"/>
          <w:lang w:val="hu-HU" w:eastAsia="de-DE"/>
        </w:rPr>
      </w:pPr>
      <w:r w:rsidRPr="007B44B5">
        <w:rPr>
          <w:b/>
          <w:noProof/>
          <w:szCs w:val="22"/>
          <w:lang w:val="hu-HU" w:eastAsia="de-DE"/>
        </w:rPr>
        <w:t>16.</w:t>
      </w:r>
      <w:r w:rsidRPr="007B44B5">
        <w:rPr>
          <w:b/>
          <w:noProof/>
          <w:szCs w:val="22"/>
          <w:lang w:val="hu-HU" w:eastAsia="de-DE"/>
        </w:rPr>
        <w:tab/>
      </w:r>
      <w:r w:rsidRPr="007B44B5">
        <w:rPr>
          <w:b/>
          <w:noProof/>
          <w:szCs w:val="24"/>
          <w:lang w:val="hu-HU" w:eastAsia="de-DE"/>
        </w:rPr>
        <w:t>BRAILLE ÍRÁSSAL FELTÜNTETETT INFORMÁCIÓK</w:t>
      </w:r>
    </w:p>
    <w:p w:rsidR="009E1F4C" w:rsidRPr="007B44B5" w:rsidRDefault="009E1F4C">
      <w:pPr>
        <w:rPr>
          <w:noProof/>
          <w:szCs w:val="22"/>
          <w:lang w:val="hu-HU" w:eastAsia="de-DE"/>
        </w:rPr>
      </w:pPr>
    </w:p>
    <w:p w:rsidR="009E1F4C" w:rsidRPr="007B44B5" w:rsidRDefault="009E1F4C">
      <w:pPr>
        <w:autoSpaceDE w:val="0"/>
        <w:jc w:val="both"/>
        <w:rPr>
          <w:noProof/>
          <w:color w:val="000000"/>
          <w:szCs w:val="22"/>
          <w:lang w:val="hu-HU" w:eastAsia="de-DE"/>
        </w:rPr>
      </w:pPr>
      <w:r w:rsidRPr="007B44B5">
        <w:rPr>
          <w:noProof/>
          <w:color w:val="000000"/>
          <w:szCs w:val="22"/>
          <w:lang w:val="hu-HU" w:eastAsia="de-DE"/>
        </w:rPr>
        <w:t>Ovaleap 300 NE/0,5 ml</w:t>
      </w: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keepNext/>
        <w:pBdr>
          <w:top w:val="single" w:sz="4" w:space="1" w:color="auto"/>
          <w:left w:val="single" w:sz="4" w:space="4" w:color="auto"/>
          <w:bottom w:val="single" w:sz="4" w:space="1" w:color="auto"/>
          <w:right w:val="single" w:sz="4" w:space="4" w:color="auto"/>
        </w:pBdr>
        <w:suppressAutoHyphens w:val="0"/>
        <w:spacing w:line="260" w:lineRule="exact"/>
        <w:outlineLvl w:val="0"/>
        <w:rPr>
          <w:i/>
          <w:noProof/>
          <w:szCs w:val="22"/>
          <w:lang w:val="hu-HU" w:eastAsia="en-US"/>
        </w:rPr>
      </w:pPr>
      <w:r w:rsidRPr="007B44B5">
        <w:rPr>
          <w:b/>
          <w:noProof/>
          <w:szCs w:val="22"/>
          <w:lang w:val="hu-HU" w:eastAsia="en-US"/>
        </w:rPr>
        <w:t>17.</w:t>
      </w:r>
      <w:r w:rsidRPr="007B44B5">
        <w:rPr>
          <w:b/>
          <w:noProof/>
          <w:szCs w:val="22"/>
          <w:lang w:val="hu-HU" w:eastAsia="en-US"/>
        </w:rPr>
        <w:tab/>
        <w:t>EGYEDI AZONOSÍTÓ – 2D VONALKÓD</w:t>
      </w: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suppressAutoHyphens w:val="0"/>
        <w:rPr>
          <w:noProof/>
          <w:szCs w:val="22"/>
          <w:shd w:val="clear" w:color="auto" w:fill="CCCCCC"/>
          <w:lang w:val="hu-HU" w:eastAsia="en-US"/>
        </w:rPr>
      </w:pPr>
      <w:r w:rsidRPr="007B44B5">
        <w:rPr>
          <w:noProof/>
          <w:szCs w:val="22"/>
          <w:highlight w:val="lightGray"/>
          <w:lang w:val="hu-HU" w:eastAsia="en-US"/>
        </w:rPr>
        <w:t>Egyedi azonosítójú 2D vonalkóddal ellátva.</w:t>
      </w: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keepNext/>
        <w:pBdr>
          <w:top w:val="single" w:sz="4" w:space="1" w:color="auto"/>
          <w:left w:val="single" w:sz="4" w:space="4" w:color="auto"/>
          <w:bottom w:val="single" w:sz="4" w:space="1" w:color="auto"/>
          <w:right w:val="single" w:sz="4" w:space="4" w:color="auto"/>
        </w:pBdr>
        <w:suppressAutoHyphens w:val="0"/>
        <w:spacing w:line="260" w:lineRule="exact"/>
        <w:outlineLvl w:val="0"/>
        <w:rPr>
          <w:i/>
          <w:noProof/>
          <w:szCs w:val="22"/>
          <w:lang w:val="hu-HU" w:eastAsia="en-US"/>
        </w:rPr>
      </w:pPr>
      <w:r w:rsidRPr="007B44B5">
        <w:rPr>
          <w:b/>
          <w:noProof/>
          <w:szCs w:val="22"/>
          <w:lang w:val="hu-HU" w:eastAsia="en-US"/>
        </w:rPr>
        <w:t>18.</w:t>
      </w:r>
      <w:r w:rsidRPr="007B44B5">
        <w:rPr>
          <w:b/>
          <w:noProof/>
          <w:szCs w:val="22"/>
          <w:lang w:val="hu-HU" w:eastAsia="en-US"/>
        </w:rPr>
        <w:tab/>
        <w:t>EGYEDI AZONOSÍTÓ OLVASHATÓ FORMÁTUMA</w:t>
      </w: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suppressAutoHyphens w:val="0"/>
        <w:spacing w:line="260" w:lineRule="exact"/>
        <w:rPr>
          <w:szCs w:val="22"/>
          <w:lang w:val="hu-HU" w:eastAsia="en-US"/>
        </w:rPr>
      </w:pPr>
      <w:r w:rsidRPr="007B44B5">
        <w:rPr>
          <w:szCs w:val="22"/>
          <w:lang w:val="hu-HU" w:eastAsia="en-US"/>
        </w:rPr>
        <w:t>PC:</w:t>
      </w:r>
    </w:p>
    <w:p w:rsidR="00A25796" w:rsidRPr="007B44B5" w:rsidRDefault="00A25796" w:rsidP="00A25796">
      <w:pPr>
        <w:suppressAutoHyphens w:val="0"/>
        <w:spacing w:line="260" w:lineRule="exact"/>
        <w:rPr>
          <w:szCs w:val="22"/>
          <w:lang w:val="hu-HU" w:eastAsia="en-US"/>
        </w:rPr>
      </w:pPr>
      <w:r w:rsidRPr="007B44B5">
        <w:rPr>
          <w:szCs w:val="22"/>
          <w:lang w:val="hu-HU" w:eastAsia="en-US"/>
        </w:rPr>
        <w:t>SN:</w:t>
      </w:r>
    </w:p>
    <w:p w:rsidR="00913E98" w:rsidRPr="007B44B5" w:rsidRDefault="00A25796" w:rsidP="00A25796">
      <w:pPr>
        <w:autoSpaceDE w:val="0"/>
        <w:jc w:val="both"/>
        <w:rPr>
          <w:szCs w:val="22"/>
          <w:lang w:val="hu-HU" w:eastAsia="en-US"/>
        </w:rPr>
      </w:pPr>
      <w:r w:rsidRPr="007B44B5">
        <w:rPr>
          <w:szCs w:val="22"/>
          <w:lang w:val="hu-HU" w:eastAsia="en-US"/>
        </w:rPr>
        <w:t>NN:</w:t>
      </w:r>
    </w:p>
    <w:p w:rsidR="00A25796" w:rsidRPr="007B44B5" w:rsidRDefault="00A25796" w:rsidP="00A25796">
      <w:pPr>
        <w:autoSpaceDE w:val="0"/>
        <w:jc w:val="both"/>
        <w:rPr>
          <w:noProof/>
          <w:color w:val="000000"/>
          <w:szCs w:val="22"/>
          <w:lang w:val="hu-HU" w:eastAsia="de-DE"/>
        </w:rPr>
      </w:pPr>
    </w:p>
    <w:p w:rsidR="009E1F4C" w:rsidRPr="007B44B5" w:rsidRDefault="009E1F4C">
      <w:pPr>
        <w:pageBreakBefore/>
        <w:suppressLineNumbers/>
        <w:pBdr>
          <w:top w:val="single" w:sz="4" w:space="1" w:color="000000"/>
          <w:left w:val="single" w:sz="4" w:space="4" w:color="000000"/>
          <w:bottom w:val="single" w:sz="4" w:space="1" w:color="000000"/>
          <w:right w:val="single" w:sz="4" w:space="4" w:color="000000"/>
        </w:pBdr>
        <w:rPr>
          <w:b/>
          <w:noProof/>
          <w:szCs w:val="24"/>
          <w:lang w:val="hu-HU" w:eastAsia="de-DE"/>
        </w:rPr>
      </w:pPr>
      <w:r w:rsidRPr="007B44B5">
        <w:rPr>
          <w:b/>
          <w:noProof/>
          <w:szCs w:val="24"/>
          <w:lang w:val="hu-HU" w:eastAsia="de-DE"/>
        </w:rPr>
        <w:lastRenderedPageBreak/>
        <w:t>A KÜLSŐ CSOMAGOLÁSON FELTÜNTETENDŐ ADATOK</w:t>
      </w:r>
    </w:p>
    <w:p w:rsidR="009E1F4C" w:rsidRPr="007B44B5" w:rsidRDefault="009E1F4C">
      <w:pPr>
        <w:suppressLineNumbers/>
        <w:pBdr>
          <w:top w:val="single" w:sz="4" w:space="1" w:color="000000"/>
          <w:left w:val="single" w:sz="4" w:space="4" w:color="000000"/>
          <w:bottom w:val="single" w:sz="4" w:space="1" w:color="000000"/>
          <w:right w:val="single" w:sz="4" w:space="4" w:color="000000"/>
        </w:pBdr>
        <w:rPr>
          <w:b/>
          <w:noProof/>
          <w:szCs w:val="24"/>
          <w:lang w:val="hu-HU" w:eastAsia="de-DE"/>
        </w:rPr>
      </w:pPr>
    </w:p>
    <w:p w:rsidR="009E1F4C" w:rsidRPr="007B44B5" w:rsidRDefault="009E1F4C">
      <w:pPr>
        <w:suppressLineNumbers/>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4"/>
          <w:lang w:val="hu-HU" w:eastAsia="de-DE"/>
        </w:rPr>
        <w:t>KÜLSŐ DOBOZ</w:t>
      </w:r>
    </w:p>
    <w:p w:rsidR="009E1F4C" w:rsidRPr="007B44B5" w:rsidRDefault="009E1F4C">
      <w:pPr>
        <w:rPr>
          <w:noProof/>
          <w:szCs w:val="22"/>
          <w:lang w:val="hu-HU" w:eastAsia="de-DE"/>
        </w:rPr>
      </w:pPr>
    </w:p>
    <w:p w:rsidR="00913E98" w:rsidRPr="007B44B5" w:rsidRDefault="00913E98">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noProof/>
          <w:szCs w:val="24"/>
          <w:lang w:val="hu-HU" w:eastAsia="de-DE"/>
        </w:rPr>
        <w:t>A GYÓGYSZER NEVE</w:t>
      </w:r>
    </w:p>
    <w:p w:rsidR="009E1F4C" w:rsidRPr="007B44B5" w:rsidRDefault="009E1F4C">
      <w:pPr>
        <w:rPr>
          <w:noProof/>
          <w:szCs w:val="22"/>
          <w:lang w:val="hu-HU" w:eastAsia="de-DE"/>
        </w:rPr>
      </w:pPr>
    </w:p>
    <w:p w:rsidR="009E1F4C" w:rsidRPr="007B44B5" w:rsidRDefault="009E1F4C">
      <w:pPr>
        <w:autoSpaceDE w:val="0"/>
        <w:jc w:val="both"/>
        <w:rPr>
          <w:noProof/>
          <w:szCs w:val="22"/>
          <w:lang w:val="hu-HU" w:eastAsia="de-DE"/>
        </w:rPr>
      </w:pPr>
      <w:r w:rsidRPr="007B44B5">
        <w:rPr>
          <w:noProof/>
          <w:color w:val="000000"/>
          <w:szCs w:val="22"/>
          <w:lang w:val="hu-HU" w:eastAsia="de-DE"/>
        </w:rPr>
        <w:t>Ovaleap 450 NE/0,75 ml oldatos injekció</w:t>
      </w:r>
    </w:p>
    <w:p w:rsidR="009E1F4C" w:rsidRPr="007B44B5" w:rsidRDefault="009E1F4C">
      <w:pPr>
        <w:rPr>
          <w:noProof/>
          <w:szCs w:val="22"/>
          <w:lang w:val="hu-HU" w:eastAsia="de-DE"/>
        </w:rPr>
      </w:pPr>
    </w:p>
    <w:p w:rsidR="009E1F4C" w:rsidRPr="007B44B5" w:rsidRDefault="00451AF1">
      <w:pPr>
        <w:rPr>
          <w:noProof/>
          <w:szCs w:val="22"/>
          <w:lang w:val="hu-HU" w:eastAsia="de-DE"/>
        </w:rPr>
      </w:pPr>
      <w:r w:rsidRPr="007B44B5">
        <w:rPr>
          <w:noProof/>
          <w:color w:val="000000"/>
          <w:szCs w:val="22"/>
          <w:lang w:val="hu-HU" w:eastAsia="de-DE"/>
        </w:rPr>
        <w:t>a</w:t>
      </w:r>
      <w:r w:rsidR="009E1F4C" w:rsidRPr="007B44B5">
        <w:rPr>
          <w:noProof/>
          <w:color w:val="000000"/>
          <w:szCs w:val="22"/>
          <w:lang w:val="hu-HU" w:eastAsia="de-DE"/>
        </w:rPr>
        <w:t>lfa</w:t>
      </w:r>
      <w:r w:rsidR="00842D00" w:rsidRPr="007B44B5">
        <w:rPr>
          <w:noProof/>
          <w:color w:val="000000"/>
          <w:szCs w:val="22"/>
          <w:lang w:val="hu-HU" w:eastAsia="de-DE"/>
        </w:rPr>
        <w:noBreakHyphen/>
      </w:r>
      <w:r w:rsidR="009E1F4C" w:rsidRPr="007B44B5">
        <w:rPr>
          <w:noProof/>
          <w:color w:val="000000"/>
          <w:szCs w:val="22"/>
          <w:lang w:val="hu-HU" w:eastAsia="de-DE"/>
        </w:rPr>
        <w:t>follitropin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i/>
          <w:noProof/>
          <w:szCs w:val="22"/>
          <w:lang w:val="hu-HU" w:eastAsia="de-DE"/>
        </w:rPr>
      </w:pPr>
      <w:r w:rsidRPr="007B44B5">
        <w:rPr>
          <w:b/>
          <w:noProof/>
          <w:szCs w:val="22"/>
          <w:lang w:val="hu-HU" w:eastAsia="de-DE"/>
        </w:rPr>
        <w:t>2.</w:t>
      </w:r>
      <w:r w:rsidRPr="007B44B5">
        <w:rPr>
          <w:b/>
          <w:noProof/>
          <w:szCs w:val="22"/>
          <w:lang w:val="hu-HU" w:eastAsia="de-DE"/>
        </w:rPr>
        <w:tab/>
      </w:r>
      <w:r w:rsidRPr="007B44B5">
        <w:rPr>
          <w:b/>
          <w:noProof/>
          <w:szCs w:val="24"/>
          <w:lang w:val="hu-HU" w:eastAsia="de-DE"/>
        </w:rPr>
        <w:t>HATÓANYAG(OK) MEGNEVEZÉSE</w:t>
      </w:r>
    </w:p>
    <w:p w:rsidR="009E1F4C" w:rsidRPr="007B44B5" w:rsidRDefault="009E1F4C">
      <w:pPr>
        <w:rPr>
          <w:i/>
          <w:noProof/>
          <w:szCs w:val="22"/>
          <w:lang w:val="hu-HU" w:eastAsia="de-DE"/>
        </w:rPr>
      </w:pPr>
    </w:p>
    <w:p w:rsidR="00B97DF4" w:rsidRPr="007B44B5" w:rsidRDefault="00B97DF4" w:rsidP="00B97DF4">
      <w:pPr>
        <w:tabs>
          <w:tab w:val="clear" w:pos="567"/>
        </w:tabs>
        <w:rPr>
          <w:noProof/>
          <w:color w:val="000000"/>
          <w:szCs w:val="22"/>
          <w:lang w:val="hu-HU" w:eastAsia="de-DE"/>
        </w:rPr>
      </w:pPr>
      <w:r w:rsidRPr="007B44B5">
        <w:rPr>
          <w:noProof/>
          <w:color w:val="000000"/>
          <w:szCs w:val="22"/>
          <w:lang w:val="hu-HU" w:eastAsia="de-DE"/>
        </w:rPr>
        <w:t>Mindegyik patron 450 NE (33</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0,75 ml oldatban. Az oldat 600 NE (44</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milliliterenként.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3.</w:t>
      </w:r>
      <w:r w:rsidRPr="007B44B5">
        <w:rPr>
          <w:b/>
          <w:noProof/>
          <w:szCs w:val="22"/>
          <w:lang w:val="hu-HU" w:eastAsia="de-DE"/>
        </w:rPr>
        <w:tab/>
      </w:r>
      <w:r w:rsidRPr="007B44B5">
        <w:rPr>
          <w:b/>
          <w:noProof/>
          <w:szCs w:val="24"/>
          <w:lang w:val="hu-HU" w:eastAsia="de-DE"/>
        </w:rPr>
        <w:t>SEGÉDANYAGOK FELSOROLÁSA</w:t>
      </w:r>
    </w:p>
    <w:p w:rsidR="009E1F4C" w:rsidRPr="007B44B5" w:rsidRDefault="009E1F4C">
      <w:pPr>
        <w:rPr>
          <w:noProof/>
          <w:szCs w:val="22"/>
          <w:lang w:val="hu-HU" w:eastAsia="de-DE"/>
        </w:rPr>
      </w:pPr>
    </w:p>
    <w:p w:rsidR="009E1F4C" w:rsidRPr="007B44B5" w:rsidRDefault="009E1F4C">
      <w:pPr>
        <w:rPr>
          <w:noProof/>
          <w:szCs w:val="24"/>
          <w:lang w:val="hu-HU" w:eastAsia="de-DE"/>
        </w:rPr>
      </w:pPr>
      <w:r w:rsidRPr="007B44B5">
        <w:rPr>
          <w:noProof/>
          <w:szCs w:val="22"/>
          <w:lang w:val="hu-HU" w:eastAsia="de-DE"/>
        </w:rPr>
        <w:t>Segédanyagok: nátrium</w:t>
      </w:r>
      <w:r w:rsidR="00842D00" w:rsidRPr="007B44B5">
        <w:rPr>
          <w:noProof/>
          <w:szCs w:val="22"/>
          <w:lang w:val="hu-HU" w:eastAsia="de-DE"/>
        </w:rPr>
        <w:noBreakHyphen/>
      </w:r>
      <w:r w:rsidRPr="007B44B5">
        <w:rPr>
          <w:noProof/>
          <w:szCs w:val="22"/>
          <w:lang w:val="hu-HU" w:eastAsia="de-DE"/>
        </w:rPr>
        <w:t>dihidrogén</w:t>
      </w:r>
      <w:r w:rsidR="00842D00" w:rsidRPr="007B44B5">
        <w:rPr>
          <w:noProof/>
          <w:szCs w:val="22"/>
          <w:lang w:val="hu-HU" w:eastAsia="de-DE"/>
        </w:rPr>
        <w:noBreakHyphen/>
      </w:r>
      <w:r w:rsidRPr="007B44B5">
        <w:rPr>
          <w:noProof/>
          <w:szCs w:val="22"/>
          <w:lang w:val="hu-HU" w:eastAsia="de-DE"/>
        </w:rPr>
        <w:t>foszfát</w:t>
      </w:r>
      <w:r w:rsidR="00842D00" w:rsidRPr="007B44B5">
        <w:rPr>
          <w:noProof/>
          <w:szCs w:val="22"/>
          <w:lang w:val="hu-HU" w:eastAsia="de-DE"/>
        </w:rPr>
        <w:noBreakHyphen/>
      </w:r>
      <w:r w:rsidRPr="007B44B5">
        <w:rPr>
          <w:noProof/>
          <w:szCs w:val="22"/>
          <w:lang w:val="hu-HU" w:eastAsia="de-DE"/>
        </w:rPr>
        <w:t>dihidrát, nátrium</w:t>
      </w:r>
      <w:r w:rsidR="00842D00" w:rsidRPr="007B44B5">
        <w:rPr>
          <w:noProof/>
          <w:szCs w:val="22"/>
          <w:lang w:val="hu-HU" w:eastAsia="de-DE"/>
        </w:rPr>
        <w:noBreakHyphen/>
      </w:r>
      <w:r w:rsidRPr="007B44B5">
        <w:rPr>
          <w:noProof/>
          <w:szCs w:val="22"/>
          <w:lang w:val="hu-HU" w:eastAsia="de-DE"/>
        </w:rPr>
        <w:t>hidroxid (2 M) (a pH beállításához), mannit, metionin, poli</w:t>
      </w:r>
      <w:r w:rsidR="00263C7B" w:rsidRPr="007B44B5">
        <w:rPr>
          <w:noProof/>
          <w:szCs w:val="22"/>
          <w:lang w:val="hu-HU" w:eastAsia="de-DE"/>
        </w:rPr>
        <w:t>szorbát 20</w:t>
      </w:r>
      <w:r w:rsidRPr="007B44B5">
        <w:rPr>
          <w:noProof/>
          <w:szCs w:val="22"/>
          <w:lang w:val="hu-HU" w:eastAsia="de-DE"/>
        </w:rPr>
        <w:t>, benzil</w:t>
      </w:r>
      <w:r w:rsidR="00842D00" w:rsidRPr="007B44B5">
        <w:rPr>
          <w:noProof/>
          <w:szCs w:val="22"/>
          <w:lang w:val="hu-HU" w:eastAsia="de-DE"/>
        </w:rPr>
        <w:noBreakHyphen/>
      </w:r>
      <w:r w:rsidRPr="007B44B5">
        <w:rPr>
          <w:noProof/>
          <w:szCs w:val="22"/>
          <w:lang w:val="hu-HU" w:eastAsia="de-DE"/>
        </w:rPr>
        <w:t>alkohol, benzalkónium</w:t>
      </w:r>
      <w:r w:rsidR="00842D00" w:rsidRPr="007B44B5">
        <w:rPr>
          <w:noProof/>
          <w:szCs w:val="22"/>
          <w:lang w:val="hu-HU" w:eastAsia="de-DE"/>
        </w:rPr>
        <w:noBreakHyphen/>
      </w:r>
      <w:r w:rsidRPr="007B44B5">
        <w:rPr>
          <w:noProof/>
          <w:szCs w:val="22"/>
          <w:lang w:val="hu-HU" w:eastAsia="de-DE"/>
        </w:rPr>
        <w:t>klorid, injekcióhoz való víz.</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4.</w:t>
      </w:r>
      <w:r w:rsidRPr="007B44B5">
        <w:rPr>
          <w:b/>
          <w:noProof/>
          <w:szCs w:val="22"/>
          <w:lang w:val="hu-HU" w:eastAsia="de-DE"/>
        </w:rPr>
        <w:tab/>
      </w:r>
      <w:r w:rsidRPr="007B44B5">
        <w:rPr>
          <w:b/>
          <w:noProof/>
          <w:szCs w:val="24"/>
          <w:lang w:val="hu-HU" w:eastAsia="de-DE"/>
        </w:rPr>
        <w:t>GYÓGYSZERFORMA ÉS TARTALOM</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color w:val="000000"/>
          <w:szCs w:val="22"/>
          <w:shd w:val="clear" w:color="auto" w:fill="C0C0C0"/>
          <w:lang w:val="hu-HU" w:eastAsia="de-DE"/>
        </w:rPr>
        <w:t>Oldatos injekció</w:t>
      </w:r>
    </w:p>
    <w:p w:rsidR="009E1F4C" w:rsidRPr="007B44B5" w:rsidRDefault="009E1F4C">
      <w:pPr>
        <w:rPr>
          <w:noProof/>
          <w:szCs w:val="22"/>
          <w:lang w:val="hu-HU" w:eastAsia="de-DE"/>
        </w:rPr>
      </w:pPr>
    </w:p>
    <w:p w:rsidR="009E1F4C" w:rsidRPr="007B44B5" w:rsidRDefault="009E1F4C">
      <w:pPr>
        <w:tabs>
          <w:tab w:val="clear" w:pos="567"/>
        </w:tabs>
        <w:rPr>
          <w:noProof/>
          <w:szCs w:val="22"/>
          <w:lang w:val="hu-HU" w:eastAsia="de-DE"/>
        </w:rPr>
      </w:pPr>
      <w:r w:rsidRPr="007B44B5">
        <w:rPr>
          <w:noProof/>
          <w:color w:val="000000"/>
          <w:szCs w:val="22"/>
          <w:lang w:val="hu-HU" w:eastAsia="de-DE"/>
        </w:rPr>
        <w:t xml:space="preserve">1 db </w:t>
      </w:r>
      <w:r w:rsidR="007F1A43" w:rsidRPr="007B44B5">
        <w:rPr>
          <w:noProof/>
          <w:color w:val="000000"/>
          <w:szCs w:val="22"/>
          <w:lang w:val="hu-HU" w:eastAsia="de-DE"/>
        </w:rPr>
        <w:t>0,75</w:t>
      </w:r>
      <w:r w:rsidR="007F1A43" w:rsidRPr="007B44B5">
        <w:rPr>
          <w:noProof/>
          <w:color w:val="000000"/>
          <w:szCs w:val="22"/>
          <w:lang w:val="hu-HU"/>
        </w:rPr>
        <w:t> </w:t>
      </w:r>
      <w:r w:rsidR="007F1A43" w:rsidRPr="007B44B5">
        <w:rPr>
          <w:noProof/>
          <w:color w:val="000000"/>
          <w:szCs w:val="22"/>
          <w:lang w:val="hu-HU" w:eastAsia="de-DE"/>
        </w:rPr>
        <w:t xml:space="preserve">ml oldatot tartalmazó </w:t>
      </w:r>
      <w:r w:rsidRPr="007B44B5">
        <w:rPr>
          <w:noProof/>
          <w:color w:val="000000"/>
          <w:szCs w:val="22"/>
          <w:lang w:val="hu-HU" w:eastAsia="de-DE"/>
        </w:rPr>
        <w:t>patron és 10 db injekciós tű</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noProof/>
          <w:szCs w:val="24"/>
          <w:lang w:val="hu-HU" w:eastAsia="de-DE"/>
        </w:rPr>
        <w:t>AZ ALKALMAZÁSSAL KAPCSOLATOS TUDNIVALÓK ÉS AZ ALKALMAZÁS MÓDJA(I)</w:t>
      </w:r>
    </w:p>
    <w:p w:rsidR="009E1F4C" w:rsidRPr="007B44B5" w:rsidRDefault="009E1F4C">
      <w:pPr>
        <w:rPr>
          <w:noProof/>
          <w:szCs w:val="22"/>
          <w:lang w:val="hu-HU" w:eastAsia="de-DE"/>
        </w:rPr>
      </w:pPr>
    </w:p>
    <w:p w:rsidR="009E1F4C" w:rsidRPr="007B44B5" w:rsidRDefault="009E1F4C">
      <w:pPr>
        <w:tabs>
          <w:tab w:val="left" w:pos="749"/>
        </w:tabs>
        <w:rPr>
          <w:noProof/>
          <w:szCs w:val="22"/>
          <w:lang w:val="hu-HU" w:eastAsia="de-DE"/>
        </w:rPr>
      </w:pPr>
      <w:r w:rsidRPr="007B44B5">
        <w:rPr>
          <w:noProof/>
          <w:color w:val="000000"/>
          <w:szCs w:val="22"/>
          <w:lang w:val="hu-HU" w:eastAsia="de-DE"/>
        </w:rPr>
        <w:t>Kizárólag az Ovaleap</w:t>
      </w:r>
      <w:r w:rsidR="00202E16" w:rsidRPr="007B44B5">
        <w:rPr>
          <w:noProof/>
          <w:color w:val="000000"/>
          <w:szCs w:val="22"/>
          <w:lang w:val="hu-HU" w:eastAsia="de-DE"/>
        </w:rPr>
        <w:t> </w:t>
      </w:r>
      <w:r w:rsidR="005700E0" w:rsidRPr="007B44B5">
        <w:rPr>
          <w:noProof/>
          <w:color w:val="000000"/>
          <w:szCs w:val="22"/>
          <w:lang w:val="hu-HU" w:eastAsia="de-DE"/>
        </w:rPr>
        <w:t>Pen</w:t>
      </w:r>
      <w:r w:rsidR="00842D00" w:rsidRPr="007B44B5">
        <w:rPr>
          <w:noProof/>
          <w:color w:val="000000"/>
          <w:szCs w:val="22"/>
          <w:lang w:val="hu-HU" w:eastAsia="de-DE"/>
        </w:rPr>
        <w:noBreakHyphen/>
      </w:r>
      <w:r w:rsidR="005700E0" w:rsidRPr="007B44B5">
        <w:rPr>
          <w:noProof/>
          <w:color w:val="000000"/>
          <w:szCs w:val="22"/>
          <w:lang w:val="hu-HU" w:eastAsia="de-DE"/>
        </w:rPr>
        <w:t xml:space="preserve">nel </w:t>
      </w:r>
      <w:r w:rsidRPr="007B44B5">
        <w:rPr>
          <w:noProof/>
          <w:color w:val="000000"/>
          <w:szCs w:val="22"/>
          <w:lang w:val="hu-HU" w:eastAsia="de-DE"/>
        </w:rPr>
        <w:t>együtt használható.</w:t>
      </w:r>
    </w:p>
    <w:p w:rsidR="009E1F4C" w:rsidRPr="007B44B5" w:rsidRDefault="009E1F4C">
      <w:pPr>
        <w:rPr>
          <w:noProof/>
          <w:szCs w:val="22"/>
          <w:lang w:val="hu-HU" w:eastAsia="de-DE"/>
        </w:rPr>
      </w:pPr>
    </w:p>
    <w:p w:rsidR="009E1F4C" w:rsidRPr="007B44B5" w:rsidRDefault="009E1F4C">
      <w:pPr>
        <w:rPr>
          <w:noProof/>
          <w:color w:val="000000"/>
          <w:szCs w:val="22"/>
          <w:lang w:val="hu-HU" w:eastAsia="de-DE"/>
        </w:rPr>
      </w:pPr>
      <w:r w:rsidRPr="007B44B5">
        <w:rPr>
          <w:noProof/>
          <w:szCs w:val="24"/>
          <w:lang w:val="hu-HU" w:eastAsia="de-DE"/>
        </w:rPr>
        <w:t>Használat előtt olvassa el a mellékelt betegtájékoztatót!</w:t>
      </w:r>
    </w:p>
    <w:p w:rsidR="007F1A43" w:rsidRPr="007B44B5" w:rsidRDefault="007F1A43">
      <w:pPr>
        <w:tabs>
          <w:tab w:val="left" w:pos="749"/>
        </w:tabs>
        <w:rPr>
          <w:szCs w:val="22"/>
          <w:lang w:val="hu-HU" w:eastAsia="de-DE"/>
        </w:rPr>
      </w:pPr>
    </w:p>
    <w:p w:rsidR="009E1F4C" w:rsidRPr="007B44B5" w:rsidRDefault="009E1F4C">
      <w:pPr>
        <w:tabs>
          <w:tab w:val="left" w:pos="749"/>
        </w:tabs>
        <w:rPr>
          <w:noProof/>
          <w:szCs w:val="22"/>
          <w:lang w:val="hu-HU" w:eastAsia="de-DE"/>
        </w:rPr>
      </w:pPr>
      <w:proofErr w:type="spellStart"/>
      <w:r w:rsidRPr="007B44B5">
        <w:rPr>
          <w:szCs w:val="22"/>
          <w:lang w:val="hu-HU" w:eastAsia="de-DE"/>
        </w:rPr>
        <w:t>Subcutan</w:t>
      </w:r>
      <w:proofErr w:type="spellEnd"/>
      <w:r w:rsidRPr="007B44B5">
        <w:rPr>
          <w:szCs w:val="22"/>
          <w:lang w:val="hu-HU" w:eastAsia="de-DE"/>
        </w:rPr>
        <w:t xml:space="preserve"> alkalmazás</w:t>
      </w:r>
    </w:p>
    <w:p w:rsidR="009E1F4C" w:rsidRPr="007B44B5" w:rsidRDefault="009E1F4C">
      <w:pPr>
        <w:tabs>
          <w:tab w:val="left" w:pos="749"/>
        </w:tabs>
        <w:rPr>
          <w:noProof/>
          <w:szCs w:val="22"/>
          <w:lang w:val="hu-HU" w:eastAsia="de-DE"/>
        </w:rPr>
      </w:pPr>
    </w:p>
    <w:p w:rsidR="009E1F4C" w:rsidRPr="007B44B5" w:rsidRDefault="009E1F4C">
      <w:pPr>
        <w:tabs>
          <w:tab w:val="left" w:pos="749"/>
        </w:tabs>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noProof/>
          <w:szCs w:val="24"/>
          <w:lang w:val="hu-HU" w:eastAsia="de-DE"/>
        </w:rPr>
        <w:t>KÜLÖN FIGYELMEZTETÉS, MELY SZERINT A GYÓGYSZERT GYERMEKEKTŐL ELZÁRVA KELL TARTANI</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4"/>
          <w:lang w:val="hu-HU" w:eastAsia="de-DE"/>
        </w:rPr>
        <w:t>A gyógyszer gyermekektől elzárva tartandó!</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7.</w:t>
      </w:r>
      <w:r w:rsidRPr="007B44B5">
        <w:rPr>
          <w:b/>
          <w:noProof/>
          <w:szCs w:val="22"/>
          <w:lang w:val="hu-HU" w:eastAsia="de-DE"/>
        </w:rPr>
        <w:tab/>
      </w:r>
      <w:r w:rsidRPr="007B44B5">
        <w:rPr>
          <w:b/>
          <w:noProof/>
          <w:szCs w:val="24"/>
          <w:lang w:val="hu-HU" w:eastAsia="de-DE"/>
        </w:rPr>
        <w:t>TOVÁBBI FIGYELMEZTETÉS(EK), AMENNYIBEN SZÜKSÉGES</w:t>
      </w:r>
    </w:p>
    <w:p w:rsidR="009E1F4C" w:rsidRPr="007B44B5" w:rsidRDefault="009E1F4C">
      <w:pPr>
        <w:tabs>
          <w:tab w:val="left" w:pos="749"/>
        </w:tabs>
        <w:rPr>
          <w:noProof/>
          <w:szCs w:val="22"/>
          <w:lang w:val="hu-HU" w:eastAsia="de-DE"/>
        </w:rPr>
      </w:pPr>
    </w:p>
    <w:p w:rsidR="009E1F4C" w:rsidRPr="007B44B5" w:rsidRDefault="009E1F4C">
      <w:pPr>
        <w:tabs>
          <w:tab w:val="left" w:pos="749"/>
        </w:tabs>
        <w:rPr>
          <w:noProof/>
          <w:szCs w:val="22"/>
          <w:lang w:val="hu-HU" w:eastAsia="de-DE"/>
        </w:rPr>
      </w:pPr>
    </w:p>
    <w:p w:rsidR="009E1F4C" w:rsidRPr="007B44B5" w:rsidRDefault="009E1F4C" w:rsidP="002F36D5">
      <w:pPr>
        <w:keepNext/>
        <w:keepLines/>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lastRenderedPageBreak/>
        <w:t>8.</w:t>
      </w:r>
      <w:r w:rsidRPr="007B44B5">
        <w:rPr>
          <w:b/>
          <w:noProof/>
          <w:szCs w:val="22"/>
          <w:lang w:val="hu-HU" w:eastAsia="de-DE"/>
        </w:rPr>
        <w:tab/>
      </w:r>
      <w:r w:rsidRPr="007B44B5">
        <w:rPr>
          <w:b/>
          <w:noProof/>
          <w:szCs w:val="24"/>
          <w:lang w:val="hu-HU" w:eastAsia="de-DE"/>
        </w:rPr>
        <w:t>LEJÁRATI IDŐ</w:t>
      </w:r>
    </w:p>
    <w:p w:rsidR="009E1F4C" w:rsidRPr="007B44B5" w:rsidRDefault="009E1F4C" w:rsidP="002F36D5">
      <w:pPr>
        <w:keepNext/>
        <w:keepLines/>
        <w:rPr>
          <w:noProof/>
          <w:szCs w:val="22"/>
          <w:lang w:val="hu-HU" w:eastAsia="de-DE"/>
        </w:rPr>
      </w:pPr>
    </w:p>
    <w:p w:rsidR="009E1F4C" w:rsidRPr="007B44B5" w:rsidRDefault="00B21887" w:rsidP="002F36D5">
      <w:pPr>
        <w:keepNext/>
        <w:keepLines/>
        <w:rPr>
          <w:noProof/>
          <w:szCs w:val="22"/>
          <w:lang w:val="hu-HU" w:eastAsia="de-DE"/>
        </w:rPr>
      </w:pPr>
      <w:r w:rsidRPr="007B44B5">
        <w:rPr>
          <w:lang w:val="hu-HU"/>
        </w:rPr>
        <w:t>EXP</w:t>
      </w:r>
      <w:r w:rsidR="009E1F4C" w:rsidRPr="007B44B5">
        <w:rPr>
          <w:lang w:val="hu-HU"/>
        </w:rPr>
        <w:t>:</w:t>
      </w:r>
    </w:p>
    <w:p w:rsidR="009E1F4C" w:rsidRPr="007B44B5" w:rsidRDefault="009E1F4C" w:rsidP="002F36D5">
      <w:pPr>
        <w:keepNext/>
        <w:rPr>
          <w:noProof/>
          <w:szCs w:val="22"/>
          <w:lang w:val="hu-HU" w:eastAsia="de-DE"/>
        </w:rPr>
      </w:pPr>
    </w:p>
    <w:p w:rsidR="009E1F4C" w:rsidRPr="007B44B5" w:rsidRDefault="009E1F4C" w:rsidP="002F36D5">
      <w:pPr>
        <w:keepNext/>
        <w:tabs>
          <w:tab w:val="clear" w:pos="567"/>
        </w:tabs>
        <w:rPr>
          <w:noProof/>
          <w:szCs w:val="22"/>
          <w:lang w:val="hu-HU" w:eastAsia="de-DE"/>
        </w:rPr>
      </w:pPr>
      <w:r w:rsidRPr="007B44B5">
        <w:rPr>
          <w:noProof/>
          <w:color w:val="000000"/>
          <w:szCs w:val="22"/>
          <w:lang w:val="hu-HU" w:eastAsia="de-DE"/>
        </w:rPr>
        <w:t xml:space="preserve">A tollban használatban lévő patron </w:t>
      </w:r>
      <w:r w:rsidRPr="007B44B5">
        <w:rPr>
          <w:lang w:val="hu-HU"/>
        </w:rPr>
        <w:t>maximum 28</w:t>
      </w:r>
      <w:r w:rsidR="00E73D98" w:rsidRPr="007B44B5">
        <w:rPr>
          <w:lang w:val="hu-HU"/>
        </w:rPr>
        <w:t> </w:t>
      </w:r>
      <w:r w:rsidRPr="007B44B5">
        <w:rPr>
          <w:lang w:val="hu-HU"/>
        </w:rPr>
        <w:t>napig, legfeljebb 25°C</w:t>
      </w:r>
      <w:r w:rsidR="00842D00" w:rsidRPr="007B44B5">
        <w:rPr>
          <w:lang w:val="hu-HU"/>
        </w:rPr>
        <w:noBreakHyphen/>
      </w:r>
      <w:r w:rsidRPr="007B44B5">
        <w:rPr>
          <w:lang w:val="hu-HU"/>
        </w:rPr>
        <w:t>on tárolható.</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keepNext/>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9.</w:t>
      </w:r>
      <w:r w:rsidRPr="007B44B5">
        <w:rPr>
          <w:b/>
          <w:noProof/>
          <w:szCs w:val="22"/>
          <w:lang w:val="hu-HU" w:eastAsia="de-DE"/>
        </w:rPr>
        <w:tab/>
      </w:r>
      <w:r w:rsidRPr="007B44B5">
        <w:rPr>
          <w:b/>
          <w:noProof/>
          <w:szCs w:val="24"/>
          <w:lang w:val="hu-HU" w:eastAsia="de-DE"/>
        </w:rPr>
        <w:t>KÜLÖNLEGES TÁROLÁSI ELŐÍRÁSOK</w:t>
      </w:r>
    </w:p>
    <w:p w:rsidR="009E1F4C" w:rsidRPr="007B44B5" w:rsidRDefault="009E1F4C">
      <w:pPr>
        <w:rPr>
          <w:noProof/>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Hűtőszekrényben tárolandó.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Nem fagyasztható!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fénytől való védelem érdekében a patron a külső dobozban tárolandó.</w:t>
      </w:r>
    </w:p>
    <w:p w:rsidR="009E1F4C" w:rsidRPr="007B44B5" w:rsidRDefault="009E1F4C">
      <w:pPr>
        <w:tabs>
          <w:tab w:val="clear" w:pos="567"/>
        </w:tabs>
        <w:rPr>
          <w:noProof/>
          <w:color w:val="000000"/>
          <w:szCs w:val="22"/>
          <w:lang w:val="hu-HU" w:eastAsia="de-DE"/>
        </w:rPr>
      </w:pPr>
    </w:p>
    <w:p w:rsidR="009E1F4C" w:rsidRPr="007B44B5" w:rsidRDefault="009E1F4C">
      <w:pPr>
        <w:rPr>
          <w:noProof/>
          <w:szCs w:val="22"/>
          <w:lang w:val="hu-HU" w:eastAsia="de-DE"/>
        </w:rPr>
      </w:pPr>
      <w:r w:rsidRPr="007B44B5">
        <w:rPr>
          <w:noProof/>
          <w:szCs w:val="22"/>
          <w:lang w:val="hu-HU" w:eastAsia="de-DE"/>
        </w:rPr>
        <w:t xml:space="preserve">Felbontás előtt </w:t>
      </w:r>
      <w:r w:rsidRPr="007B44B5">
        <w:rPr>
          <w:lang w:val="hu-HU"/>
        </w:rPr>
        <w:t>a gyógyszer legfeljebb 25°C</w:t>
      </w:r>
      <w:r w:rsidR="00842D00" w:rsidRPr="007B44B5">
        <w:rPr>
          <w:lang w:val="hu-HU"/>
        </w:rPr>
        <w:noBreakHyphen/>
      </w:r>
      <w:r w:rsidRPr="007B44B5">
        <w:rPr>
          <w:lang w:val="hu-HU"/>
        </w:rPr>
        <w:t>on maximum 3 hónapig tárolható</w:t>
      </w:r>
      <w:r w:rsidRPr="007B44B5">
        <w:rPr>
          <w:noProof/>
          <w:color w:val="000000"/>
          <w:szCs w:val="22"/>
          <w:lang w:val="hu-HU" w:eastAsia="de-DE"/>
        </w:rPr>
        <w:t>. Ha 3 hónapon belül nem használják fel, akkor ki kell dobni.</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rsidP="00847879">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10.</w:t>
      </w:r>
      <w:r w:rsidRPr="007B44B5">
        <w:rPr>
          <w:b/>
          <w:noProof/>
          <w:szCs w:val="22"/>
          <w:lang w:val="hu-HU" w:eastAsia="de-DE"/>
        </w:rPr>
        <w:tab/>
      </w:r>
      <w:r w:rsidRPr="007B44B5">
        <w:rPr>
          <w:b/>
          <w:noProof/>
          <w:szCs w:val="24"/>
          <w:lang w:val="hu-HU" w:eastAsia="de-DE"/>
        </w:rPr>
        <w:t>KÜLÖNLEGES ÓVINTÉZKEDÉSEK A FEL NEM HASZNÁLT GYÓGYSZEREK VAGY AZ ILYEN TERMÉKEKBŐL KELETKEZETT HULLADÉKANYAGOK ÁRTALMATLANNÁ TÉTELÉRE, HA ILYENEKRE SZÜKSÉG VAN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11.</w:t>
      </w:r>
      <w:r w:rsidRPr="007B44B5">
        <w:rPr>
          <w:b/>
          <w:noProof/>
          <w:szCs w:val="22"/>
          <w:lang w:val="hu-HU" w:eastAsia="de-DE"/>
        </w:rPr>
        <w:tab/>
      </w:r>
      <w:r w:rsidRPr="007B44B5">
        <w:rPr>
          <w:b/>
          <w:noProof/>
          <w:szCs w:val="24"/>
          <w:lang w:val="hu-HU" w:eastAsia="de-DE"/>
        </w:rPr>
        <w:t>A FORGALOMBA HOZATALI ENGEDÉLY JOGOSULTJÁNAK NEVE ÉS CÍME</w:t>
      </w:r>
    </w:p>
    <w:p w:rsidR="009E1F4C" w:rsidRPr="007B44B5" w:rsidRDefault="009E1F4C">
      <w:pPr>
        <w:rPr>
          <w:noProof/>
          <w:szCs w:val="22"/>
          <w:lang w:val="hu-HU" w:eastAsia="de-DE"/>
        </w:rPr>
      </w:pPr>
    </w:p>
    <w:p w:rsidR="006B368E" w:rsidRPr="00572DEE" w:rsidRDefault="006B368E" w:rsidP="006B368E">
      <w:pPr>
        <w:tabs>
          <w:tab w:val="clear" w:pos="567"/>
        </w:tabs>
        <w:rPr>
          <w:lang w:val="en-US"/>
        </w:rPr>
      </w:pPr>
      <w:proofErr w:type="spellStart"/>
      <w:r w:rsidRPr="00572DEE">
        <w:rPr>
          <w:lang w:val="en-US"/>
        </w:rPr>
        <w:t>Theramex</w:t>
      </w:r>
      <w:proofErr w:type="spellEnd"/>
      <w:r w:rsidRPr="00572DEE">
        <w:rPr>
          <w:lang w:val="en-US"/>
        </w:rPr>
        <w:t xml:space="preserve"> Ireland Limited</w:t>
      </w:r>
    </w:p>
    <w:p w:rsidR="006B368E" w:rsidRPr="00572DEE" w:rsidRDefault="00A45840" w:rsidP="006B368E">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B368E" w:rsidRPr="00572DEE">
        <w:rPr>
          <w:lang w:val="en-US"/>
        </w:rPr>
        <w:t>Kilmore House,</w:t>
      </w:r>
    </w:p>
    <w:p w:rsidR="006B368E" w:rsidRPr="00572DEE" w:rsidRDefault="006B368E" w:rsidP="006B368E">
      <w:pPr>
        <w:tabs>
          <w:tab w:val="clear" w:pos="567"/>
        </w:tabs>
        <w:rPr>
          <w:lang w:val="sv-SE"/>
        </w:rPr>
      </w:pPr>
      <w:r w:rsidRPr="00572DEE">
        <w:rPr>
          <w:lang w:val="sv-SE"/>
        </w:rPr>
        <w:t>Park Lane, Spencer Dock,</w:t>
      </w:r>
    </w:p>
    <w:p w:rsidR="006B368E" w:rsidRPr="00572DEE" w:rsidRDefault="006B368E" w:rsidP="006B368E">
      <w:pPr>
        <w:tabs>
          <w:tab w:val="clear" w:pos="567"/>
        </w:tabs>
        <w:rPr>
          <w:lang w:val="sv-SE"/>
        </w:rPr>
      </w:pPr>
      <w:r w:rsidRPr="00572DEE">
        <w:rPr>
          <w:lang w:val="sv-SE"/>
        </w:rPr>
        <w:t>Dublin 1</w:t>
      </w:r>
    </w:p>
    <w:p w:rsidR="006B368E" w:rsidRPr="00572DEE" w:rsidRDefault="006B368E" w:rsidP="006B368E">
      <w:pPr>
        <w:tabs>
          <w:tab w:val="clear" w:pos="567"/>
        </w:tabs>
        <w:rPr>
          <w:lang w:val="sv-SE"/>
        </w:rPr>
      </w:pPr>
      <w:r w:rsidRPr="00572DEE">
        <w:rPr>
          <w:lang w:val="sv-SE"/>
        </w:rPr>
        <w:t>D01 YE64</w:t>
      </w:r>
    </w:p>
    <w:p w:rsidR="006B368E" w:rsidRPr="007B44B5" w:rsidRDefault="006B368E" w:rsidP="006B368E">
      <w:pPr>
        <w:tabs>
          <w:tab w:val="clear" w:pos="567"/>
        </w:tabs>
        <w:rPr>
          <w:noProof/>
          <w:szCs w:val="22"/>
          <w:lang w:val="hu-HU" w:eastAsia="de-DE"/>
        </w:rPr>
      </w:pPr>
      <w:proofErr w:type="spellStart"/>
      <w:r w:rsidRPr="00572DEE">
        <w:rPr>
          <w:lang w:val="sv-SE"/>
        </w:rPr>
        <w:t>Írország</w:t>
      </w:r>
      <w:proofErr w:type="spellEnd"/>
    </w:p>
    <w:p w:rsidR="009E1F4C" w:rsidRPr="007B44B5" w:rsidRDefault="009E1F4C" w:rsidP="006B368E">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12.</w:t>
      </w:r>
      <w:r w:rsidRPr="007B44B5">
        <w:rPr>
          <w:b/>
          <w:noProof/>
          <w:szCs w:val="22"/>
          <w:lang w:val="hu-HU" w:eastAsia="de-DE"/>
        </w:rPr>
        <w:tab/>
      </w:r>
      <w:r w:rsidRPr="007B44B5">
        <w:rPr>
          <w:b/>
          <w:noProof/>
          <w:szCs w:val="24"/>
          <w:lang w:val="hu-HU" w:eastAsia="de-DE"/>
        </w:rPr>
        <w:t>A FORGALOMBA HOZATALI ENGEDÉLY SZÁMA(I)</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2"/>
          <w:lang w:val="hu-HU" w:eastAsia="de-DE"/>
        </w:rPr>
        <w:t>EU/</w:t>
      </w:r>
      <w:r w:rsidR="00720D83" w:rsidRPr="007B44B5">
        <w:rPr>
          <w:noProof/>
          <w:szCs w:val="22"/>
          <w:lang w:val="hu-HU"/>
        </w:rPr>
        <w:t>1/13/871/002</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13.</w:t>
      </w:r>
      <w:r w:rsidRPr="007B44B5">
        <w:rPr>
          <w:b/>
          <w:noProof/>
          <w:szCs w:val="22"/>
          <w:lang w:val="hu-HU" w:eastAsia="de-DE"/>
        </w:rPr>
        <w:tab/>
      </w:r>
      <w:r w:rsidRPr="007B44B5">
        <w:rPr>
          <w:b/>
          <w:noProof/>
          <w:szCs w:val="24"/>
          <w:lang w:val="hu-HU" w:eastAsia="de-DE"/>
        </w:rPr>
        <w:t>A GYÁRTÁSI TÉTEL SZÁMA</w:t>
      </w:r>
    </w:p>
    <w:p w:rsidR="009E1F4C" w:rsidRPr="007B44B5" w:rsidRDefault="009E1F4C">
      <w:pPr>
        <w:rPr>
          <w:noProof/>
          <w:szCs w:val="22"/>
          <w:lang w:val="hu-HU" w:eastAsia="de-DE"/>
        </w:rPr>
      </w:pPr>
    </w:p>
    <w:p w:rsidR="009E1F4C" w:rsidRPr="007B44B5" w:rsidRDefault="00B21887">
      <w:pPr>
        <w:rPr>
          <w:noProof/>
          <w:szCs w:val="22"/>
          <w:lang w:val="hu-HU" w:eastAsia="de-DE"/>
        </w:rPr>
      </w:pPr>
      <w:r w:rsidRPr="007B44B5">
        <w:rPr>
          <w:lang w:val="hu-HU"/>
        </w:rPr>
        <w:t>LOT</w:t>
      </w:r>
      <w:r w:rsidR="008F6AAC" w:rsidRPr="007B44B5">
        <w:rPr>
          <w:lang w:val="hu-HU"/>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i/>
          <w:noProof/>
          <w:szCs w:val="22"/>
          <w:lang w:val="hu-HU" w:eastAsia="de-DE"/>
        </w:rPr>
      </w:pPr>
      <w:r w:rsidRPr="007B44B5">
        <w:rPr>
          <w:b/>
          <w:noProof/>
          <w:szCs w:val="22"/>
          <w:lang w:val="hu-HU" w:eastAsia="de-DE"/>
        </w:rPr>
        <w:t>14.</w:t>
      </w:r>
      <w:r w:rsidRPr="007B44B5">
        <w:rPr>
          <w:b/>
          <w:noProof/>
          <w:szCs w:val="22"/>
          <w:lang w:val="hu-HU" w:eastAsia="de-DE"/>
        </w:rPr>
        <w:tab/>
      </w:r>
      <w:r w:rsidRPr="007B44B5">
        <w:rPr>
          <w:b/>
          <w:noProof/>
          <w:szCs w:val="24"/>
          <w:lang w:val="hu-HU" w:eastAsia="de-DE"/>
        </w:rPr>
        <w:t>A GYÓGYSZER RENDELHETŐSÉGE</w:t>
      </w:r>
    </w:p>
    <w:p w:rsidR="009E1F4C" w:rsidRPr="007B44B5" w:rsidRDefault="009E1F4C">
      <w:pPr>
        <w:rPr>
          <w:i/>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2"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15.</w:t>
      </w:r>
      <w:r w:rsidRPr="007B44B5">
        <w:rPr>
          <w:b/>
          <w:noProof/>
          <w:szCs w:val="22"/>
          <w:lang w:val="hu-HU" w:eastAsia="de-DE"/>
        </w:rPr>
        <w:tab/>
      </w:r>
      <w:r w:rsidRPr="007B44B5">
        <w:rPr>
          <w:b/>
          <w:noProof/>
          <w:szCs w:val="24"/>
          <w:lang w:val="hu-HU" w:eastAsia="de-DE"/>
        </w:rPr>
        <w:t>AZ ALKALMAZÁSRA VONATKOZÓ UTASÍTÁSOK</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0" w:color="000000"/>
          <w:right w:val="single" w:sz="4" w:space="4" w:color="000000"/>
        </w:pBdr>
        <w:rPr>
          <w:noProof/>
          <w:szCs w:val="22"/>
          <w:lang w:val="hu-HU" w:eastAsia="de-DE"/>
        </w:rPr>
      </w:pPr>
      <w:r w:rsidRPr="007B44B5">
        <w:rPr>
          <w:b/>
          <w:noProof/>
          <w:szCs w:val="22"/>
          <w:lang w:val="hu-HU" w:eastAsia="de-DE"/>
        </w:rPr>
        <w:t>16.</w:t>
      </w:r>
      <w:r w:rsidRPr="007B44B5">
        <w:rPr>
          <w:b/>
          <w:noProof/>
          <w:szCs w:val="22"/>
          <w:lang w:val="hu-HU" w:eastAsia="de-DE"/>
        </w:rPr>
        <w:tab/>
      </w:r>
      <w:r w:rsidRPr="007B44B5">
        <w:rPr>
          <w:b/>
          <w:noProof/>
          <w:szCs w:val="24"/>
          <w:lang w:val="hu-HU" w:eastAsia="de-DE"/>
        </w:rPr>
        <w:t>BRAILLE ÍRÁSSAL FELTÜNTETETT INFORMÁCIÓK</w:t>
      </w:r>
    </w:p>
    <w:p w:rsidR="009E1F4C" w:rsidRPr="007B44B5" w:rsidRDefault="009E1F4C">
      <w:pPr>
        <w:rPr>
          <w:noProof/>
          <w:szCs w:val="22"/>
          <w:lang w:val="hu-HU" w:eastAsia="de-DE"/>
        </w:rPr>
      </w:pPr>
    </w:p>
    <w:p w:rsidR="009E1F4C" w:rsidRPr="007B44B5" w:rsidRDefault="009E1F4C">
      <w:pPr>
        <w:autoSpaceDE w:val="0"/>
        <w:jc w:val="both"/>
        <w:rPr>
          <w:noProof/>
          <w:szCs w:val="22"/>
          <w:shd w:val="clear" w:color="auto" w:fill="CCCCCC"/>
          <w:lang w:val="hu-HU" w:eastAsia="de-DE"/>
        </w:rPr>
      </w:pPr>
      <w:r w:rsidRPr="007B44B5">
        <w:rPr>
          <w:noProof/>
          <w:color w:val="000000"/>
          <w:szCs w:val="22"/>
          <w:lang w:val="hu-HU" w:eastAsia="de-DE"/>
        </w:rPr>
        <w:t>Ovaleap 450 NE/0,75 ml</w:t>
      </w: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keepNext/>
        <w:pBdr>
          <w:top w:val="single" w:sz="4" w:space="1" w:color="auto"/>
          <w:left w:val="single" w:sz="4" w:space="4" w:color="auto"/>
          <w:bottom w:val="single" w:sz="4" w:space="1" w:color="auto"/>
          <w:right w:val="single" w:sz="4" w:space="4" w:color="auto"/>
        </w:pBdr>
        <w:suppressAutoHyphens w:val="0"/>
        <w:spacing w:line="260" w:lineRule="exact"/>
        <w:outlineLvl w:val="0"/>
        <w:rPr>
          <w:i/>
          <w:noProof/>
          <w:szCs w:val="22"/>
          <w:lang w:val="hu-HU" w:eastAsia="en-US"/>
        </w:rPr>
      </w:pPr>
      <w:r w:rsidRPr="007B44B5">
        <w:rPr>
          <w:b/>
          <w:noProof/>
          <w:szCs w:val="22"/>
          <w:lang w:val="hu-HU" w:eastAsia="en-US"/>
        </w:rPr>
        <w:t>17.</w:t>
      </w:r>
      <w:r w:rsidRPr="007B44B5">
        <w:rPr>
          <w:b/>
          <w:noProof/>
          <w:szCs w:val="22"/>
          <w:lang w:val="hu-HU" w:eastAsia="en-US"/>
        </w:rPr>
        <w:tab/>
        <w:t>EGYEDI AZONOSÍTÓ – 2D VONALKÓD</w:t>
      </w: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suppressAutoHyphens w:val="0"/>
        <w:rPr>
          <w:noProof/>
          <w:szCs w:val="22"/>
          <w:shd w:val="clear" w:color="auto" w:fill="CCCCCC"/>
          <w:lang w:val="hu-HU" w:eastAsia="en-US"/>
        </w:rPr>
      </w:pPr>
      <w:r w:rsidRPr="007B44B5">
        <w:rPr>
          <w:noProof/>
          <w:szCs w:val="22"/>
          <w:highlight w:val="lightGray"/>
          <w:lang w:val="hu-HU" w:eastAsia="en-US"/>
        </w:rPr>
        <w:t>Egyedi azonosítójú 2D vonalkóddal ellátva.</w:t>
      </w: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keepNext/>
        <w:pBdr>
          <w:top w:val="single" w:sz="4" w:space="1" w:color="auto"/>
          <w:left w:val="single" w:sz="4" w:space="4" w:color="auto"/>
          <w:bottom w:val="single" w:sz="4" w:space="1" w:color="auto"/>
          <w:right w:val="single" w:sz="4" w:space="4" w:color="auto"/>
        </w:pBdr>
        <w:suppressAutoHyphens w:val="0"/>
        <w:spacing w:line="260" w:lineRule="exact"/>
        <w:outlineLvl w:val="0"/>
        <w:rPr>
          <w:i/>
          <w:noProof/>
          <w:szCs w:val="22"/>
          <w:lang w:val="hu-HU" w:eastAsia="en-US"/>
        </w:rPr>
      </w:pPr>
      <w:r w:rsidRPr="007B44B5">
        <w:rPr>
          <w:b/>
          <w:noProof/>
          <w:szCs w:val="22"/>
          <w:lang w:val="hu-HU" w:eastAsia="en-US"/>
        </w:rPr>
        <w:t>18.</w:t>
      </w:r>
      <w:r w:rsidRPr="007B44B5">
        <w:rPr>
          <w:b/>
          <w:noProof/>
          <w:szCs w:val="22"/>
          <w:lang w:val="hu-HU" w:eastAsia="en-US"/>
        </w:rPr>
        <w:tab/>
        <w:t>EGYEDI AZONOSÍTÓ OLVASHATÓ FORMÁTUMA</w:t>
      </w: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suppressAutoHyphens w:val="0"/>
        <w:spacing w:line="260" w:lineRule="exact"/>
        <w:rPr>
          <w:szCs w:val="22"/>
          <w:lang w:val="hu-HU" w:eastAsia="en-US"/>
        </w:rPr>
      </w:pPr>
      <w:r w:rsidRPr="007B44B5">
        <w:rPr>
          <w:szCs w:val="22"/>
          <w:lang w:val="hu-HU" w:eastAsia="en-US"/>
        </w:rPr>
        <w:t>PC:</w:t>
      </w:r>
    </w:p>
    <w:p w:rsidR="00A25796" w:rsidRPr="007B44B5" w:rsidRDefault="00A25796" w:rsidP="00A25796">
      <w:pPr>
        <w:suppressAutoHyphens w:val="0"/>
        <w:spacing w:line="260" w:lineRule="exact"/>
        <w:rPr>
          <w:szCs w:val="22"/>
          <w:lang w:val="hu-HU" w:eastAsia="en-US"/>
        </w:rPr>
      </w:pPr>
      <w:r w:rsidRPr="007B44B5">
        <w:rPr>
          <w:szCs w:val="22"/>
          <w:lang w:val="hu-HU" w:eastAsia="en-US"/>
        </w:rPr>
        <w:t>SN:</w:t>
      </w:r>
    </w:p>
    <w:p w:rsidR="00A25796" w:rsidRPr="007B44B5" w:rsidRDefault="00A25796" w:rsidP="00A25796">
      <w:pPr>
        <w:autoSpaceDE w:val="0"/>
        <w:jc w:val="both"/>
        <w:rPr>
          <w:szCs w:val="22"/>
          <w:lang w:val="hu-HU" w:eastAsia="en-US"/>
        </w:rPr>
      </w:pPr>
      <w:r w:rsidRPr="007B44B5">
        <w:rPr>
          <w:szCs w:val="22"/>
          <w:lang w:val="hu-HU" w:eastAsia="en-US"/>
        </w:rPr>
        <w:t>NN:</w:t>
      </w:r>
    </w:p>
    <w:p w:rsidR="008A0C3D" w:rsidRPr="007B44B5" w:rsidRDefault="008A0C3D">
      <w:pPr>
        <w:rPr>
          <w:noProof/>
          <w:szCs w:val="22"/>
          <w:shd w:val="clear" w:color="auto" w:fill="CCCCCC"/>
          <w:lang w:val="hu-HU" w:eastAsia="de-DE"/>
        </w:rPr>
      </w:pPr>
    </w:p>
    <w:p w:rsidR="009E1F4C" w:rsidRPr="007B44B5" w:rsidRDefault="009E1F4C">
      <w:pPr>
        <w:pageBreakBefore/>
        <w:suppressLineNumbers/>
        <w:pBdr>
          <w:top w:val="single" w:sz="4" w:space="1" w:color="000000"/>
          <w:left w:val="single" w:sz="4" w:space="4" w:color="000000"/>
          <w:bottom w:val="single" w:sz="4" w:space="1" w:color="000000"/>
          <w:right w:val="single" w:sz="4" w:space="4" w:color="000000"/>
        </w:pBdr>
        <w:rPr>
          <w:b/>
          <w:noProof/>
          <w:szCs w:val="24"/>
          <w:lang w:val="hu-HU" w:eastAsia="de-DE"/>
        </w:rPr>
      </w:pPr>
      <w:r w:rsidRPr="007B44B5">
        <w:rPr>
          <w:b/>
          <w:noProof/>
          <w:szCs w:val="24"/>
          <w:lang w:val="hu-HU" w:eastAsia="de-DE"/>
        </w:rPr>
        <w:lastRenderedPageBreak/>
        <w:t>A KÜLSŐ CSOMAGOLÁSON FELTÜNTETENDŐ ADATOK</w:t>
      </w:r>
    </w:p>
    <w:p w:rsidR="009E1F4C" w:rsidRPr="007B44B5" w:rsidRDefault="009E1F4C">
      <w:pPr>
        <w:suppressLineNumbers/>
        <w:pBdr>
          <w:top w:val="single" w:sz="4" w:space="1" w:color="000000"/>
          <w:left w:val="single" w:sz="4" w:space="4" w:color="000000"/>
          <w:bottom w:val="single" w:sz="4" w:space="1" w:color="000000"/>
          <w:right w:val="single" w:sz="4" w:space="4" w:color="000000"/>
        </w:pBdr>
        <w:rPr>
          <w:b/>
          <w:noProof/>
          <w:szCs w:val="24"/>
          <w:lang w:val="hu-HU" w:eastAsia="de-DE"/>
        </w:rPr>
      </w:pPr>
    </w:p>
    <w:p w:rsidR="009E1F4C" w:rsidRPr="007B44B5" w:rsidRDefault="009E1F4C">
      <w:pPr>
        <w:suppressLineNumbers/>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4"/>
          <w:lang w:val="hu-HU" w:eastAsia="de-DE"/>
        </w:rPr>
        <w:t>KÜLSŐ DOBOZ</w:t>
      </w:r>
    </w:p>
    <w:p w:rsidR="009E1F4C" w:rsidRPr="007B44B5" w:rsidRDefault="009E1F4C">
      <w:pPr>
        <w:rPr>
          <w:noProof/>
          <w:szCs w:val="22"/>
          <w:lang w:val="hu-HU" w:eastAsia="de-DE"/>
        </w:rPr>
      </w:pPr>
    </w:p>
    <w:p w:rsidR="008A0C3D" w:rsidRPr="007B44B5" w:rsidRDefault="008A0C3D">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noProof/>
          <w:szCs w:val="24"/>
          <w:lang w:val="hu-HU" w:eastAsia="de-DE"/>
        </w:rPr>
        <w:t>A GYÓGYSZER NEVE</w:t>
      </w:r>
    </w:p>
    <w:p w:rsidR="009E1F4C" w:rsidRPr="007B44B5" w:rsidRDefault="009E1F4C">
      <w:pPr>
        <w:rPr>
          <w:noProof/>
          <w:szCs w:val="22"/>
          <w:lang w:val="hu-HU" w:eastAsia="de-DE"/>
        </w:rPr>
      </w:pPr>
    </w:p>
    <w:p w:rsidR="009E1F4C" w:rsidRPr="007B44B5" w:rsidRDefault="009E1F4C">
      <w:pPr>
        <w:autoSpaceDE w:val="0"/>
        <w:jc w:val="both"/>
        <w:rPr>
          <w:noProof/>
          <w:szCs w:val="22"/>
          <w:lang w:val="hu-HU" w:eastAsia="de-DE"/>
        </w:rPr>
      </w:pPr>
      <w:r w:rsidRPr="007B44B5">
        <w:rPr>
          <w:noProof/>
          <w:color w:val="000000"/>
          <w:szCs w:val="22"/>
          <w:lang w:val="hu-HU" w:eastAsia="de-DE"/>
        </w:rPr>
        <w:t>Ovaleap 900 NE/1,5 ml oldatos injekció</w:t>
      </w:r>
    </w:p>
    <w:p w:rsidR="009E1F4C" w:rsidRPr="007B44B5" w:rsidRDefault="009E1F4C">
      <w:pPr>
        <w:rPr>
          <w:noProof/>
          <w:szCs w:val="22"/>
          <w:lang w:val="hu-HU" w:eastAsia="de-DE"/>
        </w:rPr>
      </w:pPr>
    </w:p>
    <w:p w:rsidR="009E1F4C" w:rsidRPr="007B44B5" w:rsidRDefault="00451AF1">
      <w:pPr>
        <w:rPr>
          <w:noProof/>
          <w:szCs w:val="22"/>
          <w:lang w:val="hu-HU" w:eastAsia="de-DE"/>
        </w:rPr>
      </w:pPr>
      <w:r w:rsidRPr="007B44B5">
        <w:rPr>
          <w:noProof/>
          <w:color w:val="000000"/>
          <w:szCs w:val="22"/>
          <w:lang w:val="hu-HU" w:eastAsia="de-DE"/>
        </w:rPr>
        <w:t>a</w:t>
      </w:r>
      <w:r w:rsidR="009951B9" w:rsidRPr="007B44B5">
        <w:rPr>
          <w:noProof/>
          <w:color w:val="000000"/>
          <w:szCs w:val="22"/>
          <w:lang w:val="hu-HU" w:eastAsia="de-DE"/>
        </w:rPr>
        <w:t>lfa</w:t>
      </w:r>
      <w:r w:rsidR="00842D00" w:rsidRPr="007B44B5">
        <w:rPr>
          <w:noProof/>
          <w:color w:val="000000"/>
          <w:szCs w:val="22"/>
          <w:lang w:val="hu-HU" w:eastAsia="de-DE"/>
        </w:rPr>
        <w:noBreakHyphen/>
      </w:r>
      <w:r w:rsidR="009951B9" w:rsidRPr="007B44B5">
        <w:rPr>
          <w:noProof/>
          <w:color w:val="000000"/>
          <w:szCs w:val="22"/>
          <w:lang w:val="hu-HU" w:eastAsia="de-DE"/>
        </w:rPr>
        <w:t>f</w:t>
      </w:r>
      <w:r w:rsidR="009E1F4C" w:rsidRPr="007B44B5">
        <w:rPr>
          <w:noProof/>
          <w:color w:val="000000"/>
          <w:szCs w:val="22"/>
          <w:lang w:val="hu-HU" w:eastAsia="de-DE"/>
        </w:rPr>
        <w:t>ollitropin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i/>
          <w:noProof/>
          <w:szCs w:val="22"/>
          <w:lang w:val="hu-HU" w:eastAsia="de-DE"/>
        </w:rPr>
      </w:pPr>
      <w:r w:rsidRPr="007B44B5">
        <w:rPr>
          <w:b/>
          <w:noProof/>
          <w:szCs w:val="22"/>
          <w:lang w:val="hu-HU" w:eastAsia="de-DE"/>
        </w:rPr>
        <w:t>2.</w:t>
      </w:r>
      <w:r w:rsidRPr="007B44B5">
        <w:rPr>
          <w:b/>
          <w:noProof/>
          <w:szCs w:val="22"/>
          <w:lang w:val="hu-HU" w:eastAsia="de-DE"/>
        </w:rPr>
        <w:tab/>
      </w:r>
      <w:r w:rsidRPr="007B44B5">
        <w:rPr>
          <w:b/>
          <w:noProof/>
          <w:szCs w:val="24"/>
          <w:lang w:val="hu-HU" w:eastAsia="de-DE"/>
        </w:rPr>
        <w:t>HATÓANYAG(OK) MEGNEVEZÉSE</w:t>
      </w:r>
    </w:p>
    <w:p w:rsidR="009E1F4C" w:rsidRPr="007B44B5" w:rsidRDefault="009E1F4C">
      <w:pPr>
        <w:rPr>
          <w:i/>
          <w:noProof/>
          <w:szCs w:val="22"/>
          <w:lang w:val="hu-HU" w:eastAsia="de-DE"/>
        </w:rPr>
      </w:pPr>
    </w:p>
    <w:p w:rsidR="007F1A43" w:rsidRPr="007B44B5" w:rsidRDefault="007F1A43" w:rsidP="007F1A43">
      <w:pPr>
        <w:tabs>
          <w:tab w:val="clear" w:pos="567"/>
        </w:tabs>
        <w:rPr>
          <w:noProof/>
          <w:color w:val="000000"/>
          <w:szCs w:val="22"/>
          <w:lang w:val="hu-HU" w:eastAsia="de-DE"/>
        </w:rPr>
      </w:pPr>
      <w:r w:rsidRPr="007B44B5">
        <w:rPr>
          <w:noProof/>
          <w:color w:val="000000"/>
          <w:szCs w:val="22"/>
          <w:lang w:val="hu-HU" w:eastAsia="de-DE"/>
        </w:rPr>
        <w:t>Mindegyik patron 900 NE (66</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1,5 ml oldatban. Az oldat 600 NE (44</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milliliterenként.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3.</w:t>
      </w:r>
      <w:r w:rsidRPr="007B44B5">
        <w:rPr>
          <w:b/>
          <w:noProof/>
          <w:szCs w:val="22"/>
          <w:lang w:val="hu-HU" w:eastAsia="de-DE"/>
        </w:rPr>
        <w:tab/>
      </w:r>
      <w:r w:rsidRPr="007B44B5">
        <w:rPr>
          <w:b/>
          <w:noProof/>
          <w:szCs w:val="24"/>
          <w:lang w:val="hu-HU" w:eastAsia="de-DE"/>
        </w:rPr>
        <w:t>SEGÉDANYAGOK FELSOROLÁSA</w:t>
      </w:r>
    </w:p>
    <w:p w:rsidR="009E1F4C" w:rsidRPr="007B44B5" w:rsidRDefault="009E1F4C">
      <w:pPr>
        <w:rPr>
          <w:noProof/>
          <w:szCs w:val="22"/>
          <w:lang w:val="hu-HU" w:eastAsia="de-DE"/>
        </w:rPr>
      </w:pPr>
    </w:p>
    <w:p w:rsidR="009E1F4C" w:rsidRPr="007B44B5" w:rsidRDefault="009E1F4C">
      <w:pPr>
        <w:rPr>
          <w:noProof/>
          <w:szCs w:val="24"/>
          <w:lang w:val="hu-HU" w:eastAsia="de-DE"/>
        </w:rPr>
      </w:pPr>
      <w:r w:rsidRPr="007B44B5">
        <w:rPr>
          <w:noProof/>
          <w:szCs w:val="22"/>
          <w:lang w:val="hu-HU" w:eastAsia="de-DE"/>
        </w:rPr>
        <w:t>Segédanyagok: nátrium</w:t>
      </w:r>
      <w:r w:rsidR="00842D00" w:rsidRPr="007B44B5">
        <w:rPr>
          <w:noProof/>
          <w:szCs w:val="22"/>
          <w:lang w:val="hu-HU" w:eastAsia="de-DE"/>
        </w:rPr>
        <w:noBreakHyphen/>
      </w:r>
      <w:r w:rsidRPr="007B44B5">
        <w:rPr>
          <w:noProof/>
          <w:szCs w:val="22"/>
          <w:lang w:val="hu-HU" w:eastAsia="de-DE"/>
        </w:rPr>
        <w:t>dihidrogén</w:t>
      </w:r>
      <w:r w:rsidR="00842D00" w:rsidRPr="007B44B5">
        <w:rPr>
          <w:noProof/>
          <w:szCs w:val="22"/>
          <w:lang w:val="hu-HU" w:eastAsia="de-DE"/>
        </w:rPr>
        <w:noBreakHyphen/>
      </w:r>
      <w:r w:rsidRPr="007B44B5">
        <w:rPr>
          <w:noProof/>
          <w:szCs w:val="22"/>
          <w:lang w:val="hu-HU" w:eastAsia="de-DE"/>
        </w:rPr>
        <w:t>foszfát</w:t>
      </w:r>
      <w:r w:rsidR="00842D00" w:rsidRPr="007B44B5">
        <w:rPr>
          <w:noProof/>
          <w:szCs w:val="22"/>
          <w:lang w:val="hu-HU" w:eastAsia="de-DE"/>
        </w:rPr>
        <w:noBreakHyphen/>
      </w:r>
      <w:r w:rsidRPr="007B44B5">
        <w:rPr>
          <w:noProof/>
          <w:szCs w:val="22"/>
          <w:lang w:val="hu-HU" w:eastAsia="de-DE"/>
        </w:rPr>
        <w:t>dihidrát, nátrium</w:t>
      </w:r>
      <w:r w:rsidR="00842D00" w:rsidRPr="007B44B5">
        <w:rPr>
          <w:noProof/>
          <w:szCs w:val="22"/>
          <w:lang w:val="hu-HU" w:eastAsia="de-DE"/>
        </w:rPr>
        <w:noBreakHyphen/>
      </w:r>
      <w:r w:rsidRPr="007B44B5">
        <w:rPr>
          <w:noProof/>
          <w:szCs w:val="22"/>
          <w:lang w:val="hu-HU" w:eastAsia="de-DE"/>
        </w:rPr>
        <w:t>hidroxid (2 M) (a pH beállításához), mannit, metionin, poli</w:t>
      </w:r>
      <w:r w:rsidR="00263C7B" w:rsidRPr="007B44B5">
        <w:rPr>
          <w:noProof/>
          <w:szCs w:val="22"/>
          <w:lang w:val="hu-HU" w:eastAsia="de-DE"/>
        </w:rPr>
        <w:t>szorbát 20</w:t>
      </w:r>
      <w:r w:rsidRPr="007B44B5">
        <w:rPr>
          <w:noProof/>
          <w:szCs w:val="22"/>
          <w:lang w:val="hu-HU" w:eastAsia="de-DE"/>
        </w:rPr>
        <w:t>, benzil</w:t>
      </w:r>
      <w:r w:rsidR="00842D00" w:rsidRPr="007B44B5">
        <w:rPr>
          <w:noProof/>
          <w:szCs w:val="22"/>
          <w:lang w:val="hu-HU" w:eastAsia="de-DE"/>
        </w:rPr>
        <w:noBreakHyphen/>
      </w:r>
      <w:r w:rsidRPr="007B44B5">
        <w:rPr>
          <w:noProof/>
          <w:szCs w:val="22"/>
          <w:lang w:val="hu-HU" w:eastAsia="de-DE"/>
        </w:rPr>
        <w:t>alkohol, benzalkónium</w:t>
      </w:r>
      <w:r w:rsidR="00842D00" w:rsidRPr="007B44B5">
        <w:rPr>
          <w:noProof/>
          <w:szCs w:val="22"/>
          <w:lang w:val="hu-HU" w:eastAsia="de-DE"/>
        </w:rPr>
        <w:noBreakHyphen/>
      </w:r>
      <w:r w:rsidRPr="007B44B5">
        <w:rPr>
          <w:noProof/>
          <w:szCs w:val="22"/>
          <w:lang w:val="hu-HU" w:eastAsia="de-DE"/>
        </w:rPr>
        <w:t>klorid, injekcióhoz való víz.</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4.</w:t>
      </w:r>
      <w:r w:rsidRPr="007B44B5">
        <w:rPr>
          <w:b/>
          <w:noProof/>
          <w:szCs w:val="22"/>
          <w:lang w:val="hu-HU" w:eastAsia="de-DE"/>
        </w:rPr>
        <w:tab/>
      </w:r>
      <w:r w:rsidRPr="007B44B5">
        <w:rPr>
          <w:b/>
          <w:noProof/>
          <w:szCs w:val="24"/>
          <w:lang w:val="hu-HU" w:eastAsia="de-DE"/>
        </w:rPr>
        <w:t>GYÓGYSZERFORMA ÉS TARTALOM</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color w:val="000000"/>
          <w:szCs w:val="22"/>
          <w:shd w:val="clear" w:color="auto" w:fill="C0C0C0"/>
          <w:lang w:val="hu-HU" w:eastAsia="de-DE"/>
        </w:rPr>
        <w:t>Oldatos injekció</w:t>
      </w:r>
    </w:p>
    <w:p w:rsidR="009E1F4C" w:rsidRPr="007B44B5" w:rsidRDefault="009E1F4C">
      <w:pPr>
        <w:rPr>
          <w:noProof/>
          <w:szCs w:val="22"/>
          <w:lang w:val="hu-HU" w:eastAsia="de-DE"/>
        </w:rPr>
      </w:pPr>
    </w:p>
    <w:p w:rsidR="009E1F4C" w:rsidRPr="007B44B5" w:rsidRDefault="009E1F4C">
      <w:pPr>
        <w:tabs>
          <w:tab w:val="clear" w:pos="567"/>
        </w:tabs>
        <w:rPr>
          <w:noProof/>
          <w:szCs w:val="22"/>
          <w:lang w:val="hu-HU" w:eastAsia="de-DE"/>
        </w:rPr>
      </w:pPr>
      <w:r w:rsidRPr="007B44B5">
        <w:rPr>
          <w:noProof/>
          <w:color w:val="000000"/>
          <w:szCs w:val="22"/>
          <w:lang w:val="hu-HU" w:eastAsia="de-DE"/>
        </w:rPr>
        <w:t xml:space="preserve">1 db </w:t>
      </w:r>
      <w:r w:rsidR="007F1A43" w:rsidRPr="007B44B5">
        <w:rPr>
          <w:noProof/>
          <w:color w:val="000000"/>
          <w:szCs w:val="22"/>
          <w:lang w:val="hu-HU" w:eastAsia="de-DE"/>
        </w:rPr>
        <w:t>1,5</w:t>
      </w:r>
      <w:r w:rsidR="007F1A43" w:rsidRPr="007B44B5">
        <w:rPr>
          <w:noProof/>
          <w:color w:val="000000"/>
          <w:szCs w:val="22"/>
          <w:lang w:val="hu-HU"/>
        </w:rPr>
        <w:t> </w:t>
      </w:r>
      <w:r w:rsidR="007F1A43" w:rsidRPr="007B44B5">
        <w:rPr>
          <w:noProof/>
          <w:color w:val="000000"/>
          <w:szCs w:val="22"/>
          <w:lang w:val="hu-HU" w:eastAsia="de-DE"/>
        </w:rPr>
        <w:t xml:space="preserve">ml oldatot tartalmazó </w:t>
      </w:r>
      <w:r w:rsidRPr="007B44B5">
        <w:rPr>
          <w:noProof/>
          <w:color w:val="000000"/>
          <w:szCs w:val="22"/>
          <w:lang w:val="hu-HU" w:eastAsia="de-DE"/>
        </w:rPr>
        <w:t>patron és 20 db injekciós tű</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noProof/>
          <w:szCs w:val="24"/>
          <w:lang w:val="hu-HU" w:eastAsia="de-DE"/>
        </w:rPr>
        <w:t>AZ ALKALMAZÁSSAL KAPCSOLATOS TUDNIVALÓK ÉS AZ ALKALMAZÁS MÓDJA(I)</w:t>
      </w:r>
    </w:p>
    <w:p w:rsidR="009E1F4C" w:rsidRPr="007B44B5" w:rsidRDefault="009E1F4C">
      <w:pPr>
        <w:rPr>
          <w:noProof/>
          <w:szCs w:val="22"/>
          <w:lang w:val="hu-HU" w:eastAsia="de-DE"/>
        </w:rPr>
      </w:pPr>
    </w:p>
    <w:p w:rsidR="009E1F4C" w:rsidRPr="007B44B5" w:rsidRDefault="009E1F4C">
      <w:pPr>
        <w:tabs>
          <w:tab w:val="left" w:pos="749"/>
        </w:tabs>
        <w:rPr>
          <w:noProof/>
          <w:szCs w:val="22"/>
          <w:lang w:val="hu-HU" w:eastAsia="de-DE"/>
        </w:rPr>
      </w:pPr>
      <w:r w:rsidRPr="007B44B5">
        <w:rPr>
          <w:noProof/>
          <w:color w:val="000000"/>
          <w:szCs w:val="22"/>
          <w:lang w:val="hu-HU" w:eastAsia="de-DE"/>
        </w:rPr>
        <w:t>Kizárólag az Ovaleap</w:t>
      </w:r>
      <w:r w:rsidR="00202E16" w:rsidRPr="007B44B5">
        <w:rPr>
          <w:noProof/>
          <w:color w:val="000000"/>
          <w:szCs w:val="22"/>
          <w:lang w:val="hu-HU" w:eastAsia="de-DE"/>
        </w:rPr>
        <w:t> </w:t>
      </w:r>
      <w:r w:rsidR="005700E0" w:rsidRPr="007B44B5">
        <w:rPr>
          <w:noProof/>
          <w:color w:val="000000"/>
          <w:szCs w:val="22"/>
          <w:lang w:val="hu-HU" w:eastAsia="de-DE"/>
        </w:rPr>
        <w:t>Pen</w:t>
      </w:r>
      <w:r w:rsidR="00842D00" w:rsidRPr="007B44B5">
        <w:rPr>
          <w:noProof/>
          <w:color w:val="000000"/>
          <w:szCs w:val="22"/>
          <w:lang w:val="hu-HU" w:eastAsia="de-DE"/>
        </w:rPr>
        <w:noBreakHyphen/>
      </w:r>
      <w:r w:rsidR="005700E0" w:rsidRPr="007B44B5">
        <w:rPr>
          <w:noProof/>
          <w:color w:val="000000"/>
          <w:szCs w:val="22"/>
          <w:lang w:val="hu-HU" w:eastAsia="de-DE"/>
        </w:rPr>
        <w:t xml:space="preserve">nel </w:t>
      </w:r>
      <w:r w:rsidRPr="007B44B5">
        <w:rPr>
          <w:noProof/>
          <w:color w:val="000000"/>
          <w:szCs w:val="22"/>
          <w:lang w:val="hu-HU" w:eastAsia="de-DE"/>
        </w:rPr>
        <w:t>együtt használható.</w:t>
      </w:r>
    </w:p>
    <w:p w:rsidR="009E1F4C" w:rsidRPr="007B44B5" w:rsidRDefault="009E1F4C">
      <w:pPr>
        <w:rPr>
          <w:noProof/>
          <w:szCs w:val="22"/>
          <w:lang w:val="hu-HU" w:eastAsia="de-DE"/>
        </w:rPr>
      </w:pPr>
    </w:p>
    <w:p w:rsidR="009E1F4C" w:rsidRPr="007B44B5" w:rsidRDefault="009E1F4C">
      <w:pPr>
        <w:rPr>
          <w:noProof/>
          <w:color w:val="000000"/>
          <w:szCs w:val="22"/>
          <w:lang w:val="hu-HU" w:eastAsia="de-DE"/>
        </w:rPr>
      </w:pPr>
      <w:r w:rsidRPr="007B44B5">
        <w:rPr>
          <w:noProof/>
          <w:szCs w:val="24"/>
          <w:lang w:val="hu-HU" w:eastAsia="de-DE"/>
        </w:rPr>
        <w:t>Használat előtt olvassa el a mellékelt betegtájékoztatót!</w:t>
      </w:r>
    </w:p>
    <w:p w:rsidR="007F1A43" w:rsidRPr="007B44B5" w:rsidRDefault="007F1A43">
      <w:pPr>
        <w:tabs>
          <w:tab w:val="left" w:pos="749"/>
        </w:tabs>
        <w:rPr>
          <w:szCs w:val="22"/>
          <w:lang w:val="hu-HU" w:eastAsia="de-DE"/>
        </w:rPr>
      </w:pPr>
    </w:p>
    <w:p w:rsidR="009E1F4C" w:rsidRPr="007B44B5" w:rsidRDefault="009E1F4C">
      <w:pPr>
        <w:tabs>
          <w:tab w:val="left" w:pos="749"/>
        </w:tabs>
        <w:rPr>
          <w:noProof/>
          <w:szCs w:val="22"/>
          <w:lang w:val="hu-HU" w:eastAsia="de-DE"/>
        </w:rPr>
      </w:pPr>
      <w:proofErr w:type="spellStart"/>
      <w:r w:rsidRPr="007B44B5">
        <w:rPr>
          <w:szCs w:val="22"/>
          <w:lang w:val="hu-HU" w:eastAsia="de-DE"/>
        </w:rPr>
        <w:t>Subcutan</w:t>
      </w:r>
      <w:proofErr w:type="spellEnd"/>
      <w:r w:rsidRPr="007B44B5">
        <w:rPr>
          <w:szCs w:val="22"/>
          <w:lang w:val="hu-HU" w:eastAsia="de-DE"/>
        </w:rPr>
        <w:t xml:space="preserve"> alkalmazás</w:t>
      </w:r>
    </w:p>
    <w:p w:rsidR="009E1F4C" w:rsidRPr="007B44B5" w:rsidRDefault="009E1F4C">
      <w:pPr>
        <w:tabs>
          <w:tab w:val="left" w:pos="749"/>
        </w:tabs>
        <w:rPr>
          <w:noProof/>
          <w:szCs w:val="22"/>
          <w:lang w:val="hu-HU" w:eastAsia="de-DE"/>
        </w:rPr>
      </w:pPr>
    </w:p>
    <w:p w:rsidR="009E1F4C" w:rsidRPr="007B44B5" w:rsidRDefault="009E1F4C">
      <w:pPr>
        <w:tabs>
          <w:tab w:val="left" w:pos="749"/>
        </w:tabs>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noProof/>
          <w:szCs w:val="24"/>
          <w:lang w:val="hu-HU" w:eastAsia="de-DE"/>
        </w:rPr>
        <w:t>KÜLÖN FIGYELMEZTETÉS, MELY SZERINT A GYÓGYSZERT GYERMEKEKTŐL ELZÁRVA KELL TARTANI</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4"/>
          <w:lang w:val="hu-HU" w:eastAsia="de-DE"/>
        </w:rPr>
        <w:t>A gyógyszer gyermekektől elzárva tartandó!</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7.</w:t>
      </w:r>
      <w:r w:rsidRPr="007B44B5">
        <w:rPr>
          <w:b/>
          <w:noProof/>
          <w:szCs w:val="22"/>
          <w:lang w:val="hu-HU" w:eastAsia="de-DE"/>
        </w:rPr>
        <w:tab/>
      </w:r>
      <w:r w:rsidRPr="007B44B5">
        <w:rPr>
          <w:b/>
          <w:noProof/>
          <w:szCs w:val="24"/>
          <w:lang w:val="hu-HU" w:eastAsia="de-DE"/>
        </w:rPr>
        <w:t>TOVÁBBI FIGYELMEZTETÉS(EK), AMENNYIBEN SZÜKSÉGES</w:t>
      </w:r>
    </w:p>
    <w:p w:rsidR="009E1F4C" w:rsidRPr="007B44B5" w:rsidRDefault="009E1F4C">
      <w:pPr>
        <w:tabs>
          <w:tab w:val="left" w:pos="749"/>
        </w:tabs>
        <w:rPr>
          <w:noProof/>
          <w:szCs w:val="22"/>
          <w:lang w:val="hu-HU" w:eastAsia="de-DE"/>
        </w:rPr>
      </w:pPr>
    </w:p>
    <w:p w:rsidR="009E1F4C" w:rsidRPr="007B44B5" w:rsidRDefault="009E1F4C">
      <w:pPr>
        <w:tabs>
          <w:tab w:val="left" w:pos="749"/>
        </w:tabs>
        <w:rPr>
          <w:noProof/>
          <w:szCs w:val="22"/>
          <w:lang w:val="hu-HU" w:eastAsia="de-DE"/>
        </w:rPr>
      </w:pPr>
    </w:p>
    <w:p w:rsidR="009E1F4C" w:rsidRPr="007B44B5" w:rsidRDefault="009E1F4C" w:rsidP="002F36D5">
      <w:pPr>
        <w:keepNext/>
        <w:keepLines/>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lastRenderedPageBreak/>
        <w:t>8.</w:t>
      </w:r>
      <w:r w:rsidRPr="007B44B5">
        <w:rPr>
          <w:b/>
          <w:noProof/>
          <w:szCs w:val="22"/>
          <w:lang w:val="hu-HU" w:eastAsia="de-DE"/>
        </w:rPr>
        <w:tab/>
      </w:r>
      <w:r w:rsidRPr="007B44B5">
        <w:rPr>
          <w:b/>
          <w:noProof/>
          <w:szCs w:val="24"/>
          <w:lang w:val="hu-HU" w:eastAsia="de-DE"/>
        </w:rPr>
        <w:t>LEJÁRATI IDŐ</w:t>
      </w:r>
    </w:p>
    <w:p w:rsidR="009E1F4C" w:rsidRPr="007B44B5" w:rsidRDefault="009E1F4C" w:rsidP="002F36D5">
      <w:pPr>
        <w:keepNext/>
        <w:keepLines/>
        <w:rPr>
          <w:noProof/>
          <w:szCs w:val="22"/>
          <w:lang w:val="hu-HU" w:eastAsia="de-DE"/>
        </w:rPr>
      </w:pPr>
    </w:p>
    <w:p w:rsidR="009E1F4C" w:rsidRPr="007B44B5" w:rsidRDefault="00B21887" w:rsidP="002F36D5">
      <w:pPr>
        <w:keepNext/>
        <w:keepLines/>
        <w:rPr>
          <w:noProof/>
          <w:szCs w:val="22"/>
          <w:lang w:val="hu-HU" w:eastAsia="de-DE"/>
        </w:rPr>
      </w:pPr>
      <w:r w:rsidRPr="007B44B5">
        <w:rPr>
          <w:lang w:val="hu-HU"/>
        </w:rPr>
        <w:t>EXP</w:t>
      </w:r>
      <w:r w:rsidR="009E1F4C" w:rsidRPr="007B44B5">
        <w:rPr>
          <w:lang w:val="hu-HU"/>
        </w:rPr>
        <w:t>:</w:t>
      </w:r>
    </w:p>
    <w:p w:rsidR="009E1F4C" w:rsidRPr="007B44B5" w:rsidRDefault="009E1F4C" w:rsidP="002F36D5">
      <w:pPr>
        <w:keepNext/>
        <w:rPr>
          <w:noProof/>
          <w:szCs w:val="22"/>
          <w:lang w:val="hu-HU" w:eastAsia="de-DE"/>
        </w:rPr>
      </w:pPr>
    </w:p>
    <w:p w:rsidR="009E1F4C" w:rsidRPr="007B44B5" w:rsidRDefault="009E1F4C" w:rsidP="002F36D5">
      <w:pPr>
        <w:keepNext/>
        <w:tabs>
          <w:tab w:val="clear" w:pos="567"/>
        </w:tabs>
        <w:rPr>
          <w:noProof/>
          <w:szCs w:val="22"/>
          <w:lang w:val="hu-HU" w:eastAsia="de-DE"/>
        </w:rPr>
      </w:pPr>
      <w:r w:rsidRPr="007B44B5">
        <w:rPr>
          <w:noProof/>
          <w:color w:val="000000"/>
          <w:szCs w:val="22"/>
          <w:lang w:val="hu-HU" w:eastAsia="de-DE"/>
        </w:rPr>
        <w:t xml:space="preserve">A tollban használatban lévő patron </w:t>
      </w:r>
      <w:r w:rsidRPr="007B44B5">
        <w:rPr>
          <w:lang w:val="hu-HU"/>
        </w:rPr>
        <w:t>maximum 28</w:t>
      </w:r>
      <w:r w:rsidR="00E73D98" w:rsidRPr="007B44B5">
        <w:rPr>
          <w:lang w:val="hu-HU"/>
        </w:rPr>
        <w:t> </w:t>
      </w:r>
      <w:r w:rsidRPr="007B44B5">
        <w:rPr>
          <w:lang w:val="hu-HU"/>
        </w:rPr>
        <w:t>napig, legfeljebb 25°C</w:t>
      </w:r>
      <w:r w:rsidR="00842D00" w:rsidRPr="007B44B5">
        <w:rPr>
          <w:lang w:val="hu-HU"/>
        </w:rPr>
        <w:noBreakHyphen/>
      </w:r>
      <w:r w:rsidRPr="007B44B5">
        <w:rPr>
          <w:lang w:val="hu-HU"/>
        </w:rPr>
        <w:t>on tárolható.</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keepNext/>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9.</w:t>
      </w:r>
      <w:r w:rsidRPr="007B44B5">
        <w:rPr>
          <w:b/>
          <w:noProof/>
          <w:szCs w:val="22"/>
          <w:lang w:val="hu-HU" w:eastAsia="de-DE"/>
        </w:rPr>
        <w:tab/>
      </w:r>
      <w:r w:rsidRPr="007B44B5">
        <w:rPr>
          <w:b/>
          <w:noProof/>
          <w:szCs w:val="24"/>
          <w:lang w:val="hu-HU" w:eastAsia="de-DE"/>
        </w:rPr>
        <w:t>KÜLÖNLEGES TÁROLÁSI ELŐÍRÁSOK</w:t>
      </w:r>
    </w:p>
    <w:p w:rsidR="009E1F4C" w:rsidRPr="007B44B5" w:rsidRDefault="009E1F4C">
      <w:pPr>
        <w:rPr>
          <w:noProof/>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Hűtőszekrényben tárolandó.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Nem fagyasztható!</w:t>
      </w:r>
    </w:p>
    <w:p w:rsidR="009E1F4C" w:rsidRPr="007B44B5" w:rsidRDefault="009E1F4C">
      <w:pPr>
        <w:tabs>
          <w:tab w:val="clear" w:pos="567"/>
        </w:tabs>
        <w:rPr>
          <w:noProof/>
          <w:color w:val="000000"/>
          <w:szCs w:val="22"/>
          <w:lang w:val="hu-HU" w:eastAsia="de-DE"/>
        </w:rPr>
      </w:pPr>
    </w:p>
    <w:p w:rsidR="009E1F4C" w:rsidRPr="007B44B5" w:rsidRDefault="009E1F4C">
      <w:pPr>
        <w:tabs>
          <w:tab w:val="clear" w:pos="567"/>
        </w:tabs>
        <w:rPr>
          <w:noProof/>
          <w:color w:val="000000"/>
          <w:szCs w:val="22"/>
          <w:lang w:val="hu-HU" w:eastAsia="de-DE"/>
        </w:rPr>
      </w:pPr>
      <w:r w:rsidRPr="007B44B5">
        <w:rPr>
          <w:lang w:val="hu-HU"/>
        </w:rPr>
        <w:t>A fénytől való védelem érdekében a patron a külső dobozban tárolandó.</w:t>
      </w:r>
    </w:p>
    <w:p w:rsidR="009E1F4C" w:rsidRPr="007B44B5" w:rsidRDefault="009E1F4C">
      <w:pPr>
        <w:tabs>
          <w:tab w:val="clear" w:pos="567"/>
        </w:tabs>
        <w:rPr>
          <w:noProof/>
          <w:color w:val="000000"/>
          <w:szCs w:val="22"/>
          <w:lang w:val="hu-HU" w:eastAsia="de-DE"/>
        </w:rPr>
      </w:pPr>
    </w:p>
    <w:p w:rsidR="009E1F4C" w:rsidRPr="007B44B5" w:rsidRDefault="009E1F4C">
      <w:pPr>
        <w:rPr>
          <w:noProof/>
          <w:szCs w:val="22"/>
          <w:lang w:val="hu-HU" w:eastAsia="de-DE"/>
        </w:rPr>
      </w:pPr>
      <w:r w:rsidRPr="007B44B5">
        <w:rPr>
          <w:noProof/>
          <w:szCs w:val="22"/>
          <w:lang w:val="hu-HU" w:eastAsia="de-DE"/>
        </w:rPr>
        <w:t xml:space="preserve">Felbontás előtt </w:t>
      </w:r>
      <w:r w:rsidRPr="007B44B5">
        <w:rPr>
          <w:lang w:val="hu-HU"/>
        </w:rPr>
        <w:t>a gyógyszer legfeljebb 25°C</w:t>
      </w:r>
      <w:r w:rsidR="00842D00" w:rsidRPr="007B44B5">
        <w:rPr>
          <w:lang w:val="hu-HU"/>
        </w:rPr>
        <w:noBreakHyphen/>
      </w:r>
      <w:r w:rsidRPr="007B44B5">
        <w:rPr>
          <w:lang w:val="hu-HU"/>
        </w:rPr>
        <w:t>on maximum 3 hónapig tárolható</w:t>
      </w:r>
      <w:r w:rsidRPr="007B44B5">
        <w:rPr>
          <w:noProof/>
          <w:color w:val="000000"/>
          <w:szCs w:val="22"/>
          <w:lang w:val="hu-HU" w:eastAsia="de-DE"/>
        </w:rPr>
        <w:t>. Ha 3 hónapon belül nem használják fel, akkor ki kell dobni.</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rsidP="00847879">
      <w:pPr>
        <w:pBdr>
          <w:top w:val="single" w:sz="4" w:space="1" w:color="000000"/>
          <w:left w:val="single" w:sz="4" w:space="4" w:color="000000"/>
          <w:bottom w:val="single" w:sz="4" w:space="1" w:color="000000"/>
          <w:right w:val="single" w:sz="4" w:space="4" w:color="000000"/>
        </w:pBdr>
        <w:ind w:left="567" w:hanging="567"/>
        <w:rPr>
          <w:noProof/>
          <w:szCs w:val="22"/>
          <w:lang w:val="hu-HU" w:eastAsia="de-DE"/>
        </w:rPr>
      </w:pPr>
      <w:r w:rsidRPr="007B44B5">
        <w:rPr>
          <w:b/>
          <w:noProof/>
          <w:szCs w:val="22"/>
          <w:lang w:val="hu-HU" w:eastAsia="de-DE"/>
        </w:rPr>
        <w:t>10.</w:t>
      </w:r>
      <w:r w:rsidRPr="007B44B5">
        <w:rPr>
          <w:b/>
          <w:noProof/>
          <w:szCs w:val="22"/>
          <w:lang w:val="hu-HU" w:eastAsia="de-DE"/>
        </w:rPr>
        <w:tab/>
      </w:r>
      <w:r w:rsidRPr="007B44B5">
        <w:rPr>
          <w:b/>
          <w:noProof/>
          <w:szCs w:val="24"/>
          <w:lang w:val="hu-HU" w:eastAsia="de-DE"/>
        </w:rPr>
        <w:t>KÜLÖNLEGES ÓVINTÉZKEDÉSEK A FEL NEM HASZNÁLT GYÓGYSZEREK VAGY AZ ILYEN TERMÉKEKBŐL KELETKEZETT HULLADÉKANYAGOK ÁRTALMATLANNÁ TÉTELÉRE, HA ILYENEKRE SZÜKSÉG VAN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11.</w:t>
      </w:r>
      <w:r w:rsidRPr="007B44B5">
        <w:rPr>
          <w:b/>
          <w:noProof/>
          <w:szCs w:val="22"/>
          <w:lang w:val="hu-HU" w:eastAsia="de-DE"/>
        </w:rPr>
        <w:tab/>
      </w:r>
      <w:r w:rsidRPr="007B44B5">
        <w:rPr>
          <w:b/>
          <w:noProof/>
          <w:szCs w:val="24"/>
          <w:lang w:val="hu-HU" w:eastAsia="de-DE"/>
        </w:rPr>
        <w:t>A FORGALOMBA HOZATALI ENGEDÉLY JOGOSULTJÁNAK NEVE ÉS CÍME</w:t>
      </w:r>
    </w:p>
    <w:p w:rsidR="009E1F4C" w:rsidRPr="007B44B5" w:rsidRDefault="009E1F4C">
      <w:pPr>
        <w:rPr>
          <w:noProof/>
          <w:szCs w:val="22"/>
          <w:lang w:val="hu-HU" w:eastAsia="de-DE"/>
        </w:rPr>
      </w:pPr>
    </w:p>
    <w:p w:rsidR="006B368E" w:rsidRPr="00572DEE" w:rsidRDefault="006B368E" w:rsidP="006B368E">
      <w:pPr>
        <w:tabs>
          <w:tab w:val="clear" w:pos="567"/>
        </w:tabs>
        <w:rPr>
          <w:lang w:val="en-US"/>
        </w:rPr>
      </w:pPr>
      <w:proofErr w:type="spellStart"/>
      <w:r w:rsidRPr="00572DEE">
        <w:rPr>
          <w:lang w:val="en-US"/>
        </w:rPr>
        <w:t>Theramex</w:t>
      </w:r>
      <w:proofErr w:type="spellEnd"/>
      <w:r w:rsidRPr="00572DEE">
        <w:rPr>
          <w:lang w:val="en-US"/>
        </w:rPr>
        <w:t xml:space="preserve"> Ireland Limited</w:t>
      </w:r>
    </w:p>
    <w:p w:rsidR="006B368E" w:rsidRPr="00572DEE" w:rsidRDefault="00A45840" w:rsidP="006B368E">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B368E" w:rsidRPr="00572DEE">
        <w:rPr>
          <w:lang w:val="en-US"/>
        </w:rPr>
        <w:t>Kilmore House,</w:t>
      </w:r>
    </w:p>
    <w:p w:rsidR="006B368E" w:rsidRPr="00572DEE" w:rsidRDefault="006B368E" w:rsidP="006B368E">
      <w:pPr>
        <w:tabs>
          <w:tab w:val="clear" w:pos="567"/>
        </w:tabs>
        <w:rPr>
          <w:lang w:val="sv-SE"/>
        </w:rPr>
      </w:pPr>
      <w:r w:rsidRPr="00572DEE">
        <w:rPr>
          <w:lang w:val="sv-SE"/>
        </w:rPr>
        <w:t>Park Lane, Spencer Dock,</w:t>
      </w:r>
    </w:p>
    <w:p w:rsidR="006B368E" w:rsidRPr="00572DEE" w:rsidRDefault="006B368E" w:rsidP="006B368E">
      <w:pPr>
        <w:tabs>
          <w:tab w:val="clear" w:pos="567"/>
        </w:tabs>
        <w:rPr>
          <w:lang w:val="sv-SE"/>
        </w:rPr>
      </w:pPr>
      <w:r w:rsidRPr="00572DEE">
        <w:rPr>
          <w:lang w:val="sv-SE"/>
        </w:rPr>
        <w:t>Dublin 1</w:t>
      </w:r>
    </w:p>
    <w:p w:rsidR="006B368E" w:rsidRPr="00572DEE" w:rsidRDefault="006B368E" w:rsidP="006B368E">
      <w:pPr>
        <w:tabs>
          <w:tab w:val="clear" w:pos="567"/>
        </w:tabs>
        <w:rPr>
          <w:lang w:val="sv-SE"/>
        </w:rPr>
      </w:pPr>
      <w:r w:rsidRPr="00572DEE">
        <w:rPr>
          <w:lang w:val="sv-SE"/>
        </w:rPr>
        <w:t>D01 YE64</w:t>
      </w:r>
    </w:p>
    <w:p w:rsidR="006B368E" w:rsidRPr="007B44B5" w:rsidRDefault="006B368E" w:rsidP="006B368E">
      <w:pPr>
        <w:tabs>
          <w:tab w:val="clear" w:pos="567"/>
        </w:tabs>
        <w:rPr>
          <w:noProof/>
          <w:szCs w:val="22"/>
          <w:lang w:val="hu-HU" w:eastAsia="de-DE"/>
        </w:rPr>
      </w:pPr>
      <w:proofErr w:type="spellStart"/>
      <w:r w:rsidRPr="00572DEE">
        <w:rPr>
          <w:lang w:val="sv-SE"/>
        </w:rPr>
        <w:t>Írország</w:t>
      </w:r>
      <w:proofErr w:type="spellEnd"/>
    </w:p>
    <w:p w:rsidR="009E1F4C" w:rsidRPr="007B44B5" w:rsidRDefault="009E1F4C" w:rsidP="006B368E">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12.</w:t>
      </w:r>
      <w:r w:rsidRPr="007B44B5">
        <w:rPr>
          <w:b/>
          <w:noProof/>
          <w:szCs w:val="22"/>
          <w:lang w:val="hu-HU" w:eastAsia="de-DE"/>
        </w:rPr>
        <w:tab/>
      </w:r>
      <w:r w:rsidRPr="007B44B5">
        <w:rPr>
          <w:b/>
          <w:noProof/>
          <w:szCs w:val="24"/>
          <w:lang w:val="hu-HU" w:eastAsia="de-DE"/>
        </w:rPr>
        <w:t>A FORGALOMBA HOZATALI ENGEDÉLY SZÁMA(I)</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2"/>
          <w:lang w:val="hu-HU" w:eastAsia="de-DE"/>
        </w:rPr>
        <w:t>EU/</w:t>
      </w:r>
      <w:r w:rsidR="00720D83" w:rsidRPr="007B44B5">
        <w:rPr>
          <w:noProof/>
          <w:szCs w:val="22"/>
          <w:lang w:val="hu-HU"/>
        </w:rPr>
        <w:t>1/13/871/003</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13.</w:t>
      </w:r>
      <w:r w:rsidRPr="007B44B5">
        <w:rPr>
          <w:b/>
          <w:noProof/>
          <w:szCs w:val="22"/>
          <w:lang w:val="hu-HU" w:eastAsia="de-DE"/>
        </w:rPr>
        <w:tab/>
      </w:r>
      <w:r w:rsidRPr="007B44B5">
        <w:rPr>
          <w:b/>
          <w:noProof/>
          <w:szCs w:val="24"/>
          <w:lang w:val="hu-HU" w:eastAsia="de-DE"/>
        </w:rPr>
        <w:t>A GYÁRTÁSI TÉTEL SZÁMA</w:t>
      </w:r>
    </w:p>
    <w:p w:rsidR="009E1F4C" w:rsidRPr="007B44B5" w:rsidRDefault="009E1F4C">
      <w:pPr>
        <w:rPr>
          <w:noProof/>
          <w:szCs w:val="22"/>
          <w:lang w:val="hu-HU" w:eastAsia="de-DE"/>
        </w:rPr>
      </w:pPr>
    </w:p>
    <w:p w:rsidR="009E1F4C" w:rsidRPr="007B44B5" w:rsidRDefault="00B21887">
      <w:pPr>
        <w:rPr>
          <w:noProof/>
          <w:szCs w:val="22"/>
          <w:lang w:val="hu-HU" w:eastAsia="de-DE"/>
        </w:rPr>
      </w:pPr>
      <w:r w:rsidRPr="007B44B5">
        <w:rPr>
          <w:lang w:val="hu-HU"/>
        </w:rPr>
        <w:t>LOT</w:t>
      </w:r>
      <w:r w:rsidR="008F6AAC" w:rsidRPr="007B44B5">
        <w:rPr>
          <w:lang w:val="hu-HU"/>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i/>
          <w:noProof/>
          <w:szCs w:val="22"/>
          <w:lang w:val="hu-HU" w:eastAsia="de-DE"/>
        </w:rPr>
      </w:pPr>
      <w:r w:rsidRPr="007B44B5">
        <w:rPr>
          <w:b/>
          <w:noProof/>
          <w:szCs w:val="22"/>
          <w:lang w:val="hu-HU" w:eastAsia="de-DE"/>
        </w:rPr>
        <w:t>14.</w:t>
      </w:r>
      <w:r w:rsidRPr="007B44B5">
        <w:rPr>
          <w:b/>
          <w:noProof/>
          <w:szCs w:val="22"/>
          <w:lang w:val="hu-HU" w:eastAsia="de-DE"/>
        </w:rPr>
        <w:tab/>
      </w:r>
      <w:r w:rsidRPr="007B44B5">
        <w:rPr>
          <w:b/>
          <w:noProof/>
          <w:szCs w:val="24"/>
          <w:lang w:val="hu-HU" w:eastAsia="de-DE"/>
        </w:rPr>
        <w:t>A GYÓGYSZER RENDELHETŐSÉGE</w:t>
      </w:r>
    </w:p>
    <w:p w:rsidR="009E1F4C" w:rsidRPr="007B44B5" w:rsidRDefault="009E1F4C">
      <w:pPr>
        <w:rPr>
          <w:i/>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2"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15.</w:t>
      </w:r>
      <w:r w:rsidRPr="007B44B5">
        <w:rPr>
          <w:b/>
          <w:noProof/>
          <w:szCs w:val="22"/>
          <w:lang w:val="hu-HU" w:eastAsia="de-DE"/>
        </w:rPr>
        <w:tab/>
      </w:r>
      <w:r w:rsidRPr="007B44B5">
        <w:rPr>
          <w:b/>
          <w:noProof/>
          <w:szCs w:val="24"/>
          <w:lang w:val="hu-HU" w:eastAsia="de-DE"/>
        </w:rPr>
        <w:t>AZ ALKALMAZÁSRA VONATKOZÓ UTASÍTÁSOK</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0" w:color="000000"/>
          <w:right w:val="single" w:sz="4" w:space="4" w:color="000000"/>
        </w:pBdr>
        <w:rPr>
          <w:noProof/>
          <w:szCs w:val="22"/>
          <w:lang w:val="hu-HU" w:eastAsia="de-DE"/>
        </w:rPr>
      </w:pPr>
      <w:r w:rsidRPr="007B44B5">
        <w:rPr>
          <w:b/>
          <w:noProof/>
          <w:szCs w:val="22"/>
          <w:lang w:val="hu-HU" w:eastAsia="de-DE"/>
        </w:rPr>
        <w:t>16.</w:t>
      </w:r>
      <w:r w:rsidRPr="007B44B5">
        <w:rPr>
          <w:b/>
          <w:noProof/>
          <w:szCs w:val="22"/>
          <w:lang w:val="hu-HU" w:eastAsia="de-DE"/>
        </w:rPr>
        <w:tab/>
      </w:r>
      <w:r w:rsidRPr="007B44B5">
        <w:rPr>
          <w:b/>
          <w:noProof/>
          <w:szCs w:val="24"/>
          <w:lang w:val="hu-HU" w:eastAsia="de-DE"/>
        </w:rPr>
        <w:t>BRAILLE ÍRÁSSAL FELTÜNTETETT INFORMÁCIÓK</w:t>
      </w:r>
    </w:p>
    <w:p w:rsidR="009E1F4C" w:rsidRPr="007B44B5" w:rsidRDefault="009E1F4C">
      <w:pPr>
        <w:rPr>
          <w:noProof/>
          <w:szCs w:val="22"/>
          <w:lang w:val="hu-HU" w:eastAsia="de-DE"/>
        </w:rPr>
      </w:pPr>
    </w:p>
    <w:p w:rsidR="009E1F4C" w:rsidRPr="007B44B5" w:rsidRDefault="009E1F4C">
      <w:pPr>
        <w:autoSpaceDE w:val="0"/>
        <w:jc w:val="both"/>
        <w:rPr>
          <w:noProof/>
          <w:color w:val="000000"/>
          <w:szCs w:val="22"/>
          <w:lang w:val="hu-HU" w:eastAsia="de-DE"/>
        </w:rPr>
      </w:pPr>
      <w:r w:rsidRPr="007B44B5">
        <w:rPr>
          <w:noProof/>
          <w:color w:val="000000"/>
          <w:szCs w:val="22"/>
          <w:lang w:val="hu-HU" w:eastAsia="de-DE"/>
        </w:rPr>
        <w:t>Ovaleap 900 NE/1,5 ml</w:t>
      </w: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keepNext/>
        <w:pBdr>
          <w:top w:val="single" w:sz="4" w:space="1" w:color="auto"/>
          <w:left w:val="single" w:sz="4" w:space="4" w:color="auto"/>
          <w:bottom w:val="single" w:sz="4" w:space="1" w:color="auto"/>
          <w:right w:val="single" w:sz="4" w:space="4" w:color="auto"/>
        </w:pBdr>
        <w:suppressAutoHyphens w:val="0"/>
        <w:spacing w:line="260" w:lineRule="exact"/>
        <w:outlineLvl w:val="0"/>
        <w:rPr>
          <w:i/>
          <w:noProof/>
          <w:szCs w:val="22"/>
          <w:lang w:val="hu-HU" w:eastAsia="en-US"/>
        </w:rPr>
      </w:pPr>
      <w:r w:rsidRPr="007B44B5">
        <w:rPr>
          <w:b/>
          <w:noProof/>
          <w:szCs w:val="22"/>
          <w:lang w:val="hu-HU" w:eastAsia="en-US"/>
        </w:rPr>
        <w:t>17.</w:t>
      </w:r>
      <w:r w:rsidRPr="007B44B5">
        <w:rPr>
          <w:b/>
          <w:noProof/>
          <w:szCs w:val="22"/>
          <w:lang w:val="hu-HU" w:eastAsia="en-US"/>
        </w:rPr>
        <w:tab/>
        <w:t>EGYEDI AZONOSÍTÓ – 2D VONALKÓD</w:t>
      </w: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suppressAutoHyphens w:val="0"/>
        <w:rPr>
          <w:noProof/>
          <w:szCs w:val="22"/>
          <w:shd w:val="clear" w:color="auto" w:fill="CCCCCC"/>
          <w:lang w:val="hu-HU" w:eastAsia="en-US"/>
        </w:rPr>
      </w:pPr>
      <w:r w:rsidRPr="007B44B5">
        <w:rPr>
          <w:noProof/>
          <w:szCs w:val="22"/>
          <w:highlight w:val="lightGray"/>
          <w:lang w:val="hu-HU" w:eastAsia="en-US"/>
        </w:rPr>
        <w:t>Egyedi azonosítójú 2D vonalkóddal ellátva.</w:t>
      </w:r>
    </w:p>
    <w:p w:rsidR="00A25796" w:rsidRPr="007B44B5" w:rsidRDefault="00A25796" w:rsidP="00A25796">
      <w:pPr>
        <w:suppressAutoHyphens w:val="0"/>
        <w:rPr>
          <w:noProof/>
          <w:szCs w:val="22"/>
          <w:shd w:val="clear" w:color="auto" w:fill="CCCCCC"/>
          <w:lang w:val="hu-HU" w:eastAsia="en-US"/>
        </w:rPr>
      </w:pP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keepNext/>
        <w:pBdr>
          <w:top w:val="single" w:sz="4" w:space="1" w:color="auto"/>
          <w:left w:val="single" w:sz="4" w:space="4" w:color="auto"/>
          <w:bottom w:val="single" w:sz="4" w:space="1" w:color="auto"/>
          <w:right w:val="single" w:sz="4" w:space="4" w:color="auto"/>
        </w:pBdr>
        <w:suppressAutoHyphens w:val="0"/>
        <w:spacing w:line="260" w:lineRule="exact"/>
        <w:outlineLvl w:val="0"/>
        <w:rPr>
          <w:i/>
          <w:noProof/>
          <w:szCs w:val="22"/>
          <w:lang w:val="hu-HU" w:eastAsia="en-US"/>
        </w:rPr>
      </w:pPr>
      <w:r w:rsidRPr="007B44B5">
        <w:rPr>
          <w:b/>
          <w:noProof/>
          <w:szCs w:val="22"/>
          <w:lang w:val="hu-HU" w:eastAsia="en-US"/>
        </w:rPr>
        <w:t>18.</w:t>
      </w:r>
      <w:r w:rsidRPr="007B44B5">
        <w:rPr>
          <w:b/>
          <w:noProof/>
          <w:szCs w:val="22"/>
          <w:lang w:val="hu-HU" w:eastAsia="en-US"/>
        </w:rPr>
        <w:tab/>
        <w:t>EGYEDI AZONOSÍTÓ OLVASHATÓ FORMÁTUMA</w:t>
      </w:r>
    </w:p>
    <w:p w:rsidR="00A25796" w:rsidRPr="007B44B5" w:rsidRDefault="00A25796" w:rsidP="00A25796">
      <w:pPr>
        <w:tabs>
          <w:tab w:val="clear" w:pos="567"/>
        </w:tabs>
        <w:suppressAutoHyphens w:val="0"/>
        <w:rPr>
          <w:noProof/>
          <w:szCs w:val="22"/>
          <w:lang w:val="hu-HU" w:eastAsia="en-US"/>
        </w:rPr>
      </w:pPr>
    </w:p>
    <w:p w:rsidR="00A25796" w:rsidRPr="007B44B5" w:rsidRDefault="00A25796" w:rsidP="00A25796">
      <w:pPr>
        <w:suppressAutoHyphens w:val="0"/>
        <w:spacing w:line="260" w:lineRule="exact"/>
        <w:rPr>
          <w:szCs w:val="22"/>
          <w:lang w:val="hu-HU" w:eastAsia="en-US"/>
        </w:rPr>
      </w:pPr>
      <w:r w:rsidRPr="007B44B5">
        <w:rPr>
          <w:szCs w:val="22"/>
          <w:lang w:val="hu-HU" w:eastAsia="en-US"/>
        </w:rPr>
        <w:t>PC:</w:t>
      </w:r>
    </w:p>
    <w:p w:rsidR="00A25796" w:rsidRPr="007B44B5" w:rsidRDefault="00A25796" w:rsidP="00A25796">
      <w:pPr>
        <w:suppressAutoHyphens w:val="0"/>
        <w:spacing w:line="260" w:lineRule="exact"/>
        <w:rPr>
          <w:szCs w:val="22"/>
          <w:lang w:val="hu-HU" w:eastAsia="en-US"/>
        </w:rPr>
      </w:pPr>
      <w:r w:rsidRPr="007B44B5">
        <w:rPr>
          <w:szCs w:val="22"/>
          <w:lang w:val="hu-HU" w:eastAsia="en-US"/>
        </w:rPr>
        <w:t>SN:</w:t>
      </w:r>
    </w:p>
    <w:p w:rsidR="00A25796" w:rsidRPr="007B44B5" w:rsidRDefault="00A25796" w:rsidP="00A25796">
      <w:pPr>
        <w:autoSpaceDE w:val="0"/>
        <w:jc w:val="both"/>
        <w:rPr>
          <w:szCs w:val="22"/>
          <w:lang w:val="hu-HU" w:eastAsia="en-US"/>
        </w:rPr>
      </w:pPr>
      <w:r w:rsidRPr="007B44B5">
        <w:rPr>
          <w:szCs w:val="22"/>
          <w:lang w:val="hu-HU" w:eastAsia="en-US"/>
        </w:rPr>
        <w:t>NN:</w:t>
      </w:r>
    </w:p>
    <w:p w:rsidR="008A0C3D" w:rsidRPr="007B44B5" w:rsidRDefault="008A0C3D">
      <w:pPr>
        <w:autoSpaceDE w:val="0"/>
        <w:jc w:val="both"/>
        <w:rPr>
          <w:noProof/>
          <w:color w:val="000000"/>
          <w:szCs w:val="22"/>
          <w:lang w:val="hu-HU" w:eastAsia="de-DE"/>
        </w:rPr>
      </w:pPr>
    </w:p>
    <w:p w:rsidR="009E1F4C" w:rsidRPr="007B44B5" w:rsidRDefault="009E1F4C">
      <w:pPr>
        <w:pageBreakBefore/>
        <w:pBdr>
          <w:top w:val="single" w:sz="4" w:space="1" w:color="000000"/>
          <w:left w:val="single" w:sz="4" w:space="4" w:color="000000"/>
          <w:bottom w:val="single" w:sz="4" w:space="1" w:color="000000"/>
          <w:right w:val="single" w:sz="4" w:space="4" w:color="000000"/>
        </w:pBdr>
        <w:rPr>
          <w:b/>
          <w:noProof/>
          <w:szCs w:val="22"/>
          <w:lang w:val="hu-HU" w:eastAsia="de-DE"/>
        </w:rPr>
      </w:pPr>
      <w:r w:rsidRPr="007B44B5">
        <w:rPr>
          <w:b/>
          <w:bCs/>
          <w:lang w:val="hu-HU"/>
        </w:rPr>
        <w:lastRenderedPageBreak/>
        <w:t>A KIS KÖZVETLEN CSOMAGOLÁSI EGYSÉGEKEN MINIMÁLISAN FELTÜNTETENDŐ ADATOK</w:t>
      </w:r>
    </w:p>
    <w:p w:rsidR="009E1F4C" w:rsidRPr="007B44B5" w:rsidRDefault="009E1F4C">
      <w:pPr>
        <w:pBdr>
          <w:top w:val="single" w:sz="4" w:space="1" w:color="000000"/>
          <w:left w:val="single" w:sz="4" w:space="4" w:color="000000"/>
          <w:bottom w:val="single" w:sz="4" w:space="1" w:color="000000"/>
          <w:right w:val="single" w:sz="4" w:space="4" w:color="000000"/>
        </w:pBdr>
        <w:rPr>
          <w:b/>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PATRON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bCs/>
          <w:lang w:val="hu-HU"/>
        </w:rPr>
        <w:t>A GYÓGYSZER NEVE ÉS AZ ALKALMAZÁS MÓDJA(I)</w:t>
      </w:r>
    </w:p>
    <w:p w:rsidR="009E1F4C" w:rsidRPr="007B44B5" w:rsidRDefault="009E1F4C">
      <w:pPr>
        <w:ind w:left="567" w:hanging="567"/>
        <w:rPr>
          <w:noProof/>
          <w:szCs w:val="22"/>
          <w:lang w:val="hu-HU" w:eastAsia="de-DE"/>
        </w:rPr>
      </w:pPr>
    </w:p>
    <w:p w:rsidR="009E1F4C" w:rsidRPr="007B44B5" w:rsidRDefault="009E1F4C">
      <w:pPr>
        <w:autoSpaceDE w:val="0"/>
        <w:jc w:val="both"/>
        <w:rPr>
          <w:noProof/>
          <w:szCs w:val="22"/>
          <w:lang w:val="hu-HU" w:eastAsia="de-DE"/>
        </w:rPr>
      </w:pPr>
      <w:r w:rsidRPr="007B44B5">
        <w:rPr>
          <w:noProof/>
          <w:color w:val="000000"/>
          <w:szCs w:val="22"/>
          <w:lang w:val="hu-HU" w:eastAsia="de-DE"/>
        </w:rPr>
        <w:t>Ovaleap 300 NE/0,5 ml injekció</w:t>
      </w:r>
    </w:p>
    <w:p w:rsidR="009E1F4C" w:rsidRPr="007B44B5" w:rsidRDefault="009E1F4C">
      <w:pPr>
        <w:rPr>
          <w:noProof/>
          <w:szCs w:val="22"/>
          <w:lang w:val="hu-HU" w:eastAsia="de-DE"/>
        </w:rPr>
      </w:pPr>
    </w:p>
    <w:p w:rsidR="009E1F4C" w:rsidRPr="007B44B5" w:rsidRDefault="00451AF1">
      <w:pPr>
        <w:rPr>
          <w:noProof/>
          <w:szCs w:val="22"/>
          <w:lang w:val="hu-HU" w:eastAsia="de-DE"/>
        </w:rPr>
      </w:pPr>
      <w:r w:rsidRPr="007B44B5">
        <w:rPr>
          <w:lang w:val="hu-HU"/>
        </w:rPr>
        <w:t>a</w:t>
      </w:r>
      <w:r w:rsidR="009E1F4C" w:rsidRPr="007B44B5">
        <w:rPr>
          <w:lang w:val="hu-HU"/>
        </w:rPr>
        <w:t>lfa–follitropin</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2"/>
          <w:lang w:val="hu-HU" w:eastAsia="de-DE"/>
        </w:rPr>
        <w:t>sc.</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2.</w:t>
      </w:r>
      <w:r w:rsidRPr="007B44B5">
        <w:rPr>
          <w:b/>
          <w:noProof/>
          <w:szCs w:val="22"/>
          <w:lang w:val="hu-HU" w:eastAsia="de-DE"/>
        </w:rPr>
        <w:tab/>
      </w:r>
      <w:r w:rsidRPr="007B44B5">
        <w:rPr>
          <w:b/>
          <w:noProof/>
          <w:szCs w:val="24"/>
          <w:lang w:val="hu-HU" w:eastAsia="de-DE"/>
        </w:rPr>
        <w:t>AZ ALKALMAZÁSSAL KAPCSOLATOS TUDNIVALÓK</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3.</w:t>
      </w:r>
      <w:r w:rsidRPr="007B44B5">
        <w:rPr>
          <w:b/>
          <w:noProof/>
          <w:szCs w:val="22"/>
          <w:lang w:val="hu-HU" w:eastAsia="de-DE"/>
        </w:rPr>
        <w:tab/>
      </w:r>
      <w:r w:rsidRPr="007B44B5">
        <w:rPr>
          <w:b/>
          <w:noProof/>
          <w:szCs w:val="24"/>
          <w:lang w:val="hu-HU" w:eastAsia="de-DE"/>
        </w:rPr>
        <w:t>LEJÁRATI IDŐ</w:t>
      </w:r>
    </w:p>
    <w:p w:rsidR="009E1F4C" w:rsidRPr="007B44B5" w:rsidRDefault="009E1F4C">
      <w:pPr>
        <w:rPr>
          <w:noProof/>
          <w:szCs w:val="22"/>
          <w:lang w:val="hu-HU" w:eastAsia="de-DE"/>
        </w:rPr>
      </w:pPr>
    </w:p>
    <w:p w:rsidR="009E1F4C" w:rsidRPr="007B44B5" w:rsidRDefault="00B21887">
      <w:pPr>
        <w:rPr>
          <w:noProof/>
          <w:szCs w:val="22"/>
          <w:lang w:val="hu-HU" w:eastAsia="de-DE"/>
        </w:rPr>
      </w:pPr>
      <w:r w:rsidRPr="007B44B5">
        <w:rPr>
          <w:lang w:val="hu-HU"/>
        </w:rPr>
        <w:t>EXP</w:t>
      </w:r>
      <w:r w:rsidR="009E1F4C" w:rsidRPr="007B44B5">
        <w:rPr>
          <w:lang w:val="hu-HU"/>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4.</w:t>
      </w:r>
      <w:r w:rsidRPr="007B44B5">
        <w:rPr>
          <w:b/>
          <w:noProof/>
          <w:szCs w:val="22"/>
          <w:lang w:val="hu-HU" w:eastAsia="de-DE"/>
        </w:rPr>
        <w:tab/>
      </w:r>
      <w:r w:rsidRPr="007B44B5">
        <w:rPr>
          <w:b/>
          <w:bCs/>
          <w:lang w:val="hu-HU"/>
        </w:rPr>
        <w:t>A GYÁRTÁSI TÉTEL SZÁMA</w:t>
      </w:r>
    </w:p>
    <w:p w:rsidR="009E1F4C" w:rsidRPr="007B44B5" w:rsidRDefault="009E1F4C">
      <w:pPr>
        <w:ind w:right="113"/>
        <w:rPr>
          <w:noProof/>
          <w:szCs w:val="22"/>
          <w:lang w:val="hu-HU" w:eastAsia="de-DE"/>
        </w:rPr>
      </w:pPr>
    </w:p>
    <w:p w:rsidR="009E1F4C" w:rsidRPr="007B44B5" w:rsidRDefault="00B21887">
      <w:pPr>
        <w:ind w:right="113"/>
        <w:rPr>
          <w:noProof/>
          <w:szCs w:val="22"/>
          <w:lang w:val="hu-HU" w:eastAsia="de-DE"/>
        </w:rPr>
      </w:pPr>
      <w:r w:rsidRPr="007B44B5">
        <w:rPr>
          <w:lang w:val="hu-HU"/>
        </w:rPr>
        <w:t>LOT</w:t>
      </w:r>
      <w:r w:rsidR="009E1F4C" w:rsidRPr="007B44B5">
        <w:rPr>
          <w:lang w:val="hu-HU"/>
        </w:rPr>
        <w:t>:</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bCs/>
          <w:lang w:val="hu-HU"/>
        </w:rPr>
        <w:t>A TARTALOM SÚLYRA, TÉRFOGATRA, VAGY EGYSÉGRE VONATKOZTATVA</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r w:rsidRPr="007B44B5">
        <w:rPr>
          <w:noProof/>
          <w:szCs w:val="22"/>
          <w:lang w:val="hu-HU" w:eastAsia="de-DE"/>
        </w:rPr>
        <w:t>0,5 ml</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bCs/>
          <w:lang w:val="hu-HU"/>
        </w:rPr>
        <w:t>EGYÉB INFORMÁCIÓK</w:t>
      </w:r>
    </w:p>
    <w:p w:rsidR="004B4BDB" w:rsidRPr="007B44B5" w:rsidRDefault="004B4BDB">
      <w:pPr>
        <w:ind w:right="113"/>
        <w:rPr>
          <w:noProof/>
          <w:szCs w:val="22"/>
          <w:lang w:val="hu-HU" w:eastAsia="de-DE"/>
        </w:rPr>
      </w:pPr>
    </w:p>
    <w:p w:rsidR="009E1F4C" w:rsidRPr="007B44B5" w:rsidRDefault="009E1F4C">
      <w:pPr>
        <w:pageBreakBefore/>
        <w:pBdr>
          <w:top w:val="single" w:sz="4" w:space="1" w:color="000000"/>
          <w:left w:val="single" w:sz="4" w:space="4" w:color="000000"/>
          <w:bottom w:val="single" w:sz="4" w:space="1" w:color="000000"/>
          <w:right w:val="single" w:sz="4" w:space="4" w:color="000000"/>
        </w:pBdr>
        <w:rPr>
          <w:b/>
          <w:noProof/>
          <w:szCs w:val="22"/>
          <w:lang w:val="hu-HU" w:eastAsia="de-DE"/>
        </w:rPr>
      </w:pPr>
      <w:r w:rsidRPr="007B44B5">
        <w:rPr>
          <w:b/>
          <w:bCs/>
          <w:lang w:val="hu-HU"/>
        </w:rPr>
        <w:lastRenderedPageBreak/>
        <w:t>A KIS KÖZVETLEN CSOMAGOLÁSI EGYSÉGEKEN MINIMÁLISAN FELTÜNTETENDŐ ADATOK</w:t>
      </w:r>
    </w:p>
    <w:p w:rsidR="009E1F4C" w:rsidRPr="007B44B5" w:rsidRDefault="009E1F4C">
      <w:pPr>
        <w:pBdr>
          <w:top w:val="single" w:sz="4" w:space="1" w:color="000000"/>
          <w:left w:val="single" w:sz="4" w:space="4" w:color="000000"/>
          <w:bottom w:val="single" w:sz="4" w:space="1" w:color="000000"/>
          <w:right w:val="single" w:sz="4" w:space="4" w:color="000000"/>
        </w:pBdr>
        <w:rPr>
          <w:b/>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PATRON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bCs/>
          <w:lang w:val="hu-HU"/>
        </w:rPr>
        <w:t>A GYÓGYSZER NEVE ÉS AZ ALKALMAZÁS MÓDJA(I)</w:t>
      </w:r>
    </w:p>
    <w:p w:rsidR="009E1F4C" w:rsidRPr="007B44B5" w:rsidRDefault="009E1F4C">
      <w:pPr>
        <w:ind w:left="567" w:hanging="567"/>
        <w:rPr>
          <w:noProof/>
          <w:szCs w:val="22"/>
          <w:lang w:val="hu-HU" w:eastAsia="de-DE"/>
        </w:rPr>
      </w:pPr>
    </w:p>
    <w:p w:rsidR="009E1F4C" w:rsidRPr="007B44B5" w:rsidRDefault="009E1F4C">
      <w:pPr>
        <w:autoSpaceDE w:val="0"/>
        <w:jc w:val="both"/>
        <w:rPr>
          <w:noProof/>
          <w:szCs w:val="22"/>
          <w:lang w:val="hu-HU" w:eastAsia="de-DE"/>
        </w:rPr>
      </w:pPr>
      <w:r w:rsidRPr="007B44B5">
        <w:rPr>
          <w:noProof/>
          <w:color w:val="000000"/>
          <w:szCs w:val="22"/>
          <w:lang w:val="hu-HU" w:eastAsia="de-DE"/>
        </w:rPr>
        <w:t>Ovaleap 450 NE/0,75 ml injekció</w:t>
      </w:r>
    </w:p>
    <w:p w:rsidR="009E1F4C" w:rsidRPr="007B44B5" w:rsidRDefault="009E1F4C">
      <w:pPr>
        <w:rPr>
          <w:noProof/>
          <w:szCs w:val="22"/>
          <w:lang w:val="hu-HU" w:eastAsia="de-DE"/>
        </w:rPr>
      </w:pPr>
    </w:p>
    <w:p w:rsidR="009E1F4C" w:rsidRPr="007B44B5" w:rsidRDefault="00451AF1">
      <w:pPr>
        <w:rPr>
          <w:noProof/>
          <w:szCs w:val="22"/>
          <w:lang w:val="hu-HU" w:eastAsia="de-DE"/>
        </w:rPr>
      </w:pPr>
      <w:r w:rsidRPr="007B44B5">
        <w:rPr>
          <w:lang w:val="hu-HU"/>
        </w:rPr>
        <w:t>a</w:t>
      </w:r>
      <w:r w:rsidR="009E1F4C" w:rsidRPr="007B44B5">
        <w:rPr>
          <w:lang w:val="hu-HU"/>
        </w:rPr>
        <w:t>lfa–follitropin</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2"/>
          <w:lang w:val="hu-HU" w:eastAsia="de-DE"/>
        </w:rPr>
        <w:t>sc.</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2.</w:t>
      </w:r>
      <w:r w:rsidRPr="007B44B5">
        <w:rPr>
          <w:b/>
          <w:noProof/>
          <w:szCs w:val="22"/>
          <w:lang w:val="hu-HU" w:eastAsia="de-DE"/>
        </w:rPr>
        <w:tab/>
      </w:r>
      <w:r w:rsidRPr="007B44B5">
        <w:rPr>
          <w:b/>
          <w:noProof/>
          <w:szCs w:val="24"/>
          <w:lang w:val="hu-HU" w:eastAsia="de-DE"/>
        </w:rPr>
        <w:t>AZ ALKALMAZÁSSAL KAPCSOLATOS TUDNIVALÓK</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3.</w:t>
      </w:r>
      <w:r w:rsidRPr="007B44B5">
        <w:rPr>
          <w:b/>
          <w:noProof/>
          <w:szCs w:val="22"/>
          <w:lang w:val="hu-HU" w:eastAsia="de-DE"/>
        </w:rPr>
        <w:tab/>
      </w:r>
      <w:r w:rsidRPr="007B44B5">
        <w:rPr>
          <w:b/>
          <w:noProof/>
          <w:szCs w:val="24"/>
          <w:lang w:val="hu-HU" w:eastAsia="de-DE"/>
        </w:rPr>
        <w:t>LEJÁRATI IDŐ</w:t>
      </w:r>
    </w:p>
    <w:p w:rsidR="009E1F4C" w:rsidRPr="007B44B5" w:rsidRDefault="009E1F4C">
      <w:pPr>
        <w:rPr>
          <w:noProof/>
          <w:szCs w:val="22"/>
          <w:lang w:val="hu-HU" w:eastAsia="de-DE"/>
        </w:rPr>
      </w:pPr>
    </w:p>
    <w:p w:rsidR="009E1F4C" w:rsidRPr="007B44B5" w:rsidRDefault="00B21887">
      <w:pPr>
        <w:rPr>
          <w:noProof/>
          <w:szCs w:val="22"/>
          <w:lang w:val="hu-HU" w:eastAsia="de-DE"/>
        </w:rPr>
      </w:pPr>
      <w:r w:rsidRPr="007B44B5">
        <w:rPr>
          <w:lang w:val="hu-HU"/>
        </w:rPr>
        <w:t>EXP</w:t>
      </w:r>
      <w:r w:rsidR="009E1F4C" w:rsidRPr="007B44B5">
        <w:rPr>
          <w:lang w:val="hu-HU"/>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4.</w:t>
      </w:r>
      <w:r w:rsidRPr="007B44B5">
        <w:rPr>
          <w:b/>
          <w:noProof/>
          <w:szCs w:val="22"/>
          <w:lang w:val="hu-HU" w:eastAsia="de-DE"/>
        </w:rPr>
        <w:tab/>
      </w:r>
      <w:r w:rsidRPr="007B44B5">
        <w:rPr>
          <w:b/>
          <w:bCs/>
          <w:lang w:val="hu-HU"/>
        </w:rPr>
        <w:t>A GYÁRTÁSI TÉTEL SZÁMA</w:t>
      </w:r>
    </w:p>
    <w:p w:rsidR="009E1F4C" w:rsidRPr="007B44B5" w:rsidRDefault="009E1F4C">
      <w:pPr>
        <w:ind w:right="113"/>
        <w:rPr>
          <w:noProof/>
          <w:szCs w:val="22"/>
          <w:lang w:val="hu-HU" w:eastAsia="de-DE"/>
        </w:rPr>
      </w:pPr>
    </w:p>
    <w:p w:rsidR="009E1F4C" w:rsidRPr="007B44B5" w:rsidRDefault="00B21887">
      <w:pPr>
        <w:ind w:right="113"/>
        <w:rPr>
          <w:noProof/>
          <w:szCs w:val="22"/>
          <w:lang w:val="hu-HU" w:eastAsia="de-DE"/>
        </w:rPr>
      </w:pPr>
      <w:r w:rsidRPr="007B44B5">
        <w:rPr>
          <w:lang w:val="hu-HU"/>
        </w:rPr>
        <w:t>LOT</w:t>
      </w:r>
      <w:r w:rsidR="009E1F4C" w:rsidRPr="007B44B5">
        <w:rPr>
          <w:lang w:val="hu-HU"/>
        </w:rPr>
        <w:t>:</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bCs/>
          <w:lang w:val="hu-HU"/>
        </w:rPr>
        <w:t>A TARTALOM SÚLYRA, TÉRFOGATRA, VAGY EGYSÉGRE VONATKOZTATVA</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r w:rsidRPr="007B44B5">
        <w:rPr>
          <w:noProof/>
          <w:szCs w:val="22"/>
          <w:lang w:val="hu-HU" w:eastAsia="de-DE"/>
        </w:rPr>
        <w:t>0,75 ml</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bCs/>
          <w:lang w:val="hu-HU"/>
        </w:rPr>
        <w:t>EGYÉB INFORMÁCIÓK</w:t>
      </w:r>
    </w:p>
    <w:p w:rsidR="004B4BDB" w:rsidRPr="007B44B5" w:rsidRDefault="004B4BDB">
      <w:pPr>
        <w:ind w:right="113"/>
        <w:rPr>
          <w:noProof/>
          <w:szCs w:val="22"/>
          <w:lang w:val="hu-HU" w:eastAsia="de-DE"/>
        </w:rPr>
      </w:pPr>
    </w:p>
    <w:p w:rsidR="009E1F4C" w:rsidRPr="007B44B5" w:rsidRDefault="009E1F4C">
      <w:pPr>
        <w:pageBreakBefore/>
        <w:pBdr>
          <w:top w:val="single" w:sz="4" w:space="1" w:color="000000"/>
          <w:left w:val="single" w:sz="4" w:space="4" w:color="000000"/>
          <w:bottom w:val="single" w:sz="4" w:space="1" w:color="000000"/>
          <w:right w:val="single" w:sz="4" w:space="4" w:color="000000"/>
        </w:pBdr>
        <w:rPr>
          <w:b/>
          <w:noProof/>
          <w:szCs w:val="22"/>
          <w:lang w:val="hu-HU" w:eastAsia="de-DE"/>
        </w:rPr>
      </w:pPr>
      <w:r w:rsidRPr="007B44B5">
        <w:rPr>
          <w:b/>
          <w:bCs/>
          <w:lang w:val="hu-HU"/>
        </w:rPr>
        <w:lastRenderedPageBreak/>
        <w:t>A KIS KÖZVETLEN CSOMAGOLÁSI EGYSÉGEKEN MINIMÁLISAN FELTÜNTETENDŐ ADATOK</w:t>
      </w:r>
    </w:p>
    <w:p w:rsidR="009E1F4C" w:rsidRPr="007B44B5" w:rsidRDefault="009E1F4C">
      <w:pPr>
        <w:pBdr>
          <w:top w:val="single" w:sz="4" w:space="1" w:color="000000"/>
          <w:left w:val="single" w:sz="4" w:space="4" w:color="000000"/>
          <w:bottom w:val="single" w:sz="4" w:space="1" w:color="000000"/>
          <w:right w:val="single" w:sz="4" w:space="4" w:color="000000"/>
        </w:pBdr>
        <w:rPr>
          <w:b/>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PATRON</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bCs/>
          <w:lang w:val="hu-HU"/>
        </w:rPr>
        <w:t>A GYÓGYSZER NEVE ÉS AZ ALKALMAZÁS MÓDJA(I)</w:t>
      </w:r>
    </w:p>
    <w:p w:rsidR="009E1F4C" w:rsidRPr="007B44B5" w:rsidRDefault="009E1F4C">
      <w:pPr>
        <w:ind w:left="567" w:hanging="567"/>
        <w:rPr>
          <w:noProof/>
          <w:szCs w:val="22"/>
          <w:lang w:val="hu-HU" w:eastAsia="de-DE"/>
        </w:rPr>
      </w:pPr>
    </w:p>
    <w:p w:rsidR="009E1F4C" w:rsidRPr="007B44B5" w:rsidRDefault="009E1F4C">
      <w:pPr>
        <w:autoSpaceDE w:val="0"/>
        <w:jc w:val="both"/>
        <w:rPr>
          <w:noProof/>
          <w:szCs w:val="22"/>
          <w:lang w:val="hu-HU" w:eastAsia="de-DE"/>
        </w:rPr>
      </w:pPr>
      <w:r w:rsidRPr="007B44B5">
        <w:rPr>
          <w:noProof/>
          <w:color w:val="000000"/>
          <w:szCs w:val="22"/>
          <w:lang w:val="hu-HU" w:eastAsia="de-DE"/>
        </w:rPr>
        <w:t>Ovaleap 900 NE/1,5 ml injekció</w:t>
      </w:r>
    </w:p>
    <w:p w:rsidR="009E1F4C" w:rsidRPr="007B44B5" w:rsidRDefault="009E1F4C">
      <w:pPr>
        <w:rPr>
          <w:noProof/>
          <w:szCs w:val="22"/>
          <w:lang w:val="hu-HU" w:eastAsia="de-DE"/>
        </w:rPr>
      </w:pPr>
    </w:p>
    <w:p w:rsidR="009E1F4C" w:rsidRPr="007B44B5" w:rsidRDefault="00451AF1">
      <w:pPr>
        <w:rPr>
          <w:noProof/>
          <w:szCs w:val="22"/>
          <w:lang w:val="hu-HU" w:eastAsia="de-DE"/>
        </w:rPr>
      </w:pPr>
      <w:r w:rsidRPr="007B44B5">
        <w:rPr>
          <w:lang w:val="hu-HU"/>
        </w:rPr>
        <w:t>a</w:t>
      </w:r>
      <w:r w:rsidR="009E1F4C" w:rsidRPr="007B44B5">
        <w:rPr>
          <w:lang w:val="hu-HU"/>
        </w:rPr>
        <w:t>lfa–follitropin</w:t>
      </w:r>
    </w:p>
    <w:p w:rsidR="009E1F4C" w:rsidRPr="007B44B5" w:rsidRDefault="009E1F4C">
      <w:pPr>
        <w:rPr>
          <w:noProof/>
          <w:szCs w:val="22"/>
          <w:lang w:val="hu-HU" w:eastAsia="de-DE"/>
        </w:rPr>
      </w:pPr>
    </w:p>
    <w:p w:rsidR="009E1F4C" w:rsidRPr="007B44B5" w:rsidRDefault="009E1F4C">
      <w:pPr>
        <w:rPr>
          <w:noProof/>
          <w:szCs w:val="22"/>
          <w:lang w:val="hu-HU" w:eastAsia="de-DE"/>
        </w:rPr>
      </w:pPr>
      <w:r w:rsidRPr="007B44B5">
        <w:rPr>
          <w:noProof/>
          <w:szCs w:val="22"/>
          <w:lang w:val="hu-HU" w:eastAsia="de-DE"/>
        </w:rPr>
        <w:t>sc.</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2.</w:t>
      </w:r>
      <w:r w:rsidRPr="007B44B5">
        <w:rPr>
          <w:b/>
          <w:noProof/>
          <w:szCs w:val="22"/>
          <w:lang w:val="hu-HU" w:eastAsia="de-DE"/>
        </w:rPr>
        <w:tab/>
      </w:r>
      <w:r w:rsidRPr="007B44B5">
        <w:rPr>
          <w:b/>
          <w:noProof/>
          <w:szCs w:val="24"/>
          <w:lang w:val="hu-HU" w:eastAsia="de-DE"/>
        </w:rPr>
        <w:t>AZ ALKALMAZÁSSAL KAPCSOLATOS TUDNIVALÓK</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3.</w:t>
      </w:r>
      <w:r w:rsidRPr="007B44B5">
        <w:rPr>
          <w:b/>
          <w:noProof/>
          <w:szCs w:val="22"/>
          <w:lang w:val="hu-HU" w:eastAsia="de-DE"/>
        </w:rPr>
        <w:tab/>
      </w:r>
      <w:r w:rsidRPr="007B44B5">
        <w:rPr>
          <w:b/>
          <w:noProof/>
          <w:szCs w:val="24"/>
          <w:lang w:val="hu-HU" w:eastAsia="de-DE"/>
        </w:rPr>
        <w:t>LEJÁRATI IDŐ</w:t>
      </w:r>
    </w:p>
    <w:p w:rsidR="009E1F4C" w:rsidRPr="007B44B5" w:rsidRDefault="009E1F4C">
      <w:pPr>
        <w:rPr>
          <w:noProof/>
          <w:szCs w:val="22"/>
          <w:lang w:val="hu-HU" w:eastAsia="de-DE"/>
        </w:rPr>
      </w:pPr>
    </w:p>
    <w:p w:rsidR="009E1F4C" w:rsidRPr="007B44B5" w:rsidRDefault="00B21887">
      <w:pPr>
        <w:rPr>
          <w:noProof/>
          <w:szCs w:val="22"/>
          <w:lang w:val="hu-HU" w:eastAsia="de-DE"/>
        </w:rPr>
      </w:pPr>
      <w:r w:rsidRPr="007B44B5">
        <w:rPr>
          <w:lang w:val="hu-HU"/>
        </w:rPr>
        <w:t>EXP</w:t>
      </w:r>
      <w:r w:rsidR="009E1F4C" w:rsidRPr="007B44B5">
        <w:rPr>
          <w:lang w:val="hu-HU"/>
        </w:rPr>
        <w:t>:</w:t>
      </w:r>
    </w:p>
    <w:p w:rsidR="009E1F4C" w:rsidRPr="007B44B5" w:rsidRDefault="009E1F4C">
      <w:pPr>
        <w:rPr>
          <w:noProof/>
          <w:szCs w:val="22"/>
          <w:lang w:val="hu-HU" w:eastAsia="de-DE"/>
        </w:rPr>
      </w:pPr>
    </w:p>
    <w:p w:rsidR="009E1F4C" w:rsidRPr="007B44B5" w:rsidRDefault="009E1F4C">
      <w:pPr>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4.</w:t>
      </w:r>
      <w:r w:rsidRPr="007B44B5">
        <w:rPr>
          <w:b/>
          <w:noProof/>
          <w:szCs w:val="22"/>
          <w:lang w:val="hu-HU" w:eastAsia="de-DE"/>
        </w:rPr>
        <w:tab/>
      </w:r>
      <w:r w:rsidRPr="007B44B5">
        <w:rPr>
          <w:b/>
          <w:bCs/>
          <w:lang w:val="hu-HU"/>
        </w:rPr>
        <w:t>A GYÁRTÁSI TÉTEL SZÁMA</w:t>
      </w:r>
    </w:p>
    <w:p w:rsidR="009E1F4C" w:rsidRPr="007B44B5" w:rsidRDefault="009E1F4C">
      <w:pPr>
        <w:ind w:right="113"/>
        <w:rPr>
          <w:noProof/>
          <w:szCs w:val="22"/>
          <w:lang w:val="hu-HU" w:eastAsia="de-DE"/>
        </w:rPr>
      </w:pPr>
    </w:p>
    <w:p w:rsidR="009E1F4C" w:rsidRPr="007B44B5" w:rsidRDefault="00B21887">
      <w:pPr>
        <w:ind w:right="113"/>
        <w:rPr>
          <w:noProof/>
          <w:szCs w:val="22"/>
          <w:lang w:val="hu-HU" w:eastAsia="de-DE"/>
        </w:rPr>
      </w:pPr>
      <w:r w:rsidRPr="007B44B5">
        <w:rPr>
          <w:lang w:val="hu-HU"/>
        </w:rPr>
        <w:t>LOT</w:t>
      </w:r>
      <w:r w:rsidR="009E1F4C" w:rsidRPr="007B44B5">
        <w:rPr>
          <w:lang w:val="hu-HU"/>
        </w:rPr>
        <w:t>:</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5.</w:t>
      </w:r>
      <w:r w:rsidRPr="007B44B5">
        <w:rPr>
          <w:b/>
          <w:noProof/>
          <w:szCs w:val="22"/>
          <w:lang w:val="hu-HU" w:eastAsia="de-DE"/>
        </w:rPr>
        <w:tab/>
      </w:r>
      <w:r w:rsidRPr="007B44B5">
        <w:rPr>
          <w:b/>
          <w:bCs/>
          <w:lang w:val="hu-HU"/>
        </w:rPr>
        <w:t>A TARTALOM SÚLYRA, TÉRFOGATRA, VAGY EGYSÉGRE VONATKOZTATVA</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r w:rsidRPr="007B44B5">
        <w:rPr>
          <w:noProof/>
          <w:szCs w:val="22"/>
          <w:lang w:val="hu-HU" w:eastAsia="de-DE"/>
        </w:rPr>
        <w:t>1,5 ml</w:t>
      </w:r>
    </w:p>
    <w:p w:rsidR="009E1F4C" w:rsidRPr="007B44B5" w:rsidRDefault="009E1F4C">
      <w:pPr>
        <w:ind w:right="113"/>
        <w:rPr>
          <w:noProof/>
          <w:szCs w:val="22"/>
          <w:lang w:val="hu-HU" w:eastAsia="de-DE"/>
        </w:rPr>
      </w:pPr>
    </w:p>
    <w:p w:rsidR="009E1F4C" w:rsidRPr="007B44B5" w:rsidRDefault="009E1F4C">
      <w:pPr>
        <w:ind w:right="113"/>
        <w:rPr>
          <w:noProof/>
          <w:szCs w:val="22"/>
          <w:lang w:val="hu-HU" w:eastAsia="de-DE"/>
        </w:rPr>
      </w:pPr>
    </w:p>
    <w:p w:rsidR="009E1F4C" w:rsidRPr="007B44B5" w:rsidRDefault="009E1F4C">
      <w:pPr>
        <w:pBdr>
          <w:top w:val="single" w:sz="4" w:space="1" w:color="000000"/>
          <w:left w:val="single" w:sz="4" w:space="4" w:color="000000"/>
          <w:bottom w:val="single" w:sz="4" w:space="1" w:color="000000"/>
          <w:right w:val="single" w:sz="4" w:space="4" w:color="000000"/>
        </w:pBdr>
        <w:rPr>
          <w:noProof/>
          <w:szCs w:val="22"/>
          <w:lang w:val="hu-HU" w:eastAsia="de-DE"/>
        </w:rPr>
      </w:pPr>
      <w:r w:rsidRPr="007B44B5">
        <w:rPr>
          <w:b/>
          <w:noProof/>
          <w:szCs w:val="22"/>
          <w:lang w:val="hu-HU" w:eastAsia="de-DE"/>
        </w:rPr>
        <w:t>6.</w:t>
      </w:r>
      <w:r w:rsidRPr="007B44B5">
        <w:rPr>
          <w:b/>
          <w:noProof/>
          <w:szCs w:val="22"/>
          <w:lang w:val="hu-HU" w:eastAsia="de-DE"/>
        </w:rPr>
        <w:tab/>
      </w:r>
      <w:r w:rsidRPr="007B44B5">
        <w:rPr>
          <w:b/>
          <w:bCs/>
          <w:lang w:val="hu-HU"/>
        </w:rPr>
        <w:t>EGYÉB INFORMÁCIÓK</w:t>
      </w:r>
    </w:p>
    <w:p w:rsidR="00221808" w:rsidRPr="007B44B5" w:rsidRDefault="00221808">
      <w:pPr>
        <w:ind w:right="113"/>
        <w:rPr>
          <w:noProof/>
          <w:szCs w:val="22"/>
          <w:lang w:val="hu-HU" w:eastAsia="de-DE"/>
        </w:rPr>
      </w:pPr>
    </w:p>
    <w:p w:rsidR="009E1F4C" w:rsidRPr="007B44B5" w:rsidRDefault="009E1F4C">
      <w:pPr>
        <w:pageBreakBefore/>
        <w:jc w:val="center"/>
        <w:rPr>
          <w:b/>
          <w:noProof/>
          <w:szCs w:val="22"/>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jc w:val="center"/>
        <w:rPr>
          <w:b/>
          <w:noProof/>
          <w:lang w:val="hu-HU" w:eastAsia="de-DE"/>
        </w:rPr>
      </w:pPr>
    </w:p>
    <w:p w:rsidR="009E1F4C" w:rsidRPr="007B44B5" w:rsidRDefault="009E1F4C">
      <w:pPr>
        <w:pStyle w:val="TitleA"/>
        <w:rPr>
          <w:lang w:val="hu-HU"/>
        </w:rPr>
      </w:pPr>
      <w:r w:rsidRPr="007B44B5">
        <w:rPr>
          <w:szCs w:val="24"/>
          <w:lang w:val="hu-HU"/>
        </w:rPr>
        <w:t>B. BETEGTÁJÉKOZTATÓ</w:t>
      </w:r>
    </w:p>
    <w:p w:rsidR="009E1F4C" w:rsidRPr="007B44B5" w:rsidRDefault="009E1F4C">
      <w:pPr>
        <w:jc w:val="center"/>
        <w:rPr>
          <w:b/>
          <w:noProof/>
          <w:lang w:val="hu-HU" w:eastAsia="de-DE"/>
        </w:rPr>
      </w:pPr>
    </w:p>
    <w:p w:rsidR="009E1F4C" w:rsidRPr="007B44B5" w:rsidRDefault="009E1F4C">
      <w:pPr>
        <w:pageBreakBefore/>
        <w:tabs>
          <w:tab w:val="clear" w:pos="567"/>
        </w:tabs>
        <w:jc w:val="center"/>
        <w:rPr>
          <w:noProof/>
          <w:lang w:val="hu-HU" w:eastAsia="de-DE"/>
        </w:rPr>
      </w:pPr>
      <w:r w:rsidRPr="007B44B5">
        <w:rPr>
          <w:b/>
          <w:noProof/>
          <w:szCs w:val="24"/>
          <w:lang w:val="hu-HU" w:eastAsia="de-DE"/>
        </w:rPr>
        <w:lastRenderedPageBreak/>
        <w:t>Betegtájékoztató: Információk a felhasználó számára</w:t>
      </w:r>
    </w:p>
    <w:p w:rsidR="009E1F4C" w:rsidRPr="007B44B5" w:rsidRDefault="009E1F4C">
      <w:pPr>
        <w:shd w:val="clear" w:color="auto" w:fill="FFFFFF"/>
        <w:tabs>
          <w:tab w:val="clear" w:pos="567"/>
        </w:tabs>
        <w:jc w:val="center"/>
        <w:rPr>
          <w:noProof/>
          <w:lang w:val="hu-HU" w:eastAsia="de-DE"/>
        </w:rPr>
      </w:pPr>
    </w:p>
    <w:p w:rsidR="009E1F4C" w:rsidRPr="007B44B5" w:rsidRDefault="009E1F4C">
      <w:pPr>
        <w:tabs>
          <w:tab w:val="left" w:pos="993"/>
        </w:tabs>
        <w:jc w:val="center"/>
        <w:rPr>
          <w:b/>
          <w:noProof/>
          <w:lang w:val="hu-HU" w:eastAsia="de-DE"/>
        </w:rPr>
      </w:pPr>
      <w:r w:rsidRPr="007B44B5">
        <w:rPr>
          <w:b/>
          <w:noProof/>
          <w:lang w:val="hu-HU" w:eastAsia="de-DE"/>
        </w:rPr>
        <w:t>Ovaleap 300 NE/0,5 ml oldatos injekció</w:t>
      </w:r>
    </w:p>
    <w:p w:rsidR="009E1F4C" w:rsidRPr="007B44B5" w:rsidRDefault="009E1F4C">
      <w:pPr>
        <w:tabs>
          <w:tab w:val="left" w:pos="993"/>
        </w:tabs>
        <w:jc w:val="center"/>
        <w:rPr>
          <w:b/>
          <w:noProof/>
          <w:lang w:val="hu-HU" w:eastAsia="de-DE"/>
        </w:rPr>
      </w:pPr>
      <w:r w:rsidRPr="007B44B5">
        <w:rPr>
          <w:b/>
          <w:noProof/>
          <w:lang w:val="hu-HU" w:eastAsia="de-DE"/>
        </w:rPr>
        <w:t>Ovaleap 450 NE/0,75 ml oldatos injekció</w:t>
      </w:r>
    </w:p>
    <w:p w:rsidR="009E1F4C" w:rsidRPr="007B44B5" w:rsidRDefault="009E1F4C">
      <w:pPr>
        <w:tabs>
          <w:tab w:val="left" w:pos="993"/>
        </w:tabs>
        <w:jc w:val="center"/>
        <w:rPr>
          <w:noProof/>
          <w:lang w:val="hu-HU" w:eastAsia="de-DE"/>
        </w:rPr>
      </w:pPr>
      <w:r w:rsidRPr="007B44B5">
        <w:rPr>
          <w:b/>
          <w:noProof/>
          <w:lang w:val="hu-HU" w:eastAsia="de-DE"/>
        </w:rPr>
        <w:t>Ovaleap 900 NE/1,5 ml oldatos injekció</w:t>
      </w:r>
    </w:p>
    <w:p w:rsidR="009E1F4C" w:rsidRPr="007B44B5" w:rsidRDefault="009E1F4C">
      <w:pPr>
        <w:tabs>
          <w:tab w:val="clear" w:pos="567"/>
        </w:tabs>
        <w:jc w:val="center"/>
        <w:rPr>
          <w:noProof/>
          <w:lang w:val="hu-HU" w:eastAsia="de-DE"/>
        </w:rPr>
      </w:pPr>
    </w:p>
    <w:p w:rsidR="009E1F4C" w:rsidRPr="007B44B5" w:rsidRDefault="00451AF1">
      <w:pPr>
        <w:tabs>
          <w:tab w:val="clear" w:pos="567"/>
        </w:tabs>
        <w:jc w:val="center"/>
        <w:rPr>
          <w:noProof/>
          <w:lang w:val="hu-HU" w:eastAsia="de-DE"/>
        </w:rPr>
      </w:pPr>
      <w:r w:rsidRPr="007B44B5">
        <w:rPr>
          <w:noProof/>
          <w:lang w:val="hu-HU" w:eastAsia="de-DE"/>
        </w:rPr>
        <w:t>a</w:t>
      </w:r>
      <w:r w:rsidR="009E1F4C" w:rsidRPr="007B44B5">
        <w:rPr>
          <w:noProof/>
          <w:lang w:val="hu-HU" w:eastAsia="de-DE"/>
        </w:rPr>
        <w:t>lfa</w:t>
      </w:r>
      <w:r w:rsidR="00842D00" w:rsidRPr="007B44B5">
        <w:rPr>
          <w:noProof/>
          <w:lang w:val="hu-HU" w:eastAsia="de-DE"/>
        </w:rPr>
        <w:noBreakHyphen/>
      </w:r>
      <w:r w:rsidR="009E1F4C" w:rsidRPr="007B44B5">
        <w:rPr>
          <w:noProof/>
          <w:lang w:val="hu-HU" w:eastAsia="de-DE"/>
        </w:rPr>
        <w:t>follitropin</w:t>
      </w:r>
    </w:p>
    <w:p w:rsidR="009E1F4C" w:rsidRPr="007B44B5" w:rsidRDefault="009E1F4C">
      <w:pPr>
        <w:tabs>
          <w:tab w:val="clear" w:pos="567"/>
        </w:tabs>
        <w:rPr>
          <w:noProof/>
          <w:lang w:val="hu-HU" w:eastAsia="de-DE"/>
        </w:rPr>
      </w:pPr>
    </w:p>
    <w:p w:rsidR="009E1F4C" w:rsidRPr="007B44B5" w:rsidRDefault="009E1F4C">
      <w:pPr>
        <w:tabs>
          <w:tab w:val="clear" w:pos="567"/>
        </w:tabs>
        <w:rPr>
          <w:szCs w:val="24"/>
          <w:lang w:val="hu-HU"/>
        </w:rPr>
      </w:pPr>
      <w:r w:rsidRPr="007B44B5">
        <w:rPr>
          <w:b/>
          <w:szCs w:val="24"/>
          <w:lang w:val="hu-HU"/>
        </w:rPr>
        <w:t xml:space="preserve">Mielőtt elkezdi alkalmazni ezt a gyógyszert, olvassa el figyelmesen az alábbi </w:t>
      </w:r>
      <w:r w:rsidRPr="007B44B5">
        <w:rPr>
          <w:b/>
          <w:noProof/>
          <w:szCs w:val="24"/>
          <w:lang w:val="hu-HU" w:eastAsia="de-DE"/>
        </w:rPr>
        <w:t>betegtájékoztatót, me</w:t>
      </w:r>
      <w:r w:rsidR="00854458" w:rsidRPr="007B44B5">
        <w:rPr>
          <w:b/>
          <w:noProof/>
          <w:szCs w:val="24"/>
          <w:lang w:val="hu-HU" w:eastAsia="de-DE"/>
        </w:rPr>
        <w:t>rt</w:t>
      </w:r>
      <w:r w:rsidRPr="007B44B5">
        <w:rPr>
          <w:b/>
          <w:noProof/>
          <w:szCs w:val="24"/>
          <w:lang w:val="hu-HU" w:eastAsia="de-DE"/>
        </w:rPr>
        <w:t xml:space="preserve"> az Ön számára fontos információkat tartalmaz</w:t>
      </w:r>
      <w:r w:rsidRPr="007B44B5">
        <w:rPr>
          <w:b/>
          <w:szCs w:val="24"/>
          <w:lang w:val="hu-HU"/>
        </w:rPr>
        <w:t>.</w:t>
      </w:r>
    </w:p>
    <w:p w:rsidR="009E1F4C" w:rsidRPr="007B44B5" w:rsidRDefault="009E1F4C" w:rsidP="00847879">
      <w:pPr>
        <w:numPr>
          <w:ilvl w:val="0"/>
          <w:numId w:val="36"/>
        </w:numPr>
        <w:tabs>
          <w:tab w:val="clear" w:pos="720"/>
          <w:tab w:val="num" w:pos="567"/>
        </w:tabs>
        <w:snapToGrid w:val="0"/>
        <w:ind w:left="567" w:hanging="567"/>
        <w:rPr>
          <w:szCs w:val="24"/>
          <w:lang w:val="hu-HU"/>
        </w:rPr>
      </w:pPr>
      <w:r w:rsidRPr="007B44B5">
        <w:rPr>
          <w:snapToGrid w:val="0"/>
          <w:szCs w:val="24"/>
          <w:lang w:val="hu-HU" w:eastAsia="en-US"/>
        </w:rPr>
        <w:t>Tartsa</w:t>
      </w:r>
      <w:r w:rsidRPr="007B44B5">
        <w:rPr>
          <w:szCs w:val="24"/>
          <w:lang w:val="hu-HU"/>
        </w:rPr>
        <w:t xml:space="preserve"> meg a betegtájékoztatót, mert a benne szereplő információkra a </w:t>
      </w:r>
      <w:r w:rsidRPr="007B44B5">
        <w:rPr>
          <w:noProof/>
          <w:szCs w:val="24"/>
          <w:lang w:val="hu-HU" w:eastAsia="de-DE"/>
        </w:rPr>
        <w:t>későbbiekben</w:t>
      </w:r>
      <w:r w:rsidRPr="007B44B5">
        <w:rPr>
          <w:szCs w:val="24"/>
          <w:lang w:val="hu-HU"/>
        </w:rPr>
        <w:t xml:space="preserve"> is szüksége lehet.</w:t>
      </w:r>
    </w:p>
    <w:p w:rsidR="009E1F4C" w:rsidRPr="007B44B5" w:rsidRDefault="009E1F4C" w:rsidP="00847879">
      <w:pPr>
        <w:numPr>
          <w:ilvl w:val="0"/>
          <w:numId w:val="36"/>
        </w:numPr>
        <w:tabs>
          <w:tab w:val="clear" w:pos="720"/>
          <w:tab w:val="num" w:pos="567"/>
        </w:tabs>
        <w:snapToGrid w:val="0"/>
        <w:ind w:left="567" w:hanging="567"/>
        <w:rPr>
          <w:szCs w:val="24"/>
          <w:lang w:val="hu-HU"/>
        </w:rPr>
      </w:pPr>
      <w:r w:rsidRPr="007B44B5">
        <w:rPr>
          <w:snapToGrid w:val="0"/>
          <w:szCs w:val="24"/>
          <w:lang w:val="hu-HU" w:eastAsia="en-US"/>
        </w:rPr>
        <w:t>További</w:t>
      </w:r>
      <w:r w:rsidRPr="007B44B5">
        <w:rPr>
          <w:szCs w:val="24"/>
          <w:lang w:val="hu-HU"/>
        </w:rPr>
        <w:t xml:space="preserve"> kérdéseivel forduljon </w:t>
      </w:r>
      <w:r w:rsidRPr="007B44B5">
        <w:rPr>
          <w:noProof/>
          <w:szCs w:val="24"/>
          <w:lang w:val="hu-HU" w:eastAsia="de-DE"/>
        </w:rPr>
        <w:t>kezelőorvosához,</w:t>
      </w:r>
      <w:r w:rsidRPr="007B44B5">
        <w:rPr>
          <w:szCs w:val="24"/>
          <w:lang w:val="hu-HU"/>
        </w:rPr>
        <w:t xml:space="preserve"> gyógyszerészéhez</w:t>
      </w:r>
      <w:r w:rsidRPr="007B44B5">
        <w:rPr>
          <w:noProof/>
          <w:szCs w:val="24"/>
          <w:lang w:val="hu-HU" w:eastAsia="de-DE"/>
        </w:rPr>
        <w:t xml:space="preserve"> vagy a </w:t>
      </w:r>
      <w:r w:rsidR="00CC306B" w:rsidRPr="007B44B5">
        <w:rPr>
          <w:lang w:val="hu-HU"/>
        </w:rPr>
        <w:t>gondozását végző egészségügyi szakemberhez</w:t>
      </w:r>
      <w:r w:rsidRPr="007B44B5">
        <w:rPr>
          <w:szCs w:val="24"/>
          <w:lang w:val="hu-HU"/>
        </w:rPr>
        <w:t>.</w:t>
      </w:r>
    </w:p>
    <w:p w:rsidR="009E1F4C" w:rsidRPr="007B44B5" w:rsidRDefault="009E1F4C" w:rsidP="00847879">
      <w:pPr>
        <w:numPr>
          <w:ilvl w:val="0"/>
          <w:numId w:val="36"/>
        </w:numPr>
        <w:tabs>
          <w:tab w:val="clear" w:pos="720"/>
          <w:tab w:val="num" w:pos="567"/>
        </w:tabs>
        <w:snapToGrid w:val="0"/>
        <w:ind w:left="567" w:hanging="567"/>
        <w:rPr>
          <w:szCs w:val="24"/>
          <w:lang w:val="hu-HU"/>
        </w:rPr>
      </w:pPr>
      <w:r w:rsidRPr="007B44B5">
        <w:rPr>
          <w:szCs w:val="24"/>
          <w:lang w:val="hu-HU"/>
        </w:rPr>
        <w:t xml:space="preserve">Ezt a </w:t>
      </w:r>
      <w:r w:rsidRPr="007B44B5">
        <w:rPr>
          <w:snapToGrid w:val="0"/>
          <w:szCs w:val="24"/>
          <w:lang w:val="hu-HU" w:eastAsia="en-US"/>
        </w:rPr>
        <w:t>gyógyszert</w:t>
      </w:r>
      <w:r w:rsidRPr="007B44B5">
        <w:rPr>
          <w:szCs w:val="24"/>
          <w:lang w:val="hu-HU"/>
        </w:rPr>
        <w:t xml:space="preserve"> az orvos</w:t>
      </w:r>
      <w:r w:rsidRPr="007B44B5">
        <w:rPr>
          <w:noProof/>
          <w:szCs w:val="24"/>
          <w:lang w:val="hu-HU" w:eastAsia="de-DE"/>
        </w:rPr>
        <w:t xml:space="preserve"> kizárólag</w:t>
      </w:r>
      <w:r w:rsidRPr="007B44B5">
        <w:rPr>
          <w:szCs w:val="24"/>
          <w:lang w:val="hu-HU"/>
        </w:rPr>
        <w:t xml:space="preserve"> Önnek írta fel. Ne adja át a készítményt másnak, mert számára ártalmas lehet még abban az esetben is, ha </w:t>
      </w:r>
      <w:r w:rsidRPr="007B44B5">
        <w:rPr>
          <w:noProof/>
          <w:szCs w:val="24"/>
          <w:lang w:val="hu-HU" w:eastAsia="de-DE"/>
        </w:rPr>
        <w:t xml:space="preserve">a betegsége </w:t>
      </w:r>
      <w:r w:rsidRPr="007B44B5">
        <w:rPr>
          <w:szCs w:val="24"/>
          <w:lang w:val="hu-HU"/>
        </w:rPr>
        <w:t>tünetei az Önéhez hasonlóak.</w:t>
      </w:r>
    </w:p>
    <w:p w:rsidR="009E1F4C" w:rsidRPr="007B44B5" w:rsidRDefault="009E1F4C" w:rsidP="00847879">
      <w:pPr>
        <w:numPr>
          <w:ilvl w:val="0"/>
          <w:numId w:val="36"/>
        </w:numPr>
        <w:tabs>
          <w:tab w:val="clear" w:pos="720"/>
          <w:tab w:val="num" w:pos="567"/>
        </w:tabs>
        <w:snapToGrid w:val="0"/>
        <w:ind w:left="567" w:hanging="567"/>
        <w:rPr>
          <w:noProof/>
          <w:lang w:val="hu-HU" w:eastAsia="de-DE"/>
        </w:rPr>
      </w:pPr>
      <w:r w:rsidRPr="007B44B5">
        <w:rPr>
          <w:szCs w:val="24"/>
          <w:lang w:val="hu-HU"/>
        </w:rPr>
        <w:t xml:space="preserve">Ha </w:t>
      </w:r>
      <w:r w:rsidRPr="007B44B5">
        <w:rPr>
          <w:noProof/>
          <w:szCs w:val="24"/>
          <w:lang w:val="hu-HU" w:eastAsia="de-DE"/>
        </w:rPr>
        <w:t>Önnél bármilyen</w:t>
      </w:r>
      <w:r w:rsidRPr="007B44B5">
        <w:rPr>
          <w:szCs w:val="24"/>
          <w:lang w:val="hu-HU"/>
        </w:rPr>
        <w:t xml:space="preserve"> mellékhatás </w:t>
      </w:r>
      <w:r w:rsidRPr="007B44B5">
        <w:rPr>
          <w:noProof/>
          <w:szCs w:val="24"/>
          <w:lang w:val="hu-HU" w:eastAsia="de-DE"/>
        </w:rPr>
        <w:t xml:space="preserve">jelentkezik, tájékoztassa erről kezelőorvosát, gyógyszerészét vagy a </w:t>
      </w:r>
      <w:r w:rsidR="00CC306B" w:rsidRPr="007B44B5">
        <w:rPr>
          <w:lang w:val="hu-HU"/>
        </w:rPr>
        <w:t>gondozását végző egészségügyi szakembert</w:t>
      </w:r>
      <w:r w:rsidRPr="007B44B5">
        <w:rPr>
          <w:noProof/>
          <w:szCs w:val="24"/>
          <w:lang w:val="hu-HU" w:eastAsia="de-DE"/>
        </w:rPr>
        <w:t>. Ez</w:t>
      </w:r>
      <w:r w:rsidRPr="007B44B5">
        <w:rPr>
          <w:szCs w:val="24"/>
          <w:lang w:val="hu-HU"/>
        </w:rPr>
        <w:t xml:space="preserve"> a betegtájékoztatóban </w:t>
      </w:r>
      <w:r w:rsidRPr="007B44B5">
        <w:rPr>
          <w:noProof/>
          <w:szCs w:val="24"/>
          <w:lang w:val="hu-HU" w:eastAsia="de-DE"/>
        </w:rPr>
        <w:t>fel nem sorolt bármilyen lehetséges mellékhatásra is vonatkozik.</w:t>
      </w:r>
    </w:p>
    <w:p w:rsidR="009E1F4C" w:rsidRPr="007B44B5" w:rsidRDefault="009E1F4C">
      <w:pPr>
        <w:tabs>
          <w:tab w:val="clear" w:pos="567"/>
        </w:tabs>
        <w:ind w:right="-2"/>
        <w:rPr>
          <w:noProof/>
          <w:lang w:val="hu-HU" w:eastAsia="de-DE"/>
        </w:rPr>
      </w:pPr>
    </w:p>
    <w:p w:rsidR="009E1F4C" w:rsidRPr="007B44B5" w:rsidRDefault="009E1F4C">
      <w:pPr>
        <w:tabs>
          <w:tab w:val="clear" w:pos="567"/>
        </w:tabs>
        <w:ind w:right="-2"/>
        <w:rPr>
          <w:noProof/>
          <w:lang w:val="hu-HU" w:eastAsia="de-DE"/>
        </w:rPr>
      </w:pPr>
    </w:p>
    <w:p w:rsidR="009E1F4C" w:rsidRPr="007B44B5" w:rsidRDefault="009E1F4C">
      <w:pPr>
        <w:tabs>
          <w:tab w:val="clear" w:pos="567"/>
        </w:tabs>
        <w:rPr>
          <w:b/>
          <w:noProof/>
          <w:szCs w:val="24"/>
          <w:lang w:val="hu-HU" w:eastAsia="de-DE"/>
        </w:rPr>
      </w:pPr>
      <w:r w:rsidRPr="007B44B5">
        <w:rPr>
          <w:b/>
          <w:noProof/>
          <w:szCs w:val="24"/>
          <w:lang w:val="hu-HU" w:eastAsia="de-DE"/>
        </w:rPr>
        <w:t>A betegtájékoztató tartalma</w:t>
      </w:r>
    </w:p>
    <w:p w:rsidR="006C784E" w:rsidRPr="007B44B5" w:rsidRDefault="006C784E">
      <w:pPr>
        <w:tabs>
          <w:tab w:val="clear" w:pos="567"/>
        </w:tabs>
        <w:rPr>
          <w:noProof/>
          <w:lang w:val="hu-HU" w:eastAsia="de-DE"/>
        </w:rPr>
      </w:pPr>
    </w:p>
    <w:p w:rsidR="009E1F4C" w:rsidRPr="007B44B5" w:rsidRDefault="009E1F4C" w:rsidP="00847879">
      <w:pPr>
        <w:ind w:right="-29"/>
        <w:rPr>
          <w:noProof/>
          <w:lang w:val="hu-HU" w:eastAsia="de-DE"/>
        </w:rPr>
      </w:pPr>
      <w:r w:rsidRPr="007B44B5">
        <w:rPr>
          <w:noProof/>
          <w:lang w:val="hu-HU" w:eastAsia="de-DE"/>
        </w:rPr>
        <w:t>1.</w:t>
      </w:r>
      <w:r w:rsidRPr="007B44B5">
        <w:rPr>
          <w:noProof/>
          <w:lang w:val="hu-HU" w:eastAsia="de-DE"/>
        </w:rPr>
        <w:tab/>
      </w:r>
      <w:r w:rsidRPr="007B44B5">
        <w:rPr>
          <w:noProof/>
          <w:szCs w:val="24"/>
          <w:lang w:val="hu-HU" w:eastAsia="de-DE"/>
        </w:rPr>
        <w:t>Milyen típusú gyógyszer az</w:t>
      </w:r>
      <w:r w:rsidRPr="007B44B5">
        <w:rPr>
          <w:noProof/>
          <w:lang w:val="hu-HU" w:eastAsia="de-DE"/>
        </w:rPr>
        <w:t xml:space="preserve"> Ovaleap </w:t>
      </w:r>
      <w:r w:rsidRPr="007B44B5">
        <w:rPr>
          <w:noProof/>
          <w:szCs w:val="24"/>
          <w:lang w:val="hu-HU" w:eastAsia="de-DE"/>
        </w:rPr>
        <w:t>és milyen betegségek esetén alkalmazható?</w:t>
      </w:r>
    </w:p>
    <w:p w:rsidR="009E1F4C" w:rsidRPr="007B44B5" w:rsidRDefault="009E1F4C" w:rsidP="00847879">
      <w:pPr>
        <w:ind w:right="-29"/>
        <w:rPr>
          <w:noProof/>
          <w:lang w:val="hu-HU" w:eastAsia="de-DE"/>
        </w:rPr>
      </w:pPr>
      <w:r w:rsidRPr="007B44B5">
        <w:rPr>
          <w:noProof/>
          <w:lang w:val="hu-HU" w:eastAsia="de-DE"/>
        </w:rPr>
        <w:t>2.</w:t>
      </w:r>
      <w:r w:rsidRPr="007B44B5">
        <w:rPr>
          <w:noProof/>
          <w:lang w:val="hu-HU" w:eastAsia="de-DE"/>
        </w:rPr>
        <w:tab/>
      </w:r>
      <w:r w:rsidRPr="007B44B5">
        <w:rPr>
          <w:noProof/>
          <w:szCs w:val="24"/>
          <w:lang w:val="hu-HU" w:eastAsia="de-DE"/>
        </w:rPr>
        <w:t xml:space="preserve">Tudnivalók az </w:t>
      </w:r>
      <w:r w:rsidRPr="007B44B5">
        <w:rPr>
          <w:noProof/>
          <w:lang w:val="hu-HU" w:eastAsia="de-DE"/>
        </w:rPr>
        <w:t xml:space="preserve">Ovaleap </w:t>
      </w:r>
      <w:r w:rsidRPr="007B44B5">
        <w:rPr>
          <w:noProof/>
          <w:szCs w:val="24"/>
          <w:lang w:val="hu-HU" w:eastAsia="de-DE"/>
        </w:rPr>
        <w:t>alkalmazása előtt</w:t>
      </w:r>
    </w:p>
    <w:p w:rsidR="009E1F4C" w:rsidRPr="007B44B5" w:rsidRDefault="009E1F4C" w:rsidP="00847879">
      <w:pPr>
        <w:ind w:right="-29"/>
        <w:rPr>
          <w:noProof/>
          <w:lang w:val="hu-HU" w:eastAsia="de-DE"/>
        </w:rPr>
      </w:pPr>
      <w:r w:rsidRPr="007B44B5">
        <w:rPr>
          <w:noProof/>
          <w:lang w:val="hu-HU" w:eastAsia="de-DE"/>
        </w:rPr>
        <w:t>3.</w:t>
      </w:r>
      <w:r w:rsidRPr="007B44B5">
        <w:rPr>
          <w:noProof/>
          <w:lang w:val="hu-HU" w:eastAsia="de-DE"/>
        </w:rPr>
        <w:tab/>
      </w:r>
      <w:r w:rsidRPr="007B44B5">
        <w:rPr>
          <w:noProof/>
          <w:szCs w:val="24"/>
          <w:lang w:val="hu-HU" w:eastAsia="de-DE"/>
        </w:rPr>
        <w:t xml:space="preserve">Hogyan kell alkalmazni az </w:t>
      </w:r>
      <w:r w:rsidRPr="007B44B5">
        <w:rPr>
          <w:noProof/>
          <w:lang w:val="hu-HU" w:eastAsia="de-DE"/>
        </w:rPr>
        <w:t>Ovaleap</w:t>
      </w:r>
      <w:r w:rsidR="00842D00" w:rsidRPr="007B44B5">
        <w:rPr>
          <w:noProof/>
          <w:lang w:val="hu-HU" w:eastAsia="de-DE"/>
        </w:rPr>
        <w:noBreakHyphen/>
      </w:r>
      <w:r w:rsidRPr="007B44B5">
        <w:rPr>
          <w:noProof/>
          <w:lang w:val="hu-HU" w:eastAsia="de-DE"/>
        </w:rPr>
        <w:t>et?</w:t>
      </w:r>
    </w:p>
    <w:p w:rsidR="009E1F4C" w:rsidRPr="007B44B5" w:rsidRDefault="009E1F4C" w:rsidP="00847879">
      <w:pPr>
        <w:ind w:right="-29"/>
        <w:rPr>
          <w:noProof/>
          <w:lang w:val="hu-HU" w:eastAsia="de-DE"/>
        </w:rPr>
      </w:pPr>
      <w:r w:rsidRPr="007B44B5">
        <w:rPr>
          <w:noProof/>
          <w:lang w:val="hu-HU" w:eastAsia="de-DE"/>
        </w:rPr>
        <w:t>4.</w:t>
      </w:r>
      <w:r w:rsidRPr="007B44B5">
        <w:rPr>
          <w:noProof/>
          <w:lang w:val="hu-HU" w:eastAsia="de-DE"/>
        </w:rPr>
        <w:tab/>
      </w:r>
      <w:r w:rsidRPr="007B44B5">
        <w:rPr>
          <w:noProof/>
          <w:szCs w:val="24"/>
          <w:lang w:val="hu-HU" w:eastAsia="de-DE"/>
        </w:rPr>
        <w:t>Lehetséges mellékhatások</w:t>
      </w:r>
    </w:p>
    <w:p w:rsidR="009E1F4C" w:rsidRPr="007B44B5" w:rsidRDefault="009E1F4C" w:rsidP="00847879">
      <w:pPr>
        <w:ind w:right="-29"/>
        <w:rPr>
          <w:noProof/>
          <w:lang w:val="hu-HU" w:eastAsia="de-DE"/>
        </w:rPr>
      </w:pPr>
      <w:r w:rsidRPr="007B44B5">
        <w:rPr>
          <w:noProof/>
          <w:lang w:val="hu-HU" w:eastAsia="de-DE"/>
        </w:rPr>
        <w:t>5.</w:t>
      </w:r>
      <w:r w:rsidRPr="007B44B5">
        <w:rPr>
          <w:noProof/>
          <w:lang w:val="hu-HU" w:eastAsia="de-DE"/>
        </w:rPr>
        <w:tab/>
      </w:r>
      <w:r w:rsidRPr="007B44B5">
        <w:rPr>
          <w:noProof/>
          <w:szCs w:val="24"/>
          <w:lang w:val="hu-HU" w:eastAsia="de-DE"/>
        </w:rPr>
        <w:t xml:space="preserve">Hogyan kell az </w:t>
      </w:r>
      <w:r w:rsidRPr="007B44B5">
        <w:rPr>
          <w:noProof/>
          <w:lang w:val="hu-HU" w:eastAsia="de-DE"/>
        </w:rPr>
        <w:t>Ovaleap</w:t>
      </w:r>
      <w:r w:rsidR="00842D00" w:rsidRPr="007B44B5">
        <w:rPr>
          <w:noProof/>
          <w:szCs w:val="24"/>
          <w:lang w:val="hu-HU" w:eastAsia="de-DE"/>
        </w:rPr>
        <w:noBreakHyphen/>
      </w:r>
      <w:r w:rsidRPr="007B44B5">
        <w:rPr>
          <w:noProof/>
          <w:szCs w:val="24"/>
          <w:lang w:val="hu-HU" w:eastAsia="de-DE"/>
        </w:rPr>
        <w:t>et tárolni?</w:t>
      </w:r>
    </w:p>
    <w:p w:rsidR="009E1F4C" w:rsidRPr="007B44B5" w:rsidRDefault="009E1F4C" w:rsidP="00847879">
      <w:pPr>
        <w:ind w:right="-29"/>
        <w:rPr>
          <w:noProof/>
          <w:lang w:val="hu-HU" w:eastAsia="de-DE"/>
        </w:rPr>
      </w:pPr>
      <w:r w:rsidRPr="007B44B5">
        <w:rPr>
          <w:noProof/>
          <w:lang w:val="hu-HU" w:eastAsia="de-DE"/>
        </w:rPr>
        <w:t>6.</w:t>
      </w:r>
      <w:r w:rsidRPr="007B44B5">
        <w:rPr>
          <w:noProof/>
          <w:lang w:val="hu-HU" w:eastAsia="de-DE"/>
        </w:rPr>
        <w:tab/>
      </w:r>
      <w:r w:rsidRPr="007B44B5">
        <w:rPr>
          <w:noProof/>
          <w:szCs w:val="24"/>
          <w:lang w:val="hu-HU" w:eastAsia="de-DE"/>
        </w:rPr>
        <w:t xml:space="preserve">A csomagolás tartalma és egyéb </w:t>
      </w:r>
      <w:r w:rsidRPr="007B44B5">
        <w:rPr>
          <w:szCs w:val="24"/>
          <w:lang w:val="hu-HU"/>
        </w:rPr>
        <w:t>információk</w:t>
      </w:r>
    </w:p>
    <w:p w:rsidR="009E1F4C" w:rsidRPr="007B44B5" w:rsidRDefault="009E1F4C">
      <w:pPr>
        <w:tabs>
          <w:tab w:val="clear" w:pos="567"/>
        </w:tabs>
        <w:ind w:right="-2"/>
        <w:rPr>
          <w:noProof/>
          <w:lang w:val="hu-HU" w:eastAsia="de-DE"/>
        </w:rPr>
      </w:pPr>
    </w:p>
    <w:p w:rsidR="009E1F4C" w:rsidRPr="007B44B5" w:rsidRDefault="009E1F4C">
      <w:pPr>
        <w:tabs>
          <w:tab w:val="clear" w:pos="567"/>
        </w:tabs>
        <w:rPr>
          <w:noProof/>
          <w:szCs w:val="22"/>
          <w:lang w:val="hu-HU" w:eastAsia="de-DE"/>
        </w:rPr>
      </w:pPr>
    </w:p>
    <w:p w:rsidR="009E1F4C" w:rsidRPr="007B44B5" w:rsidRDefault="009E1F4C">
      <w:pPr>
        <w:ind w:right="-2"/>
        <w:rPr>
          <w:noProof/>
          <w:szCs w:val="22"/>
          <w:lang w:val="hu-HU" w:eastAsia="de-DE"/>
        </w:rPr>
      </w:pPr>
      <w:r w:rsidRPr="007B44B5">
        <w:rPr>
          <w:b/>
          <w:noProof/>
          <w:szCs w:val="22"/>
          <w:lang w:val="hu-HU" w:eastAsia="de-DE"/>
        </w:rPr>
        <w:t>1.</w:t>
      </w:r>
      <w:r w:rsidRPr="007B44B5">
        <w:rPr>
          <w:b/>
          <w:noProof/>
          <w:szCs w:val="22"/>
          <w:lang w:val="hu-HU" w:eastAsia="de-DE"/>
        </w:rPr>
        <w:tab/>
      </w:r>
      <w:r w:rsidRPr="007B44B5">
        <w:rPr>
          <w:b/>
          <w:noProof/>
          <w:szCs w:val="24"/>
          <w:lang w:val="hu-HU" w:eastAsia="de-DE"/>
        </w:rPr>
        <w:t>Milyen típusú</w:t>
      </w:r>
      <w:r w:rsidRPr="007B44B5">
        <w:rPr>
          <w:b/>
          <w:szCs w:val="24"/>
          <w:lang w:val="hu-HU"/>
        </w:rPr>
        <w:t xml:space="preserve"> gyógyszer </w:t>
      </w:r>
      <w:r w:rsidRPr="007B44B5">
        <w:rPr>
          <w:b/>
          <w:noProof/>
          <w:szCs w:val="24"/>
          <w:lang w:val="hu-HU" w:eastAsia="de-DE"/>
        </w:rPr>
        <w:t>az Ovaleap és milyen betegségek esetén</w:t>
      </w:r>
      <w:r w:rsidRPr="007B44B5">
        <w:rPr>
          <w:b/>
          <w:szCs w:val="24"/>
          <w:lang w:val="hu-HU"/>
        </w:rPr>
        <w:t xml:space="preserve"> alkalmazható</w:t>
      </w:r>
      <w:r w:rsidRPr="007B44B5">
        <w:rPr>
          <w:b/>
          <w:noProof/>
          <w:szCs w:val="24"/>
          <w:lang w:val="hu-HU" w:eastAsia="de-DE"/>
        </w:rPr>
        <w:t>?</w:t>
      </w:r>
    </w:p>
    <w:p w:rsidR="009E1F4C" w:rsidRPr="007B44B5" w:rsidRDefault="009E1F4C">
      <w:pPr>
        <w:tabs>
          <w:tab w:val="clear" w:pos="567"/>
        </w:tabs>
        <w:rPr>
          <w:noProof/>
          <w:szCs w:val="22"/>
          <w:lang w:val="hu-HU" w:eastAsia="de-DE"/>
        </w:rPr>
      </w:pPr>
    </w:p>
    <w:p w:rsidR="009E1F4C" w:rsidRPr="007B44B5" w:rsidRDefault="009E1F4C">
      <w:pPr>
        <w:tabs>
          <w:tab w:val="clear" w:pos="567"/>
        </w:tabs>
        <w:ind w:right="-2"/>
        <w:rPr>
          <w:noProof/>
          <w:szCs w:val="22"/>
          <w:lang w:val="hu-HU" w:eastAsia="de-DE"/>
        </w:rPr>
      </w:pPr>
      <w:r w:rsidRPr="007B44B5">
        <w:rPr>
          <w:b/>
          <w:noProof/>
          <w:szCs w:val="24"/>
          <w:lang w:val="hu-HU" w:eastAsia="de-DE"/>
        </w:rPr>
        <w:t>Milyen típusú</w:t>
      </w:r>
      <w:r w:rsidRPr="007B44B5">
        <w:rPr>
          <w:b/>
          <w:szCs w:val="24"/>
          <w:lang w:val="hu-HU"/>
        </w:rPr>
        <w:t xml:space="preserve"> gyógyszer </w:t>
      </w:r>
      <w:r w:rsidRPr="007B44B5">
        <w:rPr>
          <w:b/>
          <w:noProof/>
          <w:szCs w:val="24"/>
          <w:lang w:val="hu-HU" w:eastAsia="de-DE"/>
        </w:rPr>
        <w:t>az Ovaleap?</w:t>
      </w:r>
    </w:p>
    <w:p w:rsidR="009E1F4C" w:rsidRPr="007B44B5" w:rsidRDefault="001B5ECA">
      <w:pPr>
        <w:tabs>
          <w:tab w:val="clear" w:pos="567"/>
        </w:tabs>
        <w:ind w:right="-2"/>
        <w:rPr>
          <w:noProof/>
          <w:szCs w:val="22"/>
          <w:lang w:val="hu-HU" w:eastAsia="de-DE"/>
        </w:rPr>
      </w:pPr>
      <w:r w:rsidRPr="007B44B5">
        <w:rPr>
          <w:noProof/>
          <w:szCs w:val="22"/>
          <w:lang w:val="hu-HU" w:eastAsia="de-DE"/>
        </w:rPr>
        <w:t>Ez a gyógyszer</w:t>
      </w:r>
      <w:r w:rsidR="009E1F4C" w:rsidRPr="007B44B5">
        <w:rPr>
          <w:noProof/>
          <w:szCs w:val="22"/>
          <w:lang w:val="hu-HU" w:eastAsia="de-DE"/>
        </w:rPr>
        <w:t xml:space="preserve"> az alfa</w:t>
      </w:r>
      <w:r w:rsidR="00842D00" w:rsidRPr="007B44B5">
        <w:rPr>
          <w:noProof/>
          <w:szCs w:val="22"/>
          <w:lang w:val="hu-HU" w:eastAsia="de-DE"/>
        </w:rPr>
        <w:noBreakHyphen/>
      </w:r>
      <w:r w:rsidR="009E1F4C" w:rsidRPr="007B44B5">
        <w:rPr>
          <w:noProof/>
          <w:szCs w:val="22"/>
          <w:lang w:val="hu-HU" w:eastAsia="de-DE"/>
        </w:rPr>
        <w:t xml:space="preserve">follitropin nevű hatóanyagot tartalmazza, amely szinte teljesen megfelel a szervezetünk által termelt természetes hormonnak, a </w:t>
      </w:r>
      <w:r w:rsidR="009E1F4C" w:rsidRPr="007B44B5">
        <w:rPr>
          <w:lang w:val="hu-HU"/>
        </w:rPr>
        <w:t>„</w:t>
      </w:r>
      <w:proofErr w:type="spellStart"/>
      <w:r w:rsidR="009E1F4C" w:rsidRPr="007B44B5">
        <w:rPr>
          <w:noProof/>
          <w:szCs w:val="22"/>
          <w:lang w:val="hu-HU" w:eastAsia="de-DE"/>
        </w:rPr>
        <w:t>follikulusstimuláló</w:t>
      </w:r>
      <w:proofErr w:type="spellEnd"/>
      <w:r w:rsidR="009E1F4C" w:rsidRPr="007B44B5">
        <w:rPr>
          <w:noProof/>
          <w:szCs w:val="22"/>
          <w:lang w:val="hu-HU" w:eastAsia="de-DE"/>
        </w:rPr>
        <w:t xml:space="preserve"> hormonnak</w:t>
      </w:r>
      <w:r w:rsidR="009E1F4C" w:rsidRPr="007B44B5">
        <w:rPr>
          <w:lang w:val="hu-HU"/>
        </w:rPr>
        <w:t>”</w:t>
      </w:r>
      <w:r w:rsidR="009E1F4C" w:rsidRPr="007B44B5">
        <w:rPr>
          <w:noProof/>
          <w:szCs w:val="22"/>
          <w:lang w:val="hu-HU" w:eastAsia="de-DE"/>
        </w:rPr>
        <w:t xml:space="preserve"> (FSH). Az</w:t>
      </w:r>
      <w:r w:rsidR="009E1F4C" w:rsidRPr="007B44B5">
        <w:rPr>
          <w:szCs w:val="22"/>
          <w:lang w:val="hu-HU"/>
        </w:rPr>
        <w:t xml:space="preserve"> </w:t>
      </w:r>
      <w:r w:rsidR="009E1F4C" w:rsidRPr="007B44B5">
        <w:rPr>
          <w:noProof/>
          <w:szCs w:val="22"/>
          <w:lang w:val="hu-HU" w:eastAsia="de-DE"/>
        </w:rPr>
        <w:t xml:space="preserve">FSH </w:t>
      </w:r>
      <w:r w:rsidR="00281D1C" w:rsidRPr="007B44B5">
        <w:rPr>
          <w:noProof/>
          <w:szCs w:val="22"/>
          <w:lang w:val="hu-HU" w:eastAsia="de-DE"/>
        </w:rPr>
        <w:t>egy</w:t>
      </w:r>
      <w:r w:rsidR="009E1F4C" w:rsidRPr="007B44B5">
        <w:rPr>
          <w:lang w:val="hu-HU"/>
        </w:rPr>
        <w:t xml:space="preserve"> gonadotropin</w:t>
      </w:r>
      <w:r w:rsidR="009E1F4C" w:rsidRPr="007B44B5">
        <w:rPr>
          <w:noProof/>
          <w:szCs w:val="22"/>
          <w:lang w:val="hu-HU" w:eastAsia="de-DE"/>
        </w:rPr>
        <w:t>,</w:t>
      </w:r>
      <w:r w:rsidR="00281D1C" w:rsidRPr="007B44B5">
        <w:rPr>
          <w:noProof/>
          <w:szCs w:val="22"/>
          <w:lang w:val="hu-HU" w:eastAsia="de-DE"/>
        </w:rPr>
        <w:t xml:space="preserve"> egy olyan típusú hormon,</w:t>
      </w:r>
      <w:r w:rsidR="009E1F4C" w:rsidRPr="007B44B5">
        <w:rPr>
          <w:lang w:val="hu-HU"/>
        </w:rPr>
        <w:t xml:space="preserve"> amely fontos szerepet játsz</w:t>
      </w:r>
      <w:r w:rsidR="00281D1C" w:rsidRPr="007B44B5">
        <w:rPr>
          <w:lang w:val="hu-HU"/>
        </w:rPr>
        <w:t>ik</w:t>
      </w:r>
      <w:r w:rsidR="009E1F4C" w:rsidRPr="007B44B5">
        <w:rPr>
          <w:lang w:val="hu-HU"/>
        </w:rPr>
        <w:t xml:space="preserve"> az emberi termékenységben és szaporodásban</w:t>
      </w:r>
      <w:r w:rsidR="009E1F4C" w:rsidRPr="007B44B5">
        <w:rPr>
          <w:noProof/>
          <w:szCs w:val="22"/>
          <w:lang w:val="hu-HU" w:eastAsia="de-DE"/>
        </w:rPr>
        <w:t xml:space="preserve">. Nők esetében az FSH a petefészkekben lévő </w:t>
      </w:r>
      <w:r w:rsidR="00281D1C" w:rsidRPr="007B44B5">
        <w:rPr>
          <w:noProof/>
          <w:szCs w:val="22"/>
          <w:lang w:val="hu-HU" w:eastAsia="de-DE"/>
        </w:rPr>
        <w:t>zsák</w:t>
      </w:r>
      <w:r w:rsidR="00224CFF" w:rsidRPr="007B44B5">
        <w:rPr>
          <w:noProof/>
          <w:szCs w:val="22"/>
          <w:lang w:val="hu-HU" w:eastAsia="de-DE"/>
        </w:rPr>
        <w:t>o</w:t>
      </w:r>
      <w:r w:rsidR="00281D1C" w:rsidRPr="007B44B5">
        <w:rPr>
          <w:noProof/>
          <w:szCs w:val="22"/>
          <w:lang w:val="hu-HU" w:eastAsia="de-DE"/>
        </w:rPr>
        <w:t>cskák (</w:t>
      </w:r>
      <w:r w:rsidR="009E1F4C" w:rsidRPr="007B44B5">
        <w:rPr>
          <w:noProof/>
          <w:szCs w:val="22"/>
          <w:lang w:val="hu-HU" w:eastAsia="de-DE"/>
        </w:rPr>
        <w:t>tüszők</w:t>
      </w:r>
      <w:r w:rsidR="00281D1C" w:rsidRPr="007B44B5">
        <w:rPr>
          <w:noProof/>
          <w:szCs w:val="22"/>
          <w:lang w:val="hu-HU" w:eastAsia="de-DE"/>
        </w:rPr>
        <w:t>)</w:t>
      </w:r>
      <w:r w:rsidR="009E1F4C" w:rsidRPr="007B44B5">
        <w:rPr>
          <w:noProof/>
          <w:szCs w:val="22"/>
          <w:lang w:val="hu-HU" w:eastAsia="de-DE"/>
        </w:rPr>
        <w:t xml:space="preserve"> növekedéséhez és fejlődéséhez szükséges. A tüsző</w:t>
      </w:r>
      <w:r w:rsidR="00CE7939" w:rsidRPr="007B44B5">
        <w:rPr>
          <w:noProof/>
          <w:szCs w:val="22"/>
          <w:lang w:val="hu-HU" w:eastAsia="de-DE"/>
        </w:rPr>
        <w:t>k</w:t>
      </w:r>
      <w:r w:rsidR="009E1F4C" w:rsidRPr="007B44B5">
        <w:rPr>
          <w:noProof/>
          <w:szCs w:val="22"/>
          <w:lang w:val="hu-HU" w:eastAsia="de-DE"/>
        </w:rPr>
        <w:t xml:space="preserve"> petesejtet tartalmaz</w:t>
      </w:r>
      <w:r w:rsidR="00CE7939" w:rsidRPr="007B44B5">
        <w:rPr>
          <w:noProof/>
          <w:szCs w:val="22"/>
          <w:lang w:val="hu-HU" w:eastAsia="de-DE"/>
        </w:rPr>
        <w:t>nak</w:t>
      </w:r>
      <w:r w:rsidR="009E1F4C" w:rsidRPr="007B44B5">
        <w:rPr>
          <w:noProof/>
          <w:szCs w:val="22"/>
          <w:lang w:val="hu-HU" w:eastAsia="de-DE"/>
        </w:rPr>
        <w:t>. Férfiak esetében az FSH a hímivarsejtek termelődéséhez szükséges</w:t>
      </w:r>
      <w:r w:rsidR="00224CFF" w:rsidRPr="007B44B5">
        <w:rPr>
          <w:noProof/>
          <w:szCs w:val="22"/>
          <w:lang w:val="hu-HU" w:eastAsia="de-DE"/>
        </w:rPr>
        <w:t>.</w:t>
      </w:r>
    </w:p>
    <w:p w:rsidR="009E1F4C" w:rsidRPr="007B44B5" w:rsidRDefault="009E1F4C">
      <w:pPr>
        <w:tabs>
          <w:tab w:val="clear" w:pos="567"/>
        </w:tabs>
        <w:ind w:right="-2"/>
        <w:rPr>
          <w:noProof/>
          <w:szCs w:val="22"/>
          <w:lang w:val="hu-HU" w:eastAsia="de-DE"/>
        </w:rPr>
      </w:pPr>
    </w:p>
    <w:p w:rsidR="009E1F4C" w:rsidRPr="007B44B5" w:rsidRDefault="009E1F4C">
      <w:pPr>
        <w:tabs>
          <w:tab w:val="clear" w:pos="567"/>
        </w:tabs>
        <w:ind w:right="-2"/>
        <w:rPr>
          <w:noProof/>
          <w:szCs w:val="22"/>
          <w:u w:val="single"/>
          <w:lang w:val="hu-HU" w:eastAsia="de-DE"/>
        </w:rPr>
      </w:pPr>
      <w:r w:rsidRPr="007B44B5">
        <w:rPr>
          <w:b/>
          <w:bCs/>
          <w:lang w:val="hu-HU"/>
        </w:rPr>
        <w:t xml:space="preserve">Milyen betegségek esetén alkalmazható az </w:t>
      </w:r>
      <w:proofErr w:type="spellStart"/>
      <w:r w:rsidRPr="007B44B5">
        <w:rPr>
          <w:b/>
          <w:bCs/>
          <w:lang w:val="hu-HU"/>
        </w:rPr>
        <w:t>Ovaleap</w:t>
      </w:r>
      <w:proofErr w:type="spellEnd"/>
      <w:r w:rsidRPr="007B44B5">
        <w:rPr>
          <w:b/>
          <w:bCs/>
          <w:lang w:val="hu-HU"/>
        </w:rPr>
        <w:t>?</w:t>
      </w:r>
    </w:p>
    <w:p w:rsidR="009E1F4C" w:rsidRPr="007B44B5" w:rsidRDefault="009E1F4C">
      <w:pPr>
        <w:tabs>
          <w:tab w:val="clear" w:pos="567"/>
        </w:tabs>
        <w:ind w:right="-2"/>
        <w:rPr>
          <w:noProof/>
          <w:szCs w:val="22"/>
          <w:u w:val="single"/>
          <w:lang w:val="hu-HU" w:eastAsia="de-DE"/>
        </w:rPr>
      </w:pPr>
    </w:p>
    <w:p w:rsidR="009E1F4C" w:rsidRPr="007B44B5" w:rsidRDefault="009E1F4C">
      <w:pPr>
        <w:tabs>
          <w:tab w:val="clear" w:pos="567"/>
        </w:tabs>
        <w:ind w:right="-2"/>
        <w:rPr>
          <w:szCs w:val="22"/>
          <w:lang w:val="hu-HU"/>
        </w:rPr>
      </w:pPr>
      <w:r w:rsidRPr="007B44B5">
        <w:rPr>
          <w:noProof/>
          <w:szCs w:val="22"/>
          <w:u w:val="single"/>
          <w:lang w:val="hu-HU" w:eastAsia="de-DE"/>
        </w:rPr>
        <w:t>Felnőtt nőknél az Ovaleap</w:t>
      </w:r>
      <w:r w:rsidR="00842D00" w:rsidRPr="007B44B5">
        <w:rPr>
          <w:noProof/>
          <w:szCs w:val="22"/>
          <w:u w:val="single"/>
          <w:lang w:val="hu-HU" w:eastAsia="de-DE"/>
        </w:rPr>
        <w:noBreakHyphen/>
      </w:r>
      <w:r w:rsidRPr="007B44B5">
        <w:rPr>
          <w:noProof/>
          <w:szCs w:val="22"/>
          <w:u w:val="single"/>
          <w:lang w:val="hu-HU" w:eastAsia="de-DE"/>
        </w:rPr>
        <w:t>et a következő esetekben alkalmazzák:</w:t>
      </w:r>
    </w:p>
    <w:p w:rsidR="009E1F4C" w:rsidRPr="007B44B5" w:rsidRDefault="00CE7939">
      <w:pPr>
        <w:numPr>
          <w:ilvl w:val="0"/>
          <w:numId w:val="32"/>
        </w:numPr>
        <w:tabs>
          <w:tab w:val="clear" w:pos="567"/>
        </w:tabs>
        <w:ind w:left="567" w:hanging="567"/>
        <w:rPr>
          <w:lang w:val="hu-HU"/>
        </w:rPr>
      </w:pPr>
      <w:r w:rsidRPr="007B44B5">
        <w:rPr>
          <w:szCs w:val="22"/>
          <w:lang w:val="hu-HU"/>
        </w:rPr>
        <w:t>az ovulációt (</w:t>
      </w:r>
      <w:r w:rsidR="009E1F4C" w:rsidRPr="007B44B5">
        <w:rPr>
          <w:szCs w:val="22"/>
          <w:lang w:val="hu-HU"/>
        </w:rPr>
        <w:t>a</w:t>
      </w:r>
      <w:r w:rsidRPr="007B44B5">
        <w:rPr>
          <w:szCs w:val="22"/>
          <w:lang w:val="hu-HU"/>
        </w:rPr>
        <w:t>z érett</w:t>
      </w:r>
      <w:r w:rsidR="009E1F4C" w:rsidRPr="007B44B5">
        <w:rPr>
          <w:szCs w:val="22"/>
          <w:lang w:val="hu-HU"/>
        </w:rPr>
        <w:t xml:space="preserve"> petesejt </w:t>
      </w:r>
      <w:r w:rsidRPr="007B44B5">
        <w:rPr>
          <w:szCs w:val="22"/>
          <w:lang w:val="hu-HU"/>
        </w:rPr>
        <w:t xml:space="preserve">tüszőből </w:t>
      </w:r>
      <w:r w:rsidR="009E1F4C" w:rsidRPr="007B44B5">
        <w:rPr>
          <w:szCs w:val="22"/>
          <w:lang w:val="hu-HU"/>
        </w:rPr>
        <w:t xml:space="preserve">történő </w:t>
      </w:r>
      <w:proofErr w:type="spellStart"/>
      <w:r w:rsidR="009E1F4C" w:rsidRPr="007B44B5">
        <w:rPr>
          <w:szCs w:val="22"/>
          <w:lang w:val="hu-HU"/>
        </w:rPr>
        <w:t>kilökődését</w:t>
      </w:r>
      <w:proofErr w:type="spellEnd"/>
      <w:r w:rsidRPr="007B44B5">
        <w:rPr>
          <w:lang w:val="hu-HU"/>
        </w:rPr>
        <w:t>)</w:t>
      </w:r>
      <w:r w:rsidR="009E1F4C" w:rsidRPr="007B44B5">
        <w:rPr>
          <w:lang w:val="hu-HU"/>
        </w:rPr>
        <w:t xml:space="preserve"> segíti elő olyan nőknél, akiknél nincs ovuláció, és akik a </w:t>
      </w:r>
      <w:proofErr w:type="spellStart"/>
      <w:r w:rsidR="009E1F4C" w:rsidRPr="007B44B5">
        <w:rPr>
          <w:lang w:val="hu-HU"/>
        </w:rPr>
        <w:t>klomifén</w:t>
      </w:r>
      <w:r w:rsidR="00842D00" w:rsidRPr="007B44B5">
        <w:rPr>
          <w:lang w:val="hu-HU"/>
        </w:rPr>
        <w:noBreakHyphen/>
      </w:r>
      <w:r w:rsidR="009E1F4C" w:rsidRPr="007B44B5">
        <w:rPr>
          <w:lang w:val="hu-HU"/>
        </w:rPr>
        <w:t>citrát</w:t>
      </w:r>
      <w:proofErr w:type="spellEnd"/>
      <w:r w:rsidR="009E1F4C" w:rsidRPr="007B44B5">
        <w:rPr>
          <w:lang w:val="hu-HU"/>
        </w:rPr>
        <w:t xml:space="preserve"> nevű gyógyszerrel végzett kezelésre nem reagáltak.</w:t>
      </w:r>
    </w:p>
    <w:p w:rsidR="009E1F4C" w:rsidRPr="007B44B5" w:rsidRDefault="009E1F4C">
      <w:pPr>
        <w:numPr>
          <w:ilvl w:val="0"/>
          <w:numId w:val="32"/>
        </w:numPr>
        <w:tabs>
          <w:tab w:val="clear" w:pos="567"/>
        </w:tabs>
        <w:ind w:left="567" w:hanging="567"/>
        <w:rPr>
          <w:lang w:val="hu-HU"/>
        </w:rPr>
      </w:pPr>
      <w:r w:rsidRPr="007B44B5">
        <w:rPr>
          <w:lang w:val="hu-HU"/>
        </w:rPr>
        <w:t xml:space="preserve">tüszők érését segíti elő olyan nőknél, akik asszisztált reprodukciós eljáráson vesznek részt (olyan eljáráson, melynek segítségével teherbe eshetnek), pl. </w:t>
      </w:r>
      <w:r w:rsidR="00184682" w:rsidRPr="007B44B5">
        <w:rPr>
          <w:i/>
          <w:iCs/>
          <w:lang w:val="hu-HU"/>
        </w:rPr>
        <w:t>i</w:t>
      </w:r>
      <w:r w:rsidRPr="007B44B5">
        <w:rPr>
          <w:i/>
          <w:iCs/>
          <w:lang w:val="hu-HU"/>
        </w:rPr>
        <w:t>n</w:t>
      </w:r>
      <w:r w:rsidR="00184682" w:rsidRPr="007B44B5">
        <w:rPr>
          <w:i/>
          <w:iCs/>
          <w:lang w:val="hu-HU"/>
        </w:rPr>
        <w:t> </w:t>
      </w:r>
      <w:r w:rsidRPr="007B44B5">
        <w:rPr>
          <w:i/>
          <w:iCs/>
          <w:lang w:val="hu-HU"/>
        </w:rPr>
        <w:t>vitro</w:t>
      </w:r>
      <w:r w:rsidRPr="007B44B5">
        <w:rPr>
          <w:lang w:val="hu-HU"/>
        </w:rPr>
        <w:t xml:space="preserve"> </w:t>
      </w:r>
      <w:proofErr w:type="spellStart"/>
      <w:r w:rsidRPr="007B44B5">
        <w:rPr>
          <w:lang w:val="hu-HU"/>
        </w:rPr>
        <w:t>fertilizáción</w:t>
      </w:r>
      <w:proofErr w:type="spellEnd"/>
      <w:r w:rsidRPr="007B44B5">
        <w:rPr>
          <w:lang w:val="hu-HU"/>
        </w:rPr>
        <w:t xml:space="preserve"> (mesterséges megtermékenyítésen), </w:t>
      </w:r>
      <w:proofErr w:type="spellStart"/>
      <w:r w:rsidRPr="007B44B5">
        <w:rPr>
          <w:lang w:val="hu-HU"/>
        </w:rPr>
        <w:t>gaméta</w:t>
      </w:r>
      <w:proofErr w:type="spellEnd"/>
      <w:r w:rsidRPr="007B44B5">
        <w:rPr>
          <w:lang w:val="hu-HU"/>
        </w:rPr>
        <w:t xml:space="preserve"> (petesejt) méhkürti beültetésén vagy zigóta (megtermékenyített petesejt) méhkürti beültetésén.</w:t>
      </w:r>
    </w:p>
    <w:p w:rsidR="009E1F4C" w:rsidRPr="007B44B5" w:rsidRDefault="009E1F4C">
      <w:pPr>
        <w:numPr>
          <w:ilvl w:val="0"/>
          <w:numId w:val="32"/>
        </w:numPr>
        <w:tabs>
          <w:tab w:val="clear" w:pos="567"/>
        </w:tabs>
        <w:ind w:left="567" w:hanging="567"/>
        <w:rPr>
          <w:noProof/>
          <w:lang w:val="hu-HU" w:eastAsia="de-DE"/>
        </w:rPr>
      </w:pPr>
      <w:r w:rsidRPr="007B44B5">
        <w:rPr>
          <w:lang w:val="hu-HU"/>
        </w:rPr>
        <w:t>egy másik, alfa</w:t>
      </w:r>
      <w:r w:rsidR="00842D00" w:rsidRPr="007B44B5">
        <w:rPr>
          <w:lang w:val="hu-HU"/>
        </w:rPr>
        <w:noBreakHyphen/>
      </w:r>
      <w:proofErr w:type="spellStart"/>
      <w:r w:rsidRPr="007B44B5">
        <w:rPr>
          <w:lang w:val="hu-HU"/>
        </w:rPr>
        <w:t>lutropinnak</w:t>
      </w:r>
      <w:proofErr w:type="spellEnd"/>
      <w:r w:rsidRPr="007B44B5">
        <w:rPr>
          <w:lang w:val="hu-HU"/>
        </w:rPr>
        <w:t xml:space="preserve"> (</w:t>
      </w:r>
      <w:r w:rsidR="00CE7939" w:rsidRPr="007B44B5">
        <w:rPr>
          <w:lang w:val="hu-HU"/>
        </w:rPr>
        <w:t>egy másik gonadotropin</w:t>
      </w:r>
      <w:r w:rsidR="00452634" w:rsidRPr="007B44B5">
        <w:rPr>
          <w:lang w:val="hu-HU"/>
        </w:rPr>
        <w:t xml:space="preserve"> változata, </w:t>
      </w:r>
      <w:r w:rsidRPr="007B44B5">
        <w:rPr>
          <w:lang w:val="hu-HU"/>
        </w:rPr>
        <w:t>„</w:t>
      </w:r>
      <w:proofErr w:type="spellStart"/>
      <w:r w:rsidRPr="007B44B5">
        <w:rPr>
          <w:lang w:val="hu-HU"/>
        </w:rPr>
        <w:t>luteinizáló</w:t>
      </w:r>
      <w:proofErr w:type="spellEnd"/>
      <w:r w:rsidRPr="007B44B5">
        <w:rPr>
          <w:lang w:val="hu-HU"/>
        </w:rPr>
        <w:t xml:space="preserve"> hormon”</w:t>
      </w:r>
      <w:r w:rsidR="00452634" w:rsidRPr="007B44B5">
        <w:rPr>
          <w:lang w:val="hu-HU"/>
        </w:rPr>
        <w:t xml:space="preserve"> vagy</w:t>
      </w:r>
      <w:r w:rsidRPr="007B44B5">
        <w:rPr>
          <w:lang w:val="hu-HU"/>
        </w:rPr>
        <w:t xml:space="preserve"> LH) nevezett gyógyszerrel </w:t>
      </w:r>
      <w:r w:rsidRPr="007B44B5">
        <w:rPr>
          <w:szCs w:val="22"/>
          <w:lang w:val="hu-HU"/>
        </w:rPr>
        <w:t xml:space="preserve">egyidejűleg adva a petesejt petefészekből történő </w:t>
      </w:r>
      <w:proofErr w:type="spellStart"/>
      <w:r w:rsidRPr="007B44B5">
        <w:rPr>
          <w:szCs w:val="22"/>
          <w:lang w:val="hu-HU"/>
        </w:rPr>
        <w:t>kilökődését</w:t>
      </w:r>
      <w:proofErr w:type="spellEnd"/>
      <w:r w:rsidRPr="007B44B5">
        <w:rPr>
          <w:szCs w:val="22"/>
          <w:lang w:val="hu-HU"/>
        </w:rPr>
        <w:t xml:space="preserve"> (ovuláció) segíti elő olyan nőknél, akiknél nincs ovuláció, mert szervezetük </w:t>
      </w:r>
      <w:r w:rsidR="00473491" w:rsidRPr="007B44B5">
        <w:rPr>
          <w:szCs w:val="22"/>
          <w:lang w:val="hu-HU"/>
        </w:rPr>
        <w:t>túl</w:t>
      </w:r>
      <w:r w:rsidR="00473491" w:rsidRPr="007B44B5">
        <w:rPr>
          <w:lang w:val="hu-HU"/>
        </w:rPr>
        <w:t xml:space="preserve"> </w:t>
      </w:r>
      <w:r w:rsidRPr="007B44B5">
        <w:rPr>
          <w:lang w:val="hu-HU"/>
        </w:rPr>
        <w:t xml:space="preserve">kevés </w:t>
      </w:r>
      <w:proofErr w:type="spellStart"/>
      <w:r w:rsidRPr="007B44B5">
        <w:rPr>
          <w:lang w:val="hu-HU"/>
        </w:rPr>
        <w:t>gonadotropint</w:t>
      </w:r>
      <w:proofErr w:type="spellEnd"/>
      <w:r w:rsidRPr="007B44B5">
        <w:rPr>
          <w:lang w:val="hu-HU"/>
        </w:rPr>
        <w:t xml:space="preserve"> (FSH</w:t>
      </w:r>
      <w:r w:rsidR="00842D00" w:rsidRPr="007B44B5">
        <w:rPr>
          <w:lang w:val="hu-HU"/>
        </w:rPr>
        <w:noBreakHyphen/>
      </w:r>
      <w:r w:rsidRPr="007B44B5">
        <w:rPr>
          <w:lang w:val="hu-HU"/>
        </w:rPr>
        <w:t>t és LH</w:t>
      </w:r>
      <w:r w:rsidR="00842D00" w:rsidRPr="007B44B5">
        <w:rPr>
          <w:lang w:val="hu-HU"/>
        </w:rPr>
        <w:noBreakHyphen/>
      </w:r>
      <w:r w:rsidRPr="007B44B5">
        <w:rPr>
          <w:lang w:val="hu-HU"/>
        </w:rPr>
        <w:t>t) termel.</w:t>
      </w:r>
    </w:p>
    <w:p w:rsidR="009E1F4C" w:rsidRPr="007B44B5" w:rsidRDefault="009E1F4C">
      <w:pPr>
        <w:rPr>
          <w:noProof/>
          <w:lang w:val="hu-HU" w:eastAsia="de-DE"/>
        </w:rPr>
      </w:pPr>
    </w:p>
    <w:p w:rsidR="009E1F4C" w:rsidRPr="007B44B5" w:rsidRDefault="009E1F4C" w:rsidP="00DC1ECA">
      <w:pPr>
        <w:keepNext/>
        <w:keepLines/>
        <w:rPr>
          <w:lang w:val="hu-HU"/>
        </w:rPr>
      </w:pPr>
      <w:r w:rsidRPr="007B44B5">
        <w:rPr>
          <w:noProof/>
          <w:szCs w:val="22"/>
          <w:u w:val="single"/>
          <w:lang w:val="hu-HU" w:eastAsia="de-DE"/>
        </w:rPr>
        <w:lastRenderedPageBreak/>
        <w:t>Felnőtt férfiaknál az Ovaleap</w:t>
      </w:r>
      <w:r w:rsidR="00842D00" w:rsidRPr="007B44B5">
        <w:rPr>
          <w:noProof/>
          <w:szCs w:val="22"/>
          <w:u w:val="single"/>
          <w:lang w:val="hu-HU" w:eastAsia="de-DE"/>
        </w:rPr>
        <w:noBreakHyphen/>
      </w:r>
      <w:r w:rsidRPr="007B44B5">
        <w:rPr>
          <w:noProof/>
          <w:szCs w:val="22"/>
          <w:u w:val="single"/>
          <w:lang w:val="hu-HU" w:eastAsia="de-DE"/>
        </w:rPr>
        <w:t>et a következő esetekben alkalmazzák</w:t>
      </w:r>
      <w:r w:rsidRPr="007B44B5">
        <w:rPr>
          <w:noProof/>
          <w:u w:val="single"/>
          <w:lang w:val="hu-HU" w:eastAsia="de-DE"/>
        </w:rPr>
        <w:t>:</w:t>
      </w:r>
    </w:p>
    <w:p w:rsidR="009E1F4C" w:rsidRPr="007B44B5" w:rsidRDefault="009E1F4C">
      <w:pPr>
        <w:numPr>
          <w:ilvl w:val="0"/>
          <w:numId w:val="28"/>
        </w:numPr>
        <w:ind w:left="567" w:hanging="567"/>
        <w:rPr>
          <w:noProof/>
          <w:szCs w:val="22"/>
          <w:shd w:val="clear" w:color="auto" w:fill="FFFF00"/>
          <w:lang w:val="hu-HU" w:eastAsia="de-DE"/>
        </w:rPr>
      </w:pPr>
      <w:r w:rsidRPr="007B44B5">
        <w:rPr>
          <w:lang w:val="hu-HU"/>
        </w:rPr>
        <w:t xml:space="preserve">egy másik, </w:t>
      </w:r>
      <w:r w:rsidR="00473491" w:rsidRPr="007B44B5">
        <w:rPr>
          <w:lang w:val="hu-HU"/>
        </w:rPr>
        <w:t>„</w:t>
      </w:r>
      <w:r w:rsidRPr="007B44B5">
        <w:rPr>
          <w:lang w:val="hu-HU"/>
        </w:rPr>
        <w:t xml:space="preserve">humán </w:t>
      </w:r>
      <w:proofErr w:type="spellStart"/>
      <w:r w:rsidRPr="007B44B5">
        <w:rPr>
          <w:lang w:val="hu-HU"/>
        </w:rPr>
        <w:t>koriongonadotropinnak</w:t>
      </w:r>
      <w:proofErr w:type="spellEnd"/>
      <w:r w:rsidR="00473491" w:rsidRPr="007B44B5">
        <w:rPr>
          <w:lang w:val="hu-HU"/>
        </w:rPr>
        <w:t>”</w:t>
      </w:r>
      <w:r w:rsidRPr="007B44B5">
        <w:rPr>
          <w:lang w:val="hu-HU"/>
        </w:rPr>
        <w:t xml:space="preserve"> (hCG) nevezett gyógyszerrel egyidejűleg adva bizonyos hormonok alacsony szintje miatt meddő férfiaknál serkenthető a hímivarsejtek képződése.</w:t>
      </w:r>
    </w:p>
    <w:p w:rsidR="009E1F4C" w:rsidRPr="007B44B5" w:rsidRDefault="009E1F4C">
      <w:pPr>
        <w:tabs>
          <w:tab w:val="clear" w:pos="567"/>
        </w:tabs>
        <w:ind w:right="-2"/>
        <w:rPr>
          <w:noProof/>
          <w:szCs w:val="22"/>
          <w:shd w:val="clear" w:color="auto" w:fill="FFFF00"/>
          <w:lang w:val="hu-HU" w:eastAsia="de-DE"/>
        </w:rPr>
      </w:pPr>
    </w:p>
    <w:p w:rsidR="00184682" w:rsidRPr="007B44B5" w:rsidRDefault="00184682">
      <w:pPr>
        <w:tabs>
          <w:tab w:val="clear" w:pos="567"/>
        </w:tabs>
        <w:ind w:right="-2"/>
        <w:rPr>
          <w:noProof/>
          <w:szCs w:val="22"/>
          <w:shd w:val="clear" w:color="auto" w:fill="FFFF00"/>
          <w:lang w:val="hu-HU" w:eastAsia="de-DE"/>
        </w:rPr>
      </w:pPr>
    </w:p>
    <w:p w:rsidR="009E1F4C" w:rsidRPr="007B44B5" w:rsidRDefault="009E1F4C">
      <w:pPr>
        <w:keepNext/>
        <w:keepLines/>
        <w:ind w:right="-2"/>
        <w:rPr>
          <w:i/>
          <w:noProof/>
          <w:szCs w:val="22"/>
          <w:lang w:val="hu-HU" w:eastAsia="de-DE"/>
        </w:rPr>
      </w:pPr>
      <w:r w:rsidRPr="007B44B5">
        <w:rPr>
          <w:b/>
          <w:noProof/>
          <w:lang w:val="hu-HU" w:eastAsia="de-DE"/>
        </w:rPr>
        <w:t>2.</w:t>
      </w:r>
      <w:r w:rsidRPr="007B44B5">
        <w:rPr>
          <w:b/>
          <w:noProof/>
          <w:lang w:val="hu-HU" w:eastAsia="de-DE"/>
        </w:rPr>
        <w:tab/>
      </w:r>
      <w:r w:rsidRPr="007B44B5">
        <w:rPr>
          <w:b/>
          <w:noProof/>
          <w:szCs w:val="24"/>
          <w:lang w:val="hu-HU" w:eastAsia="de-DE"/>
        </w:rPr>
        <w:t xml:space="preserve">Tudnivalók az </w:t>
      </w:r>
      <w:r w:rsidRPr="007B44B5">
        <w:rPr>
          <w:b/>
          <w:noProof/>
          <w:lang w:val="hu-HU" w:eastAsia="de-DE"/>
        </w:rPr>
        <w:t xml:space="preserve">Ovaleap </w:t>
      </w:r>
      <w:r w:rsidRPr="007B44B5">
        <w:rPr>
          <w:b/>
          <w:noProof/>
          <w:szCs w:val="24"/>
          <w:lang w:val="hu-HU" w:eastAsia="de-DE"/>
        </w:rPr>
        <w:t>alkalmazása előtt</w:t>
      </w:r>
    </w:p>
    <w:p w:rsidR="009E1F4C" w:rsidRPr="007B44B5" w:rsidRDefault="009E1F4C">
      <w:pPr>
        <w:keepNext/>
        <w:keepLines/>
        <w:tabs>
          <w:tab w:val="clear" w:pos="567"/>
        </w:tabs>
        <w:rPr>
          <w:i/>
          <w:noProof/>
          <w:szCs w:val="22"/>
          <w:lang w:val="hu-HU" w:eastAsia="de-DE"/>
        </w:rPr>
      </w:pPr>
    </w:p>
    <w:p w:rsidR="009E1F4C" w:rsidRPr="007B44B5" w:rsidRDefault="009E1F4C">
      <w:pPr>
        <w:keepNext/>
        <w:keepLines/>
        <w:tabs>
          <w:tab w:val="clear" w:pos="567"/>
        </w:tabs>
        <w:rPr>
          <w:lang w:val="hu-HU"/>
        </w:rPr>
      </w:pPr>
      <w:r w:rsidRPr="007B44B5">
        <w:rPr>
          <w:b/>
          <w:noProof/>
          <w:szCs w:val="22"/>
          <w:lang w:val="hu-HU" w:eastAsia="de-DE"/>
        </w:rPr>
        <w:t>Ne alkalmazza az Ovaleap</w:t>
      </w:r>
      <w:r w:rsidR="00842D00" w:rsidRPr="007B44B5">
        <w:rPr>
          <w:b/>
          <w:noProof/>
          <w:szCs w:val="22"/>
          <w:lang w:val="hu-HU" w:eastAsia="de-DE"/>
        </w:rPr>
        <w:noBreakHyphen/>
      </w:r>
      <w:r w:rsidRPr="007B44B5">
        <w:rPr>
          <w:b/>
          <w:noProof/>
          <w:szCs w:val="22"/>
          <w:lang w:val="hu-HU" w:eastAsia="de-DE"/>
        </w:rPr>
        <w:t>et:</w:t>
      </w:r>
    </w:p>
    <w:p w:rsidR="009E1F4C" w:rsidRPr="007B44B5" w:rsidRDefault="009E1F4C">
      <w:pPr>
        <w:numPr>
          <w:ilvl w:val="0"/>
          <w:numId w:val="28"/>
        </w:numPr>
        <w:tabs>
          <w:tab w:val="clear" w:pos="567"/>
        </w:tabs>
        <w:ind w:left="567" w:hanging="567"/>
        <w:rPr>
          <w:lang w:val="hu-HU"/>
        </w:rPr>
      </w:pPr>
      <w:r w:rsidRPr="007B44B5">
        <w:rPr>
          <w:lang w:val="hu-HU"/>
        </w:rPr>
        <w:t>ha allergiás az alfa</w:t>
      </w:r>
      <w:r w:rsidR="00842D00" w:rsidRPr="007B44B5">
        <w:rPr>
          <w:lang w:val="hu-HU"/>
        </w:rPr>
        <w:noBreakHyphen/>
      </w:r>
      <w:proofErr w:type="spellStart"/>
      <w:r w:rsidRPr="007B44B5">
        <w:rPr>
          <w:lang w:val="hu-HU"/>
        </w:rPr>
        <w:t>follitropinra</w:t>
      </w:r>
      <w:proofErr w:type="spellEnd"/>
      <w:r w:rsidRPr="007B44B5">
        <w:rPr>
          <w:lang w:val="hu-HU"/>
        </w:rPr>
        <w:t>, a</w:t>
      </w:r>
      <w:r w:rsidR="00451AF1" w:rsidRPr="007B44B5">
        <w:rPr>
          <w:lang w:val="hu-HU"/>
        </w:rPr>
        <w:t xml:space="preserve"> </w:t>
      </w:r>
      <w:proofErr w:type="spellStart"/>
      <w:r w:rsidR="00451AF1" w:rsidRPr="007B44B5">
        <w:rPr>
          <w:lang w:val="hu-HU"/>
        </w:rPr>
        <w:t>follikulus</w:t>
      </w:r>
      <w:proofErr w:type="spellEnd"/>
      <w:r w:rsidR="00451AF1" w:rsidRPr="007B44B5">
        <w:rPr>
          <w:lang w:val="hu-HU"/>
        </w:rPr>
        <w:noBreakHyphen/>
        <w:t>stimuláló hormonra (</w:t>
      </w:r>
      <w:r w:rsidRPr="007B44B5">
        <w:rPr>
          <w:noProof/>
          <w:szCs w:val="22"/>
          <w:lang w:val="hu-HU" w:eastAsia="de-DE"/>
        </w:rPr>
        <w:t>FSH</w:t>
      </w:r>
      <w:r w:rsidR="00451AF1" w:rsidRPr="007B44B5">
        <w:rPr>
          <w:noProof/>
          <w:szCs w:val="22"/>
          <w:lang w:val="hu-HU" w:eastAsia="de-DE"/>
        </w:rPr>
        <w:t>)</w:t>
      </w:r>
      <w:r w:rsidRPr="007B44B5">
        <w:rPr>
          <w:noProof/>
          <w:szCs w:val="22"/>
          <w:lang w:val="hu-HU" w:eastAsia="de-DE"/>
        </w:rPr>
        <w:t xml:space="preserve"> vagy a gyógyszer (6. pontban felsorolt) egyéb összetevőjére.</w:t>
      </w:r>
    </w:p>
    <w:p w:rsidR="009E1F4C" w:rsidRPr="007B44B5" w:rsidRDefault="009E1F4C">
      <w:pPr>
        <w:numPr>
          <w:ilvl w:val="0"/>
          <w:numId w:val="28"/>
        </w:numPr>
        <w:tabs>
          <w:tab w:val="clear" w:pos="567"/>
        </w:tabs>
        <w:ind w:left="567" w:hanging="567"/>
        <w:rPr>
          <w:lang w:val="hu-HU"/>
        </w:rPr>
      </w:pPr>
      <w:r w:rsidRPr="007B44B5">
        <w:rPr>
          <w:lang w:val="hu-HU"/>
        </w:rPr>
        <w:t>ha hipotalamuszában vagy agyalapi mirigyében daganata van</w:t>
      </w:r>
      <w:r w:rsidR="00452634" w:rsidRPr="007B44B5">
        <w:rPr>
          <w:lang w:val="hu-HU"/>
        </w:rPr>
        <w:t xml:space="preserve"> (</w:t>
      </w:r>
      <w:r w:rsidRPr="007B44B5">
        <w:rPr>
          <w:lang w:val="hu-HU"/>
        </w:rPr>
        <w:t>mindkét szerv az agy része</w:t>
      </w:r>
      <w:r w:rsidR="00452634" w:rsidRPr="007B44B5">
        <w:rPr>
          <w:lang w:val="hu-HU"/>
        </w:rPr>
        <w:t>)</w:t>
      </w:r>
      <w:r w:rsidRPr="007B44B5">
        <w:rPr>
          <w:noProof/>
          <w:szCs w:val="22"/>
          <w:lang w:val="hu-HU" w:eastAsia="de-DE"/>
        </w:rPr>
        <w:t>.</w:t>
      </w:r>
    </w:p>
    <w:p w:rsidR="009E1F4C" w:rsidRPr="007B44B5" w:rsidRDefault="009E1F4C">
      <w:pPr>
        <w:numPr>
          <w:ilvl w:val="0"/>
          <w:numId w:val="28"/>
        </w:numPr>
        <w:tabs>
          <w:tab w:val="clear" w:pos="567"/>
        </w:tabs>
        <w:ind w:left="567" w:hanging="567"/>
        <w:rPr>
          <w:lang w:val="hu-HU"/>
        </w:rPr>
      </w:pPr>
      <w:r w:rsidRPr="007B44B5">
        <w:rPr>
          <w:lang w:val="hu-HU"/>
        </w:rPr>
        <w:t xml:space="preserve">ha Ön </w:t>
      </w:r>
      <w:r w:rsidRPr="007B44B5">
        <w:rPr>
          <w:b/>
          <w:bCs/>
          <w:i/>
          <w:lang w:val="hu-HU"/>
        </w:rPr>
        <w:t>nő</w:t>
      </w:r>
      <w:r w:rsidRPr="007B44B5">
        <w:rPr>
          <w:lang w:val="hu-HU"/>
        </w:rPr>
        <w:t>, és</w:t>
      </w:r>
    </w:p>
    <w:p w:rsidR="009E1F4C" w:rsidRPr="007B44B5" w:rsidRDefault="009E1F4C" w:rsidP="00847879">
      <w:pPr>
        <w:numPr>
          <w:ilvl w:val="0"/>
          <w:numId w:val="37"/>
        </w:numPr>
        <w:tabs>
          <w:tab w:val="clear" w:pos="567"/>
          <w:tab w:val="left" w:pos="1418"/>
        </w:tabs>
        <w:ind w:left="1418" w:hanging="284"/>
        <w:rPr>
          <w:lang w:val="hu-HU"/>
        </w:rPr>
      </w:pPr>
      <w:r w:rsidRPr="007B44B5">
        <w:rPr>
          <w:lang w:val="hu-HU"/>
        </w:rPr>
        <w:t>ismeretlen eredetű ok miatt megnagyobbodott petefészke vagy a petefészekben folyadékot tartalmazó hólyagja (petefészekcisztája) van</w:t>
      </w:r>
      <w:r w:rsidRPr="007B44B5">
        <w:rPr>
          <w:noProof/>
          <w:szCs w:val="22"/>
          <w:lang w:val="hu-HU" w:eastAsia="de-DE"/>
        </w:rPr>
        <w:t>.</w:t>
      </w:r>
    </w:p>
    <w:p w:rsidR="009E1F4C" w:rsidRPr="007B44B5" w:rsidRDefault="009E1F4C" w:rsidP="00847879">
      <w:pPr>
        <w:numPr>
          <w:ilvl w:val="0"/>
          <w:numId w:val="37"/>
        </w:numPr>
        <w:tabs>
          <w:tab w:val="clear" w:pos="567"/>
        </w:tabs>
        <w:ind w:left="1134" w:firstLine="0"/>
        <w:rPr>
          <w:lang w:val="hu-HU"/>
        </w:rPr>
      </w:pPr>
      <w:r w:rsidRPr="007B44B5">
        <w:rPr>
          <w:lang w:val="hu-HU"/>
        </w:rPr>
        <w:t>meg nem magyarázott hüvelyi vérzése van</w:t>
      </w:r>
      <w:r w:rsidRPr="007B44B5">
        <w:rPr>
          <w:noProof/>
          <w:lang w:val="hu-HU" w:eastAsia="de-DE"/>
        </w:rPr>
        <w:t>.</w:t>
      </w:r>
    </w:p>
    <w:p w:rsidR="009E1F4C" w:rsidRPr="007B44B5" w:rsidRDefault="009E1F4C" w:rsidP="00847879">
      <w:pPr>
        <w:numPr>
          <w:ilvl w:val="0"/>
          <w:numId w:val="37"/>
        </w:numPr>
        <w:tabs>
          <w:tab w:val="clear" w:pos="567"/>
        </w:tabs>
        <w:ind w:left="1134" w:firstLine="0"/>
        <w:rPr>
          <w:lang w:val="hu-HU"/>
        </w:rPr>
      </w:pPr>
      <w:r w:rsidRPr="007B44B5">
        <w:rPr>
          <w:lang w:val="hu-HU"/>
        </w:rPr>
        <w:t>ha petefészek</w:t>
      </w:r>
      <w:r w:rsidR="00842D00" w:rsidRPr="007B44B5">
        <w:rPr>
          <w:lang w:val="hu-HU"/>
        </w:rPr>
        <w:noBreakHyphen/>
      </w:r>
      <w:r w:rsidRPr="007B44B5">
        <w:rPr>
          <w:lang w:val="hu-HU"/>
        </w:rPr>
        <w:t>, méh</w:t>
      </w:r>
      <w:r w:rsidR="00842D00" w:rsidRPr="007B44B5">
        <w:rPr>
          <w:lang w:val="hu-HU"/>
        </w:rPr>
        <w:noBreakHyphen/>
      </w:r>
      <w:r w:rsidRPr="007B44B5">
        <w:rPr>
          <w:lang w:val="hu-HU"/>
        </w:rPr>
        <w:t>, mellrákja van</w:t>
      </w:r>
      <w:r w:rsidRPr="007B44B5">
        <w:rPr>
          <w:noProof/>
          <w:lang w:val="hu-HU" w:eastAsia="de-DE"/>
        </w:rPr>
        <w:t>.</w:t>
      </w:r>
    </w:p>
    <w:p w:rsidR="009E1F4C" w:rsidRPr="007B44B5" w:rsidRDefault="009E1F4C" w:rsidP="00847879">
      <w:pPr>
        <w:numPr>
          <w:ilvl w:val="0"/>
          <w:numId w:val="37"/>
        </w:numPr>
        <w:tabs>
          <w:tab w:val="clear" w:pos="567"/>
        </w:tabs>
        <w:ind w:left="1418" w:hanging="284"/>
        <w:rPr>
          <w:lang w:val="hu-HU"/>
        </w:rPr>
      </w:pPr>
      <w:r w:rsidRPr="007B44B5">
        <w:rPr>
          <w:lang w:val="hu-HU"/>
        </w:rPr>
        <w:t>olyan állapotokban, melyek rendszerint kizárják a normál terhességet, mint a petefészek</w:t>
      </w:r>
      <w:r w:rsidR="00842D00" w:rsidRPr="007B44B5">
        <w:rPr>
          <w:lang w:val="hu-HU"/>
        </w:rPr>
        <w:noBreakHyphen/>
      </w:r>
      <w:r w:rsidRPr="007B44B5">
        <w:rPr>
          <w:lang w:val="hu-HU"/>
        </w:rPr>
        <w:t>elégtelenség (korai menopauza)</w:t>
      </w:r>
      <w:r w:rsidR="00224CFF" w:rsidRPr="007B44B5">
        <w:rPr>
          <w:lang w:val="hu-HU"/>
        </w:rPr>
        <w:t>, a méh miómás elfajulása</w:t>
      </w:r>
      <w:r w:rsidRPr="007B44B5">
        <w:rPr>
          <w:lang w:val="hu-HU"/>
        </w:rPr>
        <w:t xml:space="preserve"> vagy rendellenesen fejlődött nemi szervek</w:t>
      </w:r>
      <w:r w:rsidRPr="007B44B5">
        <w:rPr>
          <w:noProof/>
          <w:lang w:val="hu-HU" w:eastAsia="de-DE"/>
        </w:rPr>
        <w:t>.</w:t>
      </w:r>
    </w:p>
    <w:p w:rsidR="009E1F4C" w:rsidRPr="007B44B5" w:rsidRDefault="009E1F4C">
      <w:pPr>
        <w:numPr>
          <w:ilvl w:val="0"/>
          <w:numId w:val="29"/>
        </w:numPr>
        <w:ind w:left="567" w:hanging="567"/>
        <w:rPr>
          <w:lang w:val="hu-HU"/>
        </w:rPr>
      </w:pPr>
      <w:r w:rsidRPr="007B44B5">
        <w:rPr>
          <w:lang w:val="hu-HU"/>
        </w:rPr>
        <w:t xml:space="preserve">ha Ön </w:t>
      </w:r>
      <w:r w:rsidRPr="007B44B5">
        <w:rPr>
          <w:b/>
          <w:bCs/>
          <w:i/>
          <w:lang w:val="hu-HU"/>
        </w:rPr>
        <w:t>férfi</w:t>
      </w:r>
      <w:r w:rsidRPr="007B44B5">
        <w:rPr>
          <w:lang w:val="hu-HU"/>
        </w:rPr>
        <w:t>, és</w:t>
      </w:r>
    </w:p>
    <w:p w:rsidR="009E1F4C" w:rsidRPr="007B44B5" w:rsidRDefault="009E1F4C">
      <w:pPr>
        <w:numPr>
          <w:ilvl w:val="0"/>
          <w:numId w:val="31"/>
        </w:numPr>
        <w:tabs>
          <w:tab w:val="clear" w:pos="567"/>
        </w:tabs>
        <w:ind w:left="1491" w:hanging="357"/>
        <w:rPr>
          <w:noProof/>
          <w:lang w:val="hu-HU" w:eastAsia="de-DE"/>
        </w:rPr>
      </w:pPr>
      <w:r w:rsidRPr="007B44B5">
        <w:rPr>
          <w:lang w:val="hu-HU"/>
        </w:rPr>
        <w:t>nem gyógyítható</w:t>
      </w:r>
      <w:r w:rsidR="00452634" w:rsidRPr="007B44B5">
        <w:rPr>
          <w:lang w:val="hu-HU"/>
        </w:rPr>
        <w:t xml:space="preserve"> here</w:t>
      </w:r>
      <w:r w:rsidR="00842D00" w:rsidRPr="007B44B5">
        <w:rPr>
          <w:lang w:val="hu-HU"/>
        </w:rPr>
        <w:noBreakHyphen/>
      </w:r>
      <w:r w:rsidR="00452634" w:rsidRPr="007B44B5">
        <w:rPr>
          <w:lang w:val="hu-HU"/>
        </w:rPr>
        <w:t>elégtelenségben szenved</w:t>
      </w:r>
      <w:r w:rsidRPr="007B44B5">
        <w:rPr>
          <w:noProof/>
          <w:lang w:val="hu-HU" w:eastAsia="de-DE"/>
        </w:rPr>
        <w:t>.</w:t>
      </w:r>
    </w:p>
    <w:p w:rsidR="009E1F4C" w:rsidRPr="007B44B5" w:rsidRDefault="009E1F4C">
      <w:pPr>
        <w:rPr>
          <w:noProof/>
          <w:lang w:val="hu-HU" w:eastAsia="de-DE"/>
        </w:rPr>
      </w:pPr>
    </w:p>
    <w:p w:rsidR="009E1F4C" w:rsidRPr="007B44B5" w:rsidRDefault="009E1F4C">
      <w:pPr>
        <w:rPr>
          <w:noProof/>
          <w:szCs w:val="22"/>
          <w:lang w:val="hu-HU" w:eastAsia="de-DE"/>
        </w:rPr>
      </w:pPr>
      <w:r w:rsidRPr="007B44B5">
        <w:rPr>
          <w:lang w:val="hu-HU"/>
        </w:rPr>
        <w:t xml:space="preserve">Ne alkalmazza </w:t>
      </w:r>
      <w:r w:rsidR="001B5ECA" w:rsidRPr="007B44B5">
        <w:rPr>
          <w:lang w:val="hu-HU"/>
        </w:rPr>
        <w:t xml:space="preserve">ezt </w:t>
      </w:r>
      <w:r w:rsidRPr="007B44B5">
        <w:rPr>
          <w:lang w:val="hu-HU"/>
        </w:rPr>
        <w:t>a</w:t>
      </w:r>
      <w:r w:rsidR="001B5ECA" w:rsidRPr="007B44B5">
        <w:rPr>
          <w:lang w:val="hu-HU"/>
        </w:rPr>
        <w:t xml:space="preserve"> gyógys</w:t>
      </w:r>
      <w:r w:rsidRPr="007B44B5">
        <w:rPr>
          <w:lang w:val="hu-HU"/>
        </w:rPr>
        <w:t>ze</w:t>
      </w:r>
      <w:r w:rsidR="001B5ECA" w:rsidRPr="007B44B5">
        <w:rPr>
          <w:lang w:val="hu-HU"/>
        </w:rPr>
        <w:t>r</w:t>
      </w:r>
      <w:r w:rsidRPr="007B44B5">
        <w:rPr>
          <w:lang w:val="hu-HU"/>
        </w:rPr>
        <w:t xml:space="preserve">t, ha a fentiek közül bármelyik vonatkozik Önre. Ha bizonytalan, beszélje meg </w:t>
      </w:r>
      <w:r w:rsidR="00537E86" w:rsidRPr="007B44B5">
        <w:rPr>
          <w:lang w:val="hu-HU"/>
        </w:rPr>
        <w:t>kezelő</w:t>
      </w:r>
      <w:r w:rsidRPr="007B44B5">
        <w:rPr>
          <w:lang w:val="hu-HU"/>
        </w:rPr>
        <w:t>orvosával vagy gyógyszerészével, mielőtt alkalmazná ezt a gyógyszert.</w:t>
      </w:r>
    </w:p>
    <w:p w:rsidR="009E1F4C" w:rsidRPr="007B44B5" w:rsidRDefault="009E1F4C">
      <w:pPr>
        <w:tabs>
          <w:tab w:val="clear" w:pos="567"/>
        </w:tabs>
        <w:rPr>
          <w:noProof/>
          <w:szCs w:val="22"/>
          <w:lang w:val="hu-HU" w:eastAsia="de-DE"/>
        </w:rPr>
      </w:pPr>
    </w:p>
    <w:p w:rsidR="009E1F4C" w:rsidRPr="007B44B5" w:rsidRDefault="009E1F4C">
      <w:pPr>
        <w:tabs>
          <w:tab w:val="clear" w:pos="567"/>
        </w:tabs>
        <w:rPr>
          <w:noProof/>
          <w:szCs w:val="22"/>
          <w:lang w:val="hu-HU" w:eastAsia="de-DE"/>
        </w:rPr>
      </w:pPr>
      <w:r w:rsidRPr="007B44B5">
        <w:rPr>
          <w:b/>
          <w:noProof/>
          <w:szCs w:val="24"/>
          <w:lang w:val="hu-HU" w:eastAsia="de-DE"/>
        </w:rPr>
        <w:t>Figyelmeztetések és óvintézkedések</w:t>
      </w:r>
    </w:p>
    <w:p w:rsidR="009E1F4C" w:rsidRPr="007B44B5" w:rsidRDefault="009E1F4C">
      <w:pPr>
        <w:tabs>
          <w:tab w:val="clear" w:pos="567"/>
        </w:tabs>
        <w:ind w:right="-2"/>
        <w:rPr>
          <w:noProof/>
          <w:szCs w:val="22"/>
          <w:lang w:val="hu-HU" w:eastAsia="de-DE"/>
        </w:rPr>
      </w:pPr>
      <w:r w:rsidRPr="007B44B5">
        <w:rPr>
          <w:noProof/>
          <w:szCs w:val="22"/>
          <w:lang w:val="hu-HU" w:eastAsia="de-DE"/>
        </w:rPr>
        <w:t xml:space="preserve">A kezelés megkezdése előtt az Ön és partnere termékenységét a termékenységi zavarok kezelésében tapasztalt orvosnak </w:t>
      </w:r>
      <w:r w:rsidR="001D68C6" w:rsidRPr="007B44B5">
        <w:rPr>
          <w:noProof/>
          <w:szCs w:val="22"/>
          <w:lang w:val="hu-HU" w:eastAsia="de-DE"/>
        </w:rPr>
        <w:t xml:space="preserve">kell </w:t>
      </w:r>
      <w:r w:rsidRPr="007B44B5">
        <w:rPr>
          <w:noProof/>
          <w:szCs w:val="22"/>
          <w:lang w:val="hu-HU" w:eastAsia="de-DE"/>
        </w:rPr>
        <w:t>értékelnie.</w:t>
      </w:r>
    </w:p>
    <w:p w:rsidR="009E1F4C" w:rsidRPr="007B44B5" w:rsidRDefault="009E1F4C">
      <w:pPr>
        <w:tabs>
          <w:tab w:val="clear" w:pos="567"/>
        </w:tabs>
        <w:rPr>
          <w:noProof/>
          <w:szCs w:val="22"/>
          <w:lang w:val="hu-HU" w:eastAsia="de-DE"/>
        </w:rPr>
      </w:pPr>
    </w:p>
    <w:p w:rsidR="009E1F4C" w:rsidRPr="007B44B5" w:rsidRDefault="009E1F4C">
      <w:pPr>
        <w:tabs>
          <w:tab w:val="clear" w:pos="567"/>
        </w:tabs>
        <w:rPr>
          <w:lang w:val="hu-HU"/>
        </w:rPr>
      </w:pPr>
      <w:proofErr w:type="spellStart"/>
      <w:r w:rsidRPr="007B44B5">
        <w:rPr>
          <w:u w:val="single"/>
          <w:lang w:val="hu-HU"/>
        </w:rPr>
        <w:t>Porfíria</w:t>
      </w:r>
      <w:proofErr w:type="spellEnd"/>
    </w:p>
    <w:p w:rsidR="009E1F4C" w:rsidRPr="007B44B5" w:rsidRDefault="009E1F4C">
      <w:pPr>
        <w:tabs>
          <w:tab w:val="clear" w:pos="567"/>
        </w:tabs>
        <w:rPr>
          <w:lang w:val="hu-HU"/>
        </w:rPr>
      </w:pPr>
      <w:r w:rsidRPr="007B44B5">
        <w:rPr>
          <w:lang w:val="hu-HU"/>
        </w:rPr>
        <w:t xml:space="preserve">Kérjük, a kezelés megkezdése előtt tájékoztassa </w:t>
      </w:r>
      <w:r w:rsidR="00537E86" w:rsidRPr="007B44B5">
        <w:rPr>
          <w:lang w:val="hu-HU"/>
        </w:rPr>
        <w:t>kezelő</w:t>
      </w:r>
      <w:r w:rsidRPr="007B44B5">
        <w:rPr>
          <w:lang w:val="hu-HU"/>
        </w:rPr>
        <w:t>orvosát, ha Ön, vagy valamely családtagja porfíriában szenved</w:t>
      </w:r>
      <w:r w:rsidRPr="007B44B5">
        <w:rPr>
          <w:noProof/>
          <w:szCs w:val="22"/>
          <w:lang w:val="hu-HU" w:eastAsia="de-DE"/>
        </w:rPr>
        <w:t xml:space="preserve">. Ez egy olyan </w:t>
      </w:r>
      <w:r w:rsidR="00473491" w:rsidRPr="007B44B5">
        <w:rPr>
          <w:noProof/>
          <w:szCs w:val="22"/>
          <w:lang w:val="hu-HU" w:eastAsia="de-DE"/>
        </w:rPr>
        <w:t>kórállapot</w:t>
      </w:r>
      <w:r w:rsidRPr="007B44B5">
        <w:rPr>
          <w:lang w:val="hu-HU"/>
        </w:rPr>
        <w:t>, amely szülőről gyermekre szállhat, és amelyben a szervezet nem képes lebontani a porfirineket</w:t>
      </w:r>
      <w:r w:rsidRPr="007B44B5">
        <w:rPr>
          <w:noProof/>
          <w:szCs w:val="22"/>
          <w:lang w:val="hu-HU" w:eastAsia="de-DE"/>
        </w:rPr>
        <w:t xml:space="preserve"> (szerves vegyületek).</w:t>
      </w:r>
    </w:p>
    <w:p w:rsidR="009E1F4C" w:rsidRPr="007B44B5" w:rsidRDefault="009E1F4C">
      <w:pPr>
        <w:tabs>
          <w:tab w:val="clear" w:pos="567"/>
        </w:tabs>
        <w:rPr>
          <w:lang w:val="hu-HU"/>
        </w:rPr>
      </w:pPr>
      <w:r w:rsidRPr="007B44B5">
        <w:rPr>
          <w:lang w:val="hu-HU"/>
        </w:rPr>
        <w:t xml:space="preserve">Azonnal értesítse </w:t>
      </w:r>
      <w:r w:rsidR="00537E86" w:rsidRPr="007B44B5">
        <w:rPr>
          <w:lang w:val="hu-HU"/>
        </w:rPr>
        <w:t>kezelő</w:t>
      </w:r>
      <w:r w:rsidRPr="007B44B5">
        <w:rPr>
          <w:lang w:val="hu-HU"/>
        </w:rPr>
        <w:t>orvosát, ha</w:t>
      </w:r>
    </w:p>
    <w:p w:rsidR="009E1F4C" w:rsidRPr="007B44B5" w:rsidRDefault="009E1F4C">
      <w:pPr>
        <w:numPr>
          <w:ilvl w:val="0"/>
          <w:numId w:val="29"/>
        </w:numPr>
        <w:tabs>
          <w:tab w:val="clear" w:pos="567"/>
        </w:tabs>
        <w:ind w:left="567" w:hanging="567"/>
        <w:rPr>
          <w:lang w:val="hu-HU"/>
        </w:rPr>
      </w:pPr>
      <w:r w:rsidRPr="007B44B5">
        <w:rPr>
          <w:lang w:val="hu-HU"/>
        </w:rPr>
        <w:t xml:space="preserve">bőre </w:t>
      </w:r>
      <w:r w:rsidR="00842D00" w:rsidRPr="007B44B5">
        <w:rPr>
          <w:lang w:val="hu-HU"/>
        </w:rPr>
        <w:noBreakHyphen/>
      </w:r>
      <w:r w:rsidRPr="007B44B5">
        <w:rPr>
          <w:lang w:val="hu-HU"/>
        </w:rPr>
        <w:t xml:space="preserve"> különösen a napfénynek gyakrabban kitett területeken </w:t>
      </w:r>
      <w:r w:rsidR="00842D00" w:rsidRPr="007B44B5">
        <w:rPr>
          <w:lang w:val="hu-HU"/>
        </w:rPr>
        <w:noBreakHyphen/>
      </w:r>
      <w:r w:rsidRPr="007B44B5">
        <w:rPr>
          <w:lang w:val="hu-HU"/>
        </w:rPr>
        <w:t xml:space="preserve"> sérülékennyé válik vagy könnyen felhólyagosodik, és/vagy</w:t>
      </w:r>
    </w:p>
    <w:p w:rsidR="009E1F4C" w:rsidRPr="007B44B5" w:rsidRDefault="009E1F4C">
      <w:pPr>
        <w:numPr>
          <w:ilvl w:val="0"/>
          <w:numId w:val="29"/>
        </w:numPr>
        <w:tabs>
          <w:tab w:val="clear" w:pos="567"/>
        </w:tabs>
        <w:ind w:left="567" w:hanging="567"/>
        <w:rPr>
          <w:noProof/>
          <w:szCs w:val="22"/>
          <w:lang w:val="hu-HU" w:eastAsia="de-DE"/>
        </w:rPr>
      </w:pPr>
      <w:r w:rsidRPr="007B44B5">
        <w:rPr>
          <w:lang w:val="hu-HU"/>
        </w:rPr>
        <w:t>hasi vagy végtagfájdalmai vannak</w:t>
      </w:r>
      <w:r w:rsidRPr="007B44B5">
        <w:rPr>
          <w:noProof/>
          <w:lang w:val="hu-HU" w:eastAsia="de-DE"/>
        </w:rPr>
        <w:t>.</w:t>
      </w:r>
    </w:p>
    <w:p w:rsidR="009E1F4C" w:rsidRPr="007B44B5" w:rsidRDefault="009E1F4C">
      <w:pPr>
        <w:tabs>
          <w:tab w:val="clear" w:pos="567"/>
        </w:tabs>
        <w:rPr>
          <w:noProof/>
          <w:szCs w:val="22"/>
          <w:lang w:val="hu-HU" w:eastAsia="de-DE"/>
        </w:rPr>
      </w:pPr>
      <w:r w:rsidRPr="007B44B5">
        <w:rPr>
          <w:noProof/>
          <w:szCs w:val="22"/>
          <w:lang w:val="hu-HU" w:eastAsia="de-DE"/>
        </w:rPr>
        <w:t>Ha a fenti tüneteket tapasztalja</w:t>
      </w:r>
      <w:r w:rsidR="00224CFF" w:rsidRPr="007B44B5">
        <w:rPr>
          <w:noProof/>
          <w:szCs w:val="22"/>
          <w:lang w:val="hu-HU" w:eastAsia="de-DE"/>
        </w:rPr>
        <w:t>,</w:t>
      </w:r>
      <w:r w:rsidRPr="007B44B5">
        <w:rPr>
          <w:noProof/>
          <w:szCs w:val="22"/>
          <w:lang w:val="hu-HU" w:eastAsia="de-DE"/>
        </w:rPr>
        <w:t xml:space="preserve"> </w:t>
      </w:r>
      <w:r w:rsidR="00537E86" w:rsidRPr="007B44B5">
        <w:rPr>
          <w:noProof/>
          <w:szCs w:val="22"/>
          <w:lang w:val="hu-HU" w:eastAsia="de-DE"/>
        </w:rPr>
        <w:t>kezelő</w:t>
      </w:r>
      <w:r w:rsidRPr="007B44B5">
        <w:rPr>
          <w:lang w:val="hu-HU"/>
        </w:rPr>
        <w:t>orvosa a kezelés megszakítását javasolhatja</w:t>
      </w:r>
      <w:r w:rsidRPr="007B44B5">
        <w:rPr>
          <w:noProof/>
          <w:szCs w:val="22"/>
          <w:lang w:val="hu-HU" w:eastAsia="de-DE"/>
        </w:rPr>
        <w:t>.</w:t>
      </w:r>
    </w:p>
    <w:p w:rsidR="009E1F4C" w:rsidRPr="007B44B5" w:rsidRDefault="009E1F4C">
      <w:pPr>
        <w:tabs>
          <w:tab w:val="clear" w:pos="567"/>
        </w:tabs>
        <w:rPr>
          <w:noProof/>
          <w:szCs w:val="22"/>
          <w:lang w:val="hu-HU" w:eastAsia="de-DE"/>
        </w:rPr>
      </w:pPr>
    </w:p>
    <w:p w:rsidR="009E1F4C" w:rsidRPr="007B44B5" w:rsidRDefault="00DF7F87">
      <w:pPr>
        <w:tabs>
          <w:tab w:val="clear" w:pos="567"/>
        </w:tabs>
        <w:rPr>
          <w:lang w:val="hu-HU"/>
        </w:rPr>
      </w:pPr>
      <w:r w:rsidRPr="007B44B5">
        <w:rPr>
          <w:u w:val="single"/>
          <w:lang w:val="hu-HU"/>
        </w:rPr>
        <w:t>Ová</w:t>
      </w:r>
      <w:r w:rsidR="009E1F4C" w:rsidRPr="007B44B5">
        <w:rPr>
          <w:u w:val="single"/>
          <w:lang w:val="hu-HU"/>
        </w:rPr>
        <w:t xml:space="preserve">rium </w:t>
      </w:r>
      <w:proofErr w:type="spellStart"/>
      <w:r w:rsidR="009E1F4C" w:rsidRPr="007B44B5">
        <w:rPr>
          <w:u w:val="single"/>
          <w:lang w:val="hu-HU"/>
        </w:rPr>
        <w:t>hiperstimulációs</w:t>
      </w:r>
      <w:proofErr w:type="spellEnd"/>
      <w:r w:rsidR="009E1F4C" w:rsidRPr="007B44B5">
        <w:rPr>
          <w:u w:val="single"/>
          <w:lang w:val="hu-HU"/>
        </w:rPr>
        <w:t xml:space="preserve"> szindróma (OHSS)</w:t>
      </w:r>
    </w:p>
    <w:p w:rsidR="009E1F4C" w:rsidRPr="007B44B5" w:rsidRDefault="009E1F4C">
      <w:pPr>
        <w:tabs>
          <w:tab w:val="clear" w:pos="567"/>
        </w:tabs>
        <w:rPr>
          <w:noProof/>
          <w:szCs w:val="22"/>
          <w:lang w:val="hu-HU" w:eastAsia="de-DE"/>
        </w:rPr>
      </w:pPr>
      <w:r w:rsidRPr="007B44B5">
        <w:rPr>
          <w:lang w:val="hu-HU"/>
        </w:rPr>
        <w:t>Nőknél ez a gyógyszer fokozza az OHSS kialakulásának kockázatát</w:t>
      </w:r>
      <w:r w:rsidRPr="007B44B5">
        <w:rPr>
          <w:noProof/>
          <w:szCs w:val="22"/>
          <w:lang w:val="hu-HU" w:eastAsia="de-DE"/>
        </w:rPr>
        <w:t xml:space="preserve">. </w:t>
      </w:r>
      <w:r w:rsidRPr="007B44B5">
        <w:rPr>
          <w:lang w:val="hu-HU"/>
        </w:rPr>
        <w:t>Ez az az állapot, amikor a tüszők túlfejlődnek, és nagy cisztákká alakulnak</w:t>
      </w:r>
      <w:r w:rsidRPr="007B44B5">
        <w:rPr>
          <w:noProof/>
          <w:szCs w:val="22"/>
          <w:lang w:val="hu-HU" w:eastAsia="de-DE"/>
        </w:rPr>
        <w:t>.</w:t>
      </w:r>
    </w:p>
    <w:p w:rsidR="009E1F4C" w:rsidRPr="007B44B5" w:rsidRDefault="009E1F4C">
      <w:pPr>
        <w:tabs>
          <w:tab w:val="clear" w:pos="567"/>
        </w:tabs>
        <w:rPr>
          <w:noProof/>
          <w:szCs w:val="22"/>
          <w:lang w:val="hu-HU" w:eastAsia="de-DE"/>
        </w:rPr>
      </w:pPr>
    </w:p>
    <w:p w:rsidR="009E1F4C" w:rsidRPr="007B44B5" w:rsidRDefault="009E1F4C">
      <w:pPr>
        <w:tabs>
          <w:tab w:val="clear" w:pos="567"/>
        </w:tabs>
        <w:rPr>
          <w:noProof/>
          <w:szCs w:val="22"/>
          <w:lang w:val="hu-HU" w:eastAsia="de-DE"/>
        </w:rPr>
      </w:pPr>
      <w:r w:rsidRPr="007B44B5">
        <w:rPr>
          <w:noProof/>
          <w:szCs w:val="22"/>
          <w:lang w:val="hu-HU" w:eastAsia="de-DE"/>
        </w:rPr>
        <w:t>Azonnal beszéljen kezelőorvosával, ha</w:t>
      </w:r>
      <w:r w:rsidR="006319D0" w:rsidRPr="007B44B5">
        <w:rPr>
          <w:noProof/>
          <w:szCs w:val="22"/>
          <w:lang w:val="hu-HU" w:eastAsia="de-DE"/>
        </w:rPr>
        <w:t>:</w:t>
      </w:r>
    </w:p>
    <w:p w:rsidR="009E1F4C" w:rsidRPr="007B44B5" w:rsidRDefault="009E1F4C">
      <w:pPr>
        <w:numPr>
          <w:ilvl w:val="0"/>
          <w:numId w:val="29"/>
        </w:numPr>
        <w:tabs>
          <w:tab w:val="clear" w:pos="567"/>
        </w:tabs>
        <w:ind w:left="567" w:hanging="567"/>
        <w:rPr>
          <w:noProof/>
          <w:szCs w:val="22"/>
          <w:lang w:val="hu-HU" w:eastAsia="de-DE"/>
        </w:rPr>
      </w:pPr>
      <w:r w:rsidRPr="007B44B5">
        <w:rPr>
          <w:noProof/>
          <w:szCs w:val="22"/>
          <w:lang w:val="hu-HU" w:eastAsia="de-DE"/>
        </w:rPr>
        <w:t>alhasi fájdalom lép fel Önnél,</w:t>
      </w:r>
    </w:p>
    <w:p w:rsidR="009E1F4C" w:rsidRPr="007B44B5" w:rsidRDefault="009E1F4C">
      <w:pPr>
        <w:numPr>
          <w:ilvl w:val="0"/>
          <w:numId w:val="29"/>
        </w:numPr>
        <w:tabs>
          <w:tab w:val="clear" w:pos="567"/>
        </w:tabs>
        <w:ind w:left="567" w:hanging="567"/>
        <w:rPr>
          <w:noProof/>
          <w:szCs w:val="22"/>
          <w:lang w:val="hu-HU" w:eastAsia="de-DE"/>
        </w:rPr>
      </w:pPr>
      <w:r w:rsidRPr="007B44B5">
        <w:rPr>
          <w:noProof/>
          <w:szCs w:val="22"/>
          <w:lang w:val="hu-HU" w:eastAsia="de-DE"/>
        </w:rPr>
        <w:t>testtömege gyors ütemben gyarapodni kezd,</w:t>
      </w:r>
    </w:p>
    <w:p w:rsidR="009E1F4C" w:rsidRPr="007B44B5" w:rsidRDefault="009E1F4C">
      <w:pPr>
        <w:numPr>
          <w:ilvl w:val="0"/>
          <w:numId w:val="29"/>
        </w:numPr>
        <w:tabs>
          <w:tab w:val="clear" w:pos="567"/>
        </w:tabs>
        <w:ind w:left="567" w:hanging="567"/>
        <w:rPr>
          <w:noProof/>
          <w:szCs w:val="22"/>
          <w:lang w:val="hu-HU" w:eastAsia="de-DE"/>
        </w:rPr>
      </w:pPr>
      <w:r w:rsidRPr="007B44B5">
        <w:rPr>
          <w:noProof/>
          <w:szCs w:val="22"/>
          <w:lang w:val="hu-HU" w:eastAsia="de-DE"/>
        </w:rPr>
        <w:t>hányingere van, vagy ha hány,</w:t>
      </w:r>
    </w:p>
    <w:p w:rsidR="009E1F4C" w:rsidRPr="007B44B5" w:rsidRDefault="009E1F4C">
      <w:pPr>
        <w:numPr>
          <w:ilvl w:val="0"/>
          <w:numId w:val="29"/>
        </w:numPr>
        <w:tabs>
          <w:tab w:val="clear" w:pos="567"/>
        </w:tabs>
        <w:ind w:left="567" w:hanging="567"/>
        <w:rPr>
          <w:noProof/>
          <w:szCs w:val="22"/>
          <w:lang w:val="hu-HU" w:eastAsia="de-DE"/>
        </w:rPr>
      </w:pPr>
      <w:r w:rsidRPr="007B44B5">
        <w:rPr>
          <w:noProof/>
          <w:szCs w:val="22"/>
          <w:lang w:val="hu-HU" w:eastAsia="de-DE"/>
        </w:rPr>
        <w:t>légzési nehézség lép fel Önnél.</w:t>
      </w:r>
    </w:p>
    <w:p w:rsidR="009E1F4C" w:rsidRPr="007B44B5" w:rsidRDefault="009E1F4C">
      <w:pPr>
        <w:tabs>
          <w:tab w:val="clear" w:pos="567"/>
        </w:tabs>
        <w:rPr>
          <w:noProof/>
          <w:szCs w:val="22"/>
          <w:lang w:val="hu-HU" w:eastAsia="de-DE"/>
        </w:rPr>
      </w:pPr>
      <w:r w:rsidRPr="007B44B5">
        <w:rPr>
          <w:noProof/>
          <w:szCs w:val="22"/>
          <w:lang w:val="hu-HU" w:eastAsia="de-DE"/>
        </w:rPr>
        <w:t>Ha a fenti tüneteket észleli, akkor kezelőorvosa megkérheti, hogy hagyja abba a gyógyszer alkalmazását (lásd még a 4.</w:t>
      </w:r>
      <w:r w:rsidR="004F49B6" w:rsidRPr="007B44B5">
        <w:rPr>
          <w:noProof/>
          <w:szCs w:val="22"/>
          <w:lang w:val="hu-HU" w:eastAsia="de-DE"/>
        </w:rPr>
        <w:t> </w:t>
      </w:r>
      <w:r w:rsidRPr="007B44B5">
        <w:rPr>
          <w:noProof/>
          <w:szCs w:val="22"/>
          <w:lang w:val="hu-HU" w:eastAsia="de-DE"/>
        </w:rPr>
        <w:t>pontban a</w:t>
      </w:r>
      <w:r w:rsidR="00DF29DD" w:rsidRPr="007B44B5">
        <w:rPr>
          <w:noProof/>
          <w:szCs w:val="22"/>
          <w:lang w:val="hu-HU" w:eastAsia="de-DE"/>
        </w:rPr>
        <w:t xml:space="preserve"> </w:t>
      </w:r>
      <w:r w:rsidRPr="007B44B5">
        <w:rPr>
          <w:lang w:val="hu-HU"/>
        </w:rPr>
        <w:t>„</w:t>
      </w:r>
      <w:r w:rsidRPr="007B44B5">
        <w:rPr>
          <w:noProof/>
          <w:szCs w:val="22"/>
          <w:lang w:val="hu-HU" w:eastAsia="de-DE"/>
        </w:rPr>
        <w:t>Nőknél jelentkező súlyos mellékhatások</w:t>
      </w:r>
      <w:r w:rsidRPr="007B44B5">
        <w:rPr>
          <w:lang w:val="hu-HU"/>
        </w:rPr>
        <w:t>”</w:t>
      </w:r>
      <w:r w:rsidRPr="007B44B5">
        <w:rPr>
          <w:noProof/>
          <w:szCs w:val="22"/>
          <w:lang w:val="hu-HU" w:eastAsia="de-DE"/>
        </w:rPr>
        <w:t xml:space="preserve"> részt is).</w:t>
      </w:r>
    </w:p>
    <w:p w:rsidR="009E1F4C" w:rsidRPr="007B44B5" w:rsidRDefault="009E1F4C">
      <w:pPr>
        <w:tabs>
          <w:tab w:val="clear" w:pos="567"/>
        </w:tabs>
        <w:rPr>
          <w:noProof/>
          <w:szCs w:val="22"/>
          <w:lang w:val="hu-HU" w:eastAsia="de-DE"/>
        </w:rPr>
      </w:pPr>
    </w:p>
    <w:p w:rsidR="009E1F4C" w:rsidRPr="007B44B5" w:rsidRDefault="009E1F4C" w:rsidP="00146B42">
      <w:pPr>
        <w:ind w:right="-20"/>
        <w:rPr>
          <w:lang w:val="hu-HU"/>
        </w:rPr>
      </w:pPr>
      <w:r w:rsidRPr="007B44B5">
        <w:rPr>
          <w:lang w:val="hu-HU"/>
        </w:rPr>
        <w:t xml:space="preserve">Abban az esetben, ha nincs ovulációja, </w:t>
      </w:r>
      <w:r w:rsidR="001A4856" w:rsidRPr="007B44B5">
        <w:rPr>
          <w:lang w:val="hu-HU"/>
        </w:rPr>
        <w:t xml:space="preserve">és követi </w:t>
      </w:r>
      <w:r w:rsidRPr="007B44B5">
        <w:rPr>
          <w:lang w:val="hu-HU"/>
        </w:rPr>
        <w:t>a javasolt dózisok</w:t>
      </w:r>
      <w:r w:rsidR="001A4856" w:rsidRPr="007B44B5">
        <w:rPr>
          <w:lang w:val="hu-HU"/>
        </w:rPr>
        <w:t xml:space="preserve">at és </w:t>
      </w:r>
      <w:r w:rsidR="00C678B6" w:rsidRPr="007B44B5">
        <w:rPr>
          <w:lang w:val="hu-HU"/>
        </w:rPr>
        <w:t>időzítéseket</w:t>
      </w:r>
      <w:r w:rsidR="001A4856" w:rsidRPr="007B44B5">
        <w:rPr>
          <w:lang w:val="hu-HU"/>
        </w:rPr>
        <w:t xml:space="preserve">, </w:t>
      </w:r>
      <w:r w:rsidRPr="007B44B5">
        <w:rPr>
          <w:lang w:val="hu-HU"/>
        </w:rPr>
        <w:t xml:space="preserve">az OHSS fellépése kevésbé valószínű. Az </w:t>
      </w:r>
      <w:proofErr w:type="spellStart"/>
      <w:r w:rsidRPr="007B44B5">
        <w:rPr>
          <w:lang w:val="hu-HU"/>
        </w:rPr>
        <w:t>Ovaleap</w:t>
      </w:r>
      <w:proofErr w:type="spellEnd"/>
      <w:r w:rsidR="00842D00" w:rsidRPr="007B44B5">
        <w:rPr>
          <w:lang w:val="hu-HU"/>
        </w:rPr>
        <w:noBreakHyphen/>
      </w:r>
      <w:r w:rsidRPr="007B44B5">
        <w:rPr>
          <w:lang w:val="hu-HU"/>
        </w:rPr>
        <w:t>kezelés csak ritkán idéz elő súlyos OHSS</w:t>
      </w:r>
      <w:r w:rsidR="00842D00" w:rsidRPr="007B44B5">
        <w:rPr>
          <w:lang w:val="hu-HU"/>
        </w:rPr>
        <w:noBreakHyphen/>
      </w:r>
      <w:r w:rsidRPr="007B44B5">
        <w:rPr>
          <w:lang w:val="hu-HU"/>
        </w:rPr>
        <w:t xml:space="preserve">t, ez a veszély csak a tüszőérés végső fázisát serkentő gyógyszer (humán </w:t>
      </w:r>
      <w:proofErr w:type="spellStart"/>
      <w:r w:rsidRPr="007B44B5">
        <w:rPr>
          <w:lang w:val="hu-HU"/>
        </w:rPr>
        <w:t>choriongonadotrop</w:t>
      </w:r>
      <w:proofErr w:type="spellEnd"/>
      <w:r w:rsidRPr="007B44B5">
        <w:rPr>
          <w:lang w:val="hu-HU"/>
        </w:rPr>
        <w:t xml:space="preserve"> hormon</w:t>
      </w:r>
    </w:p>
    <w:p w:rsidR="009E1F4C" w:rsidRPr="007B44B5" w:rsidRDefault="009E1F4C" w:rsidP="00EC47D8">
      <w:pPr>
        <w:tabs>
          <w:tab w:val="clear" w:pos="567"/>
        </w:tabs>
        <w:rPr>
          <w:noProof/>
          <w:szCs w:val="22"/>
          <w:lang w:val="hu-HU" w:eastAsia="de-DE"/>
        </w:rPr>
      </w:pPr>
      <w:r w:rsidRPr="007B44B5">
        <w:rPr>
          <w:lang w:val="hu-HU"/>
        </w:rPr>
        <w:lastRenderedPageBreak/>
        <w:t>[hCG]) adása után fenyeget. OHSS kialakulása esetén lehetséges, hogy kezelőorvosa egyáltalán nem ad Önnek hCG</w:t>
      </w:r>
      <w:r w:rsidR="00842D00" w:rsidRPr="007B44B5">
        <w:rPr>
          <w:lang w:val="hu-HU"/>
        </w:rPr>
        <w:noBreakHyphen/>
      </w:r>
      <w:r w:rsidRPr="007B44B5">
        <w:rPr>
          <w:lang w:val="hu-HU"/>
        </w:rPr>
        <w:t>t ebben a kezelési ciklusban, és megkérheti Önt, hogy legalább 4 napon keresztül tartózkodjon a nemi élettől, vagy használjon mechanikus fogamzásgátló eszközt.</w:t>
      </w:r>
    </w:p>
    <w:p w:rsidR="009E1F4C" w:rsidRPr="007B44B5" w:rsidRDefault="009E1F4C" w:rsidP="00AB7323">
      <w:pPr>
        <w:tabs>
          <w:tab w:val="clear" w:pos="567"/>
        </w:tabs>
        <w:rPr>
          <w:noProof/>
          <w:szCs w:val="22"/>
          <w:lang w:val="hu-HU" w:eastAsia="de-DE"/>
        </w:rPr>
      </w:pPr>
    </w:p>
    <w:p w:rsidR="009E1F4C" w:rsidRPr="007B44B5" w:rsidRDefault="009E1F4C" w:rsidP="005816D0">
      <w:pPr>
        <w:tabs>
          <w:tab w:val="clear" w:pos="567"/>
        </w:tabs>
        <w:rPr>
          <w:lang w:val="hu-HU"/>
        </w:rPr>
      </w:pPr>
      <w:r w:rsidRPr="007B44B5">
        <w:rPr>
          <w:u w:val="single"/>
          <w:lang w:val="hu-HU"/>
        </w:rPr>
        <w:t>Többes terhesség</w:t>
      </w:r>
    </w:p>
    <w:p w:rsidR="009E1F4C" w:rsidRPr="007B44B5" w:rsidRDefault="009E1F4C" w:rsidP="003423E4">
      <w:pPr>
        <w:tabs>
          <w:tab w:val="clear" w:pos="567"/>
        </w:tabs>
        <w:rPr>
          <w:noProof/>
          <w:szCs w:val="22"/>
          <w:lang w:val="hu-HU" w:eastAsia="de-DE"/>
        </w:rPr>
      </w:pPr>
      <w:r w:rsidRPr="007B44B5">
        <w:rPr>
          <w:lang w:val="hu-HU"/>
        </w:rPr>
        <w:t>A</w:t>
      </w:r>
      <w:r w:rsidR="001B5ECA" w:rsidRPr="007B44B5">
        <w:rPr>
          <w:lang w:val="hu-HU"/>
        </w:rPr>
        <w:t xml:space="preserve"> gyógys</w:t>
      </w:r>
      <w:r w:rsidRPr="007B44B5">
        <w:rPr>
          <w:lang w:val="hu-HU"/>
        </w:rPr>
        <w:t>ze</w:t>
      </w:r>
      <w:r w:rsidR="001B5ECA" w:rsidRPr="007B44B5">
        <w:rPr>
          <w:lang w:val="hu-HU"/>
        </w:rPr>
        <w:t>r</w:t>
      </w:r>
      <w:r w:rsidRPr="007B44B5">
        <w:rPr>
          <w:lang w:val="hu-HU"/>
        </w:rPr>
        <w:t xml:space="preserve"> alkalmazása a természetes fogamzáshoz képest fokozza annak kockázatát, hogy egyszerre több gyermekkel lesz terhes (</w:t>
      </w:r>
      <w:r w:rsidR="00224CFF" w:rsidRPr="007B44B5">
        <w:rPr>
          <w:lang w:val="hu-HU"/>
        </w:rPr>
        <w:t>azaz</w:t>
      </w:r>
      <w:r w:rsidRPr="007B44B5">
        <w:rPr>
          <w:lang w:val="hu-HU"/>
        </w:rPr>
        <w:t xml:space="preserve"> „többes terhesség”, jellemzően kettes ikrek). A többes terhesség orvosi szövődmény</w:t>
      </w:r>
      <w:r w:rsidR="00B21887" w:rsidRPr="007B44B5">
        <w:rPr>
          <w:lang w:val="hu-HU"/>
        </w:rPr>
        <w:t>ek</w:t>
      </w:r>
      <w:r w:rsidRPr="007B44B5">
        <w:rPr>
          <w:lang w:val="hu-HU"/>
        </w:rPr>
        <w:t xml:space="preserve">hez vezethet Önnél vagy gyermekeinél. Csökkentheti a többes terhesség kockázatát, ha megfelelő adagban és megfelelő időben alkalmazza </w:t>
      </w:r>
      <w:r w:rsidR="001B5ECA" w:rsidRPr="007B44B5">
        <w:rPr>
          <w:lang w:val="hu-HU"/>
        </w:rPr>
        <w:t xml:space="preserve">ezt </w:t>
      </w:r>
      <w:r w:rsidRPr="007B44B5">
        <w:rPr>
          <w:lang w:val="hu-HU"/>
        </w:rPr>
        <w:t>a</w:t>
      </w:r>
      <w:r w:rsidR="001B5ECA" w:rsidRPr="007B44B5">
        <w:rPr>
          <w:lang w:val="hu-HU"/>
        </w:rPr>
        <w:t xml:space="preserve"> gyógys</w:t>
      </w:r>
      <w:r w:rsidRPr="007B44B5">
        <w:rPr>
          <w:lang w:val="hu-HU"/>
        </w:rPr>
        <w:t>ze</w:t>
      </w:r>
      <w:r w:rsidR="001B5ECA" w:rsidRPr="007B44B5">
        <w:rPr>
          <w:lang w:val="hu-HU"/>
        </w:rPr>
        <w:t>r</w:t>
      </w:r>
      <w:r w:rsidRPr="007B44B5">
        <w:rPr>
          <w:lang w:val="hu-HU"/>
        </w:rPr>
        <w:t>t. Asszisztált reprodukciós kezelés esetén a többes terhesség esélye az Ön korával, illetve a beültetett petesejtek/embriók számával és minőségével arányos.</w:t>
      </w:r>
    </w:p>
    <w:p w:rsidR="009E1F4C" w:rsidRPr="007B44B5" w:rsidRDefault="009E1F4C" w:rsidP="00847879">
      <w:pPr>
        <w:tabs>
          <w:tab w:val="clear" w:pos="567"/>
        </w:tabs>
        <w:rPr>
          <w:noProof/>
          <w:szCs w:val="22"/>
          <w:lang w:val="hu-HU" w:eastAsia="de-DE"/>
        </w:rPr>
      </w:pPr>
    </w:p>
    <w:p w:rsidR="009E1F4C" w:rsidRPr="007B44B5" w:rsidRDefault="009E1F4C" w:rsidP="00847879">
      <w:pPr>
        <w:tabs>
          <w:tab w:val="clear" w:pos="567"/>
        </w:tabs>
        <w:rPr>
          <w:lang w:val="hu-HU"/>
        </w:rPr>
      </w:pPr>
      <w:r w:rsidRPr="007B44B5">
        <w:rPr>
          <w:u w:val="single"/>
          <w:lang w:val="hu-HU"/>
        </w:rPr>
        <w:t>Vetélés</w:t>
      </w:r>
    </w:p>
    <w:p w:rsidR="009E1F4C" w:rsidRPr="007B44B5" w:rsidRDefault="009E1F4C" w:rsidP="00847879">
      <w:pPr>
        <w:tabs>
          <w:tab w:val="clear" w:pos="567"/>
        </w:tabs>
        <w:rPr>
          <w:noProof/>
          <w:szCs w:val="22"/>
          <w:lang w:val="hu-HU" w:eastAsia="de-DE"/>
        </w:rPr>
      </w:pPr>
      <w:r w:rsidRPr="007B44B5">
        <w:rPr>
          <w:lang w:val="hu-HU"/>
        </w:rPr>
        <w:t>Az asszisztált reprodukciós kezelésen vagy ováriumstimuláción áteső nőknél nagyobb esélye van a vetélésnek, mint az átlagos nőknek.</w:t>
      </w:r>
    </w:p>
    <w:p w:rsidR="009E1F4C" w:rsidRPr="007B44B5" w:rsidRDefault="009E1F4C" w:rsidP="00847879">
      <w:pPr>
        <w:tabs>
          <w:tab w:val="clear" w:pos="567"/>
        </w:tabs>
        <w:rPr>
          <w:noProof/>
          <w:szCs w:val="22"/>
          <w:lang w:val="hu-HU" w:eastAsia="de-DE"/>
        </w:rPr>
      </w:pPr>
    </w:p>
    <w:p w:rsidR="009E1F4C" w:rsidRPr="007B44B5" w:rsidRDefault="009E1F4C" w:rsidP="00847879">
      <w:pPr>
        <w:tabs>
          <w:tab w:val="clear" w:pos="567"/>
        </w:tabs>
        <w:rPr>
          <w:lang w:val="hu-HU"/>
        </w:rPr>
      </w:pPr>
      <w:r w:rsidRPr="007B44B5">
        <w:rPr>
          <w:noProof/>
          <w:szCs w:val="22"/>
          <w:u w:val="single"/>
          <w:lang w:val="hu-HU" w:eastAsia="de-DE"/>
        </w:rPr>
        <w:t>Méhen kívüli terhesség</w:t>
      </w:r>
    </w:p>
    <w:p w:rsidR="009E1F4C" w:rsidRPr="007B44B5" w:rsidRDefault="009E1F4C" w:rsidP="00847879">
      <w:pPr>
        <w:tabs>
          <w:tab w:val="clear" w:pos="567"/>
        </w:tabs>
        <w:rPr>
          <w:noProof/>
          <w:szCs w:val="22"/>
          <w:lang w:val="hu-HU" w:eastAsia="de-DE"/>
        </w:rPr>
      </w:pPr>
      <w:r w:rsidRPr="007B44B5">
        <w:rPr>
          <w:lang w:val="hu-HU"/>
        </w:rPr>
        <w:t>Az asszisztált reprodukciós kezelésen áteső</w:t>
      </w:r>
      <w:r w:rsidR="001D68C6" w:rsidRPr="007B44B5">
        <w:rPr>
          <w:lang w:val="hu-HU"/>
        </w:rPr>
        <w:t>,</w:t>
      </w:r>
      <w:r w:rsidRPr="007B44B5">
        <w:rPr>
          <w:lang w:val="hu-HU"/>
        </w:rPr>
        <w:t xml:space="preserve"> illetve károsodott petevezetékkel rendelkező nőknél nagyobb esélye van a méhen kívüli terhesség (</w:t>
      </w:r>
      <w:proofErr w:type="spellStart"/>
      <w:r w:rsidRPr="007B44B5">
        <w:rPr>
          <w:lang w:val="hu-HU"/>
        </w:rPr>
        <w:t>ektópiás</w:t>
      </w:r>
      <w:proofErr w:type="spellEnd"/>
      <w:r w:rsidRPr="007B44B5">
        <w:rPr>
          <w:lang w:val="hu-HU"/>
        </w:rPr>
        <w:t xml:space="preserve"> terhesség) kialakulásának, mint az átlagos nőknek.</w:t>
      </w:r>
    </w:p>
    <w:p w:rsidR="009E1F4C" w:rsidRPr="007B44B5" w:rsidRDefault="009E1F4C" w:rsidP="00847879">
      <w:pPr>
        <w:tabs>
          <w:tab w:val="clear" w:pos="567"/>
        </w:tabs>
        <w:rPr>
          <w:noProof/>
          <w:szCs w:val="22"/>
          <w:lang w:val="hu-HU" w:eastAsia="de-DE"/>
        </w:rPr>
      </w:pPr>
    </w:p>
    <w:p w:rsidR="00C45C52" w:rsidRPr="007B44B5" w:rsidRDefault="00C45C52" w:rsidP="00847879">
      <w:pPr>
        <w:tabs>
          <w:tab w:val="clear" w:pos="567"/>
        </w:tabs>
        <w:rPr>
          <w:noProof/>
          <w:szCs w:val="22"/>
          <w:u w:val="single"/>
          <w:lang w:val="hu-HU" w:eastAsia="de-DE"/>
        </w:rPr>
      </w:pPr>
      <w:r w:rsidRPr="007B44B5">
        <w:rPr>
          <w:noProof/>
          <w:szCs w:val="22"/>
          <w:u w:val="single"/>
          <w:lang w:val="hu-HU" w:eastAsia="de-DE"/>
        </w:rPr>
        <w:t>Születési rendellenességek</w:t>
      </w:r>
    </w:p>
    <w:p w:rsidR="00C45C52" w:rsidRPr="007B44B5" w:rsidRDefault="00C45C52" w:rsidP="00847879">
      <w:pPr>
        <w:tabs>
          <w:tab w:val="clear" w:pos="567"/>
        </w:tabs>
        <w:rPr>
          <w:noProof/>
          <w:szCs w:val="22"/>
          <w:lang w:val="hu-HU" w:eastAsia="de-DE"/>
        </w:rPr>
      </w:pPr>
      <w:r w:rsidRPr="007B44B5">
        <w:rPr>
          <w:noProof/>
          <w:szCs w:val="22"/>
          <w:lang w:val="hu-HU" w:eastAsia="de-DE"/>
        </w:rPr>
        <w:t xml:space="preserve">Amennyiben asszisztált reprodukciós eljárás segítségével következik be fogamzás, </w:t>
      </w:r>
      <w:r w:rsidR="00B571EC" w:rsidRPr="007B44B5">
        <w:rPr>
          <w:noProof/>
          <w:szCs w:val="22"/>
          <w:lang w:val="hu-HU" w:eastAsia="de-DE"/>
        </w:rPr>
        <w:t xml:space="preserve">a gyermeknél </w:t>
      </w:r>
      <w:r w:rsidRPr="007B44B5">
        <w:rPr>
          <w:noProof/>
          <w:szCs w:val="22"/>
          <w:lang w:val="hu-HU" w:eastAsia="de-DE"/>
        </w:rPr>
        <w:t xml:space="preserve">kis mértékben </w:t>
      </w:r>
      <w:r w:rsidR="00B571EC" w:rsidRPr="007B44B5">
        <w:rPr>
          <w:noProof/>
          <w:szCs w:val="22"/>
          <w:lang w:val="hu-HU" w:eastAsia="de-DE"/>
        </w:rPr>
        <w:t>magasabb</w:t>
      </w:r>
      <w:r w:rsidRPr="007B44B5">
        <w:rPr>
          <w:noProof/>
          <w:szCs w:val="22"/>
          <w:lang w:val="hu-HU" w:eastAsia="de-DE"/>
        </w:rPr>
        <w:t xml:space="preserve"> lehet</w:t>
      </w:r>
      <w:r w:rsidR="00B571EC" w:rsidRPr="007B44B5">
        <w:rPr>
          <w:noProof/>
          <w:szCs w:val="22"/>
          <w:lang w:val="hu-HU" w:eastAsia="de-DE"/>
        </w:rPr>
        <w:t xml:space="preserve"> a születési rendellenességek kockázata</w:t>
      </w:r>
      <w:r w:rsidRPr="007B44B5">
        <w:rPr>
          <w:noProof/>
          <w:szCs w:val="22"/>
          <w:lang w:val="hu-HU" w:eastAsia="de-DE"/>
        </w:rPr>
        <w:t>, mint természetes fogamzást követően. Ez a többes terhességekkel vagy szülői jellemzőkkel, például az anya életkorával és az ondó jellemzőivel lehet összefüggésben.</w:t>
      </w:r>
    </w:p>
    <w:p w:rsidR="00C45C52" w:rsidRPr="007B44B5" w:rsidRDefault="00C45C52" w:rsidP="00847879">
      <w:pPr>
        <w:tabs>
          <w:tab w:val="clear" w:pos="567"/>
        </w:tabs>
        <w:rPr>
          <w:noProof/>
          <w:szCs w:val="22"/>
          <w:lang w:val="hu-HU" w:eastAsia="de-DE"/>
        </w:rPr>
      </w:pPr>
    </w:p>
    <w:p w:rsidR="009E1F4C" w:rsidRPr="007B44B5" w:rsidRDefault="009E1F4C" w:rsidP="00847879">
      <w:pPr>
        <w:tabs>
          <w:tab w:val="clear" w:pos="567"/>
        </w:tabs>
        <w:rPr>
          <w:noProof/>
          <w:szCs w:val="22"/>
          <w:lang w:val="hu-HU" w:eastAsia="de-DE"/>
        </w:rPr>
      </w:pPr>
      <w:r w:rsidRPr="007B44B5">
        <w:rPr>
          <w:u w:val="single"/>
          <w:lang w:val="hu-HU"/>
        </w:rPr>
        <w:t>Véralvadási problémák (</w:t>
      </w:r>
      <w:proofErr w:type="spellStart"/>
      <w:r w:rsidRPr="007B44B5">
        <w:rPr>
          <w:u w:val="single"/>
          <w:lang w:val="hu-HU"/>
        </w:rPr>
        <w:t>thromboembóliás</w:t>
      </w:r>
      <w:proofErr w:type="spellEnd"/>
      <w:r w:rsidRPr="007B44B5">
        <w:rPr>
          <w:u w:val="single"/>
          <w:lang w:val="hu-HU"/>
        </w:rPr>
        <w:t xml:space="preserve"> események)</w:t>
      </w:r>
    </w:p>
    <w:p w:rsidR="009E1F4C" w:rsidRPr="007B44B5" w:rsidRDefault="009C4A9D" w:rsidP="00847879">
      <w:pPr>
        <w:tabs>
          <w:tab w:val="clear" w:pos="567"/>
        </w:tabs>
        <w:rPr>
          <w:noProof/>
          <w:szCs w:val="22"/>
          <w:lang w:val="hu-HU" w:eastAsia="de-DE"/>
        </w:rPr>
      </w:pPr>
      <w:r w:rsidRPr="007B44B5">
        <w:rPr>
          <w:lang w:val="hu-HU"/>
        </w:rPr>
        <w:t xml:space="preserve">Ha a múltban vérrög keletkezett a lábában vagy </w:t>
      </w:r>
      <w:proofErr w:type="spellStart"/>
      <w:r w:rsidRPr="007B44B5">
        <w:rPr>
          <w:lang w:val="hu-HU"/>
        </w:rPr>
        <w:t>tüdejében</w:t>
      </w:r>
      <w:proofErr w:type="spellEnd"/>
      <w:r w:rsidRPr="007B44B5">
        <w:rPr>
          <w:lang w:val="hu-HU"/>
        </w:rPr>
        <w:t>, vagy szívrohamon, illetve szélütésen esett át, vagy a családjában előfordultak ezek a betegségek,</w:t>
      </w:r>
      <w:r w:rsidR="004965B1" w:rsidRPr="007B44B5">
        <w:rPr>
          <w:lang w:val="hu-HU"/>
        </w:rPr>
        <w:t xml:space="preserve"> tájékoztassa kezelőorvosát. A</w:t>
      </w:r>
      <w:r w:rsidRPr="007B44B5">
        <w:rPr>
          <w:lang w:val="hu-HU"/>
        </w:rPr>
        <w:t xml:space="preserve">z </w:t>
      </w:r>
      <w:proofErr w:type="spellStart"/>
      <w:r w:rsidR="000B3F51" w:rsidRPr="007B44B5">
        <w:rPr>
          <w:lang w:val="hu-HU"/>
        </w:rPr>
        <w:t>Ovaleap</w:t>
      </w:r>
      <w:proofErr w:type="spellEnd"/>
      <w:r w:rsidR="00842D00" w:rsidRPr="007B44B5">
        <w:rPr>
          <w:lang w:val="hu-HU"/>
        </w:rPr>
        <w:noBreakHyphen/>
      </w:r>
      <w:r w:rsidRPr="007B44B5">
        <w:rPr>
          <w:lang w:val="hu-HU"/>
        </w:rPr>
        <w:t>kezelés növelheti ezen betegségek előfordulásának vagy rosszabbodásának kockázatát.</w:t>
      </w:r>
    </w:p>
    <w:p w:rsidR="009E1F4C" w:rsidRPr="007B44B5" w:rsidRDefault="009E1F4C" w:rsidP="00847879">
      <w:pPr>
        <w:tabs>
          <w:tab w:val="clear" w:pos="567"/>
        </w:tabs>
        <w:rPr>
          <w:noProof/>
          <w:szCs w:val="22"/>
          <w:lang w:val="hu-HU" w:eastAsia="de-DE"/>
        </w:rPr>
      </w:pPr>
    </w:p>
    <w:p w:rsidR="009E1F4C" w:rsidRPr="007B44B5" w:rsidRDefault="002376F6" w:rsidP="00847879">
      <w:pPr>
        <w:tabs>
          <w:tab w:val="clear" w:pos="567"/>
        </w:tabs>
        <w:rPr>
          <w:noProof/>
          <w:szCs w:val="22"/>
          <w:lang w:val="hu-HU" w:eastAsia="de-DE"/>
        </w:rPr>
      </w:pPr>
      <w:r w:rsidRPr="007B44B5">
        <w:rPr>
          <w:u w:val="single" w:color="000000"/>
          <w:lang w:val="hu-HU"/>
        </w:rPr>
        <w:t>Férfiak, akiknek túl magas FSH</w:t>
      </w:r>
      <w:r w:rsidR="00842D00" w:rsidRPr="007B44B5">
        <w:rPr>
          <w:u w:val="single" w:color="000000"/>
          <w:lang w:val="hu-HU"/>
        </w:rPr>
        <w:noBreakHyphen/>
      </w:r>
      <w:r w:rsidRPr="007B44B5">
        <w:rPr>
          <w:u w:val="single" w:color="000000"/>
          <w:lang w:val="hu-HU"/>
        </w:rPr>
        <w:t>szintjük a vérben</w:t>
      </w:r>
    </w:p>
    <w:p w:rsidR="009E1F4C" w:rsidRPr="007B44B5" w:rsidRDefault="002376F6" w:rsidP="00847879">
      <w:pPr>
        <w:tabs>
          <w:tab w:val="clear" w:pos="567"/>
        </w:tabs>
        <w:rPr>
          <w:noProof/>
          <w:szCs w:val="22"/>
          <w:lang w:val="hu-HU" w:eastAsia="de-DE"/>
        </w:rPr>
      </w:pPr>
      <w:r w:rsidRPr="007B44B5">
        <w:rPr>
          <w:lang w:val="hu-HU"/>
        </w:rPr>
        <w:t xml:space="preserve">Ha Ön férfi, és vérében túl sok </w:t>
      </w:r>
      <w:r w:rsidR="00C678B6" w:rsidRPr="007B44B5">
        <w:rPr>
          <w:lang w:val="hu-HU"/>
        </w:rPr>
        <w:t xml:space="preserve">természetes </w:t>
      </w:r>
      <w:r w:rsidRPr="007B44B5">
        <w:rPr>
          <w:lang w:val="hu-HU"/>
        </w:rPr>
        <w:t>FSH található, az a here károsodásának</w:t>
      </w:r>
      <w:r w:rsidR="00C45C52" w:rsidRPr="007B44B5">
        <w:rPr>
          <w:lang w:val="hu-HU"/>
        </w:rPr>
        <w:t xml:space="preserve"> </w:t>
      </w:r>
      <w:r w:rsidRPr="007B44B5">
        <w:rPr>
          <w:lang w:val="hu-HU"/>
        </w:rPr>
        <w:t xml:space="preserve">jele lehet. </w:t>
      </w:r>
      <w:r w:rsidR="001B5ECA" w:rsidRPr="007B44B5">
        <w:rPr>
          <w:lang w:val="hu-HU"/>
        </w:rPr>
        <w:t>E</w:t>
      </w:r>
      <w:r w:rsidR="0013078C" w:rsidRPr="007B44B5">
        <w:rPr>
          <w:lang w:val="hu-HU"/>
        </w:rPr>
        <w:t>z</w:t>
      </w:r>
      <w:r w:rsidRPr="007B44B5">
        <w:rPr>
          <w:lang w:val="hu-HU"/>
        </w:rPr>
        <w:t xml:space="preserve"> </w:t>
      </w:r>
      <w:r w:rsidR="001B5ECA" w:rsidRPr="007B44B5">
        <w:rPr>
          <w:lang w:val="hu-HU"/>
        </w:rPr>
        <w:t>a gyógyszer</w:t>
      </w:r>
      <w:r w:rsidRPr="007B44B5">
        <w:rPr>
          <w:lang w:val="hu-HU"/>
        </w:rPr>
        <w:t xml:space="preserve"> általában nem hatásos, ha ez a probléma áll fenn. Ha kezelőorvosa úgy dönt, hogy </w:t>
      </w:r>
      <w:proofErr w:type="spellStart"/>
      <w:r w:rsidRPr="007B44B5">
        <w:rPr>
          <w:lang w:val="hu-HU"/>
        </w:rPr>
        <w:t>Ovaleap</w:t>
      </w:r>
      <w:proofErr w:type="spellEnd"/>
      <w:r w:rsidR="00842D00" w:rsidRPr="007B44B5">
        <w:rPr>
          <w:lang w:val="hu-HU"/>
        </w:rPr>
        <w:noBreakHyphen/>
      </w:r>
      <w:r w:rsidRPr="007B44B5">
        <w:rPr>
          <w:lang w:val="hu-HU"/>
        </w:rPr>
        <w:t>kezeléssel próbálkozik, a kezelés hatásosságának ellenőrzése érdekében megkérheti Önt, hogy 4</w:t>
      </w:r>
      <w:r w:rsidR="00842D00" w:rsidRPr="007B44B5">
        <w:rPr>
          <w:lang w:val="hu-HU"/>
        </w:rPr>
        <w:noBreakHyphen/>
      </w:r>
      <w:r w:rsidRPr="007B44B5">
        <w:rPr>
          <w:lang w:val="hu-HU"/>
        </w:rPr>
        <w:t>6</w:t>
      </w:r>
      <w:r w:rsidR="000B3F51" w:rsidRPr="007B44B5">
        <w:rPr>
          <w:noProof/>
          <w:lang w:val="hu-HU"/>
        </w:rPr>
        <w:t> </w:t>
      </w:r>
      <w:r w:rsidRPr="007B44B5">
        <w:rPr>
          <w:lang w:val="hu-HU"/>
        </w:rPr>
        <w:t>hónapos kezelés után adjon ondómintát elemzésre.</w:t>
      </w:r>
    </w:p>
    <w:p w:rsidR="009E1F4C" w:rsidRPr="007B44B5" w:rsidRDefault="009E1F4C" w:rsidP="00847879">
      <w:pPr>
        <w:tabs>
          <w:tab w:val="clear" w:pos="567"/>
        </w:tabs>
        <w:rPr>
          <w:noProof/>
          <w:szCs w:val="22"/>
          <w:lang w:val="hu-HU" w:eastAsia="de-DE"/>
        </w:rPr>
      </w:pPr>
    </w:p>
    <w:p w:rsidR="009E1F4C" w:rsidRPr="007B44B5" w:rsidRDefault="002376F6">
      <w:pPr>
        <w:tabs>
          <w:tab w:val="clear" w:pos="567"/>
        </w:tabs>
        <w:rPr>
          <w:b/>
          <w:noProof/>
          <w:szCs w:val="22"/>
          <w:lang w:val="hu-HU" w:eastAsia="de-DE"/>
        </w:rPr>
      </w:pPr>
      <w:r w:rsidRPr="007B44B5">
        <w:rPr>
          <w:b/>
          <w:u w:color="000000"/>
          <w:lang w:val="hu-HU"/>
        </w:rPr>
        <w:t>Gyermekek és serdülők</w:t>
      </w:r>
    </w:p>
    <w:p w:rsidR="009E1F4C" w:rsidRPr="007B44B5" w:rsidRDefault="0061441D">
      <w:pPr>
        <w:tabs>
          <w:tab w:val="clear" w:pos="567"/>
        </w:tabs>
        <w:rPr>
          <w:b/>
          <w:bCs/>
          <w:noProof/>
          <w:lang w:val="hu-HU" w:eastAsia="de-DE"/>
        </w:rPr>
      </w:pPr>
      <w:r w:rsidRPr="007B44B5">
        <w:rPr>
          <w:lang w:val="hu-HU"/>
        </w:rPr>
        <w:t>E</w:t>
      </w:r>
      <w:r w:rsidR="007850F1" w:rsidRPr="007B44B5">
        <w:rPr>
          <w:lang w:val="hu-HU"/>
        </w:rPr>
        <w:t xml:space="preserve">z </w:t>
      </w:r>
      <w:r w:rsidRPr="007B44B5">
        <w:rPr>
          <w:lang w:val="hu-HU"/>
        </w:rPr>
        <w:t>a gyógyszer</w:t>
      </w:r>
      <w:r w:rsidR="007850F1" w:rsidRPr="007B44B5">
        <w:rPr>
          <w:lang w:val="hu-HU"/>
        </w:rPr>
        <w:t xml:space="preserve"> gyermekek és 18 év</w:t>
      </w:r>
      <w:r w:rsidRPr="007B44B5">
        <w:rPr>
          <w:lang w:val="hu-HU"/>
        </w:rPr>
        <w:t>esnél fiatalabb</w:t>
      </w:r>
      <w:r w:rsidR="007850F1" w:rsidRPr="007B44B5">
        <w:rPr>
          <w:lang w:val="hu-HU"/>
        </w:rPr>
        <w:t xml:space="preserve"> serdülők számára nem javallott</w:t>
      </w:r>
      <w:r w:rsidR="009E1F4C" w:rsidRPr="007B44B5">
        <w:rPr>
          <w:noProof/>
          <w:szCs w:val="22"/>
          <w:lang w:val="hu-HU" w:eastAsia="de-DE"/>
        </w:rPr>
        <w:t>.</w:t>
      </w:r>
    </w:p>
    <w:p w:rsidR="009E1F4C" w:rsidRPr="007B44B5" w:rsidRDefault="009E1F4C">
      <w:pPr>
        <w:tabs>
          <w:tab w:val="clear" w:pos="567"/>
        </w:tabs>
        <w:rPr>
          <w:b/>
          <w:bCs/>
          <w:noProof/>
          <w:lang w:val="hu-HU" w:eastAsia="de-DE"/>
        </w:rPr>
      </w:pPr>
    </w:p>
    <w:p w:rsidR="009E1F4C" w:rsidRPr="007B44B5" w:rsidRDefault="00A61FEA">
      <w:pPr>
        <w:tabs>
          <w:tab w:val="clear" w:pos="567"/>
        </w:tabs>
        <w:ind w:right="-2"/>
        <w:rPr>
          <w:noProof/>
          <w:szCs w:val="22"/>
          <w:lang w:val="hu-HU" w:eastAsia="de-DE"/>
        </w:rPr>
      </w:pPr>
      <w:r w:rsidRPr="007B44B5">
        <w:rPr>
          <w:b/>
          <w:noProof/>
          <w:szCs w:val="22"/>
          <w:lang w:val="hu-HU" w:eastAsia="de-DE"/>
        </w:rPr>
        <w:t>Egyéb gyógyszerek és az</w:t>
      </w:r>
      <w:r w:rsidR="009E1F4C" w:rsidRPr="007B44B5">
        <w:rPr>
          <w:b/>
          <w:noProof/>
          <w:szCs w:val="22"/>
          <w:lang w:val="hu-HU" w:eastAsia="de-DE"/>
        </w:rPr>
        <w:t xml:space="preserve"> Ovaleap</w:t>
      </w:r>
    </w:p>
    <w:p w:rsidR="009E1F4C" w:rsidRPr="007B44B5" w:rsidRDefault="00A61FEA">
      <w:pPr>
        <w:tabs>
          <w:tab w:val="clear" w:pos="567"/>
        </w:tabs>
        <w:ind w:right="-2"/>
        <w:rPr>
          <w:noProof/>
          <w:szCs w:val="22"/>
          <w:lang w:val="hu-HU" w:eastAsia="de-DE"/>
        </w:rPr>
      </w:pPr>
      <w:r w:rsidRPr="007B44B5">
        <w:rPr>
          <w:szCs w:val="24"/>
          <w:lang w:val="hu-HU"/>
        </w:rPr>
        <w:t xml:space="preserve">Feltétlenül tájékoztassa kezelőorvosát vagy gyógyszerészét a jelenleg vagy nemrégiben </w:t>
      </w:r>
      <w:r w:rsidRPr="007B44B5">
        <w:rPr>
          <w:noProof/>
          <w:szCs w:val="24"/>
          <w:lang w:val="hu-HU"/>
        </w:rPr>
        <w:t>alkalmazott, valamint alkalmazni tervezett</w:t>
      </w:r>
      <w:r w:rsidRPr="007B44B5">
        <w:rPr>
          <w:szCs w:val="24"/>
          <w:lang w:val="hu-HU"/>
        </w:rPr>
        <w:t xml:space="preserve"> egyéb gyógyszereiről</w:t>
      </w:r>
      <w:r w:rsidRPr="007B44B5">
        <w:rPr>
          <w:noProof/>
          <w:szCs w:val="24"/>
          <w:lang w:val="hu-HU"/>
        </w:rPr>
        <w:t>.</w:t>
      </w:r>
    </w:p>
    <w:p w:rsidR="009E1F4C" w:rsidRPr="007B44B5" w:rsidRDefault="00A61FEA">
      <w:pPr>
        <w:numPr>
          <w:ilvl w:val="0"/>
          <w:numId w:val="23"/>
        </w:numPr>
        <w:tabs>
          <w:tab w:val="clear" w:pos="567"/>
        </w:tabs>
        <w:ind w:left="567" w:hanging="567"/>
        <w:rPr>
          <w:noProof/>
          <w:szCs w:val="22"/>
          <w:lang w:val="hu-HU" w:eastAsia="de-DE"/>
        </w:rPr>
      </w:pPr>
      <w:r w:rsidRPr="007B44B5">
        <w:rPr>
          <w:lang w:val="hu-HU"/>
        </w:rPr>
        <w:t xml:space="preserve">Ha az </w:t>
      </w:r>
      <w:proofErr w:type="spellStart"/>
      <w:r w:rsidRPr="007B44B5">
        <w:rPr>
          <w:lang w:val="hu-HU"/>
        </w:rPr>
        <w:t>Ovaleap</w:t>
      </w:r>
      <w:r w:rsidR="00842D00" w:rsidRPr="007B44B5">
        <w:rPr>
          <w:lang w:val="hu-HU"/>
        </w:rPr>
        <w:noBreakHyphen/>
      </w:r>
      <w:r w:rsidR="00646932" w:rsidRPr="007B44B5">
        <w:rPr>
          <w:lang w:val="hu-HU"/>
        </w:rPr>
        <w:t>e</w:t>
      </w:r>
      <w:r w:rsidRPr="007B44B5">
        <w:rPr>
          <w:lang w:val="hu-HU"/>
        </w:rPr>
        <w:t>t</w:t>
      </w:r>
      <w:proofErr w:type="spellEnd"/>
      <w:r w:rsidRPr="007B44B5">
        <w:rPr>
          <w:lang w:val="hu-HU"/>
        </w:rPr>
        <w:t xml:space="preserve"> más, ovulációt elősegítő gyógyszerekkel mint pl. </w:t>
      </w:r>
      <w:r w:rsidR="000B3F51" w:rsidRPr="007B44B5">
        <w:rPr>
          <w:lang w:val="hu-HU"/>
        </w:rPr>
        <w:t xml:space="preserve">a humán </w:t>
      </w:r>
      <w:proofErr w:type="spellStart"/>
      <w:r w:rsidR="000B3F51" w:rsidRPr="007B44B5">
        <w:rPr>
          <w:lang w:val="hu-HU"/>
        </w:rPr>
        <w:t>koriongonadotropin</w:t>
      </w:r>
      <w:r w:rsidR="004965B1" w:rsidRPr="007B44B5">
        <w:rPr>
          <w:lang w:val="hu-HU"/>
        </w:rPr>
        <w:t>nal</w:t>
      </w:r>
      <w:proofErr w:type="spellEnd"/>
      <w:r w:rsidR="000B3F51" w:rsidRPr="007B44B5">
        <w:rPr>
          <w:lang w:val="hu-HU"/>
        </w:rPr>
        <w:t xml:space="preserve"> (</w:t>
      </w:r>
      <w:r w:rsidRPr="007B44B5">
        <w:rPr>
          <w:lang w:val="hu-HU"/>
        </w:rPr>
        <w:t>hCG</w:t>
      </w:r>
      <w:r w:rsidR="000B3F51" w:rsidRPr="007B44B5">
        <w:rPr>
          <w:lang w:val="hu-HU"/>
        </w:rPr>
        <w:t>)</w:t>
      </w:r>
      <w:r w:rsidRPr="007B44B5">
        <w:rPr>
          <w:lang w:val="hu-HU"/>
        </w:rPr>
        <w:t xml:space="preserve"> vagy </w:t>
      </w:r>
      <w:proofErr w:type="spellStart"/>
      <w:r w:rsidRPr="007B44B5">
        <w:rPr>
          <w:lang w:val="hu-HU"/>
        </w:rPr>
        <w:t>klomifén</w:t>
      </w:r>
      <w:r w:rsidR="00842D00" w:rsidRPr="007B44B5">
        <w:rPr>
          <w:lang w:val="hu-HU"/>
        </w:rPr>
        <w:noBreakHyphen/>
      </w:r>
      <w:r w:rsidRPr="007B44B5">
        <w:rPr>
          <w:lang w:val="hu-HU"/>
        </w:rPr>
        <w:t>citrát</w:t>
      </w:r>
      <w:r w:rsidR="004965B1" w:rsidRPr="007B44B5">
        <w:rPr>
          <w:lang w:val="hu-HU"/>
        </w:rPr>
        <w:t>tal</w:t>
      </w:r>
      <w:proofErr w:type="spellEnd"/>
      <w:r w:rsidRPr="007B44B5">
        <w:rPr>
          <w:lang w:val="hu-HU"/>
        </w:rPr>
        <w:t xml:space="preserve"> egyidejűleg alkalmazza, ez fokozhatja a tüszők kezelésre adott válaszát.</w:t>
      </w:r>
    </w:p>
    <w:p w:rsidR="009E1F4C" w:rsidRPr="007B44B5" w:rsidRDefault="00646932">
      <w:pPr>
        <w:numPr>
          <w:ilvl w:val="0"/>
          <w:numId w:val="23"/>
        </w:numPr>
        <w:tabs>
          <w:tab w:val="clear" w:pos="567"/>
        </w:tabs>
        <w:ind w:left="567" w:hanging="567"/>
        <w:rPr>
          <w:noProof/>
          <w:szCs w:val="22"/>
          <w:shd w:val="clear" w:color="auto" w:fill="FFFF00"/>
          <w:lang w:val="hu-HU" w:eastAsia="de-DE"/>
        </w:rPr>
      </w:pPr>
      <w:r w:rsidRPr="007B44B5">
        <w:rPr>
          <w:lang w:val="hu-HU"/>
        </w:rPr>
        <w:t>Ha a</w:t>
      </w:r>
      <w:r w:rsidR="0013078C" w:rsidRPr="007B44B5">
        <w:rPr>
          <w:lang w:val="hu-HU"/>
        </w:rPr>
        <w:t>z</w:t>
      </w:r>
      <w:r w:rsidRPr="007B44B5">
        <w:rPr>
          <w:lang w:val="hu-HU"/>
        </w:rPr>
        <w:t xml:space="preserve"> </w:t>
      </w:r>
      <w:proofErr w:type="spellStart"/>
      <w:r w:rsidRPr="007B44B5">
        <w:rPr>
          <w:lang w:val="hu-HU"/>
        </w:rPr>
        <w:t>Ovaleap</w:t>
      </w:r>
      <w:r w:rsidR="00842D00" w:rsidRPr="007B44B5">
        <w:rPr>
          <w:lang w:val="hu-HU"/>
        </w:rPr>
        <w:noBreakHyphen/>
      </w:r>
      <w:r w:rsidRPr="007B44B5">
        <w:rPr>
          <w:lang w:val="hu-HU"/>
        </w:rPr>
        <w:t>et</w:t>
      </w:r>
      <w:proofErr w:type="spellEnd"/>
      <w:r w:rsidRPr="007B44B5">
        <w:rPr>
          <w:lang w:val="hu-HU"/>
        </w:rPr>
        <w:t xml:space="preserve"> a </w:t>
      </w:r>
      <w:proofErr w:type="spellStart"/>
      <w:r w:rsidRPr="007B44B5">
        <w:rPr>
          <w:lang w:val="hu-HU"/>
        </w:rPr>
        <w:t>gonadotrop</w:t>
      </w:r>
      <w:proofErr w:type="spellEnd"/>
      <w:r w:rsidRPr="007B44B5">
        <w:rPr>
          <w:lang w:val="hu-HU"/>
        </w:rPr>
        <w:t xml:space="preserve"> hormonok képződését serkentő hormon („gonadotropin</w:t>
      </w:r>
      <w:r w:rsidR="00842D00" w:rsidRPr="007B44B5">
        <w:rPr>
          <w:lang w:val="hu-HU"/>
        </w:rPr>
        <w:noBreakHyphen/>
      </w:r>
      <w:proofErr w:type="spellStart"/>
      <w:r w:rsidRPr="007B44B5">
        <w:rPr>
          <w:lang w:val="hu-HU"/>
        </w:rPr>
        <w:t>releasing</w:t>
      </w:r>
      <w:proofErr w:type="spellEnd"/>
      <w:r w:rsidRPr="007B44B5">
        <w:rPr>
          <w:lang w:val="hu-HU"/>
        </w:rPr>
        <w:t xml:space="preserve"> hormon”, GnRH) agonistákkal vagy antagonistákkal (a hormon hatását erősítő, illetve gátló gyógyszerekkel; ezek a gyógyszerek csökkentik a nemi hormonok szintjét és leállítják az ovulációt) egyidejűleg alkalmazza, nagyobb dózisú </w:t>
      </w:r>
      <w:proofErr w:type="spellStart"/>
      <w:r w:rsidRPr="007B44B5">
        <w:rPr>
          <w:lang w:val="hu-HU"/>
        </w:rPr>
        <w:t>Ovaleap</w:t>
      </w:r>
      <w:proofErr w:type="spellEnd"/>
      <w:r w:rsidR="00842D00" w:rsidRPr="007B44B5">
        <w:rPr>
          <w:lang w:val="hu-HU"/>
        </w:rPr>
        <w:noBreakHyphen/>
      </w:r>
      <w:r w:rsidRPr="007B44B5">
        <w:rPr>
          <w:lang w:val="hu-HU"/>
        </w:rPr>
        <w:t>re lehet szüksége a tüszőképzéshez.</w:t>
      </w:r>
    </w:p>
    <w:p w:rsidR="009E1F4C" w:rsidRPr="007B44B5" w:rsidRDefault="009E1F4C">
      <w:pPr>
        <w:tabs>
          <w:tab w:val="clear" w:pos="567"/>
        </w:tabs>
        <w:ind w:right="-2"/>
        <w:rPr>
          <w:noProof/>
          <w:szCs w:val="22"/>
          <w:shd w:val="clear" w:color="auto" w:fill="FFFF00"/>
          <w:lang w:val="hu-HU" w:eastAsia="de-DE"/>
        </w:rPr>
      </w:pPr>
    </w:p>
    <w:p w:rsidR="009E1F4C" w:rsidRPr="007B44B5" w:rsidRDefault="00646932">
      <w:pPr>
        <w:tabs>
          <w:tab w:val="clear" w:pos="567"/>
        </w:tabs>
        <w:ind w:right="-2"/>
        <w:rPr>
          <w:noProof/>
          <w:szCs w:val="22"/>
          <w:lang w:val="hu-HU" w:eastAsia="de-DE"/>
        </w:rPr>
      </w:pPr>
      <w:r w:rsidRPr="007B44B5">
        <w:rPr>
          <w:b/>
          <w:bCs/>
          <w:lang w:val="hu-HU"/>
        </w:rPr>
        <w:t>Terhesség és szoptatás</w:t>
      </w:r>
    </w:p>
    <w:p w:rsidR="009E1F4C" w:rsidRPr="007B44B5" w:rsidRDefault="00646932">
      <w:pPr>
        <w:tabs>
          <w:tab w:val="clear" w:pos="567"/>
        </w:tabs>
        <w:rPr>
          <w:b/>
          <w:noProof/>
          <w:szCs w:val="22"/>
          <w:lang w:val="hu-HU" w:eastAsia="de-DE"/>
        </w:rPr>
      </w:pPr>
      <w:r w:rsidRPr="007B44B5">
        <w:rPr>
          <w:lang w:val="hu-HU"/>
        </w:rPr>
        <w:t xml:space="preserve">Ne alkalmazza </w:t>
      </w:r>
      <w:r w:rsidR="0061441D" w:rsidRPr="007B44B5">
        <w:rPr>
          <w:lang w:val="hu-HU"/>
        </w:rPr>
        <w:t xml:space="preserve">ezt </w:t>
      </w:r>
      <w:r w:rsidRPr="007B44B5">
        <w:rPr>
          <w:lang w:val="hu-HU"/>
        </w:rPr>
        <w:t>a</w:t>
      </w:r>
      <w:r w:rsidR="0061441D" w:rsidRPr="007B44B5">
        <w:rPr>
          <w:lang w:val="hu-HU"/>
        </w:rPr>
        <w:t xml:space="preserve"> gyógys</w:t>
      </w:r>
      <w:r w:rsidR="0013078C" w:rsidRPr="007B44B5">
        <w:rPr>
          <w:lang w:val="hu-HU"/>
        </w:rPr>
        <w:t>z</w:t>
      </w:r>
      <w:r w:rsidRPr="007B44B5">
        <w:rPr>
          <w:lang w:val="hu-HU"/>
        </w:rPr>
        <w:t>e</w:t>
      </w:r>
      <w:r w:rsidR="0061441D" w:rsidRPr="007B44B5">
        <w:rPr>
          <w:lang w:val="hu-HU"/>
        </w:rPr>
        <w:t>r</w:t>
      </w:r>
      <w:r w:rsidRPr="007B44B5">
        <w:rPr>
          <w:lang w:val="hu-HU"/>
        </w:rPr>
        <w:t>t, amennyiben Ön terhes vagy szoptat.</w:t>
      </w:r>
    </w:p>
    <w:p w:rsidR="009E1F4C" w:rsidRPr="007B44B5" w:rsidRDefault="009E1F4C">
      <w:pPr>
        <w:tabs>
          <w:tab w:val="clear" w:pos="567"/>
        </w:tabs>
        <w:ind w:right="-2"/>
        <w:rPr>
          <w:b/>
          <w:noProof/>
          <w:szCs w:val="22"/>
          <w:lang w:val="hu-HU" w:eastAsia="de-DE"/>
        </w:rPr>
      </w:pPr>
    </w:p>
    <w:p w:rsidR="009E1F4C" w:rsidRPr="007B44B5" w:rsidRDefault="00646932">
      <w:pPr>
        <w:tabs>
          <w:tab w:val="clear" w:pos="567"/>
        </w:tabs>
        <w:ind w:right="-2"/>
        <w:rPr>
          <w:noProof/>
          <w:szCs w:val="22"/>
          <w:lang w:val="hu-HU" w:eastAsia="de-DE"/>
        </w:rPr>
      </w:pPr>
      <w:r w:rsidRPr="007B44B5">
        <w:rPr>
          <w:b/>
          <w:bCs/>
          <w:lang w:val="hu-HU"/>
        </w:rPr>
        <w:lastRenderedPageBreak/>
        <w:t xml:space="preserve">A készítmény hatásai a gépjárművezetéshez és </w:t>
      </w:r>
      <w:r w:rsidR="00CC306B" w:rsidRPr="007B44B5">
        <w:rPr>
          <w:b/>
          <w:bCs/>
          <w:lang w:val="hu-HU"/>
        </w:rPr>
        <w:t xml:space="preserve">a </w:t>
      </w:r>
      <w:r w:rsidRPr="007B44B5">
        <w:rPr>
          <w:b/>
          <w:bCs/>
          <w:lang w:val="hu-HU"/>
        </w:rPr>
        <w:t>gépek kezeléséhez szükséges képességekre</w:t>
      </w:r>
    </w:p>
    <w:p w:rsidR="009E1F4C" w:rsidRPr="007B44B5" w:rsidRDefault="00646932">
      <w:pPr>
        <w:tabs>
          <w:tab w:val="clear" w:pos="567"/>
        </w:tabs>
        <w:ind w:right="-2"/>
        <w:rPr>
          <w:noProof/>
          <w:szCs w:val="22"/>
          <w:lang w:val="hu-HU" w:eastAsia="de-DE"/>
        </w:rPr>
      </w:pPr>
      <w:r w:rsidRPr="007B44B5">
        <w:rPr>
          <w:lang w:val="hu-HU"/>
        </w:rPr>
        <w:t xml:space="preserve">Ennek a gyógyszernek nincs hatása a gépjárművezetéshez és </w:t>
      </w:r>
      <w:r w:rsidR="00CC306B" w:rsidRPr="007B44B5">
        <w:rPr>
          <w:lang w:val="hu-HU"/>
        </w:rPr>
        <w:t xml:space="preserve">a </w:t>
      </w:r>
      <w:r w:rsidRPr="007B44B5">
        <w:rPr>
          <w:lang w:val="hu-HU"/>
        </w:rPr>
        <w:t>gépek kezeléséhez szükséges képességekre.</w:t>
      </w:r>
    </w:p>
    <w:p w:rsidR="009E1F4C" w:rsidRPr="007B44B5" w:rsidRDefault="009E1F4C">
      <w:pPr>
        <w:tabs>
          <w:tab w:val="clear" w:pos="567"/>
        </w:tabs>
        <w:ind w:right="-2"/>
        <w:rPr>
          <w:noProof/>
          <w:szCs w:val="22"/>
          <w:lang w:val="hu-HU" w:eastAsia="de-DE"/>
        </w:rPr>
      </w:pPr>
    </w:p>
    <w:p w:rsidR="009E1F4C" w:rsidRPr="007B44B5" w:rsidRDefault="00FB34B1">
      <w:pPr>
        <w:tabs>
          <w:tab w:val="clear" w:pos="567"/>
        </w:tabs>
        <w:ind w:right="-2"/>
        <w:rPr>
          <w:b/>
          <w:szCs w:val="22"/>
          <w:lang w:val="hu-HU"/>
        </w:rPr>
      </w:pPr>
      <w:r w:rsidRPr="007B44B5">
        <w:rPr>
          <w:b/>
          <w:lang w:val="hu-HU"/>
        </w:rPr>
        <w:t>N</w:t>
      </w:r>
      <w:r w:rsidR="00C3157B" w:rsidRPr="007B44B5">
        <w:rPr>
          <w:b/>
          <w:lang w:val="hu-HU"/>
        </w:rPr>
        <w:t>átrium</w:t>
      </w:r>
      <w:r w:rsidR="00296A54" w:rsidRPr="007B44B5">
        <w:rPr>
          <w:b/>
          <w:lang w:val="hu-HU"/>
        </w:rPr>
        <w:t xml:space="preserve">, </w:t>
      </w:r>
      <w:proofErr w:type="spellStart"/>
      <w:r w:rsidR="00296A54" w:rsidRPr="007B44B5">
        <w:rPr>
          <w:b/>
          <w:lang w:val="hu-HU"/>
        </w:rPr>
        <w:t>benzalkónium</w:t>
      </w:r>
      <w:proofErr w:type="spellEnd"/>
      <w:r w:rsidR="00296A54" w:rsidRPr="007B44B5">
        <w:rPr>
          <w:b/>
          <w:lang w:val="hu-HU"/>
        </w:rPr>
        <w:t xml:space="preserve">-klorid és </w:t>
      </w:r>
      <w:proofErr w:type="spellStart"/>
      <w:r w:rsidR="00296A54" w:rsidRPr="007B44B5">
        <w:rPr>
          <w:b/>
          <w:lang w:val="hu-HU"/>
        </w:rPr>
        <w:t>benzil</w:t>
      </w:r>
      <w:proofErr w:type="spellEnd"/>
      <w:r w:rsidR="00296A54" w:rsidRPr="007B44B5">
        <w:rPr>
          <w:b/>
          <w:lang w:val="hu-HU"/>
        </w:rPr>
        <w:t>-alkohol</w:t>
      </w:r>
      <w:r w:rsidR="00C3157B" w:rsidRPr="007B44B5">
        <w:rPr>
          <w:b/>
          <w:lang w:val="hu-HU"/>
        </w:rPr>
        <w:t xml:space="preserve"> tartal</w:t>
      </w:r>
      <w:r w:rsidRPr="007B44B5">
        <w:rPr>
          <w:b/>
          <w:lang w:val="hu-HU"/>
        </w:rPr>
        <w:t>om</w:t>
      </w:r>
    </w:p>
    <w:p w:rsidR="009E1F4C" w:rsidRPr="007B44B5" w:rsidRDefault="00646932">
      <w:pPr>
        <w:tabs>
          <w:tab w:val="clear" w:pos="567"/>
        </w:tabs>
        <w:rPr>
          <w:noProof/>
          <w:szCs w:val="22"/>
          <w:lang w:val="hu-HU" w:eastAsia="de-DE"/>
        </w:rPr>
      </w:pPr>
      <w:r w:rsidRPr="007B44B5">
        <w:rPr>
          <w:noProof/>
          <w:color w:val="000000"/>
          <w:szCs w:val="22"/>
          <w:lang w:val="hu-HU" w:eastAsia="de-DE"/>
        </w:rPr>
        <w:t>A</w:t>
      </w:r>
      <w:r w:rsidR="00C27244" w:rsidRPr="007B44B5">
        <w:rPr>
          <w:noProof/>
          <w:color w:val="000000"/>
          <w:szCs w:val="22"/>
          <w:lang w:val="hu-HU" w:eastAsia="de-DE"/>
        </w:rPr>
        <w:t xml:space="preserve"> kés</w:t>
      </w:r>
      <w:r w:rsidRPr="007B44B5">
        <w:rPr>
          <w:noProof/>
          <w:color w:val="000000"/>
          <w:szCs w:val="22"/>
          <w:lang w:val="hu-HU" w:eastAsia="de-DE"/>
        </w:rPr>
        <w:t>z</w:t>
      </w:r>
      <w:r w:rsidR="00C27244" w:rsidRPr="007B44B5">
        <w:rPr>
          <w:noProof/>
          <w:color w:val="000000"/>
          <w:szCs w:val="22"/>
          <w:lang w:val="hu-HU" w:eastAsia="de-DE"/>
        </w:rPr>
        <w:t>ítmény</w:t>
      </w:r>
      <w:r w:rsidRPr="007B44B5">
        <w:rPr>
          <w:noProof/>
          <w:color w:val="000000"/>
          <w:szCs w:val="22"/>
          <w:lang w:val="hu-HU" w:eastAsia="de-DE"/>
        </w:rPr>
        <w:t xml:space="preserve"> kevesebb</w:t>
      </w:r>
      <w:r w:rsidR="00C27244" w:rsidRPr="007B44B5">
        <w:rPr>
          <w:noProof/>
          <w:color w:val="000000"/>
          <w:szCs w:val="22"/>
          <w:lang w:val="hu-HU" w:eastAsia="de-DE"/>
        </w:rPr>
        <w:t>,</w:t>
      </w:r>
      <w:r w:rsidRPr="007B44B5">
        <w:rPr>
          <w:noProof/>
          <w:color w:val="000000"/>
          <w:szCs w:val="22"/>
          <w:lang w:val="hu-HU" w:eastAsia="de-DE"/>
        </w:rPr>
        <w:t xml:space="preserve"> mint 1 mmol (23 mg) nátriumot tartalmaz</w:t>
      </w:r>
      <w:r w:rsidR="00A17D42" w:rsidRPr="007B44B5">
        <w:rPr>
          <w:noProof/>
          <w:color w:val="000000"/>
          <w:szCs w:val="22"/>
          <w:lang w:val="hu-HU" w:eastAsia="de-DE"/>
        </w:rPr>
        <w:t xml:space="preserve"> adagolási egységenként</w:t>
      </w:r>
      <w:r w:rsidRPr="007B44B5">
        <w:rPr>
          <w:noProof/>
          <w:color w:val="000000"/>
          <w:szCs w:val="22"/>
          <w:lang w:val="hu-HU" w:eastAsia="de-DE"/>
        </w:rPr>
        <w:t xml:space="preserve">, azaz </w:t>
      </w:r>
      <w:r w:rsidR="00C27244" w:rsidRPr="007B44B5">
        <w:rPr>
          <w:noProof/>
          <w:color w:val="000000"/>
          <w:szCs w:val="22"/>
          <w:lang w:val="hu-HU" w:eastAsia="de-DE"/>
        </w:rPr>
        <w:t xml:space="preserve">gyakorlatilag </w:t>
      </w:r>
      <w:r w:rsidR="00A17D42" w:rsidRPr="007B44B5">
        <w:rPr>
          <w:noProof/>
          <w:color w:val="000000"/>
          <w:szCs w:val="22"/>
          <w:lang w:val="hu-HU" w:eastAsia="de-DE"/>
        </w:rPr>
        <w:t>„</w:t>
      </w:r>
      <w:r w:rsidRPr="007B44B5">
        <w:rPr>
          <w:noProof/>
          <w:color w:val="000000"/>
          <w:szCs w:val="22"/>
          <w:lang w:val="hu-HU" w:eastAsia="de-DE"/>
        </w:rPr>
        <w:t>nátriummentes</w:t>
      </w:r>
      <w:r w:rsidR="00A17D42" w:rsidRPr="007B44B5">
        <w:rPr>
          <w:noProof/>
          <w:color w:val="000000"/>
          <w:szCs w:val="22"/>
          <w:lang w:val="hu-HU" w:eastAsia="de-DE"/>
        </w:rPr>
        <w:t>”</w:t>
      </w:r>
      <w:r w:rsidRPr="007B44B5">
        <w:rPr>
          <w:noProof/>
          <w:color w:val="000000"/>
          <w:szCs w:val="22"/>
          <w:lang w:val="hu-HU" w:eastAsia="de-DE"/>
        </w:rPr>
        <w:t>.</w:t>
      </w:r>
    </w:p>
    <w:p w:rsidR="009E1F4C" w:rsidRPr="007B44B5" w:rsidRDefault="009E1F4C">
      <w:pPr>
        <w:tabs>
          <w:tab w:val="clear" w:pos="567"/>
        </w:tabs>
        <w:ind w:right="-2"/>
        <w:rPr>
          <w:noProof/>
          <w:szCs w:val="22"/>
          <w:lang w:val="hu-HU" w:eastAsia="de-DE"/>
        </w:rPr>
      </w:pPr>
    </w:p>
    <w:p w:rsidR="00C45C52" w:rsidRPr="007B44B5" w:rsidRDefault="00FB34B1" w:rsidP="003C499B">
      <w:pPr>
        <w:tabs>
          <w:tab w:val="clear" w:pos="567"/>
        </w:tabs>
        <w:rPr>
          <w:noProof/>
          <w:szCs w:val="22"/>
          <w:lang w:val="hu-HU" w:eastAsia="de-DE"/>
        </w:rPr>
      </w:pPr>
      <w:r w:rsidRPr="007B44B5">
        <w:rPr>
          <w:noProof/>
          <w:color w:val="000000"/>
          <w:szCs w:val="22"/>
          <w:lang w:val="hu-HU" w:eastAsia="de-DE"/>
        </w:rPr>
        <w:t>Ez a gyógyszer</w:t>
      </w:r>
      <w:r w:rsidR="00C45C52" w:rsidRPr="007B44B5">
        <w:rPr>
          <w:noProof/>
          <w:color w:val="000000"/>
          <w:szCs w:val="22"/>
          <w:lang w:val="hu-HU" w:eastAsia="de-DE"/>
        </w:rPr>
        <w:t xml:space="preserve"> 0,0</w:t>
      </w:r>
      <w:r w:rsidR="00FA3AE2" w:rsidRPr="007B44B5">
        <w:rPr>
          <w:noProof/>
          <w:color w:val="000000"/>
          <w:szCs w:val="22"/>
          <w:lang w:val="hu-HU" w:eastAsia="de-DE"/>
        </w:rPr>
        <w:t>2 mg</w:t>
      </w:r>
      <w:r w:rsidR="00C45C52" w:rsidRPr="007B44B5">
        <w:rPr>
          <w:noProof/>
          <w:color w:val="000000"/>
          <w:szCs w:val="22"/>
          <w:lang w:val="hu-HU" w:eastAsia="de-DE"/>
        </w:rPr>
        <w:t xml:space="preserve"> </w:t>
      </w:r>
      <w:r w:rsidR="00FA3AE2" w:rsidRPr="007B44B5">
        <w:rPr>
          <w:noProof/>
          <w:color w:val="000000"/>
          <w:szCs w:val="22"/>
          <w:lang w:val="hu-HU" w:eastAsia="de-DE"/>
        </w:rPr>
        <w:t>benzalkónium</w:t>
      </w:r>
      <w:r w:rsidR="00FA3AE2" w:rsidRPr="007B44B5">
        <w:rPr>
          <w:noProof/>
          <w:color w:val="000000"/>
          <w:szCs w:val="22"/>
          <w:lang w:val="hu-HU" w:eastAsia="de-DE"/>
        </w:rPr>
        <w:noBreakHyphen/>
        <w:t>kloridot</w:t>
      </w:r>
      <w:r w:rsidRPr="007B44B5">
        <w:rPr>
          <w:noProof/>
          <w:color w:val="000000"/>
          <w:szCs w:val="22"/>
          <w:lang w:val="hu-HU" w:eastAsia="de-DE"/>
        </w:rPr>
        <w:t>,</w:t>
      </w:r>
      <w:r w:rsidR="00FA3AE2" w:rsidRPr="007B44B5">
        <w:rPr>
          <w:noProof/>
          <w:color w:val="000000"/>
          <w:szCs w:val="22"/>
          <w:lang w:val="hu-HU" w:eastAsia="de-DE"/>
        </w:rPr>
        <w:t xml:space="preserve"> és 10,0 mg benzil</w:t>
      </w:r>
      <w:r w:rsidR="00FA3AE2" w:rsidRPr="007B44B5">
        <w:rPr>
          <w:noProof/>
          <w:color w:val="000000"/>
          <w:szCs w:val="22"/>
          <w:lang w:val="hu-HU" w:eastAsia="de-DE"/>
        </w:rPr>
        <w:noBreakHyphen/>
        <w:t>alkoholt tartalmaz</w:t>
      </w:r>
      <w:r w:rsidRPr="007B44B5">
        <w:rPr>
          <w:noProof/>
          <w:color w:val="000000"/>
          <w:szCs w:val="22"/>
          <w:lang w:val="hu-HU" w:eastAsia="de-DE"/>
        </w:rPr>
        <w:t xml:space="preserve"> ml-enként</w:t>
      </w:r>
      <w:r w:rsidR="00C45C52" w:rsidRPr="007B44B5">
        <w:rPr>
          <w:noProof/>
          <w:color w:val="000000"/>
          <w:szCs w:val="22"/>
          <w:lang w:val="hu-HU" w:eastAsia="de-DE"/>
        </w:rPr>
        <w:t>.</w:t>
      </w:r>
      <w:r w:rsidR="00296A54" w:rsidRPr="007B44B5">
        <w:rPr>
          <w:noProof/>
          <w:color w:val="000000"/>
          <w:szCs w:val="22"/>
          <w:lang w:val="hu-HU" w:eastAsia="de-DE"/>
        </w:rPr>
        <w:t xml:space="preserve"> </w:t>
      </w:r>
      <w:r w:rsidR="003C499B" w:rsidRPr="007B44B5">
        <w:rPr>
          <w:noProof/>
          <w:color w:val="000000"/>
          <w:szCs w:val="22"/>
          <w:lang w:val="hu-HU" w:eastAsia="de-DE"/>
        </w:rPr>
        <w:t>Kérje ki kezelőorvosa vagy gyógyszerésze tanácsát, ha máj- vagy vesebetegségben</w:t>
      </w:r>
      <w:r w:rsidR="00145453" w:rsidRPr="007B44B5">
        <w:rPr>
          <w:noProof/>
          <w:color w:val="000000"/>
          <w:szCs w:val="22"/>
          <w:lang w:val="hu-HU" w:eastAsia="de-DE"/>
        </w:rPr>
        <w:t xml:space="preserve"> szenved, illetve terhes vagy szoptató női betegeknél</w:t>
      </w:r>
      <w:r w:rsidR="003C499B" w:rsidRPr="007B44B5">
        <w:rPr>
          <w:noProof/>
          <w:color w:val="000000"/>
          <w:szCs w:val="22"/>
          <w:lang w:val="hu-HU" w:eastAsia="de-DE"/>
        </w:rPr>
        <w:t>. Erre azért van szükség, mert a nagy mennyiségben alkalmazott benzil-alkohol felhalmozódhat a testében és mellékhatásokat okozhat (úgynevezett metabolikus acidózis).</w:t>
      </w:r>
    </w:p>
    <w:p w:rsidR="00C45C52" w:rsidRPr="007B44B5" w:rsidRDefault="00C45C52">
      <w:pPr>
        <w:tabs>
          <w:tab w:val="clear" w:pos="567"/>
        </w:tabs>
        <w:ind w:right="-2"/>
        <w:rPr>
          <w:noProof/>
          <w:szCs w:val="22"/>
          <w:lang w:val="hu-HU" w:eastAsia="de-DE"/>
        </w:rPr>
      </w:pPr>
    </w:p>
    <w:p w:rsidR="009E1F4C" w:rsidRPr="007B44B5" w:rsidRDefault="009E1F4C">
      <w:pPr>
        <w:tabs>
          <w:tab w:val="clear" w:pos="567"/>
        </w:tabs>
        <w:ind w:right="-2"/>
        <w:rPr>
          <w:noProof/>
          <w:szCs w:val="22"/>
          <w:lang w:val="hu-HU" w:eastAsia="de-DE"/>
        </w:rPr>
      </w:pPr>
    </w:p>
    <w:p w:rsidR="009E1F4C" w:rsidRPr="007B44B5" w:rsidRDefault="009E1F4C">
      <w:pPr>
        <w:ind w:right="-2"/>
        <w:rPr>
          <w:i/>
          <w:noProof/>
          <w:szCs w:val="22"/>
          <w:lang w:val="hu-HU" w:eastAsia="de-DE"/>
        </w:rPr>
      </w:pPr>
      <w:r w:rsidRPr="007B44B5">
        <w:rPr>
          <w:b/>
          <w:noProof/>
          <w:szCs w:val="22"/>
          <w:lang w:val="hu-HU" w:eastAsia="de-DE"/>
        </w:rPr>
        <w:t>3.</w:t>
      </w:r>
      <w:r w:rsidRPr="007B44B5">
        <w:rPr>
          <w:b/>
          <w:noProof/>
          <w:szCs w:val="22"/>
          <w:lang w:val="hu-HU" w:eastAsia="de-DE"/>
        </w:rPr>
        <w:tab/>
        <w:t>H</w:t>
      </w:r>
      <w:r w:rsidRPr="007B44B5">
        <w:rPr>
          <w:b/>
          <w:noProof/>
          <w:lang w:val="hu-HU" w:eastAsia="de-DE"/>
        </w:rPr>
        <w:t>o</w:t>
      </w:r>
      <w:r w:rsidR="00646932" w:rsidRPr="007B44B5">
        <w:rPr>
          <w:b/>
          <w:noProof/>
          <w:lang w:val="hu-HU" w:eastAsia="de-DE"/>
        </w:rPr>
        <w:t xml:space="preserve">gyan kell alkalmazni az </w:t>
      </w:r>
      <w:r w:rsidRPr="007B44B5">
        <w:rPr>
          <w:b/>
          <w:noProof/>
          <w:lang w:val="hu-HU" w:eastAsia="de-DE"/>
        </w:rPr>
        <w:t>Ovaleap</w:t>
      </w:r>
      <w:r w:rsidR="00842D00" w:rsidRPr="007B44B5">
        <w:rPr>
          <w:b/>
          <w:noProof/>
          <w:lang w:val="hu-HU" w:eastAsia="de-DE"/>
        </w:rPr>
        <w:noBreakHyphen/>
      </w:r>
      <w:r w:rsidR="00646932" w:rsidRPr="007B44B5">
        <w:rPr>
          <w:b/>
          <w:noProof/>
          <w:lang w:val="hu-HU" w:eastAsia="de-DE"/>
        </w:rPr>
        <w:t>et</w:t>
      </w:r>
      <w:r w:rsidR="00940244" w:rsidRPr="007B44B5">
        <w:rPr>
          <w:b/>
          <w:noProof/>
          <w:lang w:val="hu-HU" w:eastAsia="de-DE"/>
        </w:rPr>
        <w:t>?</w:t>
      </w:r>
    </w:p>
    <w:p w:rsidR="009E1F4C" w:rsidRPr="007B44B5" w:rsidRDefault="009E1F4C">
      <w:pPr>
        <w:tabs>
          <w:tab w:val="clear" w:pos="567"/>
        </w:tabs>
        <w:ind w:right="-2"/>
        <w:rPr>
          <w:i/>
          <w:noProof/>
          <w:szCs w:val="22"/>
          <w:lang w:val="hu-HU" w:eastAsia="de-DE"/>
        </w:rPr>
      </w:pPr>
    </w:p>
    <w:p w:rsidR="009E1F4C" w:rsidRPr="007B44B5" w:rsidRDefault="006D5433">
      <w:pPr>
        <w:tabs>
          <w:tab w:val="clear" w:pos="567"/>
        </w:tabs>
        <w:ind w:right="-2"/>
        <w:rPr>
          <w:noProof/>
          <w:szCs w:val="22"/>
          <w:lang w:val="hu-HU" w:eastAsia="de-DE"/>
        </w:rPr>
      </w:pPr>
      <w:r w:rsidRPr="007B44B5">
        <w:rPr>
          <w:noProof/>
          <w:szCs w:val="24"/>
          <w:lang w:val="hu-HU"/>
        </w:rPr>
        <w:t>A gyógyszert</w:t>
      </w:r>
      <w:r w:rsidRPr="007B44B5">
        <w:rPr>
          <w:szCs w:val="24"/>
          <w:lang w:val="hu-HU"/>
        </w:rPr>
        <w:t xml:space="preserve"> mindig </w:t>
      </w:r>
      <w:r w:rsidRPr="007B44B5">
        <w:rPr>
          <w:noProof/>
          <w:szCs w:val="24"/>
          <w:lang w:val="hu-HU"/>
        </w:rPr>
        <w:t>a kezelőorvosa vagy gyógyszerésze</w:t>
      </w:r>
      <w:r w:rsidRPr="007B44B5">
        <w:rPr>
          <w:szCs w:val="24"/>
          <w:lang w:val="hu-HU"/>
        </w:rPr>
        <w:t xml:space="preserve"> által elmondottaknak megfelelően alkalmazza. Amennyiben nem biztos az adagolást illetően, kérdezze meg </w:t>
      </w:r>
      <w:r w:rsidRPr="007B44B5">
        <w:rPr>
          <w:noProof/>
          <w:szCs w:val="24"/>
          <w:lang w:val="hu-HU"/>
        </w:rPr>
        <w:t>kezelőorvosát</w:t>
      </w:r>
      <w:r w:rsidRPr="007B44B5">
        <w:rPr>
          <w:szCs w:val="24"/>
          <w:lang w:val="hu-HU"/>
        </w:rPr>
        <w:t xml:space="preserve"> vagy gyógyszerészét.</w:t>
      </w:r>
    </w:p>
    <w:p w:rsidR="009E1F4C" w:rsidRPr="007B44B5" w:rsidRDefault="009E1F4C">
      <w:pPr>
        <w:tabs>
          <w:tab w:val="clear" w:pos="567"/>
        </w:tabs>
        <w:ind w:right="-2"/>
        <w:rPr>
          <w:noProof/>
          <w:szCs w:val="22"/>
          <w:lang w:val="hu-HU" w:eastAsia="de-DE"/>
        </w:rPr>
      </w:pPr>
    </w:p>
    <w:p w:rsidR="00C678B6" w:rsidRPr="007B44B5" w:rsidRDefault="00C678B6">
      <w:pPr>
        <w:tabs>
          <w:tab w:val="clear" w:pos="567"/>
        </w:tabs>
        <w:ind w:right="-2"/>
        <w:rPr>
          <w:noProof/>
          <w:szCs w:val="22"/>
          <w:lang w:val="hu-HU" w:eastAsia="de-DE"/>
        </w:rPr>
      </w:pPr>
      <w:r w:rsidRPr="007B44B5">
        <w:rPr>
          <w:noProof/>
          <w:szCs w:val="22"/>
          <w:lang w:val="hu-HU" w:eastAsia="de-DE"/>
        </w:rPr>
        <w:t>Ezt a gyógyszert injekció formájában adják közvetlenül a bőr alatt lévő szövetekbe (szubkután injekció).</w:t>
      </w:r>
      <w:r w:rsidR="00FA3AE2" w:rsidRPr="007B44B5">
        <w:rPr>
          <w:noProof/>
          <w:szCs w:val="22"/>
          <w:lang w:val="hu-HU" w:eastAsia="de-DE"/>
        </w:rPr>
        <w:t xml:space="preserve"> Kezelőorvosa vagy a gondozását végző egészségügyi szakember megmutatja Önnek, hogyan kell befecskendezni a gyógyszert. Ha magának adja be a gyógyszert</w:t>
      </w:r>
      <w:r w:rsidR="00334FF0" w:rsidRPr="007B44B5">
        <w:rPr>
          <w:noProof/>
          <w:szCs w:val="22"/>
          <w:lang w:val="hu-HU" w:eastAsia="de-DE"/>
        </w:rPr>
        <w:t>, figyelmes</w:t>
      </w:r>
      <w:r w:rsidR="00FA3AE2" w:rsidRPr="007B44B5">
        <w:rPr>
          <w:noProof/>
          <w:szCs w:val="22"/>
          <w:lang w:val="hu-HU" w:eastAsia="de-DE"/>
        </w:rPr>
        <w:t>en olvassa el és kövesse az injekciós toll „Használati utasításában” foglaltakat.</w:t>
      </w:r>
    </w:p>
    <w:p w:rsidR="00C678B6" w:rsidRPr="007B44B5" w:rsidRDefault="00C678B6">
      <w:pPr>
        <w:tabs>
          <w:tab w:val="clear" w:pos="567"/>
        </w:tabs>
        <w:ind w:right="-2"/>
        <w:rPr>
          <w:noProof/>
          <w:szCs w:val="22"/>
          <w:lang w:val="hu-HU" w:eastAsia="de-DE"/>
        </w:rPr>
      </w:pPr>
    </w:p>
    <w:p w:rsidR="009E1F4C" w:rsidRPr="007B44B5" w:rsidRDefault="00C27244">
      <w:pPr>
        <w:tabs>
          <w:tab w:val="clear" w:pos="567"/>
        </w:tabs>
        <w:ind w:right="-2"/>
        <w:rPr>
          <w:b/>
          <w:lang w:val="hu-HU"/>
        </w:rPr>
      </w:pPr>
      <w:r w:rsidRPr="007B44B5">
        <w:rPr>
          <w:b/>
          <w:szCs w:val="24"/>
          <w:lang w:val="hu-HU"/>
        </w:rPr>
        <w:t xml:space="preserve">Mennyi a </w:t>
      </w:r>
      <w:r w:rsidR="006D5433" w:rsidRPr="007B44B5">
        <w:rPr>
          <w:b/>
          <w:szCs w:val="24"/>
          <w:lang w:val="hu-HU"/>
        </w:rPr>
        <w:t xml:space="preserve">készítmény </w:t>
      </w:r>
      <w:r w:rsidR="006D5433" w:rsidRPr="007B44B5">
        <w:rPr>
          <w:b/>
          <w:noProof/>
          <w:szCs w:val="24"/>
          <w:lang w:val="hu-HU"/>
        </w:rPr>
        <w:t>ajánlott</w:t>
      </w:r>
      <w:r w:rsidR="006D5433" w:rsidRPr="007B44B5">
        <w:rPr>
          <w:b/>
          <w:szCs w:val="24"/>
          <w:lang w:val="hu-HU"/>
        </w:rPr>
        <w:t xml:space="preserve"> adagja</w:t>
      </w:r>
      <w:r w:rsidRPr="007B44B5">
        <w:rPr>
          <w:b/>
          <w:szCs w:val="24"/>
          <w:lang w:val="hu-HU"/>
        </w:rPr>
        <w:t>?</w:t>
      </w:r>
    </w:p>
    <w:p w:rsidR="009E1F4C" w:rsidRPr="007B44B5" w:rsidRDefault="006D5433">
      <w:pPr>
        <w:rPr>
          <w:lang w:val="hu-HU"/>
        </w:rPr>
      </w:pPr>
      <w:r w:rsidRPr="007B44B5">
        <w:rPr>
          <w:lang w:val="hu-HU"/>
        </w:rPr>
        <w:t>Kezelőorvosa meg fogja határozni, mennyi gyógyszert és milyen gyakorisággal kell alkalmaznia. Az alább megadott adagok nemzetközi egységekben (NE) vannak meghatározva.</w:t>
      </w:r>
    </w:p>
    <w:p w:rsidR="009E1F4C" w:rsidRPr="007B44B5" w:rsidRDefault="009E1F4C">
      <w:pPr>
        <w:rPr>
          <w:lang w:val="hu-HU"/>
        </w:rPr>
      </w:pPr>
    </w:p>
    <w:p w:rsidR="009E1F4C" w:rsidRPr="007B44B5" w:rsidRDefault="006D5433">
      <w:pPr>
        <w:rPr>
          <w:lang w:val="hu-HU"/>
        </w:rPr>
      </w:pPr>
      <w:r w:rsidRPr="007B44B5">
        <w:rPr>
          <w:u w:val="single"/>
          <w:lang w:val="hu-HU"/>
        </w:rPr>
        <w:t>Nők</w:t>
      </w:r>
    </w:p>
    <w:p w:rsidR="009E1F4C" w:rsidRPr="007B44B5" w:rsidRDefault="009E1F4C">
      <w:pPr>
        <w:rPr>
          <w:lang w:val="hu-HU"/>
        </w:rPr>
      </w:pPr>
    </w:p>
    <w:p w:rsidR="009E1F4C" w:rsidRPr="007B44B5" w:rsidRDefault="006D5433" w:rsidP="00146B42">
      <w:pPr>
        <w:keepNext/>
        <w:keepLines/>
        <w:rPr>
          <w:u w:val="single"/>
          <w:lang w:val="hu-HU"/>
        </w:rPr>
      </w:pPr>
      <w:r w:rsidRPr="007B44B5">
        <w:rPr>
          <w:bCs/>
          <w:u w:val="single"/>
          <w:lang w:val="hu-HU"/>
        </w:rPr>
        <w:t>Ha nincs ovulációja és nincs vagy rendszertelen a menstruációs ciklusa</w:t>
      </w:r>
    </w:p>
    <w:p w:rsidR="009E1F4C" w:rsidRPr="007B44B5" w:rsidRDefault="006D5433" w:rsidP="00146B42">
      <w:pPr>
        <w:keepNext/>
        <w:keepLines/>
        <w:numPr>
          <w:ilvl w:val="0"/>
          <w:numId w:val="26"/>
        </w:numPr>
        <w:ind w:left="567" w:hanging="567"/>
        <w:rPr>
          <w:lang w:val="hu-HU"/>
        </w:rPr>
      </w:pPr>
      <w:r w:rsidRPr="007B44B5">
        <w:rPr>
          <w:lang w:val="hu-HU"/>
        </w:rPr>
        <w:t>A</w:t>
      </w:r>
      <w:r w:rsidR="0061441D" w:rsidRPr="007B44B5">
        <w:rPr>
          <w:lang w:val="hu-HU"/>
        </w:rPr>
        <w:t xml:space="preserve"> gyógys</w:t>
      </w:r>
      <w:r w:rsidR="00954626" w:rsidRPr="007B44B5">
        <w:rPr>
          <w:lang w:val="hu-HU"/>
        </w:rPr>
        <w:t>z</w:t>
      </w:r>
      <w:r w:rsidR="0061441D" w:rsidRPr="007B44B5">
        <w:rPr>
          <w:lang w:val="hu-HU"/>
        </w:rPr>
        <w:t>er</w:t>
      </w:r>
      <w:r w:rsidRPr="007B44B5">
        <w:rPr>
          <w:lang w:val="hu-HU"/>
        </w:rPr>
        <w:t>t általában naponta kell adni.</w:t>
      </w:r>
    </w:p>
    <w:p w:rsidR="009E1F4C" w:rsidRPr="007B44B5" w:rsidRDefault="006D5433">
      <w:pPr>
        <w:numPr>
          <w:ilvl w:val="0"/>
          <w:numId w:val="26"/>
        </w:numPr>
        <w:ind w:left="567" w:hanging="567"/>
        <w:rPr>
          <w:lang w:val="hu-HU"/>
        </w:rPr>
      </w:pPr>
      <w:r w:rsidRPr="007B44B5">
        <w:rPr>
          <w:lang w:val="hu-HU"/>
        </w:rPr>
        <w:t>Ha rendszertelen menstruációs ciklusa van, a</w:t>
      </w:r>
      <w:r w:rsidR="00B62F1C" w:rsidRPr="007B44B5">
        <w:rPr>
          <w:lang w:val="hu-HU"/>
        </w:rPr>
        <w:t xml:space="preserve"> gyógys</w:t>
      </w:r>
      <w:r w:rsidR="00954626" w:rsidRPr="007B44B5">
        <w:rPr>
          <w:lang w:val="hu-HU"/>
        </w:rPr>
        <w:t>z</w:t>
      </w:r>
      <w:r w:rsidRPr="007B44B5">
        <w:rPr>
          <w:lang w:val="hu-HU"/>
        </w:rPr>
        <w:t>e</w:t>
      </w:r>
      <w:r w:rsidR="00B62F1C" w:rsidRPr="007B44B5">
        <w:rPr>
          <w:lang w:val="hu-HU"/>
        </w:rPr>
        <w:t>r</w:t>
      </w:r>
      <w:r w:rsidRPr="007B44B5">
        <w:rPr>
          <w:lang w:val="hu-HU"/>
        </w:rPr>
        <w:t xml:space="preserve"> alkalmazását a ciklus első 7 napjában kezdje meg. Ha nincs menstruációs ciklusa, bármely, az Ön számára megfelelő napon elkezdheti a gyógyszer alkalmazását.</w:t>
      </w:r>
    </w:p>
    <w:p w:rsidR="009E1F4C" w:rsidRPr="007B44B5" w:rsidRDefault="006D5433">
      <w:pPr>
        <w:numPr>
          <w:ilvl w:val="0"/>
          <w:numId w:val="26"/>
        </w:numPr>
        <w:ind w:left="567" w:hanging="567"/>
        <w:rPr>
          <w:lang w:val="hu-HU"/>
        </w:rPr>
      </w:pPr>
      <w:r w:rsidRPr="007B44B5">
        <w:rPr>
          <w:lang w:val="hu-HU"/>
        </w:rPr>
        <w:t xml:space="preserve">A </w:t>
      </w:r>
      <w:r w:rsidR="005225B1" w:rsidRPr="007B44B5">
        <w:rPr>
          <w:lang w:val="hu-HU"/>
        </w:rPr>
        <w:t xml:space="preserve">gyógyszer </w:t>
      </w:r>
      <w:r w:rsidRPr="007B44B5">
        <w:rPr>
          <w:lang w:val="hu-HU"/>
        </w:rPr>
        <w:t>szokásos kezdő adag</w:t>
      </w:r>
      <w:r w:rsidR="005225B1" w:rsidRPr="007B44B5">
        <w:rPr>
          <w:lang w:val="hu-HU"/>
        </w:rPr>
        <w:t>ja</w:t>
      </w:r>
      <w:r w:rsidRPr="007B44B5">
        <w:rPr>
          <w:lang w:val="hu-HU"/>
        </w:rPr>
        <w:t xml:space="preserve"> 75</w:t>
      </w:r>
      <w:r w:rsidR="00842D00" w:rsidRPr="007B44B5">
        <w:rPr>
          <w:lang w:val="hu-HU"/>
        </w:rPr>
        <w:noBreakHyphen/>
      </w:r>
      <w:r w:rsidRPr="007B44B5">
        <w:rPr>
          <w:lang w:val="hu-HU"/>
        </w:rPr>
        <w:t>150 NE naponta.</w:t>
      </w:r>
    </w:p>
    <w:p w:rsidR="009E1F4C" w:rsidRPr="007B44B5" w:rsidRDefault="00954626">
      <w:pPr>
        <w:numPr>
          <w:ilvl w:val="0"/>
          <w:numId w:val="26"/>
        </w:numPr>
        <w:ind w:left="567" w:hanging="567"/>
        <w:rPr>
          <w:lang w:val="hu-HU"/>
        </w:rPr>
      </w:pPr>
      <w:r w:rsidRPr="007B44B5">
        <w:rPr>
          <w:lang w:val="hu-HU"/>
        </w:rPr>
        <w:t>A</w:t>
      </w:r>
      <w:r w:rsidR="00B62F1C" w:rsidRPr="007B44B5">
        <w:rPr>
          <w:lang w:val="hu-HU"/>
        </w:rPr>
        <w:t xml:space="preserve"> gyógys</w:t>
      </w:r>
      <w:r w:rsidRPr="007B44B5">
        <w:rPr>
          <w:lang w:val="hu-HU"/>
        </w:rPr>
        <w:t>ze</w:t>
      </w:r>
      <w:r w:rsidR="00B62F1C" w:rsidRPr="007B44B5">
        <w:rPr>
          <w:lang w:val="hu-HU"/>
        </w:rPr>
        <w:t>r</w:t>
      </w:r>
      <w:r w:rsidRPr="007B44B5">
        <w:rPr>
          <w:lang w:val="hu-HU"/>
        </w:rPr>
        <w:t xml:space="preserve"> adagja 7 vagy 14 naponta emelhető 37,5</w:t>
      </w:r>
      <w:r w:rsidR="00842D00" w:rsidRPr="007B44B5">
        <w:rPr>
          <w:lang w:val="hu-HU"/>
        </w:rPr>
        <w:noBreakHyphen/>
      </w:r>
      <w:r w:rsidRPr="007B44B5">
        <w:rPr>
          <w:lang w:val="hu-HU"/>
        </w:rPr>
        <w:t>75 NE</w:t>
      </w:r>
      <w:r w:rsidR="00842D00" w:rsidRPr="007B44B5">
        <w:rPr>
          <w:lang w:val="hu-HU"/>
        </w:rPr>
        <w:noBreakHyphen/>
      </w:r>
      <w:proofErr w:type="spellStart"/>
      <w:r w:rsidRPr="007B44B5">
        <w:rPr>
          <w:lang w:val="hu-HU"/>
        </w:rPr>
        <w:t>gel</w:t>
      </w:r>
      <w:proofErr w:type="spellEnd"/>
      <w:r w:rsidRPr="007B44B5">
        <w:rPr>
          <w:lang w:val="hu-HU"/>
        </w:rPr>
        <w:t>, amíg a kívánt terápiás hatást el nem éri.</w:t>
      </w:r>
    </w:p>
    <w:p w:rsidR="009E1F4C" w:rsidRPr="007B44B5" w:rsidRDefault="00954626">
      <w:pPr>
        <w:numPr>
          <w:ilvl w:val="0"/>
          <w:numId w:val="26"/>
        </w:numPr>
        <w:ind w:left="567" w:hanging="567"/>
        <w:rPr>
          <w:lang w:val="hu-HU"/>
        </w:rPr>
      </w:pPr>
      <w:r w:rsidRPr="007B44B5">
        <w:rPr>
          <w:lang w:val="hu-HU"/>
        </w:rPr>
        <w:t>A</w:t>
      </w:r>
      <w:r w:rsidR="00B62F1C" w:rsidRPr="007B44B5">
        <w:rPr>
          <w:lang w:val="hu-HU"/>
        </w:rPr>
        <w:t xml:space="preserve"> gyógys</w:t>
      </w:r>
      <w:r w:rsidRPr="007B44B5">
        <w:rPr>
          <w:lang w:val="hu-HU"/>
        </w:rPr>
        <w:t>ze</w:t>
      </w:r>
      <w:r w:rsidR="00B62F1C" w:rsidRPr="007B44B5">
        <w:rPr>
          <w:lang w:val="hu-HU"/>
        </w:rPr>
        <w:t>r</w:t>
      </w:r>
      <w:r w:rsidRPr="007B44B5">
        <w:rPr>
          <w:lang w:val="hu-HU"/>
        </w:rPr>
        <w:t xml:space="preserve"> napi maximális adagja általában nem haladja meg a 225 NE</w:t>
      </w:r>
      <w:r w:rsidR="00842D00" w:rsidRPr="007B44B5">
        <w:rPr>
          <w:lang w:val="hu-HU"/>
        </w:rPr>
        <w:noBreakHyphen/>
      </w:r>
      <w:proofErr w:type="spellStart"/>
      <w:r w:rsidRPr="007B44B5">
        <w:rPr>
          <w:lang w:val="hu-HU"/>
        </w:rPr>
        <w:t>et</w:t>
      </w:r>
      <w:proofErr w:type="spellEnd"/>
      <w:r w:rsidR="009E1F4C" w:rsidRPr="007B44B5">
        <w:rPr>
          <w:lang w:val="hu-HU"/>
        </w:rPr>
        <w:t>.</w:t>
      </w:r>
    </w:p>
    <w:p w:rsidR="009E1F4C" w:rsidRPr="007B44B5" w:rsidRDefault="00DF7F87" w:rsidP="00E12BB8">
      <w:pPr>
        <w:numPr>
          <w:ilvl w:val="0"/>
          <w:numId w:val="26"/>
        </w:numPr>
        <w:tabs>
          <w:tab w:val="clear" w:pos="0"/>
        </w:tabs>
        <w:ind w:left="567" w:hanging="567"/>
        <w:rPr>
          <w:lang w:val="hu-HU"/>
        </w:rPr>
      </w:pPr>
      <w:r w:rsidRPr="007B44B5">
        <w:rPr>
          <w:lang w:val="hu-HU"/>
        </w:rPr>
        <w:t>A kívánt terápiás hatás elérésekor hCG</w:t>
      </w:r>
      <w:r w:rsidR="00842D00" w:rsidRPr="007B44B5">
        <w:rPr>
          <w:lang w:val="hu-HU"/>
        </w:rPr>
        <w:noBreakHyphen/>
      </w:r>
      <w:r w:rsidRPr="007B44B5">
        <w:rPr>
          <w:lang w:val="hu-HU"/>
        </w:rPr>
        <w:t>t vagy „</w:t>
      </w:r>
      <w:proofErr w:type="spellStart"/>
      <w:r w:rsidRPr="007B44B5">
        <w:rPr>
          <w:lang w:val="hu-HU"/>
        </w:rPr>
        <w:t>rekombináns</w:t>
      </w:r>
      <w:proofErr w:type="spellEnd"/>
      <w:r w:rsidRPr="007B44B5">
        <w:rPr>
          <w:lang w:val="hu-HU"/>
        </w:rPr>
        <w:t xml:space="preserve"> hCG</w:t>
      </w:r>
      <w:r w:rsidR="00842D00" w:rsidRPr="007B44B5">
        <w:rPr>
          <w:lang w:val="hu-HU"/>
        </w:rPr>
        <w:noBreakHyphen/>
      </w:r>
      <w:r w:rsidRPr="007B44B5">
        <w:rPr>
          <w:lang w:val="hu-HU"/>
        </w:rPr>
        <w:t>t” (r</w:t>
      </w:r>
      <w:r w:rsidR="00842D00" w:rsidRPr="007B44B5">
        <w:rPr>
          <w:lang w:val="hu-HU"/>
        </w:rPr>
        <w:noBreakHyphen/>
      </w:r>
      <w:r w:rsidRPr="007B44B5">
        <w:rPr>
          <w:lang w:val="hu-HU"/>
        </w:rPr>
        <w:t>hCG, egy olyan hCG, melyet laboratóriumban speciális DNS</w:t>
      </w:r>
      <w:r w:rsidR="00842D00" w:rsidRPr="007B44B5">
        <w:rPr>
          <w:lang w:val="hu-HU"/>
        </w:rPr>
        <w:noBreakHyphen/>
      </w:r>
      <w:r w:rsidRPr="007B44B5">
        <w:rPr>
          <w:lang w:val="hu-HU"/>
        </w:rPr>
        <w:t>technikával állítanak elő) kap. Az egyetlen injekció 250 </w:t>
      </w:r>
      <w:proofErr w:type="spellStart"/>
      <w:r w:rsidRPr="007B44B5">
        <w:rPr>
          <w:lang w:val="hu-HU"/>
        </w:rPr>
        <w:t>mikrogramm</w:t>
      </w:r>
      <w:proofErr w:type="spellEnd"/>
      <w:r w:rsidRPr="007B44B5">
        <w:rPr>
          <w:lang w:val="hu-HU"/>
        </w:rPr>
        <w:t xml:space="preserve"> r</w:t>
      </w:r>
      <w:r w:rsidR="00842D00" w:rsidRPr="007B44B5">
        <w:rPr>
          <w:lang w:val="hu-HU"/>
        </w:rPr>
        <w:noBreakHyphen/>
      </w:r>
      <w:r w:rsidRPr="007B44B5">
        <w:rPr>
          <w:lang w:val="hu-HU"/>
        </w:rPr>
        <w:t>hCG</w:t>
      </w:r>
      <w:r w:rsidR="00842D00" w:rsidRPr="007B44B5">
        <w:rPr>
          <w:lang w:val="hu-HU"/>
        </w:rPr>
        <w:noBreakHyphen/>
      </w:r>
      <w:r w:rsidRPr="007B44B5">
        <w:rPr>
          <w:lang w:val="hu-HU"/>
        </w:rPr>
        <w:t xml:space="preserve"> vagy 5000</w:t>
      </w:r>
      <w:r w:rsidR="00842D00" w:rsidRPr="007B44B5">
        <w:rPr>
          <w:lang w:val="hu-HU"/>
        </w:rPr>
        <w:noBreakHyphen/>
      </w:r>
      <w:r w:rsidRPr="007B44B5">
        <w:rPr>
          <w:lang w:val="hu-HU"/>
        </w:rPr>
        <w:t>10 000 NE hCG</w:t>
      </w:r>
      <w:r w:rsidR="00842D00" w:rsidRPr="007B44B5">
        <w:rPr>
          <w:lang w:val="hu-HU"/>
        </w:rPr>
        <w:noBreakHyphen/>
      </w:r>
      <w:r w:rsidRPr="007B44B5">
        <w:rPr>
          <w:lang w:val="hu-HU"/>
        </w:rPr>
        <w:t>t tartalmaz, amelyet 24</w:t>
      </w:r>
      <w:r w:rsidR="00842D00" w:rsidRPr="007B44B5">
        <w:rPr>
          <w:lang w:val="hu-HU"/>
        </w:rPr>
        <w:noBreakHyphen/>
      </w:r>
      <w:r w:rsidRPr="007B44B5">
        <w:rPr>
          <w:lang w:val="hu-HU"/>
        </w:rPr>
        <w:t xml:space="preserve">48 órával az utolsó </w:t>
      </w:r>
      <w:proofErr w:type="spellStart"/>
      <w:r w:rsidRPr="007B44B5">
        <w:rPr>
          <w:lang w:val="hu-HU"/>
        </w:rPr>
        <w:t>Ovaleap</w:t>
      </w:r>
      <w:proofErr w:type="spellEnd"/>
      <w:r w:rsidRPr="007B44B5">
        <w:rPr>
          <w:lang w:val="hu-HU"/>
        </w:rPr>
        <w:t xml:space="preserve"> injekciót követően fog megkapni. Nemi élet élésére a legmegfelelőbb időszak a hCG beadásának napja és az azt követő nap.</w:t>
      </w:r>
    </w:p>
    <w:p w:rsidR="000E5484" w:rsidRPr="007B44B5" w:rsidRDefault="000E5484" w:rsidP="00DC1ECA">
      <w:pPr>
        <w:ind w:left="567"/>
        <w:rPr>
          <w:lang w:val="hu-HU"/>
        </w:rPr>
      </w:pPr>
      <w:r w:rsidRPr="007B44B5">
        <w:rPr>
          <w:lang w:val="hu-HU"/>
        </w:rPr>
        <w:t xml:space="preserve">Másik lehetőségként </w:t>
      </w:r>
      <w:proofErr w:type="spellStart"/>
      <w:r w:rsidRPr="007B44B5">
        <w:rPr>
          <w:lang w:val="hu-HU"/>
        </w:rPr>
        <w:t>intrauterin</w:t>
      </w:r>
      <w:proofErr w:type="spellEnd"/>
      <w:r w:rsidRPr="007B44B5">
        <w:rPr>
          <w:lang w:val="hu-HU"/>
        </w:rPr>
        <w:t xml:space="preserve"> </w:t>
      </w:r>
      <w:proofErr w:type="spellStart"/>
      <w:r w:rsidRPr="007B44B5">
        <w:rPr>
          <w:lang w:val="hu-HU"/>
        </w:rPr>
        <w:t>inszemináció</w:t>
      </w:r>
      <w:proofErr w:type="spellEnd"/>
      <w:r w:rsidRPr="007B44B5">
        <w:rPr>
          <w:lang w:val="hu-HU"/>
        </w:rPr>
        <w:t xml:space="preserve"> végezhető, melynek során az ondót a méhüregbe helyezik.</w:t>
      </w:r>
    </w:p>
    <w:p w:rsidR="009E1F4C" w:rsidRPr="007B44B5" w:rsidRDefault="009E1F4C">
      <w:pPr>
        <w:rPr>
          <w:lang w:val="hu-HU"/>
        </w:rPr>
      </w:pPr>
    </w:p>
    <w:p w:rsidR="009E1F4C" w:rsidRPr="007B44B5" w:rsidRDefault="00DF7F87">
      <w:pPr>
        <w:rPr>
          <w:lang w:val="hu-HU"/>
        </w:rPr>
      </w:pPr>
      <w:r w:rsidRPr="007B44B5">
        <w:rPr>
          <w:lang w:val="hu-HU"/>
        </w:rPr>
        <w:t xml:space="preserve">Ha </w:t>
      </w:r>
      <w:r w:rsidR="00537E86" w:rsidRPr="007B44B5">
        <w:rPr>
          <w:lang w:val="hu-HU"/>
        </w:rPr>
        <w:t>kezelő</w:t>
      </w:r>
      <w:r w:rsidRPr="007B44B5">
        <w:rPr>
          <w:lang w:val="hu-HU"/>
        </w:rPr>
        <w:t>orvosa 4</w:t>
      </w:r>
      <w:r w:rsidR="00E73D98" w:rsidRPr="007B44B5">
        <w:rPr>
          <w:lang w:val="hu-HU"/>
        </w:rPr>
        <w:t> </w:t>
      </w:r>
      <w:r w:rsidRPr="007B44B5">
        <w:rPr>
          <w:lang w:val="hu-HU"/>
        </w:rPr>
        <w:t xml:space="preserve">hetes kezelés után sem látja a kívánt eredményt, az éppen zajló </w:t>
      </w:r>
      <w:proofErr w:type="spellStart"/>
      <w:r w:rsidRPr="007B44B5">
        <w:rPr>
          <w:lang w:val="hu-HU"/>
        </w:rPr>
        <w:t>Ovaleap</w:t>
      </w:r>
      <w:proofErr w:type="spellEnd"/>
      <w:r w:rsidRPr="007B44B5">
        <w:rPr>
          <w:lang w:val="hu-HU"/>
        </w:rPr>
        <w:t xml:space="preserve"> kezelési ciklust abba kell hagyni. </w:t>
      </w:r>
      <w:r w:rsidR="00537E86" w:rsidRPr="007B44B5">
        <w:rPr>
          <w:lang w:val="hu-HU"/>
        </w:rPr>
        <w:t>Kezelőo</w:t>
      </w:r>
      <w:r w:rsidRPr="007B44B5">
        <w:rPr>
          <w:lang w:val="hu-HU"/>
        </w:rPr>
        <w:t xml:space="preserve">rvosa a következő ciklusban </w:t>
      </w:r>
      <w:r w:rsidR="00B62F1C" w:rsidRPr="007B44B5">
        <w:rPr>
          <w:lang w:val="hu-HU"/>
        </w:rPr>
        <w:t xml:space="preserve">a gyógyszer </w:t>
      </w:r>
      <w:r w:rsidRPr="007B44B5">
        <w:rPr>
          <w:lang w:val="hu-HU"/>
        </w:rPr>
        <w:t>magasabb kezdő adag</w:t>
      </w:r>
      <w:r w:rsidR="00B62F1C" w:rsidRPr="007B44B5">
        <w:rPr>
          <w:lang w:val="hu-HU"/>
        </w:rPr>
        <w:t>jáv</w:t>
      </w:r>
      <w:r w:rsidRPr="007B44B5">
        <w:rPr>
          <w:lang w:val="hu-HU"/>
        </w:rPr>
        <w:t>al fogja újrakezdeni a kezelést.</w:t>
      </w:r>
    </w:p>
    <w:p w:rsidR="009E1F4C" w:rsidRPr="007B44B5" w:rsidRDefault="009E1F4C">
      <w:pPr>
        <w:rPr>
          <w:lang w:val="hu-HU"/>
        </w:rPr>
      </w:pPr>
    </w:p>
    <w:p w:rsidR="009E1F4C" w:rsidRPr="007B44B5" w:rsidRDefault="00DF7F87">
      <w:pPr>
        <w:rPr>
          <w:shd w:val="clear" w:color="auto" w:fill="FFFF00"/>
          <w:lang w:val="hu-HU"/>
        </w:rPr>
      </w:pPr>
      <w:r w:rsidRPr="007B44B5">
        <w:rPr>
          <w:lang w:val="hu-HU"/>
        </w:rPr>
        <w:t>Ha a szervezete túl erősen reagál, abba kell hagyni a</w:t>
      </w:r>
      <w:r w:rsidR="008E44D5" w:rsidRPr="007B44B5">
        <w:rPr>
          <w:lang w:val="hu-HU"/>
        </w:rPr>
        <w:t>z</w:t>
      </w:r>
      <w:r w:rsidRPr="007B44B5">
        <w:rPr>
          <w:lang w:val="hu-HU"/>
        </w:rPr>
        <w:t xml:space="preserve"> </w:t>
      </w:r>
      <w:proofErr w:type="spellStart"/>
      <w:r w:rsidR="008E44D5" w:rsidRPr="007B44B5">
        <w:rPr>
          <w:lang w:val="hu-HU"/>
        </w:rPr>
        <w:t>Ovalea</w:t>
      </w:r>
      <w:r w:rsidR="004965B1" w:rsidRPr="007B44B5">
        <w:rPr>
          <w:lang w:val="hu-HU"/>
        </w:rPr>
        <w:t>p</w:t>
      </w:r>
      <w:proofErr w:type="spellEnd"/>
      <w:r w:rsidR="00842D00" w:rsidRPr="007B44B5">
        <w:rPr>
          <w:lang w:val="hu-HU"/>
        </w:rPr>
        <w:noBreakHyphen/>
      </w:r>
      <w:r w:rsidRPr="007B44B5">
        <w:rPr>
          <w:lang w:val="hu-HU"/>
        </w:rPr>
        <w:t>kezelést, és hCG</w:t>
      </w:r>
      <w:r w:rsidR="00842D00" w:rsidRPr="007B44B5">
        <w:rPr>
          <w:lang w:val="hu-HU"/>
        </w:rPr>
        <w:noBreakHyphen/>
      </w:r>
      <w:r w:rsidRPr="007B44B5">
        <w:rPr>
          <w:lang w:val="hu-HU"/>
        </w:rPr>
        <w:t>t sem fog kapni [lásd még 2. pont,</w:t>
      </w:r>
      <w:r w:rsidR="00DF29DD" w:rsidRPr="007B44B5">
        <w:rPr>
          <w:lang w:val="hu-HU"/>
        </w:rPr>
        <w:t xml:space="preserve"> „</w:t>
      </w:r>
      <w:r w:rsidRPr="007B44B5">
        <w:rPr>
          <w:lang w:val="hu-HU"/>
        </w:rPr>
        <w:t xml:space="preserve">Ovárium </w:t>
      </w:r>
      <w:proofErr w:type="spellStart"/>
      <w:r w:rsidRPr="007B44B5">
        <w:rPr>
          <w:lang w:val="hu-HU"/>
        </w:rPr>
        <w:t>hiperstimulációs</w:t>
      </w:r>
      <w:proofErr w:type="spellEnd"/>
      <w:r w:rsidRPr="007B44B5">
        <w:rPr>
          <w:lang w:val="hu-HU"/>
        </w:rPr>
        <w:t xml:space="preserve"> szindróma (OHSS)</w:t>
      </w:r>
      <w:r w:rsidR="00DF29DD" w:rsidRPr="007B44B5">
        <w:rPr>
          <w:lang w:val="hu-HU"/>
        </w:rPr>
        <w:t>” részt</w:t>
      </w:r>
      <w:r w:rsidRPr="007B44B5">
        <w:rPr>
          <w:lang w:val="hu-HU"/>
        </w:rPr>
        <w:t xml:space="preserve">]. A következő ciklusban kezelőorvosa kisebb adag </w:t>
      </w:r>
      <w:proofErr w:type="spellStart"/>
      <w:r w:rsidR="008E44D5" w:rsidRPr="007B44B5">
        <w:rPr>
          <w:lang w:val="hu-HU"/>
        </w:rPr>
        <w:t>Ovaleap</w:t>
      </w:r>
      <w:r w:rsidR="00842D00" w:rsidRPr="007B44B5">
        <w:rPr>
          <w:lang w:val="hu-HU"/>
        </w:rPr>
        <w:noBreakHyphen/>
      </w:r>
      <w:r w:rsidRPr="007B44B5">
        <w:rPr>
          <w:lang w:val="hu-HU"/>
        </w:rPr>
        <w:t>et</w:t>
      </w:r>
      <w:proofErr w:type="spellEnd"/>
      <w:r w:rsidRPr="007B44B5">
        <w:rPr>
          <w:lang w:val="hu-HU"/>
        </w:rPr>
        <w:t xml:space="preserve"> fog előírni, mint az előző ciklusban.</w:t>
      </w:r>
    </w:p>
    <w:p w:rsidR="009E1F4C" w:rsidRPr="007B44B5" w:rsidRDefault="009E1F4C">
      <w:pPr>
        <w:rPr>
          <w:shd w:val="clear" w:color="auto" w:fill="FFFF00"/>
          <w:lang w:val="hu-HU"/>
        </w:rPr>
      </w:pPr>
    </w:p>
    <w:p w:rsidR="009E1F4C" w:rsidRPr="007B44B5" w:rsidRDefault="001F3BB1" w:rsidP="00DC1ECA">
      <w:pPr>
        <w:keepNext/>
        <w:rPr>
          <w:u w:val="single"/>
          <w:lang w:val="hu-HU"/>
        </w:rPr>
      </w:pPr>
      <w:r w:rsidRPr="007B44B5">
        <w:rPr>
          <w:bCs/>
          <w:u w:val="single"/>
          <w:lang w:val="hu-HU"/>
        </w:rPr>
        <w:lastRenderedPageBreak/>
        <w:t>Ha bármely asszisztált reprodukciós eljárást megelőzően önnél több érett petesejt összegyűjtése szükséges</w:t>
      </w:r>
    </w:p>
    <w:p w:rsidR="009E1F4C" w:rsidRPr="007B44B5" w:rsidRDefault="001F3BB1">
      <w:pPr>
        <w:numPr>
          <w:ilvl w:val="0"/>
          <w:numId w:val="24"/>
        </w:numPr>
        <w:ind w:left="567" w:hanging="567"/>
        <w:rPr>
          <w:lang w:val="hu-HU"/>
        </w:rPr>
      </w:pPr>
      <w:r w:rsidRPr="007B44B5">
        <w:rPr>
          <w:lang w:val="hu-HU"/>
        </w:rPr>
        <w:t>A</w:t>
      </w:r>
      <w:r w:rsidR="00B62F1C" w:rsidRPr="007B44B5">
        <w:rPr>
          <w:lang w:val="hu-HU"/>
        </w:rPr>
        <w:t xml:space="preserve"> gyógys</w:t>
      </w:r>
      <w:r w:rsidRPr="007B44B5">
        <w:rPr>
          <w:lang w:val="hu-HU"/>
        </w:rPr>
        <w:t>z</w:t>
      </w:r>
      <w:r w:rsidR="00B62F1C" w:rsidRPr="007B44B5">
        <w:rPr>
          <w:lang w:val="hu-HU"/>
        </w:rPr>
        <w:t>er</w:t>
      </w:r>
      <w:r w:rsidRPr="007B44B5">
        <w:rPr>
          <w:lang w:val="hu-HU"/>
        </w:rPr>
        <w:t xml:space="preserve"> szokásos kezdő adagja 150</w:t>
      </w:r>
      <w:r w:rsidR="00842D00" w:rsidRPr="007B44B5">
        <w:rPr>
          <w:lang w:val="hu-HU"/>
        </w:rPr>
        <w:noBreakHyphen/>
      </w:r>
      <w:r w:rsidRPr="007B44B5">
        <w:rPr>
          <w:lang w:val="hu-HU"/>
        </w:rPr>
        <w:t>225 NE naponta, a menstruációs ciklus 2.</w:t>
      </w:r>
      <w:r w:rsidR="00D72C12" w:rsidRPr="007B44B5">
        <w:rPr>
          <w:lang w:val="hu-HU"/>
        </w:rPr>
        <w:t> </w:t>
      </w:r>
      <w:r w:rsidRPr="007B44B5">
        <w:rPr>
          <w:lang w:val="hu-HU"/>
        </w:rPr>
        <w:t>vagy 3. napjától kezdve.</w:t>
      </w:r>
    </w:p>
    <w:p w:rsidR="009E1F4C" w:rsidRPr="007B44B5" w:rsidRDefault="001F3BB1">
      <w:pPr>
        <w:numPr>
          <w:ilvl w:val="0"/>
          <w:numId w:val="24"/>
        </w:numPr>
        <w:ind w:left="567" w:hanging="567"/>
        <w:rPr>
          <w:lang w:val="hu-HU"/>
        </w:rPr>
      </w:pPr>
      <w:r w:rsidRPr="007B44B5">
        <w:rPr>
          <w:lang w:val="hu-HU"/>
        </w:rPr>
        <w:t>Az adag a terápiás választól függően emelhető. A maximális napi adag 450 NE.</w:t>
      </w:r>
    </w:p>
    <w:p w:rsidR="009E1F4C" w:rsidRPr="007B44B5" w:rsidRDefault="001F3BB1">
      <w:pPr>
        <w:numPr>
          <w:ilvl w:val="0"/>
          <w:numId w:val="24"/>
        </w:numPr>
        <w:ind w:left="567" w:hanging="567"/>
        <w:rPr>
          <w:lang w:val="hu-HU"/>
        </w:rPr>
      </w:pPr>
      <w:r w:rsidRPr="007B44B5">
        <w:rPr>
          <w:lang w:val="hu-HU"/>
        </w:rPr>
        <w:t>A kezelés addig folytatódik, amíg a petesejtek el nem érnek egy kívánt fejlettségi szintet. Ez általában 10</w:t>
      </w:r>
      <w:r w:rsidR="00E73D98" w:rsidRPr="007B44B5">
        <w:rPr>
          <w:lang w:val="hu-HU"/>
        </w:rPr>
        <w:t> </w:t>
      </w:r>
      <w:r w:rsidRPr="007B44B5">
        <w:rPr>
          <w:lang w:val="hu-HU"/>
        </w:rPr>
        <w:t>napot vesz igénybe, de 5</w:t>
      </w:r>
      <w:r w:rsidR="00842D00" w:rsidRPr="007B44B5">
        <w:rPr>
          <w:lang w:val="hu-HU"/>
        </w:rPr>
        <w:noBreakHyphen/>
      </w:r>
      <w:r w:rsidRPr="007B44B5">
        <w:rPr>
          <w:lang w:val="hu-HU"/>
        </w:rPr>
        <w:t xml:space="preserve">20 nap között bármennyi lehet. </w:t>
      </w:r>
      <w:r w:rsidR="00E404BD" w:rsidRPr="007B44B5">
        <w:rPr>
          <w:lang w:val="hu-HU"/>
        </w:rPr>
        <w:t xml:space="preserve">Kezelőorvosa </w:t>
      </w:r>
      <w:r w:rsidRPr="007B44B5">
        <w:rPr>
          <w:lang w:val="hu-HU"/>
        </w:rPr>
        <w:t>vérvizsgálatot és/vagy ultrahangvizsgálatot végez az időpont meghatározás</w:t>
      </w:r>
      <w:r w:rsidR="004965B1" w:rsidRPr="007B44B5">
        <w:rPr>
          <w:lang w:val="hu-HU"/>
        </w:rPr>
        <w:t>ár</w:t>
      </w:r>
      <w:r w:rsidRPr="007B44B5">
        <w:rPr>
          <w:lang w:val="hu-HU"/>
        </w:rPr>
        <w:t>a.</w:t>
      </w:r>
    </w:p>
    <w:p w:rsidR="009E1F4C" w:rsidRPr="007B44B5" w:rsidRDefault="00E12BB8">
      <w:pPr>
        <w:numPr>
          <w:ilvl w:val="0"/>
          <w:numId w:val="24"/>
        </w:numPr>
        <w:ind w:left="567" w:hanging="567"/>
        <w:rPr>
          <w:lang w:val="hu-HU"/>
        </w:rPr>
      </w:pPr>
      <w:r w:rsidRPr="007B44B5">
        <w:rPr>
          <w:lang w:val="hu-HU"/>
        </w:rPr>
        <w:t>Ha a petesejtek megértek, hCG</w:t>
      </w:r>
      <w:r w:rsidR="00842D00" w:rsidRPr="007B44B5">
        <w:rPr>
          <w:lang w:val="hu-HU"/>
        </w:rPr>
        <w:noBreakHyphen/>
      </w:r>
      <w:r w:rsidRPr="007B44B5">
        <w:rPr>
          <w:lang w:val="hu-HU"/>
        </w:rPr>
        <w:t>t vagy r</w:t>
      </w:r>
      <w:r w:rsidR="00842D00" w:rsidRPr="007B44B5">
        <w:rPr>
          <w:lang w:val="hu-HU"/>
        </w:rPr>
        <w:noBreakHyphen/>
      </w:r>
      <w:r w:rsidRPr="007B44B5">
        <w:rPr>
          <w:lang w:val="hu-HU"/>
        </w:rPr>
        <w:t>hCG</w:t>
      </w:r>
      <w:r w:rsidR="00842D00" w:rsidRPr="007B44B5">
        <w:rPr>
          <w:lang w:val="hu-HU"/>
        </w:rPr>
        <w:noBreakHyphen/>
      </w:r>
      <w:r w:rsidR="003E2874" w:rsidRPr="007B44B5">
        <w:rPr>
          <w:lang w:val="hu-HU"/>
        </w:rPr>
        <w:t>t</w:t>
      </w:r>
      <w:r w:rsidRPr="007B44B5">
        <w:rPr>
          <w:lang w:val="hu-HU"/>
        </w:rPr>
        <w:t xml:space="preserve"> kap. Az egyetlen injekció 250 </w:t>
      </w:r>
      <w:proofErr w:type="spellStart"/>
      <w:r w:rsidRPr="007B44B5">
        <w:rPr>
          <w:lang w:val="hu-HU"/>
        </w:rPr>
        <w:t>mikrogramm</w:t>
      </w:r>
      <w:proofErr w:type="spellEnd"/>
      <w:r w:rsidRPr="007B44B5">
        <w:rPr>
          <w:lang w:val="hu-HU"/>
        </w:rPr>
        <w:t xml:space="preserve"> r</w:t>
      </w:r>
      <w:r w:rsidR="00842D00" w:rsidRPr="007B44B5">
        <w:rPr>
          <w:lang w:val="hu-HU"/>
        </w:rPr>
        <w:noBreakHyphen/>
      </w:r>
      <w:r w:rsidRPr="007B44B5">
        <w:rPr>
          <w:lang w:val="hu-HU"/>
        </w:rPr>
        <w:t>hCG</w:t>
      </w:r>
      <w:r w:rsidR="00842D00" w:rsidRPr="007B44B5">
        <w:rPr>
          <w:lang w:val="hu-HU"/>
        </w:rPr>
        <w:noBreakHyphen/>
      </w:r>
      <w:r w:rsidRPr="007B44B5">
        <w:rPr>
          <w:lang w:val="hu-HU"/>
        </w:rPr>
        <w:t xml:space="preserve"> vagy 5000</w:t>
      </w:r>
      <w:r w:rsidR="00842D00" w:rsidRPr="007B44B5">
        <w:rPr>
          <w:lang w:val="hu-HU"/>
        </w:rPr>
        <w:noBreakHyphen/>
      </w:r>
      <w:r w:rsidRPr="007B44B5">
        <w:rPr>
          <w:lang w:val="hu-HU"/>
        </w:rPr>
        <w:t>10 000 NE hCG</w:t>
      </w:r>
      <w:r w:rsidR="00842D00" w:rsidRPr="007B44B5">
        <w:rPr>
          <w:lang w:val="hu-HU"/>
        </w:rPr>
        <w:noBreakHyphen/>
      </w:r>
      <w:r w:rsidRPr="007B44B5">
        <w:rPr>
          <w:lang w:val="hu-HU"/>
        </w:rPr>
        <w:t>t tartalmaz, amelyet 24</w:t>
      </w:r>
      <w:r w:rsidR="00842D00" w:rsidRPr="007B44B5">
        <w:rPr>
          <w:lang w:val="hu-HU"/>
        </w:rPr>
        <w:noBreakHyphen/>
      </w:r>
      <w:r w:rsidRPr="007B44B5">
        <w:rPr>
          <w:lang w:val="hu-HU"/>
        </w:rPr>
        <w:t xml:space="preserve">48 órával az utolsó </w:t>
      </w:r>
      <w:proofErr w:type="spellStart"/>
      <w:r w:rsidRPr="007B44B5">
        <w:rPr>
          <w:lang w:val="hu-HU"/>
        </w:rPr>
        <w:t>Ovaleap</w:t>
      </w:r>
      <w:proofErr w:type="spellEnd"/>
      <w:r w:rsidRPr="007B44B5">
        <w:rPr>
          <w:lang w:val="hu-HU"/>
        </w:rPr>
        <w:t xml:space="preserve"> injekciót követően fog megkapni. Ezáltal petesejtjei készen állnak a gyűjtésre</w:t>
      </w:r>
      <w:r w:rsidR="009E1F4C" w:rsidRPr="007B44B5">
        <w:rPr>
          <w:lang w:val="hu-HU"/>
        </w:rPr>
        <w:t>.</w:t>
      </w:r>
    </w:p>
    <w:p w:rsidR="009E1F4C" w:rsidRPr="007B44B5" w:rsidRDefault="009E1F4C">
      <w:pPr>
        <w:ind w:left="567" w:hanging="567"/>
        <w:rPr>
          <w:lang w:val="hu-HU"/>
        </w:rPr>
      </w:pPr>
    </w:p>
    <w:p w:rsidR="009E1F4C" w:rsidRPr="007B44B5" w:rsidRDefault="00BB36CA">
      <w:pPr>
        <w:rPr>
          <w:shd w:val="clear" w:color="auto" w:fill="FFFF00"/>
          <w:lang w:val="hu-HU"/>
        </w:rPr>
      </w:pPr>
      <w:r w:rsidRPr="007B44B5">
        <w:rPr>
          <w:lang w:val="hu-HU"/>
        </w:rPr>
        <w:t xml:space="preserve">Más esetben </w:t>
      </w:r>
      <w:r w:rsidR="00E404BD" w:rsidRPr="007B44B5">
        <w:rPr>
          <w:lang w:val="hu-HU"/>
        </w:rPr>
        <w:t>kezelő</w:t>
      </w:r>
      <w:r w:rsidRPr="007B44B5">
        <w:rPr>
          <w:lang w:val="hu-HU"/>
        </w:rPr>
        <w:t>orvosa először megállítja az ovulációt gonadotropin</w:t>
      </w:r>
      <w:r w:rsidR="00842D00" w:rsidRPr="007B44B5">
        <w:rPr>
          <w:lang w:val="hu-HU"/>
        </w:rPr>
        <w:noBreakHyphen/>
      </w:r>
      <w:proofErr w:type="spellStart"/>
      <w:r w:rsidRPr="007B44B5">
        <w:rPr>
          <w:lang w:val="hu-HU"/>
        </w:rPr>
        <w:t>releasing</w:t>
      </w:r>
      <w:proofErr w:type="spellEnd"/>
      <w:r w:rsidRPr="007B44B5">
        <w:rPr>
          <w:lang w:val="hu-HU"/>
        </w:rPr>
        <w:t xml:space="preserve"> hormon (GnRH) agonista vagy antagonista adásával. Ezt követően, az agonista terápia megkezdése után körülbelül 2 héttel az </w:t>
      </w:r>
      <w:proofErr w:type="spellStart"/>
      <w:r w:rsidRPr="007B44B5">
        <w:rPr>
          <w:lang w:val="hu-HU"/>
        </w:rPr>
        <w:t>Ovaleap</w:t>
      </w:r>
      <w:proofErr w:type="spellEnd"/>
      <w:r w:rsidR="00842D00" w:rsidRPr="007B44B5">
        <w:rPr>
          <w:lang w:val="hu-HU"/>
        </w:rPr>
        <w:noBreakHyphen/>
      </w:r>
      <w:r w:rsidRPr="007B44B5">
        <w:rPr>
          <w:lang w:val="hu-HU"/>
        </w:rPr>
        <w:t xml:space="preserve">kezelés kezdődik meg. Az </w:t>
      </w:r>
      <w:proofErr w:type="spellStart"/>
      <w:r w:rsidRPr="007B44B5">
        <w:rPr>
          <w:lang w:val="hu-HU"/>
        </w:rPr>
        <w:t>Ovaleap</w:t>
      </w:r>
      <w:proofErr w:type="spellEnd"/>
      <w:r w:rsidRPr="007B44B5">
        <w:rPr>
          <w:lang w:val="hu-HU"/>
        </w:rPr>
        <w:t xml:space="preserve"> és a GnRH agonista egyidejűleg alkalmazandó, amíg a tüszők a kívánt érettséget el nem érik.</w:t>
      </w:r>
    </w:p>
    <w:p w:rsidR="009E1F4C" w:rsidRPr="007B44B5" w:rsidRDefault="009E1F4C">
      <w:pPr>
        <w:rPr>
          <w:shd w:val="clear" w:color="auto" w:fill="FFFF00"/>
          <w:lang w:val="hu-HU"/>
        </w:rPr>
      </w:pPr>
    </w:p>
    <w:p w:rsidR="009E1F4C" w:rsidRPr="007B44B5" w:rsidRDefault="007529FB">
      <w:pPr>
        <w:rPr>
          <w:bCs/>
          <w:u w:val="single"/>
          <w:lang w:val="hu-HU"/>
        </w:rPr>
      </w:pPr>
      <w:r w:rsidRPr="007B44B5">
        <w:rPr>
          <w:bCs/>
          <w:u w:val="single"/>
          <w:lang w:val="hu-HU"/>
        </w:rPr>
        <w:t>Ha nincs ovulációja, nincs menstruációs ciklusa, és nagyon alacsony FSH és LH hormonszintet diagnosztizáltak Önnél</w:t>
      </w:r>
    </w:p>
    <w:p w:rsidR="007529FB" w:rsidRPr="007B44B5" w:rsidRDefault="007529FB" w:rsidP="007529FB">
      <w:pPr>
        <w:numPr>
          <w:ilvl w:val="0"/>
          <w:numId w:val="24"/>
        </w:numPr>
        <w:ind w:left="567" w:hanging="567"/>
        <w:rPr>
          <w:lang w:val="hu-HU"/>
        </w:rPr>
      </w:pPr>
      <w:r w:rsidRPr="007B44B5">
        <w:rPr>
          <w:lang w:val="hu-HU"/>
        </w:rPr>
        <w:t xml:space="preserve">Az </w:t>
      </w:r>
      <w:proofErr w:type="spellStart"/>
      <w:r w:rsidRPr="007B44B5">
        <w:rPr>
          <w:lang w:val="hu-HU"/>
        </w:rPr>
        <w:t>Ovaleap</w:t>
      </w:r>
      <w:proofErr w:type="spellEnd"/>
      <w:r w:rsidRPr="007B44B5">
        <w:rPr>
          <w:lang w:val="hu-HU"/>
        </w:rPr>
        <w:t xml:space="preserve"> szokásos kezdő adagja 75</w:t>
      </w:r>
      <w:r w:rsidR="00842D00" w:rsidRPr="007B44B5">
        <w:rPr>
          <w:lang w:val="hu-HU"/>
        </w:rPr>
        <w:noBreakHyphen/>
      </w:r>
      <w:r w:rsidRPr="007B44B5">
        <w:rPr>
          <w:lang w:val="hu-HU"/>
        </w:rPr>
        <w:t>150 NE, 75 NE alfa</w:t>
      </w:r>
      <w:r w:rsidR="00842D00" w:rsidRPr="007B44B5">
        <w:rPr>
          <w:lang w:val="hu-HU"/>
        </w:rPr>
        <w:noBreakHyphen/>
      </w:r>
      <w:proofErr w:type="spellStart"/>
      <w:r w:rsidRPr="007B44B5">
        <w:rPr>
          <w:lang w:val="hu-HU"/>
        </w:rPr>
        <w:t>lutropinnal</w:t>
      </w:r>
      <w:proofErr w:type="spellEnd"/>
      <w:r w:rsidRPr="007B44B5">
        <w:rPr>
          <w:lang w:val="hu-HU"/>
        </w:rPr>
        <w:t xml:space="preserve"> együtt adva.</w:t>
      </w:r>
    </w:p>
    <w:p w:rsidR="009E1F4C" w:rsidRPr="007B44B5" w:rsidRDefault="007529FB" w:rsidP="007529FB">
      <w:pPr>
        <w:numPr>
          <w:ilvl w:val="0"/>
          <w:numId w:val="24"/>
        </w:numPr>
        <w:ind w:left="567" w:hanging="567"/>
        <w:rPr>
          <w:lang w:val="hu-HU"/>
        </w:rPr>
      </w:pPr>
      <w:r w:rsidRPr="007B44B5">
        <w:rPr>
          <w:lang w:val="hu-HU"/>
        </w:rPr>
        <w:t>Ezt a két gyógyszert legfeljebb 5 hétig, naponta fogja alkalmazni.</w:t>
      </w:r>
    </w:p>
    <w:p w:rsidR="009E1F4C" w:rsidRPr="007B44B5" w:rsidRDefault="007529FB">
      <w:pPr>
        <w:numPr>
          <w:ilvl w:val="0"/>
          <w:numId w:val="24"/>
        </w:numPr>
        <w:ind w:left="567" w:hanging="567"/>
        <w:rPr>
          <w:lang w:val="hu-HU"/>
        </w:rPr>
      </w:pPr>
      <w:r w:rsidRPr="007B44B5">
        <w:rPr>
          <w:lang w:val="hu-HU"/>
        </w:rPr>
        <w:t xml:space="preserve">Az </w:t>
      </w:r>
      <w:proofErr w:type="spellStart"/>
      <w:r w:rsidRPr="007B44B5">
        <w:rPr>
          <w:lang w:val="hu-HU"/>
        </w:rPr>
        <w:t>Ovaleap</w:t>
      </w:r>
      <w:proofErr w:type="spellEnd"/>
      <w:r w:rsidRPr="007B44B5">
        <w:rPr>
          <w:lang w:val="hu-HU"/>
        </w:rPr>
        <w:t xml:space="preserve"> adagja 7</w:t>
      </w:r>
      <w:r w:rsidR="00D72C12" w:rsidRPr="007B44B5">
        <w:rPr>
          <w:lang w:val="hu-HU"/>
        </w:rPr>
        <w:t> </w:t>
      </w:r>
      <w:r w:rsidRPr="007B44B5">
        <w:rPr>
          <w:lang w:val="hu-HU"/>
        </w:rPr>
        <w:t>vagy 14 nap</w:t>
      </w:r>
      <w:r w:rsidR="0003235D" w:rsidRPr="007B44B5">
        <w:rPr>
          <w:lang w:val="hu-HU"/>
        </w:rPr>
        <w:t xml:space="preserve">onként </w:t>
      </w:r>
      <w:r w:rsidRPr="007B44B5">
        <w:rPr>
          <w:lang w:val="hu-HU"/>
        </w:rPr>
        <w:t>emelhető 37,5</w:t>
      </w:r>
      <w:r w:rsidR="00842D00" w:rsidRPr="007B44B5">
        <w:rPr>
          <w:lang w:val="hu-HU"/>
        </w:rPr>
        <w:noBreakHyphen/>
      </w:r>
      <w:r w:rsidRPr="007B44B5">
        <w:rPr>
          <w:lang w:val="hu-HU"/>
        </w:rPr>
        <w:t>75 NE</w:t>
      </w:r>
      <w:r w:rsidR="00842D00" w:rsidRPr="007B44B5">
        <w:rPr>
          <w:lang w:val="hu-HU"/>
        </w:rPr>
        <w:noBreakHyphen/>
      </w:r>
      <w:proofErr w:type="spellStart"/>
      <w:r w:rsidRPr="007B44B5">
        <w:rPr>
          <w:lang w:val="hu-HU"/>
        </w:rPr>
        <w:t>gel</w:t>
      </w:r>
      <w:proofErr w:type="spellEnd"/>
      <w:r w:rsidRPr="007B44B5">
        <w:rPr>
          <w:lang w:val="hu-HU"/>
        </w:rPr>
        <w:t>, amíg a kívánt terápiás hatást el nem éri.</w:t>
      </w:r>
    </w:p>
    <w:p w:rsidR="009E1F4C" w:rsidRPr="007B44B5" w:rsidRDefault="007529FB">
      <w:pPr>
        <w:numPr>
          <w:ilvl w:val="0"/>
          <w:numId w:val="24"/>
        </w:numPr>
        <w:ind w:left="567" w:hanging="567"/>
        <w:rPr>
          <w:lang w:val="hu-HU"/>
        </w:rPr>
      </w:pPr>
      <w:r w:rsidRPr="007B44B5">
        <w:rPr>
          <w:lang w:val="hu-HU"/>
        </w:rPr>
        <w:t>A kívánt terápiás hatás elérésekor hCG</w:t>
      </w:r>
      <w:r w:rsidR="00842D00" w:rsidRPr="007B44B5">
        <w:rPr>
          <w:lang w:val="hu-HU"/>
        </w:rPr>
        <w:noBreakHyphen/>
      </w:r>
      <w:r w:rsidRPr="007B44B5">
        <w:rPr>
          <w:lang w:val="hu-HU"/>
        </w:rPr>
        <w:t>t vagy r</w:t>
      </w:r>
      <w:r w:rsidR="00842D00" w:rsidRPr="007B44B5">
        <w:rPr>
          <w:lang w:val="hu-HU"/>
        </w:rPr>
        <w:noBreakHyphen/>
      </w:r>
      <w:r w:rsidRPr="007B44B5">
        <w:rPr>
          <w:lang w:val="hu-HU"/>
        </w:rPr>
        <w:t>hCG</w:t>
      </w:r>
      <w:r w:rsidR="00842D00" w:rsidRPr="007B44B5">
        <w:rPr>
          <w:lang w:val="hu-HU"/>
        </w:rPr>
        <w:noBreakHyphen/>
      </w:r>
      <w:r w:rsidRPr="007B44B5">
        <w:rPr>
          <w:lang w:val="hu-HU"/>
        </w:rPr>
        <w:t>t kap. Az egyetlen injekció 250 </w:t>
      </w:r>
      <w:proofErr w:type="spellStart"/>
      <w:r w:rsidRPr="007B44B5">
        <w:rPr>
          <w:lang w:val="hu-HU"/>
        </w:rPr>
        <w:t>mikrogramm</w:t>
      </w:r>
      <w:proofErr w:type="spellEnd"/>
      <w:r w:rsidRPr="007B44B5">
        <w:rPr>
          <w:lang w:val="hu-HU"/>
        </w:rPr>
        <w:t xml:space="preserve"> r</w:t>
      </w:r>
      <w:r w:rsidR="00842D00" w:rsidRPr="007B44B5">
        <w:rPr>
          <w:lang w:val="hu-HU"/>
        </w:rPr>
        <w:noBreakHyphen/>
      </w:r>
      <w:r w:rsidRPr="007B44B5">
        <w:rPr>
          <w:lang w:val="hu-HU"/>
        </w:rPr>
        <w:t>hCG</w:t>
      </w:r>
      <w:r w:rsidR="00842D00" w:rsidRPr="007B44B5">
        <w:rPr>
          <w:lang w:val="hu-HU"/>
        </w:rPr>
        <w:noBreakHyphen/>
      </w:r>
      <w:r w:rsidRPr="007B44B5">
        <w:rPr>
          <w:lang w:val="hu-HU"/>
        </w:rPr>
        <w:t xml:space="preserve"> vagy 5000</w:t>
      </w:r>
      <w:r w:rsidR="00842D00" w:rsidRPr="007B44B5">
        <w:rPr>
          <w:lang w:val="hu-HU"/>
        </w:rPr>
        <w:noBreakHyphen/>
      </w:r>
      <w:r w:rsidRPr="007B44B5">
        <w:rPr>
          <w:lang w:val="hu-HU"/>
        </w:rPr>
        <w:t>10 000 NE hCG</w:t>
      </w:r>
      <w:r w:rsidR="00842D00" w:rsidRPr="007B44B5">
        <w:rPr>
          <w:lang w:val="hu-HU"/>
        </w:rPr>
        <w:noBreakHyphen/>
      </w:r>
      <w:r w:rsidRPr="007B44B5">
        <w:rPr>
          <w:lang w:val="hu-HU"/>
        </w:rPr>
        <w:t>t tartalmaz, amelyet 24</w:t>
      </w:r>
      <w:r w:rsidR="00842D00" w:rsidRPr="007B44B5">
        <w:rPr>
          <w:lang w:val="hu-HU"/>
        </w:rPr>
        <w:noBreakHyphen/>
      </w:r>
      <w:r w:rsidRPr="007B44B5">
        <w:rPr>
          <w:lang w:val="hu-HU"/>
        </w:rPr>
        <w:t xml:space="preserve">48 órával az utolsó </w:t>
      </w:r>
      <w:proofErr w:type="spellStart"/>
      <w:r w:rsidRPr="007B44B5">
        <w:rPr>
          <w:lang w:val="hu-HU"/>
        </w:rPr>
        <w:t>Ovaleap</w:t>
      </w:r>
      <w:proofErr w:type="spellEnd"/>
      <w:r w:rsidRPr="007B44B5">
        <w:rPr>
          <w:lang w:val="hu-HU"/>
        </w:rPr>
        <w:t xml:space="preserve"> és alfa</w:t>
      </w:r>
      <w:r w:rsidR="00842D00" w:rsidRPr="007B44B5">
        <w:rPr>
          <w:lang w:val="hu-HU"/>
        </w:rPr>
        <w:noBreakHyphen/>
      </w:r>
      <w:r w:rsidRPr="007B44B5">
        <w:rPr>
          <w:lang w:val="hu-HU"/>
        </w:rPr>
        <w:t>lutropin injekciót követően fog megkapni. Nemi élet élésére a legmegfelelőbb időszak a hCG beadásának napja és az azt követő nap.</w:t>
      </w:r>
      <w:r w:rsidR="003E2874" w:rsidRPr="007B44B5">
        <w:rPr>
          <w:lang w:val="hu-HU"/>
        </w:rPr>
        <w:t xml:space="preserve"> Egyéb lehetőségként méhen belüli megtermékenyítés végezhető, amelynek során spermiumokat juttatnak a méh üregébe.</w:t>
      </w:r>
    </w:p>
    <w:p w:rsidR="009E1F4C" w:rsidRPr="007B44B5" w:rsidRDefault="009E1F4C">
      <w:pPr>
        <w:ind w:left="567" w:hanging="567"/>
        <w:rPr>
          <w:lang w:val="hu-HU"/>
        </w:rPr>
      </w:pPr>
    </w:p>
    <w:p w:rsidR="009E1F4C" w:rsidRPr="007B44B5" w:rsidRDefault="008E44D5">
      <w:pPr>
        <w:rPr>
          <w:lang w:val="hu-HU"/>
        </w:rPr>
      </w:pPr>
      <w:r w:rsidRPr="007B44B5">
        <w:rPr>
          <w:lang w:val="hu-HU"/>
        </w:rPr>
        <w:t xml:space="preserve">Amennyiben kezelőorvosa nem észlel válaszreakciót az 5 hetes kezelés után sem, az éppen zajló kezelési ciklust abba kell hagyni. A következő ciklusban kezelőorvosa </w:t>
      </w:r>
      <w:r w:rsidR="00B62F1C" w:rsidRPr="007B44B5">
        <w:rPr>
          <w:lang w:val="hu-HU"/>
        </w:rPr>
        <w:t xml:space="preserve">a gyógyszer </w:t>
      </w:r>
      <w:r w:rsidRPr="007B44B5">
        <w:rPr>
          <w:lang w:val="hu-HU"/>
        </w:rPr>
        <w:t>magasabb kezdő adag</w:t>
      </w:r>
      <w:r w:rsidR="00B62F1C" w:rsidRPr="007B44B5">
        <w:rPr>
          <w:lang w:val="hu-HU"/>
        </w:rPr>
        <w:t>jáv</w:t>
      </w:r>
      <w:r w:rsidRPr="007B44B5">
        <w:rPr>
          <w:lang w:val="hu-HU"/>
        </w:rPr>
        <w:t>al fogja újrakezdeni a kezelést.</w:t>
      </w:r>
    </w:p>
    <w:p w:rsidR="009E1F4C" w:rsidRPr="007B44B5" w:rsidRDefault="009E1F4C">
      <w:pPr>
        <w:rPr>
          <w:lang w:val="hu-HU"/>
        </w:rPr>
      </w:pPr>
    </w:p>
    <w:p w:rsidR="009E1F4C" w:rsidRPr="007B44B5" w:rsidRDefault="008E44D5">
      <w:pPr>
        <w:rPr>
          <w:shd w:val="clear" w:color="auto" w:fill="FFFF00"/>
          <w:lang w:val="hu-HU"/>
        </w:rPr>
      </w:pPr>
      <w:r w:rsidRPr="007B44B5">
        <w:rPr>
          <w:lang w:val="hu-HU"/>
        </w:rPr>
        <w:t xml:space="preserve">Ha a szervezete túl erősen reagál, abba kell hagyni az </w:t>
      </w:r>
      <w:proofErr w:type="spellStart"/>
      <w:r w:rsidRPr="007B44B5">
        <w:rPr>
          <w:lang w:val="hu-HU"/>
        </w:rPr>
        <w:t>Ovaleap</w:t>
      </w:r>
      <w:proofErr w:type="spellEnd"/>
      <w:r w:rsidR="00842D00" w:rsidRPr="007B44B5">
        <w:rPr>
          <w:lang w:val="hu-HU"/>
        </w:rPr>
        <w:noBreakHyphen/>
      </w:r>
      <w:r w:rsidRPr="007B44B5">
        <w:rPr>
          <w:lang w:val="hu-HU"/>
        </w:rPr>
        <w:t>kezelést, és hCG</w:t>
      </w:r>
      <w:r w:rsidR="00842D00" w:rsidRPr="007B44B5">
        <w:rPr>
          <w:lang w:val="hu-HU"/>
        </w:rPr>
        <w:noBreakHyphen/>
      </w:r>
      <w:r w:rsidRPr="007B44B5">
        <w:rPr>
          <w:lang w:val="hu-HU"/>
        </w:rPr>
        <w:t xml:space="preserve">t sem fog kapni [lásd még 2. pont, Ovárium </w:t>
      </w:r>
      <w:proofErr w:type="spellStart"/>
      <w:r w:rsidRPr="007B44B5">
        <w:rPr>
          <w:lang w:val="hu-HU"/>
        </w:rPr>
        <w:t>hiperstimulációs</w:t>
      </w:r>
      <w:proofErr w:type="spellEnd"/>
      <w:r w:rsidRPr="007B44B5">
        <w:rPr>
          <w:lang w:val="hu-HU"/>
        </w:rPr>
        <w:t xml:space="preserve"> szindróma (OHSS)]. A következő ciklusban kezelőorvosa kisebb adag </w:t>
      </w:r>
      <w:proofErr w:type="spellStart"/>
      <w:r w:rsidRPr="007B44B5">
        <w:rPr>
          <w:lang w:val="hu-HU"/>
        </w:rPr>
        <w:t>Ovaleap</w:t>
      </w:r>
      <w:r w:rsidR="00842D00" w:rsidRPr="007B44B5">
        <w:rPr>
          <w:lang w:val="hu-HU"/>
        </w:rPr>
        <w:noBreakHyphen/>
      </w:r>
      <w:r w:rsidRPr="007B44B5">
        <w:rPr>
          <w:lang w:val="hu-HU"/>
        </w:rPr>
        <w:t>et</w:t>
      </w:r>
      <w:proofErr w:type="spellEnd"/>
      <w:r w:rsidRPr="007B44B5">
        <w:rPr>
          <w:lang w:val="hu-HU"/>
        </w:rPr>
        <w:t xml:space="preserve"> fog előírni, mint az előző ciklusban.</w:t>
      </w:r>
    </w:p>
    <w:p w:rsidR="009E1F4C" w:rsidRPr="007B44B5" w:rsidRDefault="009E1F4C">
      <w:pPr>
        <w:rPr>
          <w:shd w:val="clear" w:color="auto" w:fill="FFFF00"/>
          <w:lang w:val="hu-HU"/>
        </w:rPr>
      </w:pPr>
    </w:p>
    <w:p w:rsidR="009E1F4C" w:rsidRPr="007B44B5" w:rsidRDefault="008E44D5">
      <w:pPr>
        <w:rPr>
          <w:lang w:val="hu-HU"/>
        </w:rPr>
      </w:pPr>
      <w:r w:rsidRPr="007B44B5">
        <w:rPr>
          <w:u w:val="single"/>
          <w:lang w:val="hu-HU"/>
        </w:rPr>
        <w:t>Férfiak</w:t>
      </w:r>
    </w:p>
    <w:p w:rsidR="009E1F4C" w:rsidRPr="007B44B5" w:rsidRDefault="008E44D5">
      <w:pPr>
        <w:numPr>
          <w:ilvl w:val="0"/>
          <w:numId w:val="24"/>
        </w:numPr>
        <w:ind w:left="567" w:hanging="567"/>
        <w:rPr>
          <w:lang w:val="hu-HU"/>
        </w:rPr>
      </w:pPr>
      <w:r w:rsidRPr="007B44B5">
        <w:rPr>
          <w:lang w:val="hu-HU"/>
        </w:rPr>
        <w:t>A</w:t>
      </w:r>
      <w:r w:rsidR="00B62F1C" w:rsidRPr="007B44B5">
        <w:rPr>
          <w:lang w:val="hu-HU"/>
        </w:rPr>
        <w:t xml:space="preserve"> gyógys</w:t>
      </w:r>
      <w:r w:rsidRPr="007B44B5">
        <w:rPr>
          <w:lang w:val="hu-HU"/>
        </w:rPr>
        <w:t>ze</w:t>
      </w:r>
      <w:r w:rsidR="00B62F1C" w:rsidRPr="007B44B5">
        <w:rPr>
          <w:lang w:val="hu-HU"/>
        </w:rPr>
        <w:t>r</w:t>
      </w:r>
      <w:r w:rsidRPr="007B44B5">
        <w:rPr>
          <w:lang w:val="hu-HU"/>
        </w:rPr>
        <w:t xml:space="preserve"> szokásos adagja 150 NE együtt adva hCG</w:t>
      </w:r>
      <w:r w:rsidR="00842D00" w:rsidRPr="007B44B5">
        <w:rPr>
          <w:lang w:val="hu-HU"/>
        </w:rPr>
        <w:noBreakHyphen/>
      </w:r>
      <w:r w:rsidRPr="007B44B5">
        <w:rPr>
          <w:lang w:val="hu-HU"/>
        </w:rPr>
        <w:t>vel.</w:t>
      </w:r>
    </w:p>
    <w:p w:rsidR="009E1F4C" w:rsidRPr="007B44B5" w:rsidRDefault="008E44D5">
      <w:pPr>
        <w:numPr>
          <w:ilvl w:val="0"/>
          <w:numId w:val="24"/>
        </w:numPr>
        <w:ind w:left="567" w:hanging="567"/>
        <w:rPr>
          <w:lang w:val="hu-HU"/>
        </w:rPr>
      </w:pPr>
      <w:r w:rsidRPr="007B44B5">
        <w:rPr>
          <w:lang w:val="hu-HU"/>
        </w:rPr>
        <w:t>Ezt a két gyógyszert hetente háromszor, legalább 4 hónapon keresztül fogja alkalmazni.</w:t>
      </w:r>
    </w:p>
    <w:p w:rsidR="009E1F4C" w:rsidRPr="007B44B5" w:rsidRDefault="008E44D5">
      <w:pPr>
        <w:numPr>
          <w:ilvl w:val="0"/>
          <w:numId w:val="24"/>
        </w:numPr>
        <w:ind w:left="567" w:hanging="567"/>
        <w:rPr>
          <w:noProof/>
          <w:szCs w:val="22"/>
          <w:lang w:val="hu-HU" w:eastAsia="de-DE"/>
        </w:rPr>
      </w:pPr>
      <w:r w:rsidRPr="007B44B5">
        <w:rPr>
          <w:lang w:val="hu-HU"/>
        </w:rPr>
        <w:t xml:space="preserve">Ha 4 hónap után nem reagál a kezelésre, </w:t>
      </w:r>
      <w:r w:rsidR="00DB2B9A" w:rsidRPr="007B44B5">
        <w:rPr>
          <w:lang w:val="hu-HU"/>
        </w:rPr>
        <w:t>kezelő</w:t>
      </w:r>
      <w:r w:rsidRPr="007B44B5">
        <w:rPr>
          <w:lang w:val="hu-HU"/>
        </w:rPr>
        <w:t>orvosa javasolhatja, hogy folytassa a két gyógyszer szedését legalább 18 hónapig.</w:t>
      </w:r>
    </w:p>
    <w:p w:rsidR="009E1F4C" w:rsidRPr="007B44B5" w:rsidRDefault="009E1F4C">
      <w:pPr>
        <w:tabs>
          <w:tab w:val="clear" w:pos="567"/>
        </w:tabs>
        <w:ind w:right="-2"/>
        <w:rPr>
          <w:noProof/>
          <w:szCs w:val="22"/>
          <w:lang w:val="hu-HU" w:eastAsia="de-DE"/>
        </w:rPr>
      </w:pPr>
    </w:p>
    <w:p w:rsidR="009E1F4C" w:rsidRPr="007B44B5" w:rsidRDefault="008E44D5">
      <w:pPr>
        <w:tabs>
          <w:tab w:val="clear" w:pos="567"/>
        </w:tabs>
        <w:rPr>
          <w:szCs w:val="22"/>
          <w:lang w:val="hu-HU"/>
        </w:rPr>
      </w:pPr>
      <w:r w:rsidRPr="007B44B5">
        <w:rPr>
          <w:b/>
          <w:bCs/>
          <w:lang w:val="hu-HU"/>
        </w:rPr>
        <w:t>H</w:t>
      </w:r>
      <w:r w:rsidR="006A7B26" w:rsidRPr="007B44B5">
        <w:rPr>
          <w:b/>
          <w:bCs/>
          <w:lang w:val="hu-HU"/>
        </w:rPr>
        <w:t>ogyan kell beadni az injekció</w:t>
      </w:r>
      <w:r w:rsidR="00361E50" w:rsidRPr="007B44B5">
        <w:rPr>
          <w:b/>
          <w:bCs/>
          <w:lang w:val="hu-HU"/>
        </w:rPr>
        <w:t>ka</w:t>
      </w:r>
      <w:r w:rsidR="006A7B26" w:rsidRPr="007B44B5">
        <w:rPr>
          <w:b/>
          <w:bCs/>
          <w:lang w:val="hu-HU"/>
        </w:rPr>
        <w:t>t?</w:t>
      </w:r>
    </w:p>
    <w:p w:rsidR="009E1F4C" w:rsidRPr="007B44B5" w:rsidRDefault="006A7B26">
      <w:pPr>
        <w:tabs>
          <w:tab w:val="clear" w:pos="567"/>
        </w:tabs>
        <w:rPr>
          <w:szCs w:val="22"/>
          <w:lang w:val="hu-HU"/>
        </w:rPr>
      </w:pPr>
      <w:r w:rsidRPr="007B44B5">
        <w:rPr>
          <w:lang w:val="hu-HU"/>
        </w:rPr>
        <w:t xml:space="preserve">Ezt a gyógyszert </w:t>
      </w:r>
      <w:r w:rsidR="00334FF0" w:rsidRPr="007B44B5">
        <w:rPr>
          <w:lang w:val="hu-HU"/>
        </w:rPr>
        <w:t>közvetlenül a bőr alatti szövetbe adott injekcióként (</w:t>
      </w:r>
      <w:proofErr w:type="spellStart"/>
      <w:r w:rsidR="00334FF0" w:rsidRPr="007B44B5">
        <w:rPr>
          <w:lang w:val="hu-HU"/>
        </w:rPr>
        <w:t>szubkután</w:t>
      </w:r>
      <w:proofErr w:type="spellEnd"/>
      <w:r w:rsidR="00334FF0" w:rsidRPr="007B44B5">
        <w:rPr>
          <w:lang w:val="hu-HU"/>
        </w:rPr>
        <w:t xml:space="preserve"> injekció), </w:t>
      </w:r>
      <w:r w:rsidRPr="007B44B5">
        <w:rPr>
          <w:lang w:val="hu-HU"/>
        </w:rPr>
        <w:t xml:space="preserve">az </w:t>
      </w:r>
      <w:proofErr w:type="spellStart"/>
      <w:r w:rsidRPr="007B44B5">
        <w:rPr>
          <w:lang w:val="hu-HU"/>
        </w:rPr>
        <w:t>Ovaleap</w:t>
      </w:r>
      <w:proofErr w:type="spellEnd"/>
      <w:r w:rsidRPr="007B44B5">
        <w:rPr>
          <w:lang w:val="hu-HU"/>
        </w:rPr>
        <w:t> </w:t>
      </w:r>
      <w:r w:rsidR="005700E0" w:rsidRPr="007B44B5">
        <w:rPr>
          <w:lang w:val="hu-HU"/>
        </w:rPr>
        <w:t xml:space="preserve">Pen </w:t>
      </w:r>
      <w:r w:rsidRPr="007B44B5">
        <w:rPr>
          <w:lang w:val="hu-HU"/>
        </w:rPr>
        <w:t>segítségével</w:t>
      </w:r>
      <w:r w:rsidR="00020E12" w:rsidRPr="007B44B5">
        <w:rPr>
          <w:lang w:val="hu-HU"/>
        </w:rPr>
        <w:t xml:space="preserve"> kell befecskendezni</w:t>
      </w:r>
      <w:r w:rsidRPr="007B44B5">
        <w:rPr>
          <w:lang w:val="hu-HU"/>
        </w:rPr>
        <w:t xml:space="preserve">. </w:t>
      </w:r>
      <w:r w:rsidR="00E1775D" w:rsidRPr="007B44B5">
        <w:rPr>
          <w:lang w:val="hu-HU"/>
        </w:rPr>
        <w:t xml:space="preserve">Az </w:t>
      </w:r>
      <w:proofErr w:type="spellStart"/>
      <w:r w:rsidR="00E1775D" w:rsidRPr="007B44B5">
        <w:rPr>
          <w:lang w:val="hu-HU"/>
        </w:rPr>
        <w:t>Ovaleap</w:t>
      </w:r>
      <w:proofErr w:type="spellEnd"/>
      <w:r w:rsidR="00E1775D" w:rsidRPr="007B44B5">
        <w:rPr>
          <w:lang w:val="hu-HU"/>
        </w:rPr>
        <w:t> </w:t>
      </w:r>
      <w:r w:rsidR="005700E0" w:rsidRPr="007B44B5">
        <w:rPr>
          <w:lang w:val="hu-HU"/>
        </w:rPr>
        <w:t xml:space="preserve">Pen </w:t>
      </w:r>
      <w:r w:rsidR="00E1775D" w:rsidRPr="007B44B5">
        <w:rPr>
          <w:lang w:val="hu-HU"/>
        </w:rPr>
        <w:t>az injekció</w:t>
      </w:r>
      <w:r w:rsidR="00020E12" w:rsidRPr="007B44B5">
        <w:rPr>
          <w:lang w:val="hu-HU"/>
        </w:rPr>
        <w:t>k</w:t>
      </w:r>
      <w:r w:rsidR="00E1775D" w:rsidRPr="007B44B5">
        <w:rPr>
          <w:lang w:val="hu-HU"/>
        </w:rPr>
        <w:t xml:space="preserve"> </w:t>
      </w:r>
      <w:r w:rsidR="00020E12" w:rsidRPr="007B44B5">
        <w:rPr>
          <w:noProof/>
          <w:szCs w:val="22"/>
          <w:lang w:val="hu-HU" w:eastAsia="de-DE"/>
        </w:rPr>
        <w:t xml:space="preserve">közvetlenül a bőr alatt lévő szövetekbe történő </w:t>
      </w:r>
      <w:r w:rsidR="00E1775D" w:rsidRPr="007B44B5">
        <w:rPr>
          <w:lang w:val="hu-HU"/>
        </w:rPr>
        <w:t>b</w:t>
      </w:r>
      <w:r w:rsidR="00EA56E5" w:rsidRPr="007B44B5">
        <w:rPr>
          <w:lang w:val="hu-HU"/>
        </w:rPr>
        <w:t>eadására szolgáló eszköz (</w:t>
      </w:r>
      <w:r w:rsidR="00B62F1C" w:rsidRPr="007B44B5">
        <w:rPr>
          <w:lang w:val="hu-HU"/>
        </w:rPr>
        <w:t xml:space="preserve">egy </w:t>
      </w:r>
      <w:r w:rsidR="00A0018A" w:rsidRPr="007B44B5">
        <w:rPr>
          <w:lang w:val="hu-HU"/>
        </w:rPr>
        <w:t>„</w:t>
      </w:r>
      <w:r w:rsidR="00EA56E5" w:rsidRPr="007B44B5">
        <w:rPr>
          <w:lang w:val="hu-HU"/>
        </w:rPr>
        <w:t>toll</w:t>
      </w:r>
      <w:r w:rsidR="00A0018A" w:rsidRPr="007B44B5">
        <w:rPr>
          <w:lang w:val="hu-HU"/>
        </w:rPr>
        <w:t>”</w:t>
      </w:r>
      <w:r w:rsidR="00EA56E5" w:rsidRPr="007B44B5">
        <w:rPr>
          <w:lang w:val="hu-HU"/>
        </w:rPr>
        <w:t>)</w:t>
      </w:r>
      <w:r w:rsidR="009E1F4C" w:rsidRPr="007B44B5">
        <w:rPr>
          <w:szCs w:val="22"/>
          <w:lang w:val="hu-HU"/>
        </w:rPr>
        <w:t>.</w:t>
      </w:r>
    </w:p>
    <w:p w:rsidR="009E1F4C" w:rsidRPr="007B44B5" w:rsidRDefault="009E1F4C">
      <w:pPr>
        <w:tabs>
          <w:tab w:val="clear" w:pos="567"/>
        </w:tabs>
        <w:rPr>
          <w:szCs w:val="22"/>
          <w:lang w:val="hu-HU"/>
        </w:rPr>
      </w:pPr>
    </w:p>
    <w:p w:rsidR="00020E12" w:rsidRPr="007B44B5" w:rsidRDefault="00EA56E5">
      <w:pPr>
        <w:tabs>
          <w:tab w:val="clear" w:pos="567"/>
        </w:tabs>
        <w:ind w:right="-2"/>
        <w:rPr>
          <w:szCs w:val="22"/>
          <w:lang w:val="hu-HU"/>
        </w:rPr>
      </w:pPr>
      <w:r w:rsidRPr="007B44B5">
        <w:rPr>
          <w:szCs w:val="22"/>
          <w:lang w:val="hu-HU"/>
        </w:rPr>
        <w:t>Kezelőorvosa javasolhatja Önnek, hogy tanulja meg</w:t>
      </w:r>
      <w:r w:rsidR="00361E50" w:rsidRPr="007B44B5">
        <w:rPr>
          <w:szCs w:val="22"/>
          <w:lang w:val="hu-HU"/>
        </w:rPr>
        <w:t xml:space="preserve">, hogyan kell magának beinjekcióznia ezt a </w:t>
      </w:r>
      <w:r w:rsidR="003D1749" w:rsidRPr="007B44B5">
        <w:rPr>
          <w:szCs w:val="22"/>
          <w:lang w:val="hu-HU"/>
        </w:rPr>
        <w:t>gyógyszer</w:t>
      </w:r>
      <w:r w:rsidR="00361E50" w:rsidRPr="007B44B5">
        <w:rPr>
          <w:szCs w:val="22"/>
          <w:lang w:val="hu-HU"/>
        </w:rPr>
        <w:t>t</w:t>
      </w:r>
      <w:r w:rsidRPr="007B44B5">
        <w:rPr>
          <w:szCs w:val="22"/>
          <w:lang w:val="hu-HU"/>
        </w:rPr>
        <w:t>. Kezelőorvosa vagy a</w:t>
      </w:r>
      <w:r w:rsidR="002A1D22" w:rsidRPr="007B44B5">
        <w:rPr>
          <w:szCs w:val="22"/>
          <w:lang w:val="hu-HU"/>
        </w:rPr>
        <w:t xml:space="preserve"> </w:t>
      </w:r>
      <w:r w:rsidR="002A1D22" w:rsidRPr="007B44B5">
        <w:rPr>
          <w:lang w:val="hu-HU"/>
        </w:rPr>
        <w:t>gondozását végző egészségügyi szakember</w:t>
      </w:r>
      <w:r w:rsidRPr="007B44B5">
        <w:rPr>
          <w:szCs w:val="22"/>
          <w:lang w:val="hu-HU"/>
        </w:rPr>
        <w:t xml:space="preserve"> utasításokkal látja el ezzel kapcsolatban, továbbá </w:t>
      </w:r>
      <w:r w:rsidR="006416B7" w:rsidRPr="007B44B5">
        <w:rPr>
          <w:szCs w:val="22"/>
          <w:lang w:val="hu-HU"/>
        </w:rPr>
        <w:t xml:space="preserve">külön használati utasítást is talál, amelyet a tollhoz mellékelnek. </w:t>
      </w:r>
      <w:r w:rsidR="00361E50" w:rsidRPr="007B44B5">
        <w:rPr>
          <w:szCs w:val="22"/>
          <w:lang w:val="hu-HU"/>
        </w:rPr>
        <w:t>N</w:t>
      </w:r>
      <w:r w:rsidR="00512F4A" w:rsidRPr="007B44B5">
        <w:rPr>
          <w:szCs w:val="22"/>
          <w:lang w:val="hu-HU"/>
        </w:rPr>
        <w:t xml:space="preserve">e próbálja meg </w:t>
      </w:r>
      <w:r w:rsidR="00361E50" w:rsidRPr="007B44B5">
        <w:rPr>
          <w:szCs w:val="22"/>
          <w:lang w:val="hu-HU"/>
        </w:rPr>
        <w:t xml:space="preserve">beadni magának </w:t>
      </w:r>
      <w:r w:rsidR="00334FF0" w:rsidRPr="007B44B5">
        <w:rPr>
          <w:szCs w:val="22"/>
          <w:lang w:val="hu-HU"/>
        </w:rPr>
        <w:t>ezt a gyógyszert</w:t>
      </w:r>
      <w:r w:rsidR="00361E50" w:rsidRPr="007B44B5">
        <w:rPr>
          <w:szCs w:val="22"/>
          <w:lang w:val="hu-HU"/>
        </w:rPr>
        <w:t xml:space="preserve">, ha kezelőorvosa vagy a </w:t>
      </w:r>
      <w:r w:rsidR="002A1D22" w:rsidRPr="007B44B5">
        <w:rPr>
          <w:lang w:val="hu-HU"/>
        </w:rPr>
        <w:t>gondozását végző egészségügyi szakember</w:t>
      </w:r>
      <w:r w:rsidR="00361E50" w:rsidRPr="007B44B5">
        <w:rPr>
          <w:szCs w:val="22"/>
          <w:lang w:val="hu-HU"/>
        </w:rPr>
        <w:t xml:space="preserve"> nem tanította meg rá. </w:t>
      </w:r>
      <w:r w:rsidR="00512F4A" w:rsidRPr="007B44B5">
        <w:rPr>
          <w:szCs w:val="22"/>
          <w:lang w:val="hu-HU"/>
        </w:rPr>
        <w:t xml:space="preserve">A </w:t>
      </w:r>
      <w:r w:rsidR="00B62F1C" w:rsidRPr="007B44B5">
        <w:rPr>
          <w:szCs w:val="22"/>
          <w:lang w:val="hu-HU"/>
        </w:rPr>
        <w:t xml:space="preserve">gyógyszer </w:t>
      </w:r>
      <w:r w:rsidR="00512F4A" w:rsidRPr="007B44B5">
        <w:rPr>
          <w:szCs w:val="22"/>
          <w:lang w:val="hu-HU"/>
        </w:rPr>
        <w:t>legelső injekció</w:t>
      </w:r>
      <w:r w:rsidR="00B62F1C" w:rsidRPr="007B44B5">
        <w:rPr>
          <w:szCs w:val="22"/>
          <w:lang w:val="hu-HU"/>
        </w:rPr>
        <w:t>já</w:t>
      </w:r>
      <w:r w:rsidR="00512F4A" w:rsidRPr="007B44B5">
        <w:rPr>
          <w:szCs w:val="22"/>
          <w:lang w:val="hu-HU"/>
        </w:rPr>
        <w:t xml:space="preserve">t a kezelőorvos vagy a </w:t>
      </w:r>
      <w:r w:rsidR="002A1D22" w:rsidRPr="007B44B5">
        <w:rPr>
          <w:lang w:val="hu-HU"/>
        </w:rPr>
        <w:t xml:space="preserve">gondozását végző egészségügyi szakember </w:t>
      </w:r>
      <w:r w:rsidR="00512F4A" w:rsidRPr="007B44B5">
        <w:rPr>
          <w:szCs w:val="22"/>
          <w:lang w:val="hu-HU"/>
        </w:rPr>
        <w:t xml:space="preserve">jelenlétében kell beadni. </w:t>
      </w:r>
    </w:p>
    <w:p w:rsidR="00020E12" w:rsidRPr="007B44B5" w:rsidRDefault="00020E12">
      <w:pPr>
        <w:tabs>
          <w:tab w:val="clear" w:pos="567"/>
        </w:tabs>
        <w:ind w:right="-2"/>
        <w:rPr>
          <w:szCs w:val="22"/>
          <w:lang w:val="hu-HU"/>
        </w:rPr>
      </w:pPr>
    </w:p>
    <w:p w:rsidR="00EA56E5" w:rsidRPr="007B44B5" w:rsidRDefault="00E537FB">
      <w:pPr>
        <w:tabs>
          <w:tab w:val="clear" w:pos="567"/>
        </w:tabs>
        <w:ind w:right="-2"/>
        <w:rPr>
          <w:szCs w:val="22"/>
          <w:lang w:val="hu-HU"/>
        </w:rPr>
      </w:pPr>
      <w:r w:rsidRPr="007B44B5">
        <w:rPr>
          <w:szCs w:val="22"/>
          <w:lang w:val="hu-HU"/>
        </w:rPr>
        <w:t xml:space="preserve">Az </w:t>
      </w:r>
      <w:proofErr w:type="spellStart"/>
      <w:r w:rsidRPr="007B44B5">
        <w:rPr>
          <w:szCs w:val="22"/>
          <w:lang w:val="hu-HU"/>
        </w:rPr>
        <w:t>Ovaleap</w:t>
      </w:r>
      <w:proofErr w:type="spellEnd"/>
      <w:r w:rsidRPr="007B44B5">
        <w:rPr>
          <w:szCs w:val="22"/>
          <w:lang w:val="hu-HU"/>
        </w:rPr>
        <w:t xml:space="preserve"> </w:t>
      </w:r>
      <w:proofErr w:type="spellStart"/>
      <w:r w:rsidRPr="007B44B5">
        <w:rPr>
          <w:szCs w:val="22"/>
          <w:lang w:val="hu-HU"/>
        </w:rPr>
        <w:t>oldatos</w:t>
      </w:r>
      <w:proofErr w:type="spellEnd"/>
      <w:r w:rsidRPr="007B44B5">
        <w:rPr>
          <w:szCs w:val="22"/>
          <w:lang w:val="hu-HU"/>
        </w:rPr>
        <w:t xml:space="preserve"> injekció patronban készítményt az </w:t>
      </w:r>
      <w:proofErr w:type="spellStart"/>
      <w:r w:rsidRPr="007B44B5">
        <w:rPr>
          <w:szCs w:val="22"/>
          <w:lang w:val="hu-HU"/>
        </w:rPr>
        <w:t>Ovaleap</w:t>
      </w:r>
      <w:proofErr w:type="spellEnd"/>
      <w:r w:rsidRPr="007B44B5">
        <w:rPr>
          <w:szCs w:val="22"/>
          <w:lang w:val="hu-HU"/>
        </w:rPr>
        <w:t> </w:t>
      </w:r>
      <w:r w:rsidR="005700E0" w:rsidRPr="007B44B5">
        <w:rPr>
          <w:szCs w:val="22"/>
          <w:lang w:val="hu-HU"/>
        </w:rPr>
        <w:t>Pen</w:t>
      </w:r>
      <w:r w:rsidR="00842D00" w:rsidRPr="007B44B5">
        <w:rPr>
          <w:szCs w:val="22"/>
          <w:lang w:val="hu-HU"/>
        </w:rPr>
        <w:noBreakHyphen/>
      </w:r>
      <w:proofErr w:type="spellStart"/>
      <w:r w:rsidR="005700E0" w:rsidRPr="007B44B5">
        <w:rPr>
          <w:szCs w:val="22"/>
          <w:lang w:val="hu-HU"/>
        </w:rPr>
        <w:t>nel</w:t>
      </w:r>
      <w:proofErr w:type="spellEnd"/>
      <w:r w:rsidR="005700E0" w:rsidRPr="007B44B5">
        <w:rPr>
          <w:szCs w:val="22"/>
          <w:lang w:val="hu-HU"/>
        </w:rPr>
        <w:t xml:space="preserve"> </w:t>
      </w:r>
      <w:r w:rsidRPr="007B44B5">
        <w:rPr>
          <w:szCs w:val="22"/>
          <w:lang w:val="hu-HU"/>
        </w:rPr>
        <w:t>együtt történő használatra fejlesztették</w:t>
      </w:r>
      <w:r w:rsidR="00361E50" w:rsidRPr="007B44B5">
        <w:rPr>
          <w:szCs w:val="22"/>
          <w:lang w:val="hu-HU"/>
        </w:rPr>
        <w:t xml:space="preserve"> ki</w:t>
      </w:r>
      <w:r w:rsidRPr="007B44B5">
        <w:rPr>
          <w:szCs w:val="22"/>
          <w:lang w:val="hu-HU"/>
        </w:rPr>
        <w:t>.</w:t>
      </w:r>
      <w:r w:rsidR="003D1749" w:rsidRPr="007B44B5">
        <w:rPr>
          <w:szCs w:val="22"/>
          <w:lang w:val="hu-HU"/>
        </w:rPr>
        <w:t xml:space="preserve"> Gondosan követnie kell az </w:t>
      </w:r>
      <w:proofErr w:type="spellStart"/>
      <w:r w:rsidR="003D1749" w:rsidRPr="007B44B5">
        <w:rPr>
          <w:szCs w:val="22"/>
          <w:lang w:val="hu-HU"/>
        </w:rPr>
        <w:t>Ovaleap</w:t>
      </w:r>
      <w:proofErr w:type="spellEnd"/>
      <w:r w:rsidR="003D1749" w:rsidRPr="007B44B5">
        <w:rPr>
          <w:szCs w:val="22"/>
          <w:lang w:val="hu-HU"/>
        </w:rPr>
        <w:t> </w:t>
      </w:r>
      <w:proofErr w:type="spellStart"/>
      <w:r w:rsidR="005700E0" w:rsidRPr="007B44B5">
        <w:rPr>
          <w:szCs w:val="22"/>
          <w:lang w:val="hu-HU"/>
        </w:rPr>
        <w:t>Pen</w:t>
      </w:r>
      <w:r w:rsidR="00842D00" w:rsidRPr="007B44B5">
        <w:rPr>
          <w:szCs w:val="22"/>
          <w:lang w:val="hu-HU"/>
        </w:rPr>
        <w:noBreakHyphen/>
      </w:r>
      <w:r w:rsidR="005700E0" w:rsidRPr="007B44B5">
        <w:rPr>
          <w:szCs w:val="22"/>
          <w:lang w:val="hu-HU"/>
        </w:rPr>
        <w:t>hez</w:t>
      </w:r>
      <w:proofErr w:type="spellEnd"/>
      <w:r w:rsidR="005700E0" w:rsidRPr="007B44B5">
        <w:rPr>
          <w:szCs w:val="22"/>
          <w:lang w:val="hu-HU"/>
        </w:rPr>
        <w:t xml:space="preserve"> </w:t>
      </w:r>
      <w:r w:rsidR="003D1749" w:rsidRPr="007B44B5">
        <w:rPr>
          <w:szCs w:val="22"/>
          <w:lang w:val="hu-HU"/>
        </w:rPr>
        <w:t xml:space="preserve">mellékelt, különálló használati utasítást. A tollal kapcsolatos használati utasítás az </w:t>
      </w:r>
      <w:proofErr w:type="spellStart"/>
      <w:r w:rsidR="003D1749" w:rsidRPr="007B44B5">
        <w:rPr>
          <w:szCs w:val="22"/>
          <w:lang w:val="hu-HU"/>
        </w:rPr>
        <w:t>Ovaleap</w:t>
      </w:r>
      <w:proofErr w:type="spellEnd"/>
      <w:r w:rsidR="003D1749" w:rsidRPr="007B44B5">
        <w:rPr>
          <w:szCs w:val="22"/>
          <w:lang w:val="hu-HU"/>
        </w:rPr>
        <w:t> </w:t>
      </w:r>
      <w:proofErr w:type="spellStart"/>
      <w:r w:rsidR="005700E0" w:rsidRPr="007B44B5">
        <w:rPr>
          <w:szCs w:val="22"/>
          <w:lang w:val="hu-HU"/>
        </w:rPr>
        <w:t>Pen</w:t>
      </w:r>
      <w:r w:rsidR="00842D00" w:rsidRPr="007B44B5">
        <w:rPr>
          <w:szCs w:val="22"/>
          <w:lang w:val="hu-HU"/>
        </w:rPr>
        <w:noBreakHyphen/>
      </w:r>
      <w:r w:rsidR="005700E0" w:rsidRPr="007B44B5">
        <w:rPr>
          <w:szCs w:val="22"/>
          <w:lang w:val="hu-HU"/>
        </w:rPr>
        <w:t>hez</w:t>
      </w:r>
      <w:proofErr w:type="spellEnd"/>
      <w:r w:rsidR="005700E0" w:rsidRPr="007B44B5">
        <w:rPr>
          <w:szCs w:val="22"/>
          <w:lang w:val="hu-HU"/>
        </w:rPr>
        <w:t xml:space="preserve"> </w:t>
      </w:r>
      <w:r w:rsidR="003D1749" w:rsidRPr="007B44B5">
        <w:rPr>
          <w:szCs w:val="22"/>
          <w:lang w:val="hu-HU"/>
        </w:rPr>
        <w:t>mellékel</w:t>
      </w:r>
      <w:r w:rsidR="00361E50" w:rsidRPr="007B44B5">
        <w:rPr>
          <w:szCs w:val="22"/>
          <w:lang w:val="hu-HU"/>
        </w:rPr>
        <w:t>ve található</w:t>
      </w:r>
      <w:r w:rsidR="003D1749" w:rsidRPr="007B44B5">
        <w:rPr>
          <w:szCs w:val="22"/>
          <w:lang w:val="hu-HU"/>
        </w:rPr>
        <w:t xml:space="preserve">. </w:t>
      </w:r>
      <w:r w:rsidR="0003235D" w:rsidRPr="007B44B5">
        <w:rPr>
          <w:szCs w:val="22"/>
          <w:lang w:val="hu-HU"/>
        </w:rPr>
        <w:t>Állapotának</w:t>
      </w:r>
      <w:r w:rsidR="003D1749" w:rsidRPr="007B44B5">
        <w:rPr>
          <w:szCs w:val="22"/>
          <w:lang w:val="hu-HU"/>
        </w:rPr>
        <w:t xml:space="preserve"> megfelelő kezelése ugyanakkor a kezelőorvossal történő szoros és tartós együttműködést igény</w:t>
      </w:r>
      <w:r w:rsidR="0003235D" w:rsidRPr="007B44B5">
        <w:rPr>
          <w:szCs w:val="22"/>
          <w:lang w:val="hu-HU"/>
        </w:rPr>
        <w:t>e</w:t>
      </w:r>
      <w:r w:rsidR="003D1749" w:rsidRPr="007B44B5">
        <w:rPr>
          <w:szCs w:val="22"/>
          <w:lang w:val="hu-HU"/>
        </w:rPr>
        <w:t>l.</w:t>
      </w:r>
    </w:p>
    <w:p w:rsidR="009E1F4C" w:rsidRPr="007B44B5" w:rsidRDefault="009E1F4C">
      <w:pPr>
        <w:tabs>
          <w:tab w:val="clear" w:pos="567"/>
        </w:tabs>
        <w:ind w:right="-2"/>
        <w:rPr>
          <w:szCs w:val="22"/>
          <w:lang w:val="hu-HU"/>
        </w:rPr>
      </w:pPr>
    </w:p>
    <w:p w:rsidR="003D1749" w:rsidRPr="007B44B5" w:rsidRDefault="003D1749">
      <w:pPr>
        <w:tabs>
          <w:tab w:val="clear" w:pos="567"/>
        </w:tabs>
        <w:ind w:right="-2"/>
        <w:rPr>
          <w:noProof/>
          <w:szCs w:val="22"/>
          <w:lang w:val="hu-HU" w:eastAsia="de-DE"/>
        </w:rPr>
      </w:pPr>
      <w:r w:rsidRPr="007B44B5">
        <w:rPr>
          <w:noProof/>
          <w:szCs w:val="22"/>
          <w:lang w:val="hu-HU" w:eastAsia="de-DE"/>
        </w:rPr>
        <w:t>Az injekciózás után azonnal dobja ki a használt tűt.</w:t>
      </w:r>
    </w:p>
    <w:p w:rsidR="009E1F4C" w:rsidRPr="007B44B5" w:rsidRDefault="009E1F4C">
      <w:pPr>
        <w:tabs>
          <w:tab w:val="clear" w:pos="567"/>
        </w:tabs>
        <w:ind w:right="-2"/>
        <w:rPr>
          <w:noProof/>
          <w:szCs w:val="22"/>
          <w:lang w:val="hu-HU" w:eastAsia="de-DE"/>
        </w:rPr>
      </w:pPr>
    </w:p>
    <w:p w:rsidR="009E1F4C" w:rsidRPr="007B44B5" w:rsidRDefault="00DF29DD" w:rsidP="006078AA">
      <w:pPr>
        <w:keepNext/>
        <w:tabs>
          <w:tab w:val="clear" w:pos="567"/>
        </w:tabs>
        <w:rPr>
          <w:noProof/>
          <w:szCs w:val="22"/>
          <w:lang w:val="hu-HU" w:eastAsia="de-DE"/>
        </w:rPr>
      </w:pPr>
      <w:r w:rsidRPr="007B44B5">
        <w:rPr>
          <w:b/>
          <w:bCs/>
          <w:lang w:val="hu-HU"/>
        </w:rPr>
        <w:t xml:space="preserve">Ha az előírtnál több </w:t>
      </w:r>
      <w:proofErr w:type="spellStart"/>
      <w:r w:rsidRPr="007B44B5">
        <w:rPr>
          <w:b/>
          <w:bCs/>
          <w:lang w:val="hu-HU"/>
        </w:rPr>
        <w:t>Ovaleap</w:t>
      </w:r>
      <w:r w:rsidR="00842D00" w:rsidRPr="007B44B5">
        <w:rPr>
          <w:b/>
          <w:bCs/>
          <w:lang w:val="hu-HU"/>
        </w:rPr>
        <w:noBreakHyphen/>
      </w:r>
      <w:r w:rsidRPr="007B44B5">
        <w:rPr>
          <w:b/>
          <w:bCs/>
          <w:lang w:val="hu-HU"/>
        </w:rPr>
        <w:t>et</w:t>
      </w:r>
      <w:proofErr w:type="spellEnd"/>
      <w:r w:rsidRPr="007B44B5">
        <w:rPr>
          <w:b/>
          <w:bCs/>
          <w:lang w:val="hu-HU"/>
        </w:rPr>
        <w:t xml:space="preserve"> alkalmazott</w:t>
      </w:r>
    </w:p>
    <w:p w:rsidR="009E1F4C" w:rsidRPr="007B44B5" w:rsidRDefault="00DF29DD">
      <w:pPr>
        <w:tabs>
          <w:tab w:val="clear" w:pos="567"/>
        </w:tabs>
        <w:ind w:right="-2"/>
        <w:rPr>
          <w:i/>
          <w:noProof/>
          <w:szCs w:val="22"/>
          <w:shd w:val="clear" w:color="auto" w:fill="FFFF00"/>
          <w:lang w:val="hu-HU" w:eastAsia="de-DE"/>
        </w:rPr>
      </w:pPr>
      <w:r w:rsidRPr="007B44B5">
        <w:rPr>
          <w:lang w:val="hu-HU"/>
        </w:rPr>
        <w:t xml:space="preserve">Az </w:t>
      </w:r>
      <w:proofErr w:type="spellStart"/>
      <w:r w:rsidRPr="007B44B5">
        <w:rPr>
          <w:lang w:val="hu-HU"/>
        </w:rPr>
        <w:t>Ovaleap</w:t>
      </w:r>
      <w:proofErr w:type="spellEnd"/>
      <w:r w:rsidRPr="007B44B5">
        <w:rPr>
          <w:lang w:val="hu-HU"/>
        </w:rPr>
        <w:t xml:space="preserve"> túladagolásának hatásai nem ismertek. Valószínűleg petefészek</w:t>
      </w:r>
      <w:r w:rsidR="00842D00" w:rsidRPr="007B44B5">
        <w:rPr>
          <w:lang w:val="hu-HU"/>
        </w:rPr>
        <w:noBreakHyphen/>
      </w:r>
      <w:proofErr w:type="spellStart"/>
      <w:r w:rsidRPr="007B44B5">
        <w:rPr>
          <w:lang w:val="hu-HU"/>
        </w:rPr>
        <w:t>hiperstimulációs</w:t>
      </w:r>
      <w:proofErr w:type="spellEnd"/>
      <w:r w:rsidRPr="007B44B5">
        <w:rPr>
          <w:lang w:val="hu-HU"/>
        </w:rPr>
        <w:t xml:space="preserve"> tünetcsoport (ovárium</w:t>
      </w:r>
      <w:r w:rsidR="00842D00" w:rsidRPr="007B44B5">
        <w:rPr>
          <w:lang w:val="hu-HU"/>
        </w:rPr>
        <w:noBreakHyphen/>
      </w:r>
      <w:proofErr w:type="spellStart"/>
      <w:r w:rsidRPr="007B44B5">
        <w:rPr>
          <w:lang w:val="hu-HU"/>
        </w:rPr>
        <w:t>hiperstimulációs</w:t>
      </w:r>
      <w:proofErr w:type="spellEnd"/>
      <w:r w:rsidRPr="007B44B5">
        <w:rPr>
          <w:lang w:val="hu-HU"/>
        </w:rPr>
        <w:t xml:space="preserve"> szindróma, OHSS) alakul ki, amelynek leírása a 4. pont alatt, a „</w:t>
      </w:r>
      <w:r w:rsidRPr="007B44B5">
        <w:rPr>
          <w:noProof/>
          <w:szCs w:val="22"/>
          <w:lang w:val="hu-HU" w:eastAsia="de-DE"/>
        </w:rPr>
        <w:t>Nőknél jelentkező súlyos mellékhatások</w:t>
      </w:r>
      <w:r w:rsidRPr="007B44B5">
        <w:rPr>
          <w:lang w:val="hu-HU"/>
        </w:rPr>
        <w:t>”</w:t>
      </w:r>
      <w:r w:rsidRPr="007B44B5">
        <w:rPr>
          <w:noProof/>
          <w:szCs w:val="22"/>
          <w:lang w:val="hu-HU" w:eastAsia="de-DE"/>
        </w:rPr>
        <w:t xml:space="preserve"> részben szerepel</w:t>
      </w:r>
      <w:r w:rsidRPr="007B44B5">
        <w:rPr>
          <w:lang w:val="hu-HU"/>
        </w:rPr>
        <w:t xml:space="preserve">. Az OHSS azonban csak akkor alakul ki, ha hCG adása is történik </w:t>
      </w:r>
      <w:r w:rsidR="00451CA1" w:rsidRPr="007B44B5">
        <w:rPr>
          <w:lang w:val="hu-HU"/>
        </w:rPr>
        <w:t>[</w:t>
      </w:r>
      <w:r w:rsidRPr="007B44B5">
        <w:rPr>
          <w:lang w:val="hu-HU"/>
        </w:rPr>
        <w:t xml:space="preserve">lásd </w:t>
      </w:r>
      <w:r w:rsidR="0013078C" w:rsidRPr="007B44B5">
        <w:rPr>
          <w:lang w:val="hu-HU"/>
        </w:rPr>
        <w:t xml:space="preserve">még </w:t>
      </w:r>
      <w:r w:rsidRPr="007B44B5">
        <w:rPr>
          <w:lang w:val="hu-HU"/>
        </w:rPr>
        <w:t xml:space="preserve">2. pont, „Ovárium </w:t>
      </w:r>
      <w:proofErr w:type="spellStart"/>
      <w:r w:rsidRPr="007B44B5">
        <w:rPr>
          <w:lang w:val="hu-HU"/>
        </w:rPr>
        <w:t>hiperstimulációs</w:t>
      </w:r>
      <w:proofErr w:type="spellEnd"/>
      <w:r w:rsidRPr="007B44B5">
        <w:rPr>
          <w:lang w:val="hu-HU"/>
        </w:rPr>
        <w:t xml:space="preserve"> szindróma (OHSS)” részt</w:t>
      </w:r>
      <w:r w:rsidR="00451CA1" w:rsidRPr="007B44B5">
        <w:rPr>
          <w:lang w:val="hu-HU"/>
        </w:rPr>
        <w:t>]</w:t>
      </w:r>
      <w:r w:rsidRPr="007B44B5">
        <w:rPr>
          <w:lang w:val="hu-HU"/>
        </w:rPr>
        <w:t>.</w:t>
      </w:r>
    </w:p>
    <w:p w:rsidR="009E1F4C" w:rsidRPr="007B44B5" w:rsidRDefault="009E1F4C">
      <w:pPr>
        <w:tabs>
          <w:tab w:val="clear" w:pos="567"/>
        </w:tabs>
        <w:ind w:right="-2"/>
        <w:rPr>
          <w:i/>
          <w:noProof/>
          <w:szCs w:val="22"/>
          <w:shd w:val="clear" w:color="auto" w:fill="FFFF00"/>
          <w:lang w:val="hu-HU" w:eastAsia="de-DE"/>
        </w:rPr>
      </w:pPr>
    </w:p>
    <w:p w:rsidR="009E1F4C" w:rsidRPr="007B44B5" w:rsidRDefault="00DF29DD">
      <w:pPr>
        <w:tabs>
          <w:tab w:val="clear" w:pos="567"/>
        </w:tabs>
        <w:ind w:right="-2"/>
        <w:rPr>
          <w:noProof/>
          <w:szCs w:val="22"/>
          <w:lang w:val="hu-HU" w:eastAsia="de-DE"/>
        </w:rPr>
      </w:pPr>
      <w:r w:rsidRPr="007B44B5">
        <w:rPr>
          <w:b/>
          <w:noProof/>
          <w:szCs w:val="22"/>
          <w:lang w:val="hu-HU" w:eastAsia="de-DE"/>
        </w:rPr>
        <w:t>Ha elfelejtette alkalmazni az</w:t>
      </w:r>
      <w:r w:rsidR="009E1F4C" w:rsidRPr="007B44B5">
        <w:rPr>
          <w:b/>
          <w:noProof/>
          <w:szCs w:val="22"/>
          <w:lang w:val="hu-HU" w:eastAsia="de-DE"/>
        </w:rPr>
        <w:t xml:space="preserve"> Ovaleap</w:t>
      </w:r>
      <w:r w:rsidR="00842D00" w:rsidRPr="007B44B5">
        <w:rPr>
          <w:b/>
          <w:noProof/>
          <w:szCs w:val="22"/>
          <w:lang w:val="hu-HU" w:eastAsia="de-DE"/>
        </w:rPr>
        <w:noBreakHyphen/>
      </w:r>
      <w:r w:rsidRPr="007B44B5">
        <w:rPr>
          <w:b/>
          <w:noProof/>
          <w:szCs w:val="22"/>
          <w:lang w:val="hu-HU" w:eastAsia="de-DE"/>
        </w:rPr>
        <w:t>et</w:t>
      </w:r>
    </w:p>
    <w:p w:rsidR="009E1F4C" w:rsidRPr="007B44B5" w:rsidRDefault="00DF29DD">
      <w:pPr>
        <w:tabs>
          <w:tab w:val="clear" w:pos="567"/>
        </w:tabs>
        <w:ind w:right="-2"/>
        <w:rPr>
          <w:noProof/>
          <w:szCs w:val="22"/>
          <w:shd w:val="clear" w:color="auto" w:fill="FFFF00"/>
          <w:lang w:val="hu-HU" w:eastAsia="de-DE"/>
        </w:rPr>
      </w:pPr>
      <w:r w:rsidRPr="007B44B5">
        <w:rPr>
          <w:lang w:val="hu-HU"/>
        </w:rPr>
        <w:t xml:space="preserve">Ne alkalmazzon kétszeres adagot a kihagyott adag pótlására. Forduljon </w:t>
      </w:r>
      <w:r w:rsidR="00B421B6" w:rsidRPr="007B44B5">
        <w:rPr>
          <w:lang w:val="hu-HU"/>
        </w:rPr>
        <w:t>kezelő</w:t>
      </w:r>
      <w:r w:rsidRPr="007B44B5">
        <w:rPr>
          <w:lang w:val="hu-HU"/>
        </w:rPr>
        <w:t>orvosához, ahogy észreveszi, hogy elfelejtett beadni egy adagot.</w:t>
      </w:r>
    </w:p>
    <w:p w:rsidR="009E1F4C" w:rsidRPr="007B44B5" w:rsidRDefault="009E1F4C">
      <w:pPr>
        <w:tabs>
          <w:tab w:val="clear" w:pos="567"/>
        </w:tabs>
        <w:ind w:right="-2"/>
        <w:rPr>
          <w:noProof/>
          <w:szCs w:val="22"/>
          <w:shd w:val="clear" w:color="auto" w:fill="FFFF00"/>
          <w:lang w:val="hu-HU" w:eastAsia="de-DE"/>
        </w:rPr>
      </w:pPr>
    </w:p>
    <w:p w:rsidR="009E1F4C" w:rsidRPr="007B44B5" w:rsidRDefault="00DF29DD">
      <w:pPr>
        <w:tabs>
          <w:tab w:val="clear" w:pos="567"/>
        </w:tabs>
        <w:ind w:right="-29"/>
        <w:rPr>
          <w:noProof/>
          <w:szCs w:val="22"/>
          <w:lang w:val="hu-HU" w:eastAsia="de-DE"/>
        </w:rPr>
      </w:pPr>
      <w:r w:rsidRPr="007B44B5">
        <w:rPr>
          <w:lang w:val="hu-HU"/>
        </w:rPr>
        <w:t xml:space="preserve">Ha bármilyen további kérdése van a gyógyszer alkalmazásával kapcsolatban, kérdezze meg kezelőorvosát, gyógyszerészét vagy a </w:t>
      </w:r>
      <w:r w:rsidR="00CC306B" w:rsidRPr="007B44B5">
        <w:rPr>
          <w:lang w:val="hu-HU"/>
        </w:rPr>
        <w:t>gondozását végző egészségügyi szakembert</w:t>
      </w:r>
      <w:r w:rsidRPr="007B44B5">
        <w:rPr>
          <w:lang w:val="hu-HU"/>
        </w:rPr>
        <w:t>.</w:t>
      </w:r>
    </w:p>
    <w:p w:rsidR="009E1F4C" w:rsidRPr="007B44B5" w:rsidRDefault="009E1F4C">
      <w:pPr>
        <w:tabs>
          <w:tab w:val="clear" w:pos="567"/>
        </w:tabs>
        <w:rPr>
          <w:noProof/>
          <w:szCs w:val="22"/>
          <w:lang w:val="hu-HU" w:eastAsia="de-DE"/>
        </w:rPr>
      </w:pPr>
    </w:p>
    <w:p w:rsidR="009E1F4C" w:rsidRPr="007B44B5" w:rsidRDefault="009E1F4C">
      <w:pPr>
        <w:tabs>
          <w:tab w:val="clear" w:pos="567"/>
        </w:tabs>
        <w:rPr>
          <w:noProof/>
          <w:szCs w:val="22"/>
          <w:lang w:val="hu-HU" w:eastAsia="de-DE"/>
        </w:rPr>
      </w:pPr>
    </w:p>
    <w:p w:rsidR="009E1F4C" w:rsidRPr="007B44B5" w:rsidRDefault="009E1F4C">
      <w:pPr>
        <w:tabs>
          <w:tab w:val="clear" w:pos="567"/>
        </w:tabs>
        <w:ind w:left="567" w:right="-2" w:hanging="567"/>
        <w:rPr>
          <w:noProof/>
          <w:szCs w:val="22"/>
          <w:lang w:val="hu-HU" w:eastAsia="de-DE"/>
        </w:rPr>
      </w:pPr>
      <w:bookmarkStart w:id="3" w:name="OLE_LINK7"/>
      <w:bookmarkStart w:id="4" w:name="OLE_LINK6"/>
      <w:r w:rsidRPr="007B44B5">
        <w:rPr>
          <w:b/>
          <w:noProof/>
          <w:szCs w:val="22"/>
          <w:lang w:val="hu-HU" w:eastAsia="de-DE"/>
        </w:rPr>
        <w:t>4.</w:t>
      </w:r>
      <w:r w:rsidRPr="007B44B5">
        <w:rPr>
          <w:b/>
          <w:noProof/>
          <w:szCs w:val="22"/>
          <w:lang w:val="hu-HU" w:eastAsia="de-DE"/>
        </w:rPr>
        <w:tab/>
      </w:r>
      <w:r w:rsidR="00DF29DD" w:rsidRPr="007B44B5">
        <w:rPr>
          <w:b/>
          <w:noProof/>
          <w:szCs w:val="22"/>
          <w:lang w:val="hu-HU" w:eastAsia="de-DE"/>
        </w:rPr>
        <w:t>Lehetséges mellékhatások</w:t>
      </w:r>
    </w:p>
    <w:bookmarkEnd w:id="3"/>
    <w:bookmarkEnd w:id="4"/>
    <w:p w:rsidR="009E1F4C" w:rsidRPr="007B44B5" w:rsidRDefault="009E1F4C">
      <w:pPr>
        <w:tabs>
          <w:tab w:val="clear" w:pos="567"/>
        </w:tabs>
        <w:rPr>
          <w:noProof/>
          <w:szCs w:val="22"/>
          <w:lang w:val="hu-HU" w:eastAsia="de-DE"/>
        </w:rPr>
      </w:pPr>
    </w:p>
    <w:p w:rsidR="009E1F4C" w:rsidRPr="007B44B5" w:rsidRDefault="00DF29DD">
      <w:pPr>
        <w:tabs>
          <w:tab w:val="clear" w:pos="567"/>
        </w:tabs>
        <w:ind w:right="-29"/>
        <w:rPr>
          <w:noProof/>
          <w:szCs w:val="22"/>
          <w:lang w:val="hu-HU" w:eastAsia="de-DE"/>
        </w:rPr>
      </w:pPr>
      <w:r w:rsidRPr="007B44B5">
        <w:rPr>
          <w:szCs w:val="24"/>
          <w:lang w:val="hu-HU"/>
        </w:rPr>
        <w:t xml:space="preserve">Mint minden gyógyszer, így </w:t>
      </w:r>
      <w:r w:rsidRPr="007B44B5">
        <w:rPr>
          <w:noProof/>
          <w:szCs w:val="24"/>
          <w:lang w:val="hu-HU"/>
        </w:rPr>
        <w:t>ez a gyógyszer</w:t>
      </w:r>
      <w:r w:rsidRPr="007B44B5">
        <w:rPr>
          <w:szCs w:val="24"/>
          <w:lang w:val="hu-HU"/>
        </w:rPr>
        <w:t xml:space="preserve"> is okozhat mellékhatásokat, amelyek azonban nem mindenkinél jelentkeznek.</w:t>
      </w:r>
    </w:p>
    <w:p w:rsidR="009E1F4C" w:rsidRPr="007B44B5" w:rsidRDefault="009E1F4C">
      <w:pPr>
        <w:tabs>
          <w:tab w:val="clear" w:pos="567"/>
        </w:tabs>
        <w:ind w:right="-29"/>
        <w:rPr>
          <w:noProof/>
          <w:szCs w:val="22"/>
          <w:lang w:val="hu-HU" w:eastAsia="de-DE"/>
        </w:rPr>
      </w:pPr>
    </w:p>
    <w:p w:rsidR="009E1F4C" w:rsidRPr="007B44B5" w:rsidRDefault="00CF5381">
      <w:pPr>
        <w:tabs>
          <w:tab w:val="clear" w:pos="567"/>
        </w:tabs>
        <w:ind w:right="-29"/>
        <w:rPr>
          <w:noProof/>
          <w:szCs w:val="22"/>
          <w:lang w:val="hu-HU" w:eastAsia="de-DE"/>
        </w:rPr>
      </w:pPr>
      <w:r w:rsidRPr="007B44B5">
        <w:rPr>
          <w:b/>
          <w:noProof/>
          <w:szCs w:val="22"/>
          <w:lang w:val="hu-HU" w:eastAsia="de-DE"/>
        </w:rPr>
        <w:t>Fontos mellékhatások</w:t>
      </w:r>
    </w:p>
    <w:p w:rsidR="009E1F4C" w:rsidRPr="007B44B5" w:rsidRDefault="009E1F4C">
      <w:pPr>
        <w:tabs>
          <w:tab w:val="clear" w:pos="567"/>
        </w:tabs>
        <w:ind w:right="-29"/>
        <w:rPr>
          <w:noProof/>
          <w:szCs w:val="22"/>
          <w:lang w:val="hu-HU" w:eastAsia="de-DE"/>
        </w:rPr>
      </w:pPr>
    </w:p>
    <w:p w:rsidR="009E1F4C" w:rsidRPr="007B44B5" w:rsidRDefault="00CF5381">
      <w:pPr>
        <w:tabs>
          <w:tab w:val="clear" w:pos="567"/>
        </w:tabs>
        <w:ind w:right="-29"/>
        <w:rPr>
          <w:noProof/>
          <w:szCs w:val="22"/>
          <w:u w:val="single"/>
          <w:lang w:val="hu-HU" w:eastAsia="de-DE"/>
        </w:rPr>
      </w:pPr>
      <w:r w:rsidRPr="007B44B5">
        <w:rPr>
          <w:bCs/>
          <w:u w:val="single"/>
          <w:lang w:val="hu-HU"/>
        </w:rPr>
        <w:t>Nőknél és férfiaknál jelentkező súlyos mellékhatások</w:t>
      </w:r>
    </w:p>
    <w:p w:rsidR="00CF5381" w:rsidRPr="007B44B5" w:rsidRDefault="00361E50">
      <w:pPr>
        <w:numPr>
          <w:ilvl w:val="0"/>
          <w:numId w:val="27"/>
        </w:numPr>
        <w:tabs>
          <w:tab w:val="clear" w:pos="567"/>
        </w:tabs>
        <w:ind w:left="567" w:right="-28" w:hanging="567"/>
        <w:rPr>
          <w:noProof/>
          <w:szCs w:val="22"/>
          <w:lang w:val="hu-HU" w:eastAsia="de-DE"/>
        </w:rPr>
      </w:pPr>
      <w:r w:rsidRPr="007B44B5">
        <w:rPr>
          <w:lang w:val="hu-HU"/>
        </w:rPr>
        <w:t>A</w:t>
      </w:r>
      <w:r w:rsidR="00CF5381" w:rsidRPr="007B44B5">
        <w:rPr>
          <w:lang w:val="hu-HU"/>
        </w:rPr>
        <w:t>llergiás reakciók</w:t>
      </w:r>
      <w:r w:rsidR="00A005B7" w:rsidRPr="007B44B5">
        <w:rPr>
          <w:lang w:val="hu-HU"/>
        </w:rPr>
        <w:t>ról</w:t>
      </w:r>
      <w:r w:rsidR="00CF5381" w:rsidRPr="007B44B5">
        <w:rPr>
          <w:lang w:val="hu-HU"/>
        </w:rPr>
        <w:t xml:space="preserve">, </w:t>
      </w:r>
      <w:r w:rsidR="00513FCD" w:rsidRPr="007B44B5">
        <w:rPr>
          <w:lang w:val="hu-HU"/>
        </w:rPr>
        <w:t>például</w:t>
      </w:r>
      <w:r w:rsidR="00CF5381" w:rsidRPr="007B44B5">
        <w:rPr>
          <w:lang w:val="hu-HU"/>
        </w:rPr>
        <w:t xml:space="preserve"> bőrkiütés</w:t>
      </w:r>
      <w:r w:rsidR="00513FCD" w:rsidRPr="007B44B5">
        <w:rPr>
          <w:lang w:val="hu-HU"/>
        </w:rPr>
        <w:t>ről</w:t>
      </w:r>
      <w:r w:rsidR="00CF5381" w:rsidRPr="007B44B5">
        <w:rPr>
          <w:lang w:val="hu-HU"/>
        </w:rPr>
        <w:t>, a bőr</w:t>
      </w:r>
      <w:r w:rsidR="00513FCD" w:rsidRPr="007B44B5">
        <w:rPr>
          <w:lang w:val="hu-HU"/>
        </w:rPr>
        <w:t>ből</w:t>
      </w:r>
      <w:r w:rsidR="00CF5381" w:rsidRPr="007B44B5">
        <w:rPr>
          <w:lang w:val="hu-HU"/>
        </w:rPr>
        <w:t xml:space="preserve"> </w:t>
      </w:r>
      <w:r w:rsidR="00513FCD" w:rsidRPr="007B44B5">
        <w:rPr>
          <w:lang w:val="hu-HU"/>
        </w:rPr>
        <w:t>ki</w:t>
      </w:r>
      <w:r w:rsidR="00CF5381" w:rsidRPr="007B44B5">
        <w:rPr>
          <w:lang w:val="hu-HU"/>
        </w:rPr>
        <w:t>emelkedő</w:t>
      </w:r>
      <w:r w:rsidR="00513FCD" w:rsidRPr="007B44B5">
        <w:rPr>
          <w:lang w:val="hu-HU"/>
        </w:rPr>
        <w:t>,</w:t>
      </w:r>
      <w:r w:rsidR="00CF5381" w:rsidRPr="007B44B5">
        <w:rPr>
          <w:lang w:val="hu-HU"/>
        </w:rPr>
        <w:t xml:space="preserve"> viszkető elváltozás</w:t>
      </w:r>
      <w:r w:rsidR="00513FCD" w:rsidRPr="007B44B5">
        <w:rPr>
          <w:lang w:val="hu-HU"/>
        </w:rPr>
        <w:t>ok</w:t>
      </w:r>
      <w:r w:rsidRPr="007B44B5">
        <w:rPr>
          <w:lang w:val="hu-HU"/>
        </w:rPr>
        <w:t xml:space="preserve">ról </w:t>
      </w:r>
      <w:r w:rsidR="00CF5381" w:rsidRPr="007B44B5">
        <w:rPr>
          <w:lang w:val="hu-HU"/>
        </w:rPr>
        <w:t xml:space="preserve">és gyengeséggel, vérnyomáseséssel, nehézlégzéssel és </w:t>
      </w:r>
      <w:r w:rsidR="00513FCD" w:rsidRPr="007B44B5">
        <w:rPr>
          <w:lang w:val="hu-HU"/>
        </w:rPr>
        <w:t xml:space="preserve">az </w:t>
      </w:r>
      <w:r w:rsidR="00CF5381" w:rsidRPr="007B44B5">
        <w:rPr>
          <w:lang w:val="hu-HU"/>
        </w:rPr>
        <w:t>arc</w:t>
      </w:r>
      <w:r w:rsidR="00513FCD" w:rsidRPr="007B44B5">
        <w:rPr>
          <w:lang w:val="hu-HU"/>
        </w:rPr>
        <w:t xml:space="preserve"> </w:t>
      </w:r>
      <w:r w:rsidR="00CF5381" w:rsidRPr="007B44B5">
        <w:rPr>
          <w:lang w:val="hu-HU"/>
        </w:rPr>
        <w:t>d</w:t>
      </w:r>
      <w:r w:rsidR="00513FCD" w:rsidRPr="007B44B5">
        <w:rPr>
          <w:lang w:val="hu-HU"/>
        </w:rPr>
        <w:t>uzzanatáv</w:t>
      </w:r>
      <w:r w:rsidR="00CF5381" w:rsidRPr="007B44B5">
        <w:rPr>
          <w:lang w:val="hu-HU"/>
        </w:rPr>
        <w:t>al járó súlyos allergiás reakcióról nagyon ritkán számoltak be (10 000 </w:t>
      </w:r>
      <w:r w:rsidR="00513FCD" w:rsidRPr="007B44B5">
        <w:rPr>
          <w:lang w:val="hu-HU"/>
        </w:rPr>
        <w:t xml:space="preserve">személy közül </w:t>
      </w:r>
      <w:r w:rsidR="00CF5381" w:rsidRPr="007B44B5">
        <w:rPr>
          <w:lang w:val="hu-HU"/>
        </w:rPr>
        <w:t>legfeljebb 1 </w:t>
      </w:r>
      <w:r w:rsidR="00513FCD" w:rsidRPr="007B44B5">
        <w:rPr>
          <w:lang w:val="hu-HU"/>
        </w:rPr>
        <w:t xml:space="preserve">személyt </w:t>
      </w:r>
      <w:r w:rsidR="00CF5381" w:rsidRPr="007B44B5">
        <w:rPr>
          <w:lang w:val="hu-HU"/>
        </w:rPr>
        <w:t>érint</w:t>
      </w:r>
      <w:r w:rsidR="007E5AB4" w:rsidRPr="007B44B5">
        <w:rPr>
          <w:lang w:val="hu-HU"/>
        </w:rPr>
        <w:t>het</w:t>
      </w:r>
      <w:r w:rsidR="00CF5381" w:rsidRPr="007B44B5">
        <w:rPr>
          <w:lang w:val="hu-HU"/>
        </w:rPr>
        <w:t xml:space="preserve">). </w:t>
      </w:r>
      <w:r w:rsidR="00A005B7" w:rsidRPr="007B44B5">
        <w:rPr>
          <w:lang w:val="hu-HU"/>
        </w:rPr>
        <w:t>Ha úgy gondolja, hogy ilyen típusú reakció</w:t>
      </w:r>
      <w:r w:rsidRPr="007B44B5">
        <w:rPr>
          <w:lang w:val="hu-HU"/>
        </w:rPr>
        <w:t xml:space="preserve"> lépett fel Önnél, feltétlenül </w:t>
      </w:r>
      <w:r w:rsidR="00A005B7" w:rsidRPr="007B44B5">
        <w:rPr>
          <w:lang w:val="hu-HU"/>
        </w:rPr>
        <w:t>hagy</w:t>
      </w:r>
      <w:r w:rsidR="00513FCD" w:rsidRPr="007B44B5">
        <w:rPr>
          <w:lang w:val="hu-HU"/>
        </w:rPr>
        <w:t>j</w:t>
      </w:r>
      <w:r w:rsidR="00A005B7" w:rsidRPr="007B44B5">
        <w:rPr>
          <w:lang w:val="hu-HU"/>
        </w:rPr>
        <w:t xml:space="preserve">a </w:t>
      </w:r>
      <w:r w:rsidR="00513FCD" w:rsidRPr="007B44B5">
        <w:rPr>
          <w:lang w:val="hu-HU"/>
        </w:rPr>
        <w:t xml:space="preserve">abba </w:t>
      </w:r>
      <w:r w:rsidR="00A005B7" w:rsidRPr="007B44B5">
        <w:rPr>
          <w:lang w:val="hu-HU"/>
        </w:rPr>
        <w:t xml:space="preserve">az </w:t>
      </w:r>
      <w:proofErr w:type="spellStart"/>
      <w:r w:rsidR="00A005B7" w:rsidRPr="007B44B5">
        <w:rPr>
          <w:lang w:val="hu-HU"/>
        </w:rPr>
        <w:t>Ovaleap</w:t>
      </w:r>
      <w:proofErr w:type="spellEnd"/>
      <w:r w:rsidR="00A005B7" w:rsidRPr="007B44B5">
        <w:rPr>
          <w:lang w:val="hu-HU"/>
        </w:rPr>
        <w:t xml:space="preserve"> injekció</w:t>
      </w:r>
      <w:r w:rsidR="00513FCD" w:rsidRPr="007B44B5">
        <w:rPr>
          <w:lang w:val="hu-HU"/>
        </w:rPr>
        <w:t xml:space="preserve"> alkalmazásá</w:t>
      </w:r>
      <w:r w:rsidR="00A005B7" w:rsidRPr="007B44B5">
        <w:rPr>
          <w:lang w:val="hu-HU"/>
        </w:rPr>
        <w:t>t</w:t>
      </w:r>
      <w:r w:rsidRPr="007B44B5">
        <w:rPr>
          <w:lang w:val="hu-HU"/>
        </w:rPr>
        <w:t>,</w:t>
      </w:r>
      <w:r w:rsidR="00A005B7" w:rsidRPr="007B44B5">
        <w:rPr>
          <w:lang w:val="hu-HU"/>
        </w:rPr>
        <w:t xml:space="preserve"> és HALADÉKTALANUL </w:t>
      </w:r>
      <w:r w:rsidR="00513FCD" w:rsidRPr="007B44B5">
        <w:rPr>
          <w:lang w:val="hu-HU"/>
        </w:rPr>
        <w:t xml:space="preserve">forduljon </w:t>
      </w:r>
      <w:r w:rsidR="00A005B7" w:rsidRPr="007B44B5">
        <w:rPr>
          <w:lang w:val="hu-HU"/>
        </w:rPr>
        <w:t>orvos</w:t>
      </w:r>
      <w:r w:rsidR="00513FCD" w:rsidRPr="007B44B5">
        <w:rPr>
          <w:lang w:val="hu-HU"/>
        </w:rPr>
        <w:t>hoz</w:t>
      </w:r>
      <w:r w:rsidR="00A005B7" w:rsidRPr="007B44B5">
        <w:rPr>
          <w:lang w:val="hu-HU"/>
        </w:rPr>
        <w:t>.</w:t>
      </w:r>
    </w:p>
    <w:p w:rsidR="009E1F4C" w:rsidRPr="007B44B5" w:rsidRDefault="009E1F4C">
      <w:pPr>
        <w:tabs>
          <w:tab w:val="clear" w:pos="567"/>
        </w:tabs>
        <w:ind w:right="-29"/>
        <w:rPr>
          <w:noProof/>
          <w:szCs w:val="22"/>
          <w:lang w:val="hu-HU" w:eastAsia="de-DE"/>
        </w:rPr>
      </w:pPr>
    </w:p>
    <w:p w:rsidR="009E1F4C" w:rsidRPr="007B44B5" w:rsidRDefault="007E5AB4">
      <w:pPr>
        <w:tabs>
          <w:tab w:val="clear" w:pos="567"/>
        </w:tabs>
        <w:ind w:right="-29"/>
        <w:rPr>
          <w:noProof/>
          <w:szCs w:val="22"/>
          <w:u w:val="single"/>
          <w:lang w:val="hu-HU" w:eastAsia="de-DE"/>
        </w:rPr>
      </w:pPr>
      <w:r w:rsidRPr="007B44B5">
        <w:rPr>
          <w:bCs/>
          <w:u w:val="single"/>
          <w:lang w:val="hu-HU"/>
        </w:rPr>
        <w:t>Nőknél jelentkező súlyos mellékhatások</w:t>
      </w:r>
    </w:p>
    <w:p w:rsidR="009E1F4C" w:rsidRPr="007B44B5" w:rsidRDefault="007E5AB4">
      <w:pPr>
        <w:numPr>
          <w:ilvl w:val="0"/>
          <w:numId w:val="27"/>
        </w:numPr>
        <w:tabs>
          <w:tab w:val="clear" w:pos="567"/>
        </w:tabs>
        <w:ind w:left="567" w:right="-28" w:hanging="567"/>
        <w:rPr>
          <w:noProof/>
          <w:szCs w:val="22"/>
          <w:lang w:val="hu-HU" w:eastAsia="de-DE"/>
        </w:rPr>
      </w:pPr>
      <w:r w:rsidRPr="007B44B5">
        <w:rPr>
          <w:lang w:val="hu-HU"/>
        </w:rPr>
        <w:t>Az ovárium</w:t>
      </w:r>
      <w:r w:rsidR="00842D00" w:rsidRPr="007B44B5">
        <w:rPr>
          <w:lang w:val="hu-HU"/>
        </w:rPr>
        <w:noBreakHyphen/>
      </w:r>
      <w:proofErr w:type="spellStart"/>
      <w:r w:rsidRPr="007B44B5">
        <w:rPr>
          <w:lang w:val="hu-HU"/>
        </w:rPr>
        <w:t>hiperstimulációs</w:t>
      </w:r>
      <w:proofErr w:type="spellEnd"/>
      <w:r w:rsidRPr="007B44B5">
        <w:rPr>
          <w:lang w:val="hu-HU"/>
        </w:rPr>
        <w:t xml:space="preserve"> szindróma (OHSS) tünete lehet az alhasi fájdalom hányingerrel vagy hányással. Ez azt jelezheti, hogy a petefészkek túlreagálják a kezelést, és nagy petefészekciszták alakultak ki [lásd még 2. pont, „Ovárium </w:t>
      </w:r>
      <w:proofErr w:type="spellStart"/>
      <w:r w:rsidRPr="007B44B5">
        <w:rPr>
          <w:lang w:val="hu-HU"/>
        </w:rPr>
        <w:t>hiperstimulációs</w:t>
      </w:r>
      <w:proofErr w:type="spellEnd"/>
      <w:r w:rsidRPr="007B44B5">
        <w:rPr>
          <w:lang w:val="hu-HU"/>
        </w:rPr>
        <w:t xml:space="preserve"> szindróma (OHSS)” részt]. Ez a mellékhatás gyakori (10 </w:t>
      </w:r>
      <w:r w:rsidR="00513FCD" w:rsidRPr="007B44B5">
        <w:rPr>
          <w:lang w:val="hu-HU"/>
        </w:rPr>
        <w:t>személy közü</w:t>
      </w:r>
      <w:r w:rsidRPr="007B44B5">
        <w:rPr>
          <w:lang w:val="hu-HU"/>
        </w:rPr>
        <w:t>l legfeljebb 1 </w:t>
      </w:r>
      <w:r w:rsidR="00513FCD" w:rsidRPr="007B44B5">
        <w:rPr>
          <w:lang w:val="hu-HU"/>
        </w:rPr>
        <w:t xml:space="preserve">személyt </w:t>
      </w:r>
      <w:r w:rsidRPr="007B44B5">
        <w:rPr>
          <w:lang w:val="hu-HU"/>
        </w:rPr>
        <w:t>érinthet).</w:t>
      </w:r>
    </w:p>
    <w:p w:rsidR="009E1F4C" w:rsidRPr="007B44B5" w:rsidRDefault="007E5AB4">
      <w:pPr>
        <w:numPr>
          <w:ilvl w:val="0"/>
          <w:numId w:val="27"/>
        </w:numPr>
        <w:tabs>
          <w:tab w:val="clear" w:pos="567"/>
        </w:tabs>
        <w:ind w:left="567" w:right="-28" w:hanging="567"/>
        <w:rPr>
          <w:noProof/>
          <w:szCs w:val="22"/>
          <w:lang w:val="hu-HU" w:eastAsia="de-DE"/>
        </w:rPr>
      </w:pPr>
      <w:r w:rsidRPr="007B44B5">
        <w:rPr>
          <w:lang w:val="hu-HU"/>
        </w:rPr>
        <w:t>Az OHSS súlyossá válhat kifejezetten megnagyobbodott petefészkekkel, csökkent vizeletmennyiséggel, súlygyarapodással, nehézlégzéssel és/vagy folyadék felgyülemlésének lehetőségével a hasüregben vagy a mellkasban. Ez a mellékhatás nem gyakori</w:t>
      </w:r>
      <w:r w:rsidR="009E1F4C" w:rsidRPr="007B44B5">
        <w:rPr>
          <w:noProof/>
          <w:szCs w:val="22"/>
          <w:lang w:val="hu-HU" w:eastAsia="de-DE"/>
        </w:rPr>
        <w:t xml:space="preserve"> (</w:t>
      </w:r>
      <w:r w:rsidRPr="007B44B5">
        <w:rPr>
          <w:noProof/>
          <w:szCs w:val="22"/>
          <w:lang w:val="hu-HU" w:eastAsia="de-DE"/>
        </w:rPr>
        <w:t>100 </w:t>
      </w:r>
      <w:r w:rsidR="000023E1" w:rsidRPr="007B44B5">
        <w:rPr>
          <w:lang w:val="hu-HU"/>
        </w:rPr>
        <w:t>személy közü</w:t>
      </w:r>
      <w:r w:rsidRPr="007B44B5">
        <w:rPr>
          <w:noProof/>
          <w:szCs w:val="22"/>
          <w:lang w:val="hu-HU" w:eastAsia="de-DE"/>
        </w:rPr>
        <w:t>l legfeljebb 1 </w:t>
      </w:r>
      <w:r w:rsidR="000023E1" w:rsidRPr="007B44B5">
        <w:rPr>
          <w:noProof/>
          <w:szCs w:val="22"/>
          <w:lang w:val="hu-HU" w:eastAsia="de-DE"/>
        </w:rPr>
        <w:t xml:space="preserve">személyt </w:t>
      </w:r>
      <w:r w:rsidRPr="007B44B5">
        <w:rPr>
          <w:noProof/>
          <w:szCs w:val="22"/>
          <w:lang w:val="hu-HU" w:eastAsia="de-DE"/>
        </w:rPr>
        <w:t>érinthet</w:t>
      </w:r>
      <w:r w:rsidR="009E1F4C" w:rsidRPr="007B44B5">
        <w:rPr>
          <w:noProof/>
          <w:szCs w:val="22"/>
          <w:lang w:val="hu-HU" w:eastAsia="de-DE"/>
        </w:rPr>
        <w:t>).</w:t>
      </w:r>
    </w:p>
    <w:p w:rsidR="009E1F4C" w:rsidRPr="007B44B5" w:rsidRDefault="0013078C">
      <w:pPr>
        <w:numPr>
          <w:ilvl w:val="0"/>
          <w:numId w:val="27"/>
        </w:numPr>
        <w:tabs>
          <w:tab w:val="clear" w:pos="567"/>
        </w:tabs>
        <w:ind w:left="567" w:right="-28" w:hanging="567"/>
        <w:rPr>
          <w:noProof/>
          <w:szCs w:val="22"/>
          <w:lang w:val="hu-HU" w:eastAsia="de-DE"/>
        </w:rPr>
      </w:pPr>
      <w:r w:rsidRPr="007B44B5">
        <w:rPr>
          <w:lang w:val="hu-HU"/>
        </w:rPr>
        <w:t>Az OHSS szövődményei, mint pl. a petefészekkocsány csavarodása vagy vérrögképződés, ritkán fordulnak elő (1000 </w:t>
      </w:r>
      <w:r w:rsidR="000023E1" w:rsidRPr="007B44B5">
        <w:rPr>
          <w:lang w:val="hu-HU"/>
        </w:rPr>
        <w:t>személy közü</w:t>
      </w:r>
      <w:r w:rsidRPr="007B44B5">
        <w:rPr>
          <w:lang w:val="hu-HU"/>
        </w:rPr>
        <w:t>l legfeljebb 1 </w:t>
      </w:r>
      <w:r w:rsidR="000023E1" w:rsidRPr="007B44B5">
        <w:rPr>
          <w:lang w:val="hu-HU"/>
        </w:rPr>
        <w:t xml:space="preserve">személyt </w:t>
      </w:r>
      <w:r w:rsidRPr="007B44B5">
        <w:rPr>
          <w:lang w:val="hu-HU"/>
        </w:rPr>
        <w:t>érinthetnek).</w:t>
      </w:r>
    </w:p>
    <w:p w:rsidR="009E1F4C" w:rsidRPr="007B44B5" w:rsidRDefault="00E751A1">
      <w:pPr>
        <w:numPr>
          <w:ilvl w:val="0"/>
          <w:numId w:val="27"/>
        </w:numPr>
        <w:tabs>
          <w:tab w:val="clear" w:pos="567"/>
        </w:tabs>
        <w:ind w:left="567" w:right="-28" w:hanging="567"/>
        <w:rPr>
          <w:noProof/>
          <w:szCs w:val="22"/>
          <w:lang w:val="hu-HU" w:eastAsia="de-DE"/>
        </w:rPr>
      </w:pPr>
      <w:bookmarkStart w:id="5" w:name="OLE_LINK4"/>
      <w:bookmarkStart w:id="6" w:name="OLE_LINK5"/>
      <w:r w:rsidRPr="007B44B5">
        <w:rPr>
          <w:szCs w:val="22"/>
          <w:lang w:val="hu-HU"/>
        </w:rPr>
        <w:t>Súlyos, vérrögképződéssel járó – néha OHSS</w:t>
      </w:r>
      <w:r w:rsidRPr="007B44B5">
        <w:rPr>
          <w:szCs w:val="22"/>
          <w:lang w:val="hu-HU"/>
        </w:rPr>
        <w:noBreakHyphen/>
      </w:r>
      <w:proofErr w:type="spellStart"/>
      <w:r w:rsidRPr="007B44B5">
        <w:rPr>
          <w:szCs w:val="22"/>
          <w:lang w:val="hu-HU"/>
        </w:rPr>
        <w:t>től</w:t>
      </w:r>
      <w:proofErr w:type="spellEnd"/>
      <w:r w:rsidRPr="007B44B5">
        <w:rPr>
          <w:szCs w:val="22"/>
          <w:lang w:val="hu-HU"/>
        </w:rPr>
        <w:t xml:space="preserve"> függetlenül is fellépő – szövődmények (</w:t>
      </w:r>
      <w:proofErr w:type="spellStart"/>
      <w:r w:rsidRPr="007B44B5">
        <w:rPr>
          <w:szCs w:val="22"/>
          <w:lang w:val="hu-HU"/>
        </w:rPr>
        <w:t>tromboembóliás</w:t>
      </w:r>
      <w:proofErr w:type="spellEnd"/>
      <w:r w:rsidRPr="007B44B5">
        <w:rPr>
          <w:szCs w:val="22"/>
          <w:lang w:val="hu-HU"/>
        </w:rPr>
        <w:t xml:space="preserve"> események) nagyon ritkán fordulnak elő (</w:t>
      </w:r>
      <w:r w:rsidRPr="007B44B5">
        <w:rPr>
          <w:iCs/>
          <w:szCs w:val="22"/>
          <w:lang w:val="hu-HU"/>
        </w:rPr>
        <w:t>10</w:t>
      </w:r>
      <w:r w:rsidRPr="007B44B5">
        <w:rPr>
          <w:szCs w:val="22"/>
          <w:lang w:val="hu-HU"/>
        </w:rPr>
        <w:t> </w:t>
      </w:r>
      <w:r w:rsidRPr="007B44B5">
        <w:rPr>
          <w:iCs/>
          <w:szCs w:val="22"/>
          <w:lang w:val="hu-HU"/>
        </w:rPr>
        <w:t>000</w:t>
      </w:r>
      <w:r w:rsidRPr="007B44B5">
        <w:rPr>
          <w:szCs w:val="22"/>
          <w:lang w:val="hu-HU"/>
        </w:rPr>
        <w:t> </w:t>
      </w:r>
      <w:r w:rsidRPr="007B44B5">
        <w:rPr>
          <w:iCs/>
          <w:szCs w:val="22"/>
          <w:lang w:val="hu-HU"/>
        </w:rPr>
        <w:t>beteg közül legfeljebb 1</w:t>
      </w:r>
      <w:r w:rsidRPr="007B44B5">
        <w:rPr>
          <w:szCs w:val="22"/>
          <w:lang w:val="hu-HU"/>
        </w:rPr>
        <w:t> </w:t>
      </w:r>
      <w:r w:rsidRPr="007B44B5">
        <w:rPr>
          <w:iCs/>
          <w:szCs w:val="22"/>
          <w:lang w:val="hu-HU"/>
        </w:rPr>
        <w:t>beteget érinthetnek)</w:t>
      </w:r>
      <w:r w:rsidRPr="007B44B5">
        <w:rPr>
          <w:szCs w:val="22"/>
          <w:lang w:val="hu-HU"/>
        </w:rPr>
        <w:t xml:space="preserve">. </w:t>
      </w:r>
      <w:bookmarkEnd w:id="5"/>
      <w:bookmarkEnd w:id="6"/>
      <w:r w:rsidR="0013078C" w:rsidRPr="007B44B5">
        <w:rPr>
          <w:lang w:val="hu-HU"/>
        </w:rPr>
        <w:t xml:space="preserve">Ezek az események mellkasi fájdalommal, légszomjjal, szélütéssel vagy szívrohammal járhatnak </w:t>
      </w:r>
      <w:r w:rsidR="0013078C" w:rsidRPr="007B44B5">
        <w:rPr>
          <w:szCs w:val="22"/>
          <w:lang w:val="hu-HU"/>
        </w:rPr>
        <w:t>[lásd még 2. pont, „</w:t>
      </w:r>
      <w:r w:rsidR="0013078C" w:rsidRPr="007B44B5">
        <w:rPr>
          <w:lang w:val="hu-HU"/>
        </w:rPr>
        <w:t>Véralvadási problémák (</w:t>
      </w:r>
      <w:proofErr w:type="spellStart"/>
      <w:r w:rsidR="0013078C" w:rsidRPr="007B44B5">
        <w:rPr>
          <w:lang w:val="hu-HU"/>
        </w:rPr>
        <w:t>thromboembóliás</w:t>
      </w:r>
      <w:proofErr w:type="spellEnd"/>
      <w:r w:rsidR="0013078C" w:rsidRPr="007B44B5">
        <w:rPr>
          <w:lang w:val="hu-HU"/>
        </w:rPr>
        <w:t xml:space="preserve"> események)</w:t>
      </w:r>
      <w:r w:rsidR="0013078C" w:rsidRPr="007B44B5">
        <w:rPr>
          <w:szCs w:val="22"/>
          <w:lang w:val="hu-HU"/>
        </w:rPr>
        <w:t>” részt]</w:t>
      </w:r>
      <w:r w:rsidR="0013078C" w:rsidRPr="007B44B5">
        <w:rPr>
          <w:noProof/>
          <w:szCs w:val="22"/>
          <w:lang w:val="hu-HU" w:eastAsia="de-DE"/>
        </w:rPr>
        <w:t>.</w:t>
      </w:r>
    </w:p>
    <w:p w:rsidR="000023E1" w:rsidRPr="007B44B5" w:rsidRDefault="000023E1" w:rsidP="000023E1">
      <w:pPr>
        <w:tabs>
          <w:tab w:val="clear" w:pos="567"/>
        </w:tabs>
        <w:ind w:right="-28"/>
        <w:rPr>
          <w:noProof/>
          <w:szCs w:val="22"/>
          <w:lang w:val="hu-HU" w:eastAsia="de-DE"/>
        </w:rPr>
      </w:pPr>
    </w:p>
    <w:p w:rsidR="009E1F4C" w:rsidRPr="007B44B5" w:rsidRDefault="0013078C">
      <w:pPr>
        <w:tabs>
          <w:tab w:val="clear" w:pos="567"/>
        </w:tabs>
        <w:ind w:right="-29"/>
        <w:rPr>
          <w:noProof/>
          <w:szCs w:val="22"/>
          <w:shd w:val="clear" w:color="auto" w:fill="FFFF00"/>
          <w:lang w:val="hu-HU" w:eastAsia="de-DE"/>
        </w:rPr>
      </w:pPr>
      <w:r w:rsidRPr="007B44B5">
        <w:rPr>
          <w:bCs/>
          <w:lang w:val="hu-HU"/>
        </w:rPr>
        <w:t xml:space="preserve">Ha a fentiek közül bármelyik mellékhatást észleli, </w:t>
      </w:r>
      <w:r w:rsidR="005225B1" w:rsidRPr="007B44B5">
        <w:rPr>
          <w:bCs/>
          <w:lang w:val="hu-HU"/>
        </w:rPr>
        <w:t xml:space="preserve">azonnal </w:t>
      </w:r>
      <w:r w:rsidRPr="007B44B5">
        <w:rPr>
          <w:bCs/>
          <w:lang w:val="hu-HU"/>
        </w:rPr>
        <w:t xml:space="preserve">értesítse </w:t>
      </w:r>
      <w:r w:rsidR="000023E1" w:rsidRPr="007B44B5">
        <w:rPr>
          <w:bCs/>
          <w:lang w:val="hu-HU"/>
        </w:rPr>
        <w:t>kezelő</w:t>
      </w:r>
      <w:r w:rsidRPr="007B44B5">
        <w:rPr>
          <w:bCs/>
          <w:lang w:val="hu-HU"/>
        </w:rPr>
        <w:t xml:space="preserve">orvosát, aki az </w:t>
      </w:r>
      <w:proofErr w:type="spellStart"/>
      <w:r w:rsidRPr="007B44B5">
        <w:rPr>
          <w:bCs/>
          <w:lang w:val="hu-HU"/>
        </w:rPr>
        <w:t>Ovaleap</w:t>
      </w:r>
      <w:proofErr w:type="spellEnd"/>
      <w:r w:rsidRPr="007B44B5">
        <w:rPr>
          <w:bCs/>
          <w:lang w:val="hu-HU"/>
        </w:rPr>
        <w:t xml:space="preserve"> alkalmazásának felfüggesztésére kérheti Önt.</w:t>
      </w:r>
    </w:p>
    <w:p w:rsidR="009E1F4C" w:rsidRPr="007B44B5" w:rsidRDefault="009E1F4C">
      <w:pPr>
        <w:tabs>
          <w:tab w:val="clear" w:pos="567"/>
        </w:tabs>
        <w:ind w:right="-29"/>
        <w:rPr>
          <w:noProof/>
          <w:szCs w:val="22"/>
          <w:shd w:val="clear" w:color="auto" w:fill="FFFF00"/>
          <w:lang w:val="hu-HU" w:eastAsia="de-DE"/>
        </w:rPr>
      </w:pPr>
    </w:p>
    <w:p w:rsidR="009E1F4C" w:rsidRPr="007B44B5" w:rsidRDefault="0013078C">
      <w:pPr>
        <w:tabs>
          <w:tab w:val="clear" w:pos="567"/>
        </w:tabs>
        <w:ind w:right="-2"/>
        <w:rPr>
          <w:noProof/>
          <w:szCs w:val="22"/>
          <w:shd w:val="clear" w:color="auto" w:fill="FFFF00"/>
          <w:lang w:val="hu-HU" w:eastAsia="de-DE"/>
        </w:rPr>
      </w:pPr>
      <w:r w:rsidRPr="007B44B5">
        <w:rPr>
          <w:b/>
          <w:bCs/>
          <w:lang w:val="hu-HU"/>
        </w:rPr>
        <w:lastRenderedPageBreak/>
        <w:t>Nőknél jelentkező egyéb mellékhatások</w:t>
      </w:r>
    </w:p>
    <w:p w:rsidR="009E1F4C" w:rsidRPr="007B44B5" w:rsidRDefault="009E1F4C">
      <w:pPr>
        <w:tabs>
          <w:tab w:val="clear" w:pos="567"/>
        </w:tabs>
        <w:ind w:right="-29"/>
        <w:rPr>
          <w:noProof/>
          <w:szCs w:val="22"/>
          <w:shd w:val="clear" w:color="auto" w:fill="FFFF00"/>
          <w:lang w:val="hu-HU" w:eastAsia="de-DE"/>
        </w:rPr>
      </w:pPr>
    </w:p>
    <w:p w:rsidR="009E1F4C" w:rsidRPr="007B44B5" w:rsidRDefault="0013078C">
      <w:pPr>
        <w:tabs>
          <w:tab w:val="clear" w:pos="567"/>
        </w:tabs>
        <w:ind w:right="-2"/>
        <w:rPr>
          <w:lang w:val="hu-HU"/>
        </w:rPr>
      </w:pPr>
      <w:r w:rsidRPr="007B44B5">
        <w:rPr>
          <w:u w:val="single"/>
          <w:lang w:val="hu-HU"/>
        </w:rPr>
        <w:t>Nagyon gyakori</w:t>
      </w:r>
      <w:r w:rsidR="009E1F4C" w:rsidRPr="007B44B5">
        <w:rPr>
          <w:lang w:val="hu-HU"/>
        </w:rPr>
        <w:t xml:space="preserve"> (</w:t>
      </w:r>
      <w:r w:rsidRPr="007B44B5">
        <w:rPr>
          <w:lang w:val="hu-HU"/>
        </w:rPr>
        <w:t>10 </w:t>
      </w:r>
      <w:r w:rsidR="000023E1" w:rsidRPr="007B44B5">
        <w:rPr>
          <w:lang w:val="hu-HU"/>
        </w:rPr>
        <w:t>személy közü</w:t>
      </w:r>
      <w:r w:rsidRPr="007B44B5">
        <w:rPr>
          <w:lang w:val="hu-HU"/>
        </w:rPr>
        <w:t>l több mint 1 </w:t>
      </w:r>
      <w:r w:rsidR="000023E1" w:rsidRPr="007B44B5">
        <w:rPr>
          <w:lang w:val="hu-HU"/>
        </w:rPr>
        <w:t xml:space="preserve">személyt </w:t>
      </w:r>
      <w:r w:rsidRPr="007B44B5">
        <w:rPr>
          <w:lang w:val="hu-HU"/>
        </w:rPr>
        <w:t>érinthetnek)</w:t>
      </w:r>
    </w:p>
    <w:p w:rsidR="009E1F4C" w:rsidRPr="007B44B5" w:rsidRDefault="00E67EEA">
      <w:pPr>
        <w:numPr>
          <w:ilvl w:val="0"/>
          <w:numId w:val="27"/>
        </w:numPr>
        <w:tabs>
          <w:tab w:val="clear" w:pos="567"/>
        </w:tabs>
        <w:ind w:left="567" w:right="-28" w:hanging="567"/>
        <w:rPr>
          <w:lang w:val="hu-HU"/>
        </w:rPr>
      </w:pPr>
      <w:r w:rsidRPr="007B44B5">
        <w:rPr>
          <w:lang w:val="hu-HU"/>
        </w:rPr>
        <w:t xml:space="preserve">Az injekció beadásának helyén jelentkező </w:t>
      </w:r>
      <w:r w:rsidR="00E404BD" w:rsidRPr="007B44B5">
        <w:rPr>
          <w:lang w:val="hu-HU"/>
        </w:rPr>
        <w:t xml:space="preserve">helyi </w:t>
      </w:r>
      <w:r w:rsidRPr="007B44B5">
        <w:rPr>
          <w:lang w:val="hu-HU"/>
        </w:rPr>
        <w:t xml:space="preserve">reakciók, mint pl. fájdalom, bőrpír, </w:t>
      </w:r>
      <w:r w:rsidR="00E404BD" w:rsidRPr="007B44B5">
        <w:rPr>
          <w:lang w:val="hu-HU"/>
        </w:rPr>
        <w:t>véraláfutás</w:t>
      </w:r>
      <w:r w:rsidRPr="007B44B5">
        <w:rPr>
          <w:lang w:val="hu-HU"/>
        </w:rPr>
        <w:t>, duzzanat és/vagy irritáció</w:t>
      </w:r>
    </w:p>
    <w:p w:rsidR="009E1F4C" w:rsidRPr="007B44B5" w:rsidRDefault="00E67EEA">
      <w:pPr>
        <w:numPr>
          <w:ilvl w:val="0"/>
          <w:numId w:val="27"/>
        </w:numPr>
        <w:tabs>
          <w:tab w:val="clear" w:pos="567"/>
        </w:tabs>
        <w:ind w:left="567" w:right="-28" w:hanging="567"/>
        <w:rPr>
          <w:lang w:val="hu-HU"/>
        </w:rPr>
      </w:pPr>
      <w:r w:rsidRPr="007B44B5">
        <w:rPr>
          <w:lang w:val="hu-HU"/>
        </w:rPr>
        <w:t>Fejfájás</w:t>
      </w:r>
    </w:p>
    <w:p w:rsidR="009E1F4C" w:rsidRPr="007B44B5" w:rsidRDefault="00E67EEA">
      <w:pPr>
        <w:numPr>
          <w:ilvl w:val="0"/>
          <w:numId w:val="27"/>
        </w:numPr>
        <w:tabs>
          <w:tab w:val="clear" w:pos="567"/>
        </w:tabs>
        <w:ind w:left="567" w:right="-28" w:hanging="567"/>
        <w:rPr>
          <w:u w:val="single"/>
          <w:lang w:val="hu-HU"/>
        </w:rPr>
      </w:pPr>
      <w:r w:rsidRPr="007B44B5">
        <w:rPr>
          <w:lang w:val="hu-HU"/>
        </w:rPr>
        <w:t>Folyadékkal telt hólyag a petefészekben (petefészekciszta)</w:t>
      </w:r>
    </w:p>
    <w:p w:rsidR="009E1F4C" w:rsidRPr="007B44B5" w:rsidRDefault="00E67EEA" w:rsidP="008D605F">
      <w:pPr>
        <w:keepNext/>
        <w:tabs>
          <w:tab w:val="clear" w:pos="567"/>
        </w:tabs>
        <w:ind w:left="567" w:hanging="567"/>
        <w:rPr>
          <w:lang w:val="hu-HU"/>
        </w:rPr>
      </w:pPr>
      <w:r w:rsidRPr="007B44B5">
        <w:rPr>
          <w:u w:val="single"/>
          <w:lang w:val="hu-HU"/>
        </w:rPr>
        <w:t>Gyakori</w:t>
      </w:r>
      <w:r w:rsidR="009E1F4C" w:rsidRPr="007B44B5">
        <w:rPr>
          <w:lang w:val="hu-HU"/>
        </w:rPr>
        <w:t xml:space="preserve"> (</w:t>
      </w:r>
      <w:r w:rsidRPr="007B44B5">
        <w:rPr>
          <w:noProof/>
          <w:szCs w:val="22"/>
          <w:lang w:val="hu-HU" w:eastAsia="de-DE"/>
        </w:rPr>
        <w:t>10 </w:t>
      </w:r>
      <w:r w:rsidR="000023E1" w:rsidRPr="007B44B5">
        <w:rPr>
          <w:lang w:val="hu-HU"/>
        </w:rPr>
        <w:t>személy közü</w:t>
      </w:r>
      <w:r w:rsidRPr="007B44B5">
        <w:rPr>
          <w:noProof/>
          <w:szCs w:val="22"/>
          <w:lang w:val="hu-HU" w:eastAsia="de-DE"/>
        </w:rPr>
        <w:t>l legfeljebb 1 </w:t>
      </w:r>
      <w:r w:rsidR="000023E1" w:rsidRPr="007B44B5">
        <w:rPr>
          <w:noProof/>
          <w:szCs w:val="22"/>
          <w:lang w:val="hu-HU" w:eastAsia="de-DE"/>
        </w:rPr>
        <w:t xml:space="preserve">személyt </w:t>
      </w:r>
      <w:r w:rsidRPr="007B44B5">
        <w:rPr>
          <w:noProof/>
          <w:szCs w:val="22"/>
          <w:lang w:val="hu-HU" w:eastAsia="de-DE"/>
        </w:rPr>
        <w:t>érinthet</w:t>
      </w:r>
      <w:r w:rsidR="009E1F4C" w:rsidRPr="007B44B5">
        <w:rPr>
          <w:noProof/>
          <w:szCs w:val="22"/>
          <w:lang w:val="hu-HU" w:eastAsia="de-DE"/>
        </w:rPr>
        <w:t>)</w:t>
      </w:r>
    </w:p>
    <w:p w:rsidR="009E1F4C" w:rsidRPr="007B44B5" w:rsidRDefault="00E67EEA">
      <w:pPr>
        <w:numPr>
          <w:ilvl w:val="0"/>
          <w:numId w:val="27"/>
        </w:numPr>
        <w:tabs>
          <w:tab w:val="clear" w:pos="567"/>
        </w:tabs>
        <w:ind w:left="567" w:right="-28" w:hanging="567"/>
        <w:rPr>
          <w:lang w:val="hu-HU"/>
        </w:rPr>
      </w:pPr>
      <w:r w:rsidRPr="007B44B5">
        <w:rPr>
          <w:lang w:val="hu-HU"/>
        </w:rPr>
        <w:t>Hasi fájdalom</w:t>
      </w:r>
    </w:p>
    <w:p w:rsidR="009E1F4C" w:rsidRPr="007B44B5" w:rsidRDefault="00E33C14">
      <w:pPr>
        <w:numPr>
          <w:ilvl w:val="0"/>
          <w:numId w:val="27"/>
        </w:numPr>
        <w:tabs>
          <w:tab w:val="clear" w:pos="567"/>
        </w:tabs>
        <w:ind w:left="567" w:right="-28" w:hanging="567"/>
        <w:rPr>
          <w:lang w:val="hu-HU"/>
        </w:rPr>
      </w:pPr>
      <w:r w:rsidRPr="007B44B5">
        <w:rPr>
          <w:lang w:val="hu-HU"/>
        </w:rPr>
        <w:t>Haspuffadá</w:t>
      </w:r>
      <w:r w:rsidR="00E67EEA" w:rsidRPr="007B44B5">
        <w:rPr>
          <w:lang w:val="hu-HU"/>
        </w:rPr>
        <w:t>s</w:t>
      </w:r>
    </w:p>
    <w:p w:rsidR="009E1F4C" w:rsidRPr="007B44B5" w:rsidRDefault="00E67EEA">
      <w:pPr>
        <w:numPr>
          <w:ilvl w:val="0"/>
          <w:numId w:val="27"/>
        </w:numPr>
        <w:tabs>
          <w:tab w:val="clear" w:pos="567"/>
        </w:tabs>
        <w:ind w:left="567" w:right="-28" w:hanging="567"/>
        <w:rPr>
          <w:lang w:val="hu-HU"/>
        </w:rPr>
      </w:pPr>
      <w:r w:rsidRPr="007B44B5">
        <w:rPr>
          <w:lang w:val="hu-HU"/>
        </w:rPr>
        <w:t>Hasi görcsök</w:t>
      </w:r>
    </w:p>
    <w:p w:rsidR="009E1F4C" w:rsidRPr="007B44B5" w:rsidRDefault="00E67EEA">
      <w:pPr>
        <w:numPr>
          <w:ilvl w:val="0"/>
          <w:numId w:val="27"/>
        </w:numPr>
        <w:tabs>
          <w:tab w:val="clear" w:pos="567"/>
        </w:tabs>
        <w:ind w:left="567" w:right="-28" w:hanging="567"/>
        <w:rPr>
          <w:lang w:val="hu-HU"/>
        </w:rPr>
      </w:pPr>
      <w:r w:rsidRPr="007B44B5">
        <w:rPr>
          <w:lang w:val="hu-HU"/>
        </w:rPr>
        <w:t>Hányinger</w:t>
      </w:r>
    </w:p>
    <w:p w:rsidR="009E1F4C" w:rsidRPr="007B44B5" w:rsidRDefault="00E67EEA">
      <w:pPr>
        <w:numPr>
          <w:ilvl w:val="0"/>
          <w:numId w:val="27"/>
        </w:numPr>
        <w:tabs>
          <w:tab w:val="clear" w:pos="567"/>
        </w:tabs>
        <w:ind w:left="567" w:right="-28" w:hanging="567"/>
        <w:rPr>
          <w:lang w:val="hu-HU"/>
        </w:rPr>
      </w:pPr>
      <w:r w:rsidRPr="007B44B5">
        <w:rPr>
          <w:lang w:val="hu-HU"/>
        </w:rPr>
        <w:t>Hányás</w:t>
      </w:r>
    </w:p>
    <w:p w:rsidR="009E1F4C" w:rsidRPr="007B44B5" w:rsidRDefault="00E67EEA">
      <w:pPr>
        <w:numPr>
          <w:ilvl w:val="0"/>
          <w:numId w:val="27"/>
        </w:numPr>
        <w:tabs>
          <w:tab w:val="clear" w:pos="567"/>
        </w:tabs>
        <w:ind w:left="567" w:right="-28" w:hanging="567"/>
        <w:rPr>
          <w:u w:val="single"/>
          <w:lang w:val="hu-HU"/>
        </w:rPr>
      </w:pPr>
      <w:r w:rsidRPr="007B44B5">
        <w:rPr>
          <w:lang w:val="hu-HU"/>
        </w:rPr>
        <w:t>Hasmenés</w:t>
      </w:r>
    </w:p>
    <w:p w:rsidR="009E1F4C" w:rsidRPr="007B44B5" w:rsidRDefault="00E67EEA">
      <w:pPr>
        <w:tabs>
          <w:tab w:val="clear" w:pos="567"/>
        </w:tabs>
        <w:ind w:left="567" w:right="-2" w:hanging="567"/>
        <w:rPr>
          <w:lang w:val="hu-HU"/>
        </w:rPr>
      </w:pPr>
      <w:r w:rsidRPr="007B44B5">
        <w:rPr>
          <w:u w:val="single"/>
          <w:lang w:val="hu-HU"/>
        </w:rPr>
        <w:t>Nagyon ritka</w:t>
      </w:r>
      <w:r w:rsidR="009E1F4C" w:rsidRPr="007B44B5">
        <w:rPr>
          <w:lang w:val="hu-HU"/>
        </w:rPr>
        <w:t xml:space="preserve"> (</w:t>
      </w:r>
      <w:r w:rsidRPr="007B44B5">
        <w:rPr>
          <w:noProof/>
          <w:szCs w:val="22"/>
          <w:lang w:val="hu-HU" w:eastAsia="de-DE"/>
        </w:rPr>
        <w:t>10 000 </w:t>
      </w:r>
      <w:r w:rsidR="000023E1" w:rsidRPr="007B44B5">
        <w:rPr>
          <w:lang w:val="hu-HU"/>
        </w:rPr>
        <w:t>személy közü</w:t>
      </w:r>
      <w:r w:rsidRPr="007B44B5">
        <w:rPr>
          <w:noProof/>
          <w:szCs w:val="22"/>
          <w:lang w:val="hu-HU" w:eastAsia="de-DE"/>
        </w:rPr>
        <w:t>l legfeljebb 1 </w:t>
      </w:r>
      <w:r w:rsidR="000023E1" w:rsidRPr="007B44B5">
        <w:rPr>
          <w:noProof/>
          <w:szCs w:val="22"/>
          <w:lang w:val="hu-HU" w:eastAsia="de-DE"/>
        </w:rPr>
        <w:t xml:space="preserve">személyt </w:t>
      </w:r>
      <w:r w:rsidRPr="007B44B5">
        <w:rPr>
          <w:noProof/>
          <w:szCs w:val="22"/>
          <w:lang w:val="hu-HU" w:eastAsia="de-DE"/>
        </w:rPr>
        <w:t>érinthet</w:t>
      </w:r>
      <w:r w:rsidR="009E1F4C" w:rsidRPr="007B44B5">
        <w:rPr>
          <w:noProof/>
          <w:szCs w:val="22"/>
          <w:lang w:val="hu-HU" w:eastAsia="de-DE"/>
        </w:rPr>
        <w:t>)</w:t>
      </w:r>
    </w:p>
    <w:p w:rsidR="009E1F4C" w:rsidRPr="007B44B5" w:rsidRDefault="00E33C14">
      <w:pPr>
        <w:numPr>
          <w:ilvl w:val="0"/>
          <w:numId w:val="27"/>
        </w:numPr>
        <w:tabs>
          <w:tab w:val="clear" w:pos="567"/>
        </w:tabs>
        <w:ind w:left="567" w:right="-28" w:hanging="567"/>
        <w:rPr>
          <w:lang w:val="hu-HU"/>
        </w:rPr>
      </w:pPr>
      <w:r w:rsidRPr="007B44B5">
        <w:rPr>
          <w:lang w:val="hu-HU"/>
        </w:rPr>
        <w:t>Az asztmája súlyosbodhat</w:t>
      </w:r>
      <w:r w:rsidR="009E1F4C" w:rsidRPr="007B44B5">
        <w:rPr>
          <w:lang w:val="hu-HU"/>
        </w:rPr>
        <w:t>.</w:t>
      </w:r>
    </w:p>
    <w:p w:rsidR="009E1F4C" w:rsidRPr="007B44B5" w:rsidRDefault="009E1F4C">
      <w:pPr>
        <w:tabs>
          <w:tab w:val="clear" w:pos="567"/>
        </w:tabs>
        <w:ind w:left="567" w:right="-2" w:hanging="567"/>
        <w:rPr>
          <w:lang w:val="hu-HU"/>
        </w:rPr>
      </w:pPr>
    </w:p>
    <w:p w:rsidR="009E1F4C" w:rsidRPr="007B44B5" w:rsidRDefault="00E33C14">
      <w:pPr>
        <w:tabs>
          <w:tab w:val="clear" w:pos="567"/>
        </w:tabs>
        <w:ind w:left="567" w:right="-2" w:hanging="567"/>
        <w:rPr>
          <w:lang w:val="hu-HU"/>
        </w:rPr>
      </w:pPr>
      <w:r w:rsidRPr="007B44B5">
        <w:rPr>
          <w:b/>
          <w:bCs/>
          <w:lang w:val="hu-HU"/>
        </w:rPr>
        <w:t>Férfiaknál jelentkező egyéb mellékhatások</w:t>
      </w:r>
    </w:p>
    <w:p w:rsidR="009E1F4C" w:rsidRPr="007B44B5" w:rsidRDefault="009E1F4C">
      <w:pPr>
        <w:tabs>
          <w:tab w:val="clear" w:pos="567"/>
        </w:tabs>
        <w:ind w:left="567" w:right="-2" w:hanging="567"/>
        <w:rPr>
          <w:lang w:val="hu-HU"/>
        </w:rPr>
      </w:pPr>
    </w:p>
    <w:p w:rsidR="009E1F4C" w:rsidRPr="007B44B5" w:rsidRDefault="00E33C14">
      <w:pPr>
        <w:tabs>
          <w:tab w:val="clear" w:pos="567"/>
        </w:tabs>
        <w:ind w:left="567" w:right="-2" w:hanging="567"/>
        <w:rPr>
          <w:lang w:val="hu-HU"/>
        </w:rPr>
      </w:pPr>
      <w:r w:rsidRPr="007B44B5">
        <w:rPr>
          <w:u w:val="single"/>
          <w:lang w:val="hu-HU"/>
        </w:rPr>
        <w:t>Nagyon gyakori</w:t>
      </w:r>
      <w:r w:rsidRPr="007B44B5">
        <w:rPr>
          <w:lang w:val="hu-HU"/>
        </w:rPr>
        <w:t xml:space="preserve"> (10 </w:t>
      </w:r>
      <w:r w:rsidR="000023E1" w:rsidRPr="007B44B5">
        <w:rPr>
          <w:lang w:val="hu-HU"/>
        </w:rPr>
        <w:t>személy közü</w:t>
      </w:r>
      <w:r w:rsidRPr="007B44B5">
        <w:rPr>
          <w:lang w:val="hu-HU"/>
        </w:rPr>
        <w:t>l több mint 1 </w:t>
      </w:r>
      <w:r w:rsidR="000023E1" w:rsidRPr="007B44B5">
        <w:rPr>
          <w:lang w:val="hu-HU"/>
        </w:rPr>
        <w:t xml:space="preserve">személyt </w:t>
      </w:r>
      <w:r w:rsidRPr="007B44B5">
        <w:rPr>
          <w:lang w:val="hu-HU"/>
        </w:rPr>
        <w:t>érinthetnek)</w:t>
      </w:r>
    </w:p>
    <w:p w:rsidR="009E1F4C" w:rsidRPr="007B44B5" w:rsidRDefault="00E33C14">
      <w:pPr>
        <w:numPr>
          <w:ilvl w:val="0"/>
          <w:numId w:val="27"/>
        </w:numPr>
        <w:tabs>
          <w:tab w:val="clear" w:pos="567"/>
        </w:tabs>
        <w:ind w:left="567" w:right="-28" w:hanging="567"/>
        <w:rPr>
          <w:u w:val="single"/>
          <w:lang w:val="hu-HU"/>
        </w:rPr>
      </w:pPr>
      <w:r w:rsidRPr="007B44B5">
        <w:rPr>
          <w:lang w:val="hu-HU"/>
        </w:rPr>
        <w:t>Az injekció beadásának helyén jelentkező lokális reakciók, mint pl. fájdalom, bőrpír, horzsolás, duzzanat és/vagy irritáció</w:t>
      </w:r>
    </w:p>
    <w:p w:rsidR="009E1F4C" w:rsidRPr="007B44B5" w:rsidRDefault="00E33C14">
      <w:pPr>
        <w:tabs>
          <w:tab w:val="clear" w:pos="567"/>
        </w:tabs>
        <w:ind w:left="567" w:right="-2" w:hanging="567"/>
        <w:rPr>
          <w:lang w:val="hu-HU"/>
        </w:rPr>
      </w:pPr>
      <w:r w:rsidRPr="007B44B5">
        <w:rPr>
          <w:u w:val="single"/>
          <w:lang w:val="hu-HU"/>
        </w:rPr>
        <w:t>Gyakori</w:t>
      </w:r>
      <w:r w:rsidRPr="007B44B5">
        <w:rPr>
          <w:lang w:val="hu-HU"/>
        </w:rPr>
        <w:t xml:space="preserve"> (</w:t>
      </w:r>
      <w:r w:rsidRPr="007B44B5">
        <w:rPr>
          <w:noProof/>
          <w:szCs w:val="22"/>
          <w:lang w:val="hu-HU" w:eastAsia="de-DE"/>
        </w:rPr>
        <w:t>10 </w:t>
      </w:r>
      <w:r w:rsidR="000023E1" w:rsidRPr="007B44B5">
        <w:rPr>
          <w:lang w:val="hu-HU"/>
        </w:rPr>
        <w:t>személy közü</w:t>
      </w:r>
      <w:r w:rsidRPr="007B44B5">
        <w:rPr>
          <w:noProof/>
          <w:szCs w:val="22"/>
          <w:lang w:val="hu-HU" w:eastAsia="de-DE"/>
        </w:rPr>
        <w:t>l legfeljebb 1 </w:t>
      </w:r>
      <w:r w:rsidR="000023E1" w:rsidRPr="007B44B5">
        <w:rPr>
          <w:noProof/>
          <w:szCs w:val="22"/>
          <w:lang w:val="hu-HU" w:eastAsia="de-DE"/>
        </w:rPr>
        <w:t xml:space="preserve">személyt </w:t>
      </w:r>
      <w:r w:rsidRPr="007B44B5">
        <w:rPr>
          <w:noProof/>
          <w:szCs w:val="22"/>
          <w:lang w:val="hu-HU" w:eastAsia="de-DE"/>
        </w:rPr>
        <w:t>érinthet)</w:t>
      </w:r>
    </w:p>
    <w:p w:rsidR="009E1F4C" w:rsidRPr="007B44B5" w:rsidRDefault="00E33C14">
      <w:pPr>
        <w:numPr>
          <w:ilvl w:val="0"/>
          <w:numId w:val="27"/>
        </w:numPr>
        <w:tabs>
          <w:tab w:val="clear" w:pos="567"/>
        </w:tabs>
        <w:ind w:left="567" w:right="-28" w:hanging="567"/>
        <w:rPr>
          <w:lang w:val="hu-HU"/>
        </w:rPr>
      </w:pPr>
      <w:r w:rsidRPr="007B44B5">
        <w:rPr>
          <w:lang w:val="hu-HU"/>
        </w:rPr>
        <w:t>A herék fölötti és mögötti visszerek tágulata (</w:t>
      </w:r>
      <w:proofErr w:type="spellStart"/>
      <w:r w:rsidRPr="007B44B5">
        <w:rPr>
          <w:lang w:val="hu-HU"/>
        </w:rPr>
        <w:t>varicokele</w:t>
      </w:r>
      <w:proofErr w:type="spellEnd"/>
      <w:r w:rsidRPr="007B44B5">
        <w:rPr>
          <w:lang w:val="hu-HU"/>
        </w:rPr>
        <w:t>)</w:t>
      </w:r>
    </w:p>
    <w:p w:rsidR="009E1F4C" w:rsidRPr="007B44B5" w:rsidRDefault="00E33C14">
      <w:pPr>
        <w:numPr>
          <w:ilvl w:val="0"/>
          <w:numId w:val="27"/>
        </w:numPr>
        <w:tabs>
          <w:tab w:val="clear" w:pos="567"/>
        </w:tabs>
        <w:ind w:left="567" w:right="-28" w:hanging="567"/>
        <w:rPr>
          <w:lang w:val="hu-HU"/>
        </w:rPr>
      </w:pPr>
      <w:r w:rsidRPr="007B44B5">
        <w:rPr>
          <w:lang w:val="hu-HU"/>
        </w:rPr>
        <w:t>Emlőnagyobbodás</w:t>
      </w:r>
    </w:p>
    <w:p w:rsidR="009E1F4C" w:rsidRPr="007B44B5" w:rsidRDefault="00E33C14">
      <w:pPr>
        <w:numPr>
          <w:ilvl w:val="0"/>
          <w:numId w:val="27"/>
        </w:numPr>
        <w:tabs>
          <w:tab w:val="clear" w:pos="567"/>
        </w:tabs>
        <w:ind w:left="567" w:right="-28" w:hanging="567"/>
        <w:rPr>
          <w:lang w:val="hu-HU"/>
        </w:rPr>
      </w:pPr>
      <w:proofErr w:type="spellStart"/>
      <w:r w:rsidRPr="007B44B5">
        <w:rPr>
          <w:lang w:val="hu-HU"/>
        </w:rPr>
        <w:t>Ak</w:t>
      </w:r>
      <w:r w:rsidR="009E1F4C" w:rsidRPr="007B44B5">
        <w:rPr>
          <w:lang w:val="hu-HU"/>
        </w:rPr>
        <w:t>ne</w:t>
      </w:r>
      <w:proofErr w:type="spellEnd"/>
    </w:p>
    <w:p w:rsidR="009E1F4C" w:rsidRPr="007B44B5" w:rsidRDefault="00E33C14">
      <w:pPr>
        <w:numPr>
          <w:ilvl w:val="0"/>
          <w:numId w:val="27"/>
        </w:numPr>
        <w:tabs>
          <w:tab w:val="clear" w:pos="567"/>
        </w:tabs>
        <w:ind w:left="567" w:right="-28" w:hanging="567"/>
        <w:rPr>
          <w:u w:val="single"/>
          <w:lang w:val="hu-HU"/>
        </w:rPr>
      </w:pPr>
      <w:r w:rsidRPr="007B44B5">
        <w:rPr>
          <w:lang w:val="hu-HU"/>
        </w:rPr>
        <w:t>Súlygyarapodás</w:t>
      </w:r>
    </w:p>
    <w:p w:rsidR="009E1F4C" w:rsidRPr="007B44B5" w:rsidRDefault="00E33C14">
      <w:pPr>
        <w:tabs>
          <w:tab w:val="clear" w:pos="567"/>
        </w:tabs>
        <w:ind w:left="567" w:right="-2" w:hanging="567"/>
        <w:rPr>
          <w:lang w:val="hu-HU"/>
        </w:rPr>
      </w:pPr>
      <w:r w:rsidRPr="007B44B5">
        <w:rPr>
          <w:u w:val="single" w:color="000000"/>
          <w:lang w:val="hu-HU"/>
        </w:rPr>
        <w:t>Nagyon ritka</w:t>
      </w:r>
      <w:r w:rsidR="009E1F4C" w:rsidRPr="007B44B5">
        <w:rPr>
          <w:lang w:val="hu-HU"/>
        </w:rPr>
        <w:t xml:space="preserve"> (</w:t>
      </w:r>
      <w:r w:rsidRPr="007B44B5">
        <w:rPr>
          <w:lang w:val="hu-HU"/>
        </w:rPr>
        <w:t>10 000 </w:t>
      </w:r>
      <w:r w:rsidR="000023E1" w:rsidRPr="007B44B5">
        <w:rPr>
          <w:lang w:val="hu-HU"/>
        </w:rPr>
        <w:t>személy közü</w:t>
      </w:r>
      <w:r w:rsidRPr="007B44B5">
        <w:rPr>
          <w:lang w:val="hu-HU"/>
        </w:rPr>
        <w:t>l legfeljebb 1 </w:t>
      </w:r>
      <w:r w:rsidR="000023E1" w:rsidRPr="007B44B5">
        <w:rPr>
          <w:lang w:val="hu-HU"/>
        </w:rPr>
        <w:t xml:space="preserve">személyt </w:t>
      </w:r>
      <w:r w:rsidRPr="007B44B5">
        <w:rPr>
          <w:lang w:val="hu-HU"/>
        </w:rPr>
        <w:t>érint</w:t>
      </w:r>
      <w:r w:rsidR="004965B1" w:rsidRPr="007B44B5">
        <w:rPr>
          <w:lang w:val="hu-HU"/>
        </w:rPr>
        <w:t>het</w:t>
      </w:r>
      <w:r w:rsidR="009E1F4C" w:rsidRPr="007B44B5">
        <w:rPr>
          <w:noProof/>
          <w:szCs w:val="22"/>
          <w:lang w:val="hu-HU" w:eastAsia="de-DE"/>
        </w:rPr>
        <w:t>)</w:t>
      </w:r>
    </w:p>
    <w:p w:rsidR="009E1F4C" w:rsidRPr="007B44B5" w:rsidRDefault="00E33C14">
      <w:pPr>
        <w:numPr>
          <w:ilvl w:val="0"/>
          <w:numId w:val="27"/>
        </w:numPr>
        <w:tabs>
          <w:tab w:val="clear" w:pos="567"/>
        </w:tabs>
        <w:ind w:left="567" w:right="-28" w:hanging="567"/>
        <w:rPr>
          <w:lang w:val="hu-HU"/>
        </w:rPr>
      </w:pPr>
      <w:r w:rsidRPr="007B44B5">
        <w:rPr>
          <w:lang w:val="hu-HU"/>
        </w:rPr>
        <w:t>Az asztmája súlyosbodhat.</w:t>
      </w:r>
    </w:p>
    <w:p w:rsidR="009E1F4C" w:rsidRPr="007B44B5" w:rsidRDefault="009E1F4C">
      <w:pPr>
        <w:tabs>
          <w:tab w:val="clear" w:pos="567"/>
        </w:tabs>
        <w:ind w:right="-2"/>
        <w:rPr>
          <w:lang w:val="hu-HU"/>
        </w:rPr>
      </w:pPr>
    </w:p>
    <w:p w:rsidR="00B62F1C" w:rsidRPr="007B44B5" w:rsidRDefault="00B62F1C" w:rsidP="00B62F1C">
      <w:pPr>
        <w:ind w:right="-29"/>
        <w:rPr>
          <w:b/>
          <w:bCs/>
          <w:lang w:val="hu-HU"/>
        </w:rPr>
      </w:pPr>
      <w:r w:rsidRPr="007B44B5">
        <w:rPr>
          <w:b/>
          <w:bCs/>
          <w:lang w:val="hu-HU"/>
        </w:rPr>
        <w:t>Mellékhatások bejelentése</w:t>
      </w:r>
    </w:p>
    <w:p w:rsidR="00B62F1C" w:rsidRPr="007B44B5" w:rsidRDefault="00B62F1C" w:rsidP="00B62F1C">
      <w:pPr>
        <w:ind w:right="-2"/>
        <w:rPr>
          <w:lang w:val="hu-HU"/>
        </w:rPr>
      </w:pPr>
      <w:r w:rsidRPr="007B44B5">
        <w:rPr>
          <w:lang w:val="hu-HU"/>
        </w:rPr>
        <w:t>Ha Önnél bármilyen mellékhatás jelentkezik, tájékoztassa kezelőorvosát,</w:t>
      </w:r>
      <w:r w:rsidR="00BF2611" w:rsidRPr="007B44B5">
        <w:rPr>
          <w:lang w:val="hu-HU"/>
        </w:rPr>
        <w:t xml:space="preserve"> </w:t>
      </w:r>
      <w:r w:rsidRPr="007B44B5">
        <w:rPr>
          <w:lang w:val="hu-HU"/>
        </w:rPr>
        <w:t>gyógyszerészét</w:t>
      </w:r>
      <w:r w:rsidR="00BF2611" w:rsidRPr="007B44B5">
        <w:rPr>
          <w:lang w:val="hu-HU"/>
        </w:rPr>
        <w:t xml:space="preserve"> </w:t>
      </w:r>
      <w:r w:rsidRPr="007B44B5">
        <w:rPr>
          <w:lang w:val="hu-HU"/>
        </w:rPr>
        <w:t xml:space="preserve">vagy a gondozását végző egészségügyi szakembert. Ez a betegtájékoztatóban fel nem sorolt bármilyen lehetséges mellékhatásra is vonatkozik. A mellékhatásokat közvetlenül a hatóság részére is bejelentheti az </w:t>
      </w:r>
      <w:hyperlink r:id="rId10" w:history="1">
        <w:r w:rsidRPr="007B44B5">
          <w:rPr>
            <w:rStyle w:val="Hyperlink"/>
            <w:highlight w:val="lightGray"/>
            <w:lang w:val="hu-HU"/>
          </w:rPr>
          <w:t>V.</w:t>
        </w:r>
        <w:r w:rsidR="0054389A" w:rsidRPr="007B44B5">
          <w:rPr>
            <w:rStyle w:val="Hyperlink"/>
            <w:highlight w:val="lightGray"/>
            <w:lang w:val="hu-HU"/>
          </w:rPr>
          <w:t> </w:t>
        </w:r>
        <w:r w:rsidRPr="007B44B5">
          <w:rPr>
            <w:rStyle w:val="Hyperlink"/>
            <w:highlight w:val="lightGray"/>
            <w:lang w:val="hu-HU"/>
          </w:rPr>
          <w:t>függelékben</w:t>
        </w:r>
      </w:hyperlink>
      <w:r w:rsidRPr="007B44B5">
        <w:rPr>
          <w:highlight w:val="lightGray"/>
          <w:lang w:val="hu-HU"/>
        </w:rPr>
        <w:t xml:space="preserve"> található elérhetőségeken keresztül</w:t>
      </w:r>
      <w:r w:rsidRPr="007B44B5">
        <w:rPr>
          <w:lang w:val="hu-HU"/>
        </w:rPr>
        <w:t>. A mellékhatások bejelentésével Ön is hozzájárulhat ahhoz, hogy minél több információ álljon rendelkezésre a gyógyszer biztonságos alkalmazásával kapcsolatban.</w:t>
      </w:r>
    </w:p>
    <w:p w:rsidR="00334FF0" w:rsidRPr="007B44B5" w:rsidRDefault="00334FF0">
      <w:pPr>
        <w:tabs>
          <w:tab w:val="clear" w:pos="567"/>
        </w:tabs>
        <w:suppressAutoHyphens w:val="0"/>
        <w:rPr>
          <w:noProof/>
          <w:szCs w:val="22"/>
          <w:lang w:val="hu-HU" w:eastAsia="de-DE"/>
        </w:rPr>
      </w:pPr>
      <w:r w:rsidRPr="007B44B5">
        <w:rPr>
          <w:noProof/>
          <w:szCs w:val="22"/>
          <w:lang w:val="hu-HU" w:eastAsia="de-DE"/>
        </w:rPr>
        <w:br w:type="page"/>
      </w:r>
    </w:p>
    <w:p w:rsidR="009E1F4C" w:rsidRPr="007B44B5" w:rsidRDefault="009E1F4C">
      <w:pPr>
        <w:tabs>
          <w:tab w:val="clear" w:pos="567"/>
        </w:tabs>
        <w:ind w:right="-2"/>
        <w:rPr>
          <w:noProof/>
          <w:szCs w:val="22"/>
          <w:lang w:val="hu-HU" w:eastAsia="de-DE"/>
        </w:rPr>
      </w:pPr>
    </w:p>
    <w:p w:rsidR="009E1F4C" w:rsidRPr="007B44B5" w:rsidRDefault="009E1F4C">
      <w:pPr>
        <w:tabs>
          <w:tab w:val="clear" w:pos="567"/>
        </w:tabs>
        <w:ind w:left="567" w:right="-2" w:hanging="567"/>
        <w:rPr>
          <w:noProof/>
          <w:szCs w:val="22"/>
          <w:lang w:val="hu-HU" w:eastAsia="de-DE"/>
        </w:rPr>
      </w:pPr>
      <w:r w:rsidRPr="007B44B5">
        <w:rPr>
          <w:b/>
          <w:noProof/>
          <w:szCs w:val="22"/>
          <w:lang w:val="hu-HU" w:eastAsia="de-DE"/>
        </w:rPr>
        <w:t>5.</w:t>
      </w:r>
      <w:r w:rsidRPr="007B44B5">
        <w:rPr>
          <w:b/>
          <w:noProof/>
          <w:szCs w:val="22"/>
          <w:lang w:val="hu-HU" w:eastAsia="de-DE"/>
        </w:rPr>
        <w:tab/>
      </w:r>
      <w:r w:rsidR="00E51DA4" w:rsidRPr="007B44B5">
        <w:rPr>
          <w:b/>
          <w:noProof/>
          <w:szCs w:val="24"/>
          <w:lang w:val="hu-HU"/>
        </w:rPr>
        <w:t xml:space="preserve">Hogyan kell az </w:t>
      </w:r>
      <w:r w:rsidRPr="007B44B5">
        <w:rPr>
          <w:b/>
          <w:noProof/>
          <w:szCs w:val="22"/>
          <w:lang w:val="hu-HU" w:eastAsia="de-DE"/>
        </w:rPr>
        <w:t>Ovaleap</w:t>
      </w:r>
      <w:r w:rsidR="00842D00" w:rsidRPr="007B44B5">
        <w:rPr>
          <w:b/>
          <w:noProof/>
          <w:szCs w:val="24"/>
          <w:lang w:val="hu-HU"/>
        </w:rPr>
        <w:noBreakHyphen/>
      </w:r>
      <w:r w:rsidR="00E51DA4" w:rsidRPr="007B44B5">
        <w:rPr>
          <w:b/>
          <w:noProof/>
          <w:szCs w:val="24"/>
          <w:lang w:val="hu-HU"/>
        </w:rPr>
        <w:t>et tárolni</w:t>
      </w:r>
      <w:r w:rsidR="00E51DA4" w:rsidRPr="007B44B5">
        <w:rPr>
          <w:b/>
          <w:szCs w:val="24"/>
          <w:lang w:val="hu-HU"/>
        </w:rPr>
        <w:t>?</w:t>
      </w:r>
    </w:p>
    <w:p w:rsidR="009E1F4C" w:rsidRPr="007B44B5" w:rsidRDefault="009E1F4C">
      <w:pPr>
        <w:tabs>
          <w:tab w:val="clear" w:pos="567"/>
        </w:tabs>
        <w:ind w:right="-2"/>
        <w:rPr>
          <w:noProof/>
          <w:szCs w:val="22"/>
          <w:lang w:val="hu-HU" w:eastAsia="de-DE"/>
        </w:rPr>
      </w:pPr>
    </w:p>
    <w:p w:rsidR="009E1F4C" w:rsidRPr="007B44B5" w:rsidRDefault="00640CA2">
      <w:pPr>
        <w:tabs>
          <w:tab w:val="clear" w:pos="567"/>
        </w:tabs>
        <w:ind w:right="-2"/>
        <w:rPr>
          <w:noProof/>
          <w:szCs w:val="22"/>
          <w:lang w:val="hu-HU" w:eastAsia="de-DE"/>
        </w:rPr>
      </w:pPr>
      <w:r w:rsidRPr="007B44B5">
        <w:rPr>
          <w:lang w:val="hu-HU"/>
        </w:rPr>
        <w:t>A gyógyszer gyermekektől elzárva tartandó!</w:t>
      </w:r>
    </w:p>
    <w:p w:rsidR="009E1F4C" w:rsidRPr="007B44B5" w:rsidRDefault="009E1F4C">
      <w:pPr>
        <w:tabs>
          <w:tab w:val="clear" w:pos="567"/>
        </w:tabs>
        <w:ind w:right="-2"/>
        <w:rPr>
          <w:noProof/>
          <w:szCs w:val="22"/>
          <w:lang w:val="hu-HU" w:eastAsia="de-DE"/>
        </w:rPr>
      </w:pPr>
    </w:p>
    <w:p w:rsidR="009E1F4C" w:rsidRPr="007B44B5" w:rsidRDefault="00640CA2">
      <w:pPr>
        <w:tabs>
          <w:tab w:val="clear" w:pos="567"/>
        </w:tabs>
        <w:ind w:right="-2"/>
        <w:rPr>
          <w:noProof/>
          <w:szCs w:val="22"/>
          <w:lang w:val="hu-HU" w:eastAsia="de-DE"/>
        </w:rPr>
      </w:pPr>
      <w:r w:rsidRPr="007B44B5">
        <w:rPr>
          <w:szCs w:val="24"/>
          <w:lang w:val="hu-HU"/>
        </w:rPr>
        <w:t xml:space="preserve">A címkén és a külső dobozon feltüntetett lejárati idő </w:t>
      </w:r>
      <w:r w:rsidRPr="007B44B5">
        <w:rPr>
          <w:lang w:val="hu-HU"/>
        </w:rPr>
        <w:t>(</w:t>
      </w:r>
      <w:r w:rsidR="00B21887" w:rsidRPr="007B44B5">
        <w:rPr>
          <w:lang w:val="hu-HU"/>
        </w:rPr>
        <w:t>EXP</w:t>
      </w:r>
      <w:r w:rsidRPr="007B44B5">
        <w:rPr>
          <w:lang w:val="hu-HU"/>
        </w:rPr>
        <w:t xml:space="preserve">) </w:t>
      </w:r>
      <w:r w:rsidRPr="007B44B5">
        <w:rPr>
          <w:szCs w:val="24"/>
          <w:lang w:val="hu-HU"/>
        </w:rPr>
        <w:t xml:space="preserve">után ne alkalmazza </w:t>
      </w:r>
      <w:r w:rsidR="00BB1DF1" w:rsidRPr="007B44B5">
        <w:rPr>
          <w:szCs w:val="24"/>
          <w:lang w:val="hu-HU"/>
        </w:rPr>
        <w:t xml:space="preserve">ezt </w:t>
      </w:r>
      <w:r w:rsidRPr="007B44B5">
        <w:rPr>
          <w:noProof/>
          <w:szCs w:val="24"/>
          <w:lang w:val="hu-HU"/>
        </w:rPr>
        <w:t>a gyógyszert</w:t>
      </w:r>
      <w:r w:rsidRPr="007B44B5">
        <w:rPr>
          <w:szCs w:val="24"/>
          <w:lang w:val="hu-HU"/>
        </w:rPr>
        <w:t xml:space="preserve">. A lejárati idő </w:t>
      </w:r>
      <w:r w:rsidRPr="007B44B5">
        <w:rPr>
          <w:noProof/>
          <w:szCs w:val="24"/>
          <w:lang w:val="hu-HU"/>
        </w:rPr>
        <w:t>az adott</w:t>
      </w:r>
      <w:r w:rsidRPr="007B44B5">
        <w:rPr>
          <w:szCs w:val="24"/>
          <w:lang w:val="hu-HU"/>
        </w:rPr>
        <w:t xml:space="preserve"> hónap utolsó napjára vonatkozik</w:t>
      </w:r>
      <w:r w:rsidR="009E1F4C" w:rsidRPr="007B44B5">
        <w:rPr>
          <w:noProof/>
          <w:szCs w:val="22"/>
          <w:lang w:val="hu-HU" w:eastAsia="de-DE"/>
        </w:rPr>
        <w:t>.</w:t>
      </w:r>
    </w:p>
    <w:p w:rsidR="009E1F4C" w:rsidRPr="007B44B5" w:rsidRDefault="009E1F4C">
      <w:pPr>
        <w:tabs>
          <w:tab w:val="clear" w:pos="567"/>
        </w:tabs>
        <w:ind w:right="-2"/>
        <w:rPr>
          <w:noProof/>
          <w:szCs w:val="22"/>
          <w:lang w:val="hu-HU" w:eastAsia="de-DE"/>
        </w:rPr>
      </w:pPr>
    </w:p>
    <w:p w:rsidR="009E1F4C" w:rsidRPr="007B44B5" w:rsidRDefault="00640CA2">
      <w:pPr>
        <w:tabs>
          <w:tab w:val="clear" w:pos="567"/>
        </w:tabs>
        <w:rPr>
          <w:noProof/>
          <w:color w:val="000000"/>
          <w:szCs w:val="22"/>
          <w:lang w:val="hu-HU" w:eastAsia="de-DE"/>
        </w:rPr>
      </w:pPr>
      <w:r w:rsidRPr="007B44B5">
        <w:rPr>
          <w:lang w:val="hu-HU"/>
        </w:rPr>
        <w:t>Hűtőszekrényben (2°C</w:t>
      </w:r>
      <w:r w:rsidR="00842D00" w:rsidRPr="007B44B5">
        <w:rPr>
          <w:lang w:val="hu-HU"/>
        </w:rPr>
        <w:noBreakHyphen/>
      </w:r>
      <w:r w:rsidRPr="007B44B5">
        <w:rPr>
          <w:lang w:val="hu-HU"/>
        </w:rPr>
        <w:t>8°C) tárolandó.</w:t>
      </w:r>
    </w:p>
    <w:p w:rsidR="009E1F4C" w:rsidRPr="007B44B5" w:rsidRDefault="009E1F4C">
      <w:pPr>
        <w:tabs>
          <w:tab w:val="clear" w:pos="567"/>
        </w:tabs>
        <w:rPr>
          <w:noProof/>
          <w:color w:val="000000"/>
          <w:szCs w:val="22"/>
          <w:lang w:val="hu-HU" w:eastAsia="de-DE"/>
        </w:rPr>
      </w:pPr>
    </w:p>
    <w:p w:rsidR="009E1F4C" w:rsidRPr="007B44B5" w:rsidRDefault="00640CA2">
      <w:pPr>
        <w:tabs>
          <w:tab w:val="clear" w:pos="567"/>
        </w:tabs>
        <w:rPr>
          <w:noProof/>
          <w:color w:val="000000"/>
          <w:szCs w:val="22"/>
          <w:lang w:val="hu-HU" w:eastAsia="de-DE"/>
        </w:rPr>
      </w:pPr>
      <w:r w:rsidRPr="007B44B5">
        <w:rPr>
          <w:lang w:val="hu-HU"/>
        </w:rPr>
        <w:t>Nem fagyasztható!</w:t>
      </w:r>
    </w:p>
    <w:p w:rsidR="009E1F4C" w:rsidRPr="007B44B5" w:rsidRDefault="009E1F4C">
      <w:pPr>
        <w:tabs>
          <w:tab w:val="clear" w:pos="567"/>
        </w:tabs>
        <w:rPr>
          <w:noProof/>
          <w:color w:val="000000"/>
          <w:szCs w:val="22"/>
          <w:lang w:val="hu-HU" w:eastAsia="de-DE"/>
        </w:rPr>
      </w:pPr>
    </w:p>
    <w:p w:rsidR="009E1F4C" w:rsidRPr="007B44B5" w:rsidRDefault="00640CA2">
      <w:pPr>
        <w:tabs>
          <w:tab w:val="clear" w:pos="567"/>
        </w:tabs>
        <w:rPr>
          <w:noProof/>
          <w:szCs w:val="22"/>
          <w:lang w:val="hu-HU" w:eastAsia="de-DE"/>
        </w:rPr>
      </w:pPr>
      <w:r w:rsidRPr="007B44B5">
        <w:rPr>
          <w:lang w:val="hu-HU"/>
        </w:rPr>
        <w:t>A fénytől való védelem érdekében a patron a külső dobozban tárolandó.</w:t>
      </w:r>
    </w:p>
    <w:p w:rsidR="009E1F4C" w:rsidRPr="007B44B5" w:rsidRDefault="009E1F4C">
      <w:pPr>
        <w:tabs>
          <w:tab w:val="clear" w:pos="567"/>
        </w:tabs>
        <w:ind w:right="-2"/>
        <w:rPr>
          <w:noProof/>
          <w:szCs w:val="22"/>
          <w:lang w:val="hu-HU" w:eastAsia="de-DE"/>
        </w:rPr>
      </w:pPr>
    </w:p>
    <w:p w:rsidR="009E1F4C" w:rsidRPr="007B44B5" w:rsidRDefault="00226ED6">
      <w:pPr>
        <w:tabs>
          <w:tab w:val="clear" w:pos="567"/>
        </w:tabs>
        <w:rPr>
          <w:lang w:val="hu-HU"/>
        </w:rPr>
      </w:pPr>
      <w:r w:rsidRPr="007B44B5">
        <w:rPr>
          <w:lang w:val="hu-HU"/>
        </w:rPr>
        <w:t>A felbontás előtt és a lejárati időn belül a készítmény kivehető a hűtőszekrényből, maximum 3</w:t>
      </w:r>
      <w:r w:rsidR="00E73D98" w:rsidRPr="007B44B5">
        <w:rPr>
          <w:lang w:val="hu-HU"/>
        </w:rPr>
        <w:t> </w:t>
      </w:r>
      <w:r w:rsidRPr="007B44B5">
        <w:rPr>
          <w:lang w:val="hu-HU"/>
        </w:rPr>
        <w:t xml:space="preserve">hónapig tárolható ismételt lehűtés nélkül. </w:t>
      </w:r>
      <w:r w:rsidR="00D93366" w:rsidRPr="007B44B5">
        <w:rPr>
          <w:lang w:val="hu-HU"/>
        </w:rPr>
        <w:t>Legfeljebb 25°C</w:t>
      </w:r>
      <w:r w:rsidR="00842D00" w:rsidRPr="007B44B5">
        <w:rPr>
          <w:lang w:val="hu-HU"/>
        </w:rPr>
        <w:noBreakHyphen/>
      </w:r>
      <w:r w:rsidR="00D93366" w:rsidRPr="007B44B5">
        <w:rPr>
          <w:lang w:val="hu-HU"/>
        </w:rPr>
        <w:t xml:space="preserve">on tárolandó. </w:t>
      </w:r>
      <w:r w:rsidRPr="007B44B5">
        <w:rPr>
          <w:lang w:val="hu-HU"/>
        </w:rPr>
        <w:t>Ha nem használták fel, 3 hónap után ki kell dobni a gyógyszert.</w:t>
      </w:r>
    </w:p>
    <w:p w:rsidR="009E1F4C" w:rsidRPr="007B44B5" w:rsidRDefault="009E1F4C">
      <w:pPr>
        <w:tabs>
          <w:tab w:val="clear" w:pos="567"/>
        </w:tabs>
        <w:ind w:right="-2"/>
        <w:rPr>
          <w:noProof/>
          <w:szCs w:val="22"/>
          <w:lang w:val="hu-HU" w:eastAsia="de-DE"/>
        </w:rPr>
      </w:pPr>
    </w:p>
    <w:p w:rsidR="00850A36" w:rsidRPr="007B44B5" w:rsidRDefault="00D93366" w:rsidP="00850A36">
      <w:pPr>
        <w:tabs>
          <w:tab w:val="clear" w:pos="567"/>
        </w:tabs>
        <w:rPr>
          <w:noProof/>
          <w:color w:val="000000"/>
          <w:szCs w:val="22"/>
          <w:lang w:val="hu-HU" w:eastAsia="de-DE"/>
        </w:rPr>
      </w:pPr>
      <w:r w:rsidRPr="007B44B5">
        <w:rPr>
          <w:noProof/>
          <w:color w:val="000000"/>
          <w:szCs w:val="22"/>
          <w:lang w:val="hu-HU" w:eastAsia="de-DE"/>
        </w:rPr>
        <w:t>Első felbontás után a</w:t>
      </w:r>
      <w:r w:rsidR="00850A36" w:rsidRPr="007B44B5">
        <w:rPr>
          <w:noProof/>
          <w:color w:val="000000"/>
          <w:szCs w:val="22"/>
          <w:lang w:val="hu-HU" w:eastAsia="de-DE"/>
        </w:rPr>
        <w:t xml:space="preserve"> tollban használatban lévő patron </w:t>
      </w:r>
      <w:r w:rsidR="00DA7C7F" w:rsidRPr="007B44B5">
        <w:rPr>
          <w:lang w:val="hu-HU"/>
        </w:rPr>
        <w:t>maximum 28 </w:t>
      </w:r>
      <w:r w:rsidR="00850A36" w:rsidRPr="007B44B5">
        <w:rPr>
          <w:lang w:val="hu-HU"/>
        </w:rPr>
        <w:t>napig</w:t>
      </w:r>
      <w:r w:rsidRPr="007B44B5">
        <w:rPr>
          <w:lang w:val="hu-HU"/>
        </w:rPr>
        <w:t xml:space="preserve"> </w:t>
      </w:r>
      <w:r w:rsidR="00850A36" w:rsidRPr="007B44B5">
        <w:rPr>
          <w:lang w:val="hu-HU"/>
        </w:rPr>
        <w:t>tárolható.</w:t>
      </w:r>
      <w:r w:rsidRPr="007B44B5">
        <w:rPr>
          <w:lang w:val="hu-HU"/>
        </w:rPr>
        <w:t xml:space="preserve"> Legfeljebb 25°C</w:t>
      </w:r>
      <w:r w:rsidR="00842D00" w:rsidRPr="007B44B5">
        <w:rPr>
          <w:lang w:val="hu-HU"/>
        </w:rPr>
        <w:noBreakHyphen/>
      </w:r>
      <w:r w:rsidRPr="007B44B5">
        <w:rPr>
          <w:lang w:val="hu-HU"/>
        </w:rPr>
        <w:t xml:space="preserve">on tárolandó. </w:t>
      </w:r>
      <w:r w:rsidR="00850A36" w:rsidRPr="007B44B5">
        <w:rPr>
          <w:lang w:val="hu-HU"/>
        </w:rPr>
        <w:t xml:space="preserve">Az </w:t>
      </w:r>
      <w:proofErr w:type="spellStart"/>
      <w:r w:rsidR="00850A36" w:rsidRPr="007B44B5">
        <w:rPr>
          <w:lang w:val="hu-HU"/>
        </w:rPr>
        <w:t>Ovaleap</w:t>
      </w:r>
      <w:proofErr w:type="spellEnd"/>
      <w:r w:rsidR="00202E16" w:rsidRPr="007B44B5">
        <w:rPr>
          <w:lang w:val="hu-HU"/>
        </w:rPr>
        <w:t> </w:t>
      </w:r>
      <w:proofErr w:type="spellStart"/>
      <w:r w:rsidR="005700E0" w:rsidRPr="007B44B5">
        <w:rPr>
          <w:lang w:val="hu-HU"/>
        </w:rPr>
        <w:t>Pen</w:t>
      </w:r>
      <w:r w:rsidR="00842D00" w:rsidRPr="007B44B5">
        <w:rPr>
          <w:lang w:val="hu-HU"/>
        </w:rPr>
        <w:noBreakHyphen/>
      </w:r>
      <w:r w:rsidR="005700E0" w:rsidRPr="007B44B5">
        <w:rPr>
          <w:lang w:val="hu-HU"/>
        </w:rPr>
        <w:t>hez</w:t>
      </w:r>
      <w:proofErr w:type="spellEnd"/>
      <w:r w:rsidR="005700E0" w:rsidRPr="007B44B5">
        <w:rPr>
          <w:lang w:val="hu-HU"/>
        </w:rPr>
        <w:t xml:space="preserve"> </w:t>
      </w:r>
      <w:r w:rsidR="00850A36" w:rsidRPr="007B44B5">
        <w:rPr>
          <w:lang w:val="hu-HU"/>
        </w:rPr>
        <w:t xml:space="preserve">mellékelt betegnaplóba írja be az első használat </w:t>
      </w:r>
      <w:r w:rsidRPr="007B44B5">
        <w:rPr>
          <w:lang w:val="hu-HU"/>
        </w:rPr>
        <w:t>dátumát</w:t>
      </w:r>
      <w:r w:rsidR="00850A36" w:rsidRPr="007B44B5">
        <w:rPr>
          <w:noProof/>
          <w:color w:val="000000"/>
          <w:szCs w:val="22"/>
          <w:lang w:val="hu-HU" w:eastAsia="de-DE"/>
        </w:rPr>
        <w:t>.</w:t>
      </w:r>
    </w:p>
    <w:p w:rsidR="009E1F4C" w:rsidRPr="007B44B5" w:rsidRDefault="009E1F4C">
      <w:pPr>
        <w:tabs>
          <w:tab w:val="clear" w:pos="567"/>
        </w:tabs>
        <w:ind w:right="-2"/>
        <w:rPr>
          <w:noProof/>
          <w:szCs w:val="22"/>
          <w:shd w:val="clear" w:color="auto" w:fill="FFFF00"/>
          <w:lang w:val="hu-HU" w:eastAsia="de-DE"/>
        </w:rPr>
      </w:pPr>
    </w:p>
    <w:p w:rsidR="00EC47D8" w:rsidRPr="007B44B5" w:rsidRDefault="00EC47D8">
      <w:pPr>
        <w:tabs>
          <w:tab w:val="clear" w:pos="567"/>
        </w:tabs>
        <w:ind w:right="-2"/>
        <w:rPr>
          <w:noProof/>
          <w:color w:val="000000"/>
          <w:szCs w:val="22"/>
          <w:lang w:val="hu-HU" w:eastAsia="de-DE"/>
        </w:rPr>
      </w:pPr>
      <w:r w:rsidRPr="007B44B5">
        <w:rPr>
          <w:noProof/>
          <w:color w:val="000000"/>
          <w:szCs w:val="22"/>
          <w:lang w:val="hu-HU" w:eastAsia="de-DE"/>
        </w:rPr>
        <w:t>A patron fénytől való védelme érdekében az Ovaleap Pen kupakját minden injekció beadása után helyezze vissza.</w:t>
      </w:r>
    </w:p>
    <w:p w:rsidR="009E1F4C" w:rsidRPr="007B44B5" w:rsidRDefault="009E1F4C">
      <w:pPr>
        <w:tabs>
          <w:tab w:val="clear" w:pos="567"/>
        </w:tabs>
        <w:ind w:right="-2"/>
        <w:rPr>
          <w:noProof/>
          <w:szCs w:val="22"/>
          <w:lang w:val="hu-HU" w:eastAsia="de-DE"/>
        </w:rPr>
      </w:pPr>
    </w:p>
    <w:p w:rsidR="009E1F4C" w:rsidRPr="007B44B5" w:rsidRDefault="00850A36">
      <w:pPr>
        <w:tabs>
          <w:tab w:val="clear" w:pos="567"/>
        </w:tabs>
        <w:ind w:right="-2"/>
        <w:rPr>
          <w:noProof/>
          <w:szCs w:val="22"/>
          <w:lang w:val="hu-HU" w:eastAsia="de-DE"/>
        </w:rPr>
      </w:pPr>
      <w:r w:rsidRPr="007B44B5">
        <w:rPr>
          <w:noProof/>
          <w:szCs w:val="22"/>
          <w:lang w:val="hu-HU" w:eastAsia="de-DE"/>
        </w:rPr>
        <w:t xml:space="preserve">Ne alkalmazza </w:t>
      </w:r>
      <w:r w:rsidR="00BB1DF1" w:rsidRPr="007B44B5">
        <w:rPr>
          <w:noProof/>
          <w:szCs w:val="22"/>
          <w:lang w:val="hu-HU" w:eastAsia="de-DE"/>
        </w:rPr>
        <w:t xml:space="preserve">ezt </w:t>
      </w:r>
      <w:r w:rsidRPr="007B44B5">
        <w:rPr>
          <w:noProof/>
          <w:szCs w:val="22"/>
          <w:lang w:val="hu-HU" w:eastAsia="de-DE"/>
        </w:rPr>
        <w:t>a gyógyszert</w:t>
      </w:r>
      <w:r w:rsidRPr="007B44B5">
        <w:rPr>
          <w:lang w:val="hu-HU"/>
        </w:rPr>
        <w:t>, ha a folyadék</w:t>
      </w:r>
      <w:r w:rsidR="00AD1A22" w:rsidRPr="007B44B5">
        <w:rPr>
          <w:lang w:val="hu-HU"/>
        </w:rPr>
        <w:t xml:space="preserve"> zavaros vagy</w:t>
      </w:r>
      <w:r w:rsidRPr="007B44B5">
        <w:rPr>
          <w:lang w:val="hu-HU"/>
        </w:rPr>
        <w:t xml:space="preserve"> részecskéket tartalmaz</w:t>
      </w:r>
      <w:r w:rsidR="009E1F4C" w:rsidRPr="007B44B5">
        <w:rPr>
          <w:szCs w:val="22"/>
          <w:lang w:val="hu-HU"/>
        </w:rPr>
        <w:t>.</w:t>
      </w:r>
    </w:p>
    <w:p w:rsidR="009E1F4C" w:rsidRPr="007B44B5" w:rsidRDefault="009E1F4C">
      <w:pPr>
        <w:tabs>
          <w:tab w:val="clear" w:pos="567"/>
        </w:tabs>
        <w:ind w:right="-2"/>
        <w:rPr>
          <w:noProof/>
          <w:szCs w:val="22"/>
          <w:lang w:val="hu-HU" w:eastAsia="de-DE"/>
        </w:rPr>
      </w:pPr>
    </w:p>
    <w:p w:rsidR="009E1F4C" w:rsidRPr="007B44B5" w:rsidRDefault="00294D52">
      <w:pPr>
        <w:tabs>
          <w:tab w:val="clear" w:pos="567"/>
        </w:tabs>
        <w:ind w:right="-2"/>
        <w:rPr>
          <w:noProof/>
          <w:szCs w:val="22"/>
          <w:lang w:val="hu-HU" w:eastAsia="de-DE"/>
        </w:rPr>
      </w:pPr>
      <w:r w:rsidRPr="007B44B5">
        <w:rPr>
          <w:noProof/>
          <w:szCs w:val="24"/>
          <w:lang w:val="hu-HU"/>
        </w:rPr>
        <w:t>Semmilyen gyógyszert ne dobjon a szennyvízbe.</w:t>
      </w:r>
      <w:r w:rsidRPr="007B44B5">
        <w:rPr>
          <w:szCs w:val="24"/>
          <w:lang w:val="hu-HU"/>
        </w:rPr>
        <w:t xml:space="preserve"> Kérdezze meg gyógyszerészét, hogy mit tegyen </w:t>
      </w:r>
      <w:r w:rsidRPr="007B44B5">
        <w:rPr>
          <w:noProof/>
          <w:szCs w:val="24"/>
          <w:lang w:val="hu-HU"/>
        </w:rPr>
        <w:t>a már nem használt</w:t>
      </w:r>
      <w:r w:rsidR="00AA7F99" w:rsidRPr="007B44B5">
        <w:rPr>
          <w:szCs w:val="24"/>
          <w:lang w:val="hu-HU"/>
        </w:rPr>
        <w:t xml:space="preserve"> gyógyszereivel</w:t>
      </w:r>
      <w:r w:rsidRPr="007B44B5">
        <w:rPr>
          <w:szCs w:val="24"/>
          <w:lang w:val="hu-HU"/>
        </w:rPr>
        <w:t xml:space="preserve">. </w:t>
      </w:r>
      <w:r w:rsidRPr="007B44B5">
        <w:rPr>
          <w:noProof/>
          <w:szCs w:val="24"/>
          <w:lang w:val="hu-HU"/>
        </w:rPr>
        <w:t>Ezek az intézkedések elősegítik a környezet védelmét.</w:t>
      </w:r>
    </w:p>
    <w:p w:rsidR="009E1F4C" w:rsidRPr="007B44B5" w:rsidRDefault="009E1F4C">
      <w:pPr>
        <w:tabs>
          <w:tab w:val="clear" w:pos="567"/>
        </w:tabs>
        <w:ind w:right="-2"/>
        <w:rPr>
          <w:noProof/>
          <w:szCs w:val="22"/>
          <w:lang w:val="hu-HU" w:eastAsia="de-DE"/>
        </w:rPr>
      </w:pPr>
    </w:p>
    <w:p w:rsidR="009E1F4C" w:rsidRPr="007B44B5" w:rsidRDefault="009E1F4C">
      <w:pPr>
        <w:tabs>
          <w:tab w:val="clear" w:pos="567"/>
        </w:tabs>
        <w:ind w:right="-2"/>
        <w:rPr>
          <w:noProof/>
          <w:szCs w:val="22"/>
          <w:lang w:val="hu-HU" w:eastAsia="de-DE"/>
        </w:rPr>
      </w:pPr>
    </w:p>
    <w:p w:rsidR="009E1F4C" w:rsidRPr="007B44B5" w:rsidRDefault="009E1F4C">
      <w:pPr>
        <w:ind w:right="-2"/>
        <w:rPr>
          <w:noProof/>
          <w:szCs w:val="22"/>
          <w:lang w:val="hu-HU" w:eastAsia="de-DE"/>
        </w:rPr>
      </w:pPr>
      <w:r w:rsidRPr="007B44B5">
        <w:rPr>
          <w:b/>
          <w:noProof/>
          <w:szCs w:val="22"/>
          <w:lang w:val="hu-HU" w:eastAsia="de-DE"/>
        </w:rPr>
        <w:t>6.</w:t>
      </w:r>
      <w:r w:rsidRPr="007B44B5">
        <w:rPr>
          <w:b/>
          <w:noProof/>
          <w:szCs w:val="22"/>
          <w:lang w:val="hu-HU" w:eastAsia="de-DE"/>
        </w:rPr>
        <w:tab/>
      </w:r>
      <w:r w:rsidR="00AA7F99" w:rsidRPr="007B44B5">
        <w:rPr>
          <w:b/>
          <w:noProof/>
          <w:szCs w:val="24"/>
          <w:lang w:val="hu-HU"/>
        </w:rPr>
        <w:t>A csomagolás tartalma és egyéb információk</w:t>
      </w:r>
    </w:p>
    <w:p w:rsidR="009E1F4C" w:rsidRPr="007B44B5" w:rsidRDefault="009E1F4C">
      <w:pPr>
        <w:tabs>
          <w:tab w:val="clear" w:pos="567"/>
        </w:tabs>
        <w:rPr>
          <w:noProof/>
          <w:szCs w:val="22"/>
          <w:lang w:val="hu-HU" w:eastAsia="de-DE"/>
        </w:rPr>
      </w:pPr>
    </w:p>
    <w:p w:rsidR="009E1F4C" w:rsidRPr="007B44B5" w:rsidRDefault="00AA7F99">
      <w:pPr>
        <w:tabs>
          <w:tab w:val="clear" w:pos="567"/>
        </w:tabs>
        <w:ind w:right="-2"/>
        <w:rPr>
          <w:noProof/>
          <w:szCs w:val="22"/>
          <w:lang w:val="hu-HU" w:eastAsia="de-DE"/>
        </w:rPr>
      </w:pPr>
      <w:r w:rsidRPr="007B44B5">
        <w:rPr>
          <w:b/>
          <w:noProof/>
          <w:szCs w:val="24"/>
          <w:lang w:val="hu-HU"/>
        </w:rPr>
        <w:t xml:space="preserve">Mit tartalmaz az </w:t>
      </w:r>
      <w:r w:rsidR="009E1F4C" w:rsidRPr="007B44B5">
        <w:rPr>
          <w:b/>
          <w:bCs/>
          <w:noProof/>
          <w:szCs w:val="22"/>
          <w:lang w:val="hu-HU" w:eastAsia="de-DE"/>
        </w:rPr>
        <w:t>Ovaleap</w:t>
      </w:r>
      <w:r w:rsidR="00C3157B" w:rsidRPr="007B44B5">
        <w:rPr>
          <w:b/>
          <w:bCs/>
          <w:noProof/>
          <w:szCs w:val="22"/>
          <w:lang w:val="hu-HU" w:eastAsia="de-DE"/>
        </w:rPr>
        <w:t>?</w:t>
      </w:r>
    </w:p>
    <w:p w:rsidR="00BC1326" w:rsidRPr="007B44B5" w:rsidRDefault="003C7FE1" w:rsidP="00847879">
      <w:pPr>
        <w:numPr>
          <w:ilvl w:val="0"/>
          <w:numId w:val="34"/>
        </w:numPr>
        <w:tabs>
          <w:tab w:val="clear" w:pos="360"/>
          <w:tab w:val="num" w:pos="567"/>
        </w:tabs>
        <w:ind w:left="567" w:hanging="567"/>
        <w:rPr>
          <w:noProof/>
          <w:szCs w:val="22"/>
          <w:lang w:val="hu-HU" w:eastAsia="de-DE"/>
        </w:rPr>
      </w:pPr>
      <w:r w:rsidRPr="007B44B5">
        <w:rPr>
          <w:lang w:val="hu-HU"/>
        </w:rPr>
        <w:t>A készítmény hatóanyaga alfa</w:t>
      </w:r>
      <w:r w:rsidR="00842D00" w:rsidRPr="007B44B5">
        <w:rPr>
          <w:lang w:val="hu-HU"/>
        </w:rPr>
        <w:noBreakHyphen/>
      </w:r>
      <w:r w:rsidRPr="007B44B5">
        <w:rPr>
          <w:lang w:val="hu-HU"/>
        </w:rPr>
        <w:t>follitropin</w:t>
      </w:r>
      <w:r w:rsidR="009E1F4C" w:rsidRPr="007B44B5">
        <w:rPr>
          <w:noProof/>
          <w:szCs w:val="22"/>
          <w:lang w:val="hu-HU" w:eastAsia="de-DE"/>
        </w:rPr>
        <w:t>.</w:t>
      </w:r>
    </w:p>
    <w:p w:rsidR="00940244" w:rsidRPr="007B44B5" w:rsidRDefault="009E1F4C" w:rsidP="00847879">
      <w:pPr>
        <w:tabs>
          <w:tab w:val="clear" w:pos="567"/>
        </w:tabs>
        <w:ind w:left="567"/>
        <w:rPr>
          <w:noProof/>
          <w:szCs w:val="22"/>
          <w:lang w:val="hu-HU" w:eastAsia="de-DE"/>
        </w:rPr>
      </w:pPr>
      <w:r w:rsidRPr="007B44B5">
        <w:rPr>
          <w:noProof/>
          <w:szCs w:val="22"/>
          <w:lang w:val="hu-HU" w:eastAsia="de-DE"/>
        </w:rPr>
        <w:t xml:space="preserve">Ovaleap 300 NE/0,5 ml: </w:t>
      </w:r>
      <w:r w:rsidR="00263965" w:rsidRPr="007B44B5">
        <w:rPr>
          <w:noProof/>
          <w:color w:val="000000"/>
          <w:szCs w:val="22"/>
          <w:lang w:val="hu-HU" w:eastAsia="de-DE"/>
        </w:rPr>
        <w:t xml:space="preserve">Minden patron 300 NE </w:t>
      </w:r>
      <w:r w:rsidR="00125EAD" w:rsidRPr="007B44B5">
        <w:rPr>
          <w:noProof/>
          <w:color w:val="000000"/>
          <w:szCs w:val="22"/>
          <w:lang w:val="hu-HU" w:eastAsia="de-DE"/>
        </w:rPr>
        <w:t>(22</w:t>
      </w:r>
      <w:r w:rsidR="00125EAD" w:rsidRPr="007B44B5">
        <w:rPr>
          <w:noProof/>
          <w:color w:val="000000"/>
          <w:szCs w:val="22"/>
          <w:lang w:val="hu-HU"/>
        </w:rPr>
        <w:t> </w:t>
      </w:r>
      <w:r w:rsidR="00125EAD" w:rsidRPr="007B44B5">
        <w:rPr>
          <w:noProof/>
          <w:color w:val="000000"/>
          <w:szCs w:val="22"/>
          <w:lang w:val="hu-HU" w:eastAsia="de-DE"/>
        </w:rPr>
        <w:t xml:space="preserve">mikrogrammnak megfelelő) </w:t>
      </w:r>
      <w:r w:rsidR="00263965" w:rsidRPr="007B44B5">
        <w:rPr>
          <w:noProof/>
          <w:color w:val="000000"/>
          <w:szCs w:val="22"/>
          <w:lang w:val="hu-HU" w:eastAsia="de-DE"/>
        </w:rPr>
        <w:t>alfa</w:t>
      </w:r>
      <w:r w:rsidR="00842D00" w:rsidRPr="007B44B5">
        <w:rPr>
          <w:noProof/>
          <w:color w:val="000000"/>
          <w:szCs w:val="22"/>
          <w:lang w:val="hu-HU" w:eastAsia="de-DE"/>
        </w:rPr>
        <w:noBreakHyphen/>
      </w:r>
      <w:r w:rsidR="00263965" w:rsidRPr="007B44B5">
        <w:rPr>
          <w:noProof/>
          <w:color w:val="000000"/>
          <w:szCs w:val="22"/>
          <w:lang w:val="hu-HU" w:eastAsia="de-DE"/>
        </w:rPr>
        <w:t>follitropint tartalmaz 0,5 ml oldatban</w:t>
      </w:r>
      <w:r w:rsidRPr="007B44B5">
        <w:rPr>
          <w:noProof/>
          <w:szCs w:val="22"/>
          <w:lang w:val="hu-HU" w:eastAsia="de-DE"/>
        </w:rPr>
        <w:t>.</w:t>
      </w:r>
    </w:p>
    <w:p w:rsidR="00940244" w:rsidRPr="007B44B5" w:rsidRDefault="009E1F4C" w:rsidP="00847879">
      <w:pPr>
        <w:tabs>
          <w:tab w:val="num" w:pos="567"/>
        </w:tabs>
        <w:ind w:left="567"/>
        <w:rPr>
          <w:noProof/>
          <w:szCs w:val="22"/>
          <w:lang w:val="hu-HU" w:eastAsia="de-DE"/>
        </w:rPr>
      </w:pPr>
      <w:r w:rsidRPr="007B44B5">
        <w:rPr>
          <w:noProof/>
          <w:szCs w:val="22"/>
          <w:lang w:val="hu-HU" w:eastAsia="de-DE"/>
        </w:rPr>
        <w:t xml:space="preserve">Ovaleap 450 NE/0,75 ml: </w:t>
      </w:r>
      <w:r w:rsidR="00263965" w:rsidRPr="007B44B5">
        <w:rPr>
          <w:noProof/>
          <w:color w:val="000000"/>
          <w:szCs w:val="22"/>
          <w:lang w:val="hu-HU" w:eastAsia="de-DE"/>
        </w:rPr>
        <w:t xml:space="preserve">Minden patron 450 NE </w:t>
      </w:r>
      <w:r w:rsidR="00125EAD" w:rsidRPr="007B44B5">
        <w:rPr>
          <w:noProof/>
          <w:color w:val="000000"/>
          <w:szCs w:val="22"/>
          <w:lang w:val="hu-HU" w:eastAsia="de-DE"/>
        </w:rPr>
        <w:t>(33</w:t>
      </w:r>
      <w:r w:rsidR="00125EAD" w:rsidRPr="007B44B5">
        <w:rPr>
          <w:noProof/>
          <w:color w:val="000000"/>
          <w:szCs w:val="22"/>
          <w:lang w:val="hu-HU"/>
        </w:rPr>
        <w:t> </w:t>
      </w:r>
      <w:r w:rsidR="00125EAD" w:rsidRPr="007B44B5">
        <w:rPr>
          <w:noProof/>
          <w:color w:val="000000"/>
          <w:szCs w:val="22"/>
          <w:lang w:val="hu-HU" w:eastAsia="de-DE"/>
        </w:rPr>
        <w:t xml:space="preserve">mikrogrammnak megfelelő) </w:t>
      </w:r>
      <w:r w:rsidR="00263965" w:rsidRPr="007B44B5">
        <w:rPr>
          <w:noProof/>
          <w:color w:val="000000"/>
          <w:szCs w:val="22"/>
          <w:lang w:val="hu-HU" w:eastAsia="de-DE"/>
        </w:rPr>
        <w:t>alfa</w:t>
      </w:r>
      <w:r w:rsidR="00842D00" w:rsidRPr="007B44B5">
        <w:rPr>
          <w:noProof/>
          <w:color w:val="000000"/>
          <w:szCs w:val="22"/>
          <w:lang w:val="hu-HU" w:eastAsia="de-DE"/>
        </w:rPr>
        <w:noBreakHyphen/>
      </w:r>
      <w:r w:rsidR="00263965" w:rsidRPr="007B44B5">
        <w:rPr>
          <w:noProof/>
          <w:color w:val="000000"/>
          <w:szCs w:val="22"/>
          <w:lang w:val="hu-HU" w:eastAsia="de-DE"/>
        </w:rPr>
        <w:t>follitropint tartalmaz 0,75 ml oldatban</w:t>
      </w:r>
      <w:r w:rsidR="00263965" w:rsidRPr="007B44B5">
        <w:rPr>
          <w:noProof/>
          <w:szCs w:val="22"/>
          <w:lang w:val="hu-HU" w:eastAsia="de-DE"/>
        </w:rPr>
        <w:t>.</w:t>
      </w:r>
    </w:p>
    <w:p w:rsidR="009E1F4C" w:rsidRPr="007B44B5" w:rsidRDefault="009E1F4C" w:rsidP="00847879">
      <w:pPr>
        <w:tabs>
          <w:tab w:val="num" w:pos="567"/>
        </w:tabs>
        <w:ind w:left="567"/>
        <w:rPr>
          <w:noProof/>
          <w:szCs w:val="22"/>
          <w:lang w:val="hu-HU" w:eastAsia="de-DE"/>
        </w:rPr>
      </w:pPr>
      <w:r w:rsidRPr="007B44B5">
        <w:rPr>
          <w:noProof/>
          <w:szCs w:val="22"/>
          <w:lang w:val="hu-HU" w:eastAsia="de-DE"/>
        </w:rPr>
        <w:t xml:space="preserve">Ovaleap 900 NE/1,5 ml: </w:t>
      </w:r>
      <w:r w:rsidR="00263965" w:rsidRPr="007B44B5">
        <w:rPr>
          <w:noProof/>
          <w:color w:val="000000"/>
          <w:szCs w:val="22"/>
          <w:lang w:val="hu-HU" w:eastAsia="de-DE"/>
        </w:rPr>
        <w:t xml:space="preserve">Minden patron 900 NE </w:t>
      </w:r>
      <w:r w:rsidR="00125EAD" w:rsidRPr="007B44B5">
        <w:rPr>
          <w:noProof/>
          <w:color w:val="000000"/>
          <w:szCs w:val="22"/>
          <w:lang w:val="hu-HU" w:eastAsia="de-DE"/>
        </w:rPr>
        <w:t>(66</w:t>
      </w:r>
      <w:r w:rsidR="00125EAD" w:rsidRPr="007B44B5">
        <w:rPr>
          <w:noProof/>
          <w:color w:val="000000"/>
          <w:szCs w:val="22"/>
          <w:lang w:val="hu-HU"/>
        </w:rPr>
        <w:t> </w:t>
      </w:r>
      <w:r w:rsidR="00125EAD" w:rsidRPr="007B44B5">
        <w:rPr>
          <w:noProof/>
          <w:color w:val="000000"/>
          <w:szCs w:val="22"/>
          <w:lang w:val="hu-HU" w:eastAsia="de-DE"/>
        </w:rPr>
        <w:t xml:space="preserve">mikrogrammnak megfelelő) </w:t>
      </w:r>
      <w:r w:rsidR="00263965" w:rsidRPr="007B44B5">
        <w:rPr>
          <w:noProof/>
          <w:color w:val="000000"/>
          <w:szCs w:val="22"/>
          <w:lang w:val="hu-HU" w:eastAsia="de-DE"/>
        </w:rPr>
        <w:t>alfa</w:t>
      </w:r>
      <w:r w:rsidR="00842D00" w:rsidRPr="007B44B5">
        <w:rPr>
          <w:noProof/>
          <w:color w:val="000000"/>
          <w:szCs w:val="22"/>
          <w:lang w:val="hu-HU" w:eastAsia="de-DE"/>
        </w:rPr>
        <w:noBreakHyphen/>
      </w:r>
      <w:r w:rsidR="00263965" w:rsidRPr="007B44B5">
        <w:rPr>
          <w:noProof/>
          <w:color w:val="000000"/>
          <w:szCs w:val="22"/>
          <w:lang w:val="hu-HU" w:eastAsia="de-DE"/>
        </w:rPr>
        <w:t>follitropint tartalmaz 1,5 ml oldatban</w:t>
      </w:r>
      <w:r w:rsidR="00125EAD" w:rsidRPr="007B44B5">
        <w:rPr>
          <w:noProof/>
          <w:szCs w:val="22"/>
          <w:lang w:val="hu-HU" w:eastAsia="de-DE"/>
        </w:rPr>
        <w:t>.</w:t>
      </w:r>
    </w:p>
    <w:p w:rsidR="00125EAD" w:rsidRPr="007B44B5" w:rsidRDefault="00125EAD" w:rsidP="00847879">
      <w:pPr>
        <w:tabs>
          <w:tab w:val="num" w:pos="567"/>
        </w:tabs>
        <w:ind w:left="567"/>
        <w:rPr>
          <w:noProof/>
          <w:szCs w:val="22"/>
          <w:lang w:val="hu-HU" w:eastAsia="de-DE"/>
        </w:rPr>
      </w:pPr>
      <w:r w:rsidRPr="007B44B5">
        <w:rPr>
          <w:noProof/>
          <w:color w:val="000000"/>
          <w:szCs w:val="22"/>
          <w:lang w:val="hu-HU" w:eastAsia="de-DE"/>
        </w:rPr>
        <w:t>Az oldat 600 NE (44</w:t>
      </w:r>
      <w:r w:rsidRPr="007B44B5">
        <w:rPr>
          <w:noProof/>
          <w:color w:val="000000"/>
          <w:szCs w:val="22"/>
          <w:lang w:val="hu-HU"/>
        </w:rPr>
        <w:t> </w:t>
      </w:r>
      <w:r w:rsidRPr="007B44B5">
        <w:rPr>
          <w:noProof/>
          <w:color w:val="000000"/>
          <w:szCs w:val="22"/>
          <w:lang w:val="hu-HU" w:eastAsia="de-DE"/>
        </w:rPr>
        <w:t>mikrogrammnak megfelelő) alfa</w:t>
      </w:r>
      <w:r w:rsidR="00842D00" w:rsidRPr="007B44B5">
        <w:rPr>
          <w:noProof/>
          <w:color w:val="000000"/>
          <w:szCs w:val="22"/>
          <w:lang w:val="hu-HU" w:eastAsia="de-DE"/>
        </w:rPr>
        <w:noBreakHyphen/>
      </w:r>
      <w:r w:rsidRPr="007B44B5">
        <w:rPr>
          <w:noProof/>
          <w:color w:val="000000"/>
          <w:szCs w:val="22"/>
          <w:lang w:val="hu-HU" w:eastAsia="de-DE"/>
        </w:rPr>
        <w:t>follitropint tartalmaz milliliterenként.</w:t>
      </w:r>
    </w:p>
    <w:p w:rsidR="009E1F4C" w:rsidRPr="007B44B5" w:rsidRDefault="00263C7B" w:rsidP="00847879">
      <w:pPr>
        <w:numPr>
          <w:ilvl w:val="0"/>
          <w:numId w:val="34"/>
        </w:numPr>
        <w:tabs>
          <w:tab w:val="clear" w:pos="360"/>
          <w:tab w:val="num" w:pos="567"/>
        </w:tabs>
        <w:ind w:left="567" w:hanging="567"/>
        <w:rPr>
          <w:noProof/>
          <w:szCs w:val="22"/>
          <w:lang w:val="hu-HU" w:eastAsia="de-DE"/>
        </w:rPr>
      </w:pPr>
      <w:r w:rsidRPr="007B44B5">
        <w:rPr>
          <w:noProof/>
          <w:szCs w:val="22"/>
          <w:lang w:val="hu-HU" w:eastAsia="de-DE"/>
        </w:rPr>
        <w:t>Egyéb összetevők: nátrium</w:t>
      </w:r>
      <w:r w:rsidR="00842D00" w:rsidRPr="007B44B5">
        <w:rPr>
          <w:noProof/>
          <w:szCs w:val="22"/>
          <w:lang w:val="hu-HU" w:eastAsia="de-DE"/>
        </w:rPr>
        <w:noBreakHyphen/>
      </w:r>
      <w:r w:rsidRPr="007B44B5">
        <w:rPr>
          <w:noProof/>
          <w:szCs w:val="22"/>
          <w:lang w:val="hu-HU" w:eastAsia="de-DE"/>
        </w:rPr>
        <w:t>dihidrogén</w:t>
      </w:r>
      <w:r w:rsidR="00842D00" w:rsidRPr="007B44B5">
        <w:rPr>
          <w:noProof/>
          <w:szCs w:val="22"/>
          <w:lang w:val="hu-HU" w:eastAsia="de-DE"/>
        </w:rPr>
        <w:noBreakHyphen/>
      </w:r>
      <w:r w:rsidRPr="007B44B5">
        <w:rPr>
          <w:noProof/>
          <w:szCs w:val="22"/>
          <w:lang w:val="hu-HU" w:eastAsia="de-DE"/>
        </w:rPr>
        <w:t>foszfát</w:t>
      </w:r>
      <w:r w:rsidR="00842D00" w:rsidRPr="007B44B5">
        <w:rPr>
          <w:noProof/>
          <w:szCs w:val="22"/>
          <w:lang w:val="hu-HU" w:eastAsia="de-DE"/>
        </w:rPr>
        <w:noBreakHyphen/>
      </w:r>
      <w:r w:rsidRPr="007B44B5">
        <w:rPr>
          <w:noProof/>
          <w:szCs w:val="22"/>
          <w:lang w:val="hu-HU" w:eastAsia="de-DE"/>
        </w:rPr>
        <w:t>dihidrát, nátrium</w:t>
      </w:r>
      <w:r w:rsidR="00842D00" w:rsidRPr="007B44B5">
        <w:rPr>
          <w:noProof/>
          <w:szCs w:val="22"/>
          <w:lang w:val="hu-HU" w:eastAsia="de-DE"/>
        </w:rPr>
        <w:noBreakHyphen/>
      </w:r>
      <w:r w:rsidRPr="007B44B5">
        <w:rPr>
          <w:noProof/>
          <w:szCs w:val="22"/>
          <w:lang w:val="hu-HU" w:eastAsia="de-DE"/>
        </w:rPr>
        <w:t>hidroxid (2 M) (a pH beállításához), mannit, metionin, poliszorbát 20, benzil</w:t>
      </w:r>
      <w:r w:rsidR="00842D00" w:rsidRPr="007B44B5">
        <w:rPr>
          <w:noProof/>
          <w:szCs w:val="22"/>
          <w:lang w:val="hu-HU" w:eastAsia="de-DE"/>
        </w:rPr>
        <w:noBreakHyphen/>
      </w:r>
      <w:r w:rsidRPr="007B44B5">
        <w:rPr>
          <w:noProof/>
          <w:szCs w:val="22"/>
          <w:lang w:val="hu-HU" w:eastAsia="de-DE"/>
        </w:rPr>
        <w:t>alkohol, benzalkónium</w:t>
      </w:r>
      <w:r w:rsidR="00842D00" w:rsidRPr="007B44B5">
        <w:rPr>
          <w:noProof/>
          <w:szCs w:val="22"/>
          <w:lang w:val="hu-HU" w:eastAsia="de-DE"/>
        </w:rPr>
        <w:noBreakHyphen/>
      </w:r>
      <w:r w:rsidRPr="007B44B5">
        <w:rPr>
          <w:noProof/>
          <w:szCs w:val="22"/>
          <w:lang w:val="hu-HU" w:eastAsia="de-DE"/>
        </w:rPr>
        <w:t>klorid, injekcióhoz való víz</w:t>
      </w:r>
      <w:r w:rsidR="009E1F4C" w:rsidRPr="007B44B5">
        <w:rPr>
          <w:noProof/>
          <w:szCs w:val="22"/>
          <w:lang w:val="hu-HU" w:eastAsia="de-DE"/>
        </w:rPr>
        <w:t>.</w:t>
      </w:r>
    </w:p>
    <w:p w:rsidR="009E1F4C" w:rsidRPr="007B44B5" w:rsidRDefault="000E5484" w:rsidP="00DC1ECA">
      <w:pPr>
        <w:tabs>
          <w:tab w:val="clear" w:pos="567"/>
        </w:tabs>
        <w:ind w:left="567"/>
        <w:rPr>
          <w:noProof/>
          <w:szCs w:val="22"/>
          <w:lang w:val="hu-HU" w:eastAsia="de-DE"/>
        </w:rPr>
      </w:pPr>
      <w:r w:rsidRPr="007B44B5">
        <w:rPr>
          <w:noProof/>
          <w:szCs w:val="22"/>
          <w:lang w:val="hu-HU" w:eastAsia="de-DE"/>
        </w:rPr>
        <w:t>Az összes</w:t>
      </w:r>
      <w:r w:rsidR="00B6274D" w:rsidRPr="007B44B5">
        <w:rPr>
          <w:noProof/>
          <w:szCs w:val="22"/>
          <w:lang w:val="hu-HU" w:eastAsia="de-DE"/>
        </w:rPr>
        <w:t>,</w:t>
      </w:r>
      <w:r w:rsidRPr="007B44B5">
        <w:rPr>
          <w:noProof/>
          <w:szCs w:val="22"/>
          <w:lang w:val="hu-HU" w:eastAsia="de-DE"/>
        </w:rPr>
        <w:t xml:space="preserve"> fent felsorolt hatáserősség tartalmazza az egyéb összetevőket.</w:t>
      </w:r>
    </w:p>
    <w:p w:rsidR="000E5484" w:rsidRPr="007B44B5" w:rsidRDefault="000E5484">
      <w:pPr>
        <w:tabs>
          <w:tab w:val="clear" w:pos="567"/>
        </w:tabs>
        <w:rPr>
          <w:noProof/>
          <w:szCs w:val="22"/>
          <w:lang w:val="hu-HU" w:eastAsia="de-DE"/>
        </w:rPr>
      </w:pPr>
    </w:p>
    <w:p w:rsidR="009E1F4C" w:rsidRPr="007B44B5" w:rsidRDefault="00263C7B">
      <w:pPr>
        <w:tabs>
          <w:tab w:val="clear" w:pos="567"/>
        </w:tabs>
        <w:ind w:right="-2"/>
        <w:rPr>
          <w:noProof/>
          <w:szCs w:val="22"/>
          <w:lang w:val="hu-HU" w:eastAsia="de-DE"/>
        </w:rPr>
      </w:pPr>
      <w:r w:rsidRPr="007B44B5">
        <w:rPr>
          <w:b/>
          <w:noProof/>
          <w:szCs w:val="24"/>
          <w:lang w:val="hu-HU"/>
        </w:rPr>
        <w:t>Milyen az</w:t>
      </w:r>
      <w:r w:rsidR="009E1F4C" w:rsidRPr="007B44B5">
        <w:rPr>
          <w:b/>
          <w:bCs/>
          <w:noProof/>
          <w:szCs w:val="22"/>
          <w:lang w:val="hu-HU" w:eastAsia="de-DE"/>
        </w:rPr>
        <w:t xml:space="preserve"> Ovaleap </w:t>
      </w:r>
      <w:r w:rsidRPr="007B44B5">
        <w:rPr>
          <w:b/>
          <w:noProof/>
          <w:szCs w:val="24"/>
          <w:lang w:val="hu-HU"/>
        </w:rPr>
        <w:t>külleme és mit tartalmaz a csomagolás</w:t>
      </w:r>
      <w:r w:rsidR="00C3157B" w:rsidRPr="007B44B5">
        <w:rPr>
          <w:b/>
          <w:noProof/>
          <w:szCs w:val="24"/>
          <w:lang w:val="hu-HU"/>
        </w:rPr>
        <w:t>?</w:t>
      </w:r>
    </w:p>
    <w:p w:rsidR="009E1F4C" w:rsidRPr="007B44B5" w:rsidRDefault="00263C7B">
      <w:pPr>
        <w:tabs>
          <w:tab w:val="clear" w:pos="567"/>
        </w:tabs>
        <w:rPr>
          <w:szCs w:val="22"/>
          <w:lang w:val="hu-HU"/>
        </w:rPr>
      </w:pPr>
      <w:r w:rsidRPr="007B44B5">
        <w:rPr>
          <w:noProof/>
          <w:szCs w:val="22"/>
          <w:lang w:val="hu-HU" w:eastAsia="de-DE"/>
        </w:rPr>
        <w:t xml:space="preserve">Az </w:t>
      </w:r>
      <w:r w:rsidR="009E1F4C" w:rsidRPr="007B44B5">
        <w:rPr>
          <w:noProof/>
          <w:szCs w:val="22"/>
          <w:lang w:val="hu-HU" w:eastAsia="de-DE"/>
        </w:rPr>
        <w:t>Ovaleap</w:t>
      </w:r>
      <w:r w:rsidR="009E1F4C" w:rsidRPr="007B44B5">
        <w:rPr>
          <w:szCs w:val="22"/>
          <w:lang w:val="hu-HU"/>
        </w:rPr>
        <w:t xml:space="preserve"> </w:t>
      </w:r>
      <w:r w:rsidRPr="007B44B5">
        <w:rPr>
          <w:szCs w:val="22"/>
          <w:lang w:val="hu-HU"/>
        </w:rPr>
        <w:t xml:space="preserve">egy </w:t>
      </w:r>
      <w:proofErr w:type="spellStart"/>
      <w:r w:rsidRPr="007B44B5">
        <w:rPr>
          <w:szCs w:val="22"/>
          <w:lang w:val="hu-HU"/>
        </w:rPr>
        <w:t>oldatos</w:t>
      </w:r>
      <w:proofErr w:type="spellEnd"/>
      <w:r w:rsidRPr="007B44B5">
        <w:rPr>
          <w:szCs w:val="22"/>
          <w:lang w:val="hu-HU"/>
        </w:rPr>
        <w:t xml:space="preserve"> injekció (injekció</w:t>
      </w:r>
      <w:r w:rsidR="009E1F4C" w:rsidRPr="007B44B5">
        <w:rPr>
          <w:szCs w:val="22"/>
          <w:lang w:val="hu-HU"/>
        </w:rPr>
        <w:t xml:space="preserve">). </w:t>
      </w:r>
      <w:r w:rsidR="005D6FB2" w:rsidRPr="007B44B5">
        <w:rPr>
          <w:szCs w:val="22"/>
          <w:lang w:val="hu-HU"/>
        </w:rPr>
        <w:t xml:space="preserve">Az </w:t>
      </w:r>
      <w:r w:rsidR="009E1F4C" w:rsidRPr="007B44B5">
        <w:rPr>
          <w:noProof/>
          <w:szCs w:val="22"/>
          <w:lang w:val="hu-HU" w:eastAsia="de-DE"/>
        </w:rPr>
        <w:t>Ovaleap</w:t>
      </w:r>
      <w:r w:rsidR="009E1F4C" w:rsidRPr="007B44B5">
        <w:rPr>
          <w:szCs w:val="22"/>
          <w:lang w:val="hu-HU"/>
        </w:rPr>
        <w:t xml:space="preserve"> </w:t>
      </w:r>
      <w:r w:rsidR="005D6FB2" w:rsidRPr="007B44B5">
        <w:rPr>
          <w:lang w:val="hu-HU"/>
        </w:rPr>
        <w:t>átlátszó</w:t>
      </w:r>
      <w:r w:rsidR="00E55F43" w:rsidRPr="007B44B5">
        <w:rPr>
          <w:szCs w:val="22"/>
          <w:lang w:val="hu-HU"/>
        </w:rPr>
        <w:t xml:space="preserve"> és</w:t>
      </w:r>
      <w:r w:rsidR="005D6FB2" w:rsidRPr="007B44B5">
        <w:rPr>
          <w:lang w:val="hu-HU"/>
        </w:rPr>
        <w:t xml:space="preserve"> színtelen oldat</w:t>
      </w:r>
      <w:r w:rsidR="009E1F4C" w:rsidRPr="007B44B5">
        <w:rPr>
          <w:szCs w:val="22"/>
          <w:lang w:val="hu-HU"/>
        </w:rPr>
        <w:t>.</w:t>
      </w:r>
    </w:p>
    <w:p w:rsidR="009E1F4C" w:rsidRPr="007B44B5" w:rsidRDefault="009E1F4C">
      <w:pPr>
        <w:tabs>
          <w:tab w:val="clear" w:pos="567"/>
        </w:tabs>
        <w:rPr>
          <w:szCs w:val="22"/>
          <w:lang w:val="hu-HU"/>
        </w:rPr>
      </w:pPr>
    </w:p>
    <w:p w:rsidR="00DC6E2B" w:rsidRPr="007B44B5" w:rsidRDefault="005D6FB2" w:rsidP="00DC6E2B">
      <w:pPr>
        <w:tabs>
          <w:tab w:val="clear" w:pos="567"/>
        </w:tabs>
        <w:rPr>
          <w:noProof/>
          <w:szCs w:val="22"/>
          <w:lang w:val="hu-HU" w:eastAsia="de-DE"/>
        </w:rPr>
      </w:pPr>
      <w:r w:rsidRPr="007B44B5">
        <w:rPr>
          <w:noProof/>
          <w:szCs w:val="22"/>
          <w:lang w:val="hu-HU" w:eastAsia="de-DE"/>
        </w:rPr>
        <w:t>Az Ovaleap 300 NE/0,5 ml 1 db patront és 10 db injekciós tűt tartalmazó csomagban kapható</w:t>
      </w:r>
      <w:r w:rsidR="009E1F4C" w:rsidRPr="007B44B5">
        <w:rPr>
          <w:noProof/>
          <w:szCs w:val="22"/>
          <w:lang w:val="hu-HU" w:eastAsia="de-DE"/>
        </w:rPr>
        <w:t>.</w:t>
      </w:r>
    </w:p>
    <w:p w:rsidR="00DC6E2B" w:rsidRPr="007B44B5" w:rsidRDefault="005D6FB2" w:rsidP="00DC6E2B">
      <w:pPr>
        <w:tabs>
          <w:tab w:val="clear" w:pos="567"/>
        </w:tabs>
        <w:rPr>
          <w:noProof/>
          <w:szCs w:val="22"/>
          <w:lang w:val="hu-HU" w:eastAsia="de-DE"/>
        </w:rPr>
      </w:pPr>
      <w:r w:rsidRPr="007B44B5">
        <w:rPr>
          <w:noProof/>
          <w:szCs w:val="22"/>
          <w:lang w:val="hu-HU" w:eastAsia="de-DE"/>
        </w:rPr>
        <w:t xml:space="preserve">Az </w:t>
      </w:r>
      <w:r w:rsidR="009E1F4C" w:rsidRPr="007B44B5">
        <w:rPr>
          <w:noProof/>
          <w:szCs w:val="22"/>
          <w:lang w:val="hu-HU" w:eastAsia="de-DE"/>
        </w:rPr>
        <w:t>Ovaleap 450 NE/0,75 </w:t>
      </w:r>
      <w:r w:rsidRPr="007B44B5">
        <w:rPr>
          <w:noProof/>
          <w:szCs w:val="22"/>
          <w:lang w:val="hu-HU" w:eastAsia="de-DE"/>
        </w:rPr>
        <w:t>ml 1 db patront és 10 db injekciós tűt tartalmazó csomagban kapható</w:t>
      </w:r>
      <w:r w:rsidR="009E1F4C" w:rsidRPr="007B44B5">
        <w:rPr>
          <w:noProof/>
          <w:szCs w:val="22"/>
          <w:lang w:val="hu-HU" w:eastAsia="de-DE"/>
        </w:rPr>
        <w:t>.</w:t>
      </w:r>
    </w:p>
    <w:p w:rsidR="009E1F4C" w:rsidRPr="007B44B5" w:rsidRDefault="005D6FB2" w:rsidP="00DC6E2B">
      <w:pPr>
        <w:tabs>
          <w:tab w:val="clear" w:pos="567"/>
        </w:tabs>
        <w:rPr>
          <w:szCs w:val="22"/>
          <w:lang w:val="hu-HU"/>
        </w:rPr>
      </w:pPr>
      <w:r w:rsidRPr="007B44B5">
        <w:rPr>
          <w:noProof/>
          <w:szCs w:val="22"/>
          <w:lang w:val="hu-HU" w:eastAsia="de-DE"/>
        </w:rPr>
        <w:t xml:space="preserve">Az </w:t>
      </w:r>
      <w:r w:rsidR="009E1F4C" w:rsidRPr="007B44B5">
        <w:rPr>
          <w:noProof/>
          <w:szCs w:val="22"/>
          <w:lang w:val="hu-HU" w:eastAsia="de-DE"/>
        </w:rPr>
        <w:t>Ovaleap 900 NE/1,5 </w:t>
      </w:r>
      <w:r w:rsidRPr="007B44B5">
        <w:rPr>
          <w:noProof/>
          <w:szCs w:val="22"/>
          <w:lang w:val="hu-HU" w:eastAsia="de-DE"/>
        </w:rPr>
        <w:t>ml 1 db patront és 20 db injekciós tűt tartalmazó csomagban kapható</w:t>
      </w:r>
      <w:r w:rsidR="009E1F4C" w:rsidRPr="007B44B5">
        <w:rPr>
          <w:noProof/>
          <w:szCs w:val="22"/>
          <w:lang w:val="hu-HU" w:eastAsia="de-DE"/>
        </w:rPr>
        <w:t>.</w:t>
      </w:r>
    </w:p>
    <w:p w:rsidR="009E1F4C" w:rsidRPr="007B44B5" w:rsidRDefault="009E1F4C">
      <w:pPr>
        <w:tabs>
          <w:tab w:val="clear" w:pos="567"/>
        </w:tabs>
        <w:rPr>
          <w:szCs w:val="22"/>
          <w:lang w:val="hu-HU"/>
        </w:rPr>
      </w:pPr>
    </w:p>
    <w:p w:rsidR="000E5484" w:rsidRPr="007B44B5" w:rsidRDefault="005D6FB2">
      <w:pPr>
        <w:tabs>
          <w:tab w:val="clear" w:pos="567"/>
        </w:tabs>
        <w:rPr>
          <w:szCs w:val="22"/>
          <w:lang w:val="hu-HU"/>
        </w:rPr>
      </w:pPr>
      <w:r w:rsidRPr="007B44B5">
        <w:rPr>
          <w:szCs w:val="22"/>
          <w:lang w:val="hu-HU"/>
        </w:rPr>
        <w:t>Nem feltétlenül mindegyik kiszerelés kerül kereskedelmi forgalomba</w:t>
      </w:r>
      <w:r w:rsidR="009E1F4C" w:rsidRPr="007B44B5">
        <w:rPr>
          <w:szCs w:val="22"/>
          <w:lang w:val="hu-HU"/>
        </w:rPr>
        <w:t>.</w:t>
      </w:r>
    </w:p>
    <w:p w:rsidR="000E5484" w:rsidRPr="007B44B5" w:rsidRDefault="000E5484">
      <w:pPr>
        <w:tabs>
          <w:tab w:val="clear" w:pos="567"/>
        </w:tabs>
        <w:suppressAutoHyphens w:val="0"/>
        <w:rPr>
          <w:szCs w:val="22"/>
          <w:lang w:val="hu-HU"/>
        </w:rPr>
      </w:pPr>
      <w:r w:rsidRPr="007B44B5">
        <w:rPr>
          <w:szCs w:val="22"/>
          <w:lang w:val="hu-HU"/>
        </w:rPr>
        <w:br w:type="page"/>
      </w:r>
    </w:p>
    <w:p w:rsidR="009E1F4C" w:rsidRPr="007B44B5" w:rsidRDefault="009E1F4C">
      <w:pPr>
        <w:tabs>
          <w:tab w:val="clear" w:pos="567"/>
        </w:tabs>
        <w:rPr>
          <w:noProof/>
          <w:szCs w:val="22"/>
          <w:lang w:val="hu-HU" w:eastAsia="de-DE"/>
        </w:rPr>
      </w:pPr>
    </w:p>
    <w:p w:rsidR="009E1F4C" w:rsidRPr="007B44B5" w:rsidRDefault="005D6FB2">
      <w:pPr>
        <w:tabs>
          <w:tab w:val="clear" w:pos="567"/>
        </w:tabs>
        <w:ind w:right="-2"/>
        <w:rPr>
          <w:noProof/>
          <w:color w:val="000000"/>
          <w:szCs w:val="22"/>
          <w:lang w:val="hu-HU" w:eastAsia="de-DE"/>
        </w:rPr>
      </w:pPr>
      <w:r w:rsidRPr="007B44B5">
        <w:rPr>
          <w:b/>
          <w:noProof/>
          <w:szCs w:val="24"/>
          <w:lang w:val="hu-HU"/>
        </w:rPr>
        <w:t>A forgalomba hozatali engedély jogosultja</w:t>
      </w:r>
    </w:p>
    <w:p w:rsidR="006B368E" w:rsidRPr="00572DEE" w:rsidRDefault="006B368E" w:rsidP="006B368E">
      <w:pPr>
        <w:tabs>
          <w:tab w:val="clear" w:pos="567"/>
        </w:tabs>
        <w:rPr>
          <w:lang w:val="hu-HU"/>
        </w:rPr>
      </w:pPr>
      <w:proofErr w:type="spellStart"/>
      <w:r w:rsidRPr="00572DEE">
        <w:rPr>
          <w:lang w:val="hu-HU"/>
        </w:rPr>
        <w:t>Theramex</w:t>
      </w:r>
      <w:proofErr w:type="spellEnd"/>
      <w:r w:rsidRPr="00572DEE">
        <w:rPr>
          <w:lang w:val="hu-HU"/>
        </w:rPr>
        <w:t xml:space="preserve"> Ireland Limited</w:t>
      </w:r>
    </w:p>
    <w:p w:rsidR="006B368E" w:rsidRPr="00572DEE" w:rsidRDefault="00A45840" w:rsidP="006B368E">
      <w:pPr>
        <w:tabs>
          <w:tab w:val="clear" w:pos="567"/>
        </w:tabs>
        <w:rPr>
          <w:lang w:val="hu-HU"/>
        </w:rPr>
      </w:pPr>
      <w:r w:rsidRPr="00572DEE">
        <w:rPr>
          <w:rFonts w:cs="Verdana"/>
          <w:color w:val="000000"/>
          <w:lang w:val="hu-HU"/>
        </w:rPr>
        <w:t>3</w:t>
      </w:r>
      <w:r w:rsidRPr="00572DEE">
        <w:rPr>
          <w:rFonts w:cs="Verdana"/>
          <w:color w:val="000000"/>
          <w:vertAlign w:val="superscript"/>
          <w:lang w:val="hu-HU"/>
        </w:rPr>
        <w:t>rd</w:t>
      </w:r>
      <w:r w:rsidRPr="00572DEE">
        <w:rPr>
          <w:rFonts w:cs="Verdana"/>
          <w:color w:val="000000"/>
          <w:lang w:val="hu-HU"/>
        </w:rPr>
        <w:t xml:space="preserve"> </w:t>
      </w:r>
      <w:proofErr w:type="spellStart"/>
      <w:r w:rsidRPr="00572DEE">
        <w:rPr>
          <w:rFonts w:cs="Verdana"/>
          <w:color w:val="000000"/>
          <w:lang w:val="hu-HU"/>
        </w:rPr>
        <w:t>Floor</w:t>
      </w:r>
      <w:proofErr w:type="spellEnd"/>
      <w:r w:rsidRPr="00572DEE">
        <w:rPr>
          <w:rFonts w:cs="Verdana"/>
          <w:color w:val="000000"/>
          <w:lang w:val="hu-HU"/>
        </w:rPr>
        <w:t xml:space="preserve">, </w:t>
      </w:r>
      <w:proofErr w:type="spellStart"/>
      <w:r w:rsidR="006B368E" w:rsidRPr="00572DEE">
        <w:rPr>
          <w:lang w:val="hu-HU"/>
        </w:rPr>
        <w:t>Kilmore</w:t>
      </w:r>
      <w:proofErr w:type="spellEnd"/>
      <w:r w:rsidR="006B368E" w:rsidRPr="00572DEE">
        <w:rPr>
          <w:lang w:val="hu-HU"/>
        </w:rPr>
        <w:t xml:space="preserve"> House,</w:t>
      </w:r>
    </w:p>
    <w:p w:rsidR="006B368E" w:rsidRPr="00572DEE" w:rsidRDefault="006B368E" w:rsidP="006B368E">
      <w:pPr>
        <w:tabs>
          <w:tab w:val="clear" w:pos="567"/>
        </w:tabs>
        <w:rPr>
          <w:lang w:val="sv-SE"/>
        </w:rPr>
      </w:pPr>
      <w:r w:rsidRPr="00572DEE">
        <w:rPr>
          <w:lang w:val="sv-SE"/>
        </w:rPr>
        <w:t>Park Lane, Spencer Dock,</w:t>
      </w:r>
    </w:p>
    <w:p w:rsidR="006B368E" w:rsidRPr="00572DEE" w:rsidRDefault="006B368E" w:rsidP="006B368E">
      <w:pPr>
        <w:tabs>
          <w:tab w:val="clear" w:pos="567"/>
        </w:tabs>
        <w:rPr>
          <w:lang w:val="sv-SE"/>
        </w:rPr>
      </w:pPr>
      <w:r w:rsidRPr="00572DEE">
        <w:rPr>
          <w:lang w:val="sv-SE"/>
        </w:rPr>
        <w:t>Dublin 1</w:t>
      </w:r>
    </w:p>
    <w:p w:rsidR="006B368E" w:rsidRPr="00572DEE" w:rsidRDefault="006B368E" w:rsidP="006B368E">
      <w:pPr>
        <w:tabs>
          <w:tab w:val="clear" w:pos="567"/>
        </w:tabs>
        <w:rPr>
          <w:lang w:val="sv-SE"/>
        </w:rPr>
      </w:pPr>
      <w:r w:rsidRPr="00572DEE">
        <w:rPr>
          <w:lang w:val="sv-SE"/>
        </w:rPr>
        <w:t>D01 YE64</w:t>
      </w:r>
    </w:p>
    <w:p w:rsidR="006B368E" w:rsidRPr="007B44B5" w:rsidRDefault="006B368E" w:rsidP="006B368E">
      <w:pPr>
        <w:tabs>
          <w:tab w:val="clear" w:pos="567"/>
        </w:tabs>
        <w:rPr>
          <w:noProof/>
          <w:szCs w:val="22"/>
          <w:lang w:val="hu-HU" w:eastAsia="de-DE"/>
        </w:rPr>
      </w:pPr>
      <w:proofErr w:type="spellStart"/>
      <w:r w:rsidRPr="00572DEE">
        <w:rPr>
          <w:lang w:val="sv-SE"/>
        </w:rPr>
        <w:t>Írország</w:t>
      </w:r>
      <w:proofErr w:type="spellEnd"/>
    </w:p>
    <w:p w:rsidR="009E1F4C" w:rsidRPr="007B44B5" w:rsidRDefault="009E1F4C">
      <w:pPr>
        <w:tabs>
          <w:tab w:val="clear" w:pos="567"/>
        </w:tabs>
        <w:ind w:right="-2"/>
        <w:rPr>
          <w:noProof/>
          <w:szCs w:val="22"/>
          <w:lang w:val="hu-HU" w:eastAsia="de-DE"/>
        </w:rPr>
      </w:pPr>
    </w:p>
    <w:p w:rsidR="009E1F4C" w:rsidRPr="007B44B5" w:rsidRDefault="005D6FB2">
      <w:pPr>
        <w:tabs>
          <w:tab w:val="clear" w:pos="567"/>
        </w:tabs>
        <w:ind w:right="-2"/>
        <w:rPr>
          <w:bCs/>
          <w:szCs w:val="22"/>
          <w:lang w:val="hu-HU"/>
        </w:rPr>
      </w:pPr>
      <w:r w:rsidRPr="007B44B5">
        <w:rPr>
          <w:b/>
          <w:bCs/>
          <w:noProof/>
          <w:szCs w:val="22"/>
          <w:lang w:val="hu-HU" w:eastAsia="de-DE"/>
        </w:rPr>
        <w:t>Gyártó</w:t>
      </w:r>
    </w:p>
    <w:p w:rsidR="009E1F4C" w:rsidRPr="007B44B5" w:rsidRDefault="00A25796">
      <w:pPr>
        <w:tabs>
          <w:tab w:val="clear" w:pos="567"/>
        </w:tabs>
        <w:rPr>
          <w:bCs/>
          <w:szCs w:val="22"/>
          <w:lang w:val="hu-HU"/>
        </w:rPr>
      </w:pPr>
      <w:bookmarkStart w:id="7" w:name="OLE_LINK9"/>
      <w:bookmarkStart w:id="8" w:name="OLE_LINK8"/>
      <w:proofErr w:type="spellStart"/>
      <w:r w:rsidRPr="007B44B5">
        <w:rPr>
          <w:bCs/>
          <w:szCs w:val="22"/>
          <w:lang w:val="hu-HU"/>
        </w:rPr>
        <w:t>Teva</w:t>
      </w:r>
      <w:proofErr w:type="spellEnd"/>
      <w:r w:rsidRPr="007B44B5">
        <w:rPr>
          <w:bCs/>
          <w:szCs w:val="22"/>
          <w:lang w:val="hu-HU"/>
        </w:rPr>
        <w:t xml:space="preserve"> </w:t>
      </w:r>
      <w:proofErr w:type="spellStart"/>
      <w:r w:rsidRPr="007B44B5">
        <w:rPr>
          <w:bCs/>
          <w:szCs w:val="22"/>
          <w:lang w:val="hu-HU"/>
        </w:rPr>
        <w:t>Biotech</w:t>
      </w:r>
      <w:proofErr w:type="spellEnd"/>
      <w:r w:rsidRPr="007B44B5">
        <w:rPr>
          <w:bCs/>
          <w:szCs w:val="22"/>
          <w:lang w:val="hu-HU"/>
        </w:rPr>
        <w:t xml:space="preserve"> GmbH</w:t>
      </w:r>
    </w:p>
    <w:p w:rsidR="009E1F4C" w:rsidRPr="007B44B5" w:rsidRDefault="009E1F4C">
      <w:pPr>
        <w:tabs>
          <w:tab w:val="clear" w:pos="567"/>
        </w:tabs>
        <w:rPr>
          <w:bCs/>
          <w:szCs w:val="22"/>
          <w:lang w:val="hu-HU"/>
        </w:rPr>
      </w:pPr>
      <w:proofErr w:type="spellStart"/>
      <w:r w:rsidRPr="007B44B5">
        <w:rPr>
          <w:bCs/>
          <w:szCs w:val="22"/>
          <w:lang w:val="hu-HU"/>
        </w:rPr>
        <w:t>Dornierstraße</w:t>
      </w:r>
      <w:proofErr w:type="spellEnd"/>
      <w:r w:rsidRPr="007B44B5">
        <w:rPr>
          <w:bCs/>
          <w:szCs w:val="22"/>
          <w:lang w:val="hu-HU"/>
        </w:rPr>
        <w:t xml:space="preserve"> 10</w:t>
      </w:r>
    </w:p>
    <w:p w:rsidR="009E1F4C" w:rsidRPr="007B44B5" w:rsidRDefault="009E1F4C">
      <w:pPr>
        <w:tabs>
          <w:tab w:val="clear" w:pos="567"/>
        </w:tabs>
        <w:rPr>
          <w:szCs w:val="22"/>
          <w:lang w:val="hu-HU"/>
        </w:rPr>
      </w:pPr>
      <w:r w:rsidRPr="007B44B5">
        <w:rPr>
          <w:bCs/>
          <w:szCs w:val="22"/>
          <w:lang w:val="hu-HU"/>
        </w:rPr>
        <w:t>89079 Ulm</w:t>
      </w:r>
    </w:p>
    <w:p w:rsidR="009E1F4C" w:rsidRPr="007B44B5" w:rsidRDefault="005D6FB2">
      <w:pPr>
        <w:tabs>
          <w:tab w:val="clear" w:pos="567"/>
        </w:tabs>
        <w:rPr>
          <w:szCs w:val="22"/>
          <w:lang w:val="hu-HU"/>
        </w:rPr>
      </w:pPr>
      <w:r w:rsidRPr="007B44B5">
        <w:rPr>
          <w:szCs w:val="22"/>
          <w:lang w:val="hu-HU"/>
        </w:rPr>
        <w:t>Németország</w:t>
      </w:r>
    </w:p>
    <w:p w:rsidR="009E1F4C" w:rsidRPr="007B44B5" w:rsidRDefault="009E1F4C">
      <w:pPr>
        <w:tabs>
          <w:tab w:val="clear" w:pos="567"/>
        </w:tabs>
        <w:rPr>
          <w:szCs w:val="22"/>
          <w:lang w:val="hu-HU"/>
        </w:rPr>
      </w:pPr>
    </w:p>
    <w:p w:rsidR="009E1F4C" w:rsidRPr="007B44B5" w:rsidRDefault="009E1F4C">
      <w:pPr>
        <w:shd w:val="clear" w:color="auto" w:fill="C0C0C0"/>
        <w:tabs>
          <w:tab w:val="clear" w:pos="567"/>
        </w:tabs>
        <w:rPr>
          <w:szCs w:val="22"/>
          <w:lang w:val="hu-HU"/>
        </w:rPr>
      </w:pPr>
      <w:proofErr w:type="spellStart"/>
      <w:r w:rsidRPr="007B44B5">
        <w:rPr>
          <w:szCs w:val="22"/>
          <w:lang w:val="hu-HU"/>
        </w:rPr>
        <w:t>Teva</w:t>
      </w:r>
      <w:proofErr w:type="spellEnd"/>
      <w:r w:rsidRPr="007B44B5">
        <w:rPr>
          <w:szCs w:val="22"/>
          <w:lang w:val="hu-HU"/>
        </w:rPr>
        <w:t xml:space="preserve"> </w:t>
      </w:r>
      <w:proofErr w:type="spellStart"/>
      <w:r w:rsidRPr="007B44B5">
        <w:rPr>
          <w:szCs w:val="22"/>
          <w:lang w:val="hu-HU"/>
        </w:rPr>
        <w:t>Pharmaceuticals</w:t>
      </w:r>
      <w:proofErr w:type="spellEnd"/>
      <w:r w:rsidRPr="007B44B5">
        <w:rPr>
          <w:szCs w:val="22"/>
          <w:lang w:val="hu-HU"/>
        </w:rPr>
        <w:t xml:space="preserve"> Europe B.V.</w:t>
      </w:r>
    </w:p>
    <w:p w:rsidR="009E1F4C" w:rsidRPr="007B44B5" w:rsidRDefault="009E1F4C">
      <w:pPr>
        <w:shd w:val="clear" w:color="auto" w:fill="C0C0C0"/>
        <w:tabs>
          <w:tab w:val="clear" w:pos="567"/>
        </w:tabs>
        <w:rPr>
          <w:szCs w:val="22"/>
          <w:lang w:val="hu-HU"/>
        </w:rPr>
      </w:pPr>
      <w:proofErr w:type="spellStart"/>
      <w:r w:rsidRPr="007B44B5">
        <w:rPr>
          <w:szCs w:val="22"/>
          <w:lang w:val="hu-HU"/>
        </w:rPr>
        <w:t>Swensweg</w:t>
      </w:r>
      <w:proofErr w:type="spellEnd"/>
      <w:r w:rsidRPr="007B44B5">
        <w:rPr>
          <w:szCs w:val="22"/>
          <w:lang w:val="hu-HU"/>
        </w:rPr>
        <w:t xml:space="preserve"> 5</w:t>
      </w:r>
    </w:p>
    <w:p w:rsidR="009E1F4C" w:rsidRPr="007B44B5" w:rsidRDefault="009E1F4C">
      <w:pPr>
        <w:shd w:val="clear" w:color="auto" w:fill="C0C0C0"/>
        <w:tabs>
          <w:tab w:val="clear" w:pos="567"/>
        </w:tabs>
        <w:rPr>
          <w:szCs w:val="22"/>
          <w:lang w:val="hu-HU"/>
        </w:rPr>
      </w:pPr>
      <w:r w:rsidRPr="007B44B5">
        <w:rPr>
          <w:szCs w:val="22"/>
          <w:lang w:val="hu-HU"/>
        </w:rPr>
        <w:t>2031 GA Haarlem</w:t>
      </w:r>
    </w:p>
    <w:p w:rsidR="00995463" w:rsidRPr="007B44B5" w:rsidRDefault="005D6FB2" w:rsidP="00995463">
      <w:pPr>
        <w:shd w:val="clear" w:color="auto" w:fill="C0C0C0"/>
        <w:tabs>
          <w:tab w:val="clear" w:pos="567"/>
        </w:tabs>
        <w:rPr>
          <w:szCs w:val="22"/>
          <w:lang w:val="hu-HU"/>
        </w:rPr>
      </w:pPr>
      <w:r w:rsidRPr="007B44B5">
        <w:rPr>
          <w:szCs w:val="22"/>
          <w:lang w:val="hu-HU"/>
        </w:rPr>
        <w:t>Hollandia</w:t>
      </w:r>
    </w:p>
    <w:bookmarkEnd w:id="7"/>
    <w:bookmarkEnd w:id="8"/>
    <w:p w:rsidR="0026202C" w:rsidRPr="007B44B5" w:rsidRDefault="0026202C" w:rsidP="0026202C">
      <w:pPr>
        <w:ind w:right="-568"/>
        <w:rPr>
          <w:noProof/>
          <w:szCs w:val="22"/>
          <w:lang w:val="hu-HU"/>
        </w:rPr>
      </w:pPr>
    </w:p>
    <w:p w:rsidR="0026202C" w:rsidRPr="007B44B5" w:rsidRDefault="0026202C" w:rsidP="0026202C">
      <w:pPr>
        <w:shd w:val="clear" w:color="auto" w:fill="C0C0C0"/>
        <w:tabs>
          <w:tab w:val="clear" w:pos="567"/>
        </w:tabs>
        <w:rPr>
          <w:szCs w:val="22"/>
          <w:lang w:val="hu-HU"/>
        </w:rPr>
      </w:pPr>
      <w:proofErr w:type="spellStart"/>
      <w:r w:rsidRPr="007B44B5">
        <w:rPr>
          <w:szCs w:val="22"/>
          <w:lang w:val="hu-HU"/>
        </w:rPr>
        <w:t>Merckle</w:t>
      </w:r>
      <w:proofErr w:type="spellEnd"/>
      <w:r w:rsidRPr="007B44B5">
        <w:rPr>
          <w:szCs w:val="22"/>
          <w:lang w:val="hu-HU"/>
        </w:rPr>
        <w:t xml:space="preserve"> GmbH</w:t>
      </w:r>
    </w:p>
    <w:p w:rsidR="0026202C" w:rsidRPr="007B44B5" w:rsidRDefault="0026202C" w:rsidP="0026202C">
      <w:pPr>
        <w:shd w:val="clear" w:color="auto" w:fill="C0C0C0"/>
        <w:tabs>
          <w:tab w:val="clear" w:pos="567"/>
        </w:tabs>
        <w:rPr>
          <w:szCs w:val="22"/>
          <w:lang w:val="hu-HU"/>
        </w:rPr>
      </w:pPr>
      <w:proofErr w:type="spellStart"/>
      <w:r w:rsidRPr="007B44B5">
        <w:rPr>
          <w:szCs w:val="22"/>
          <w:lang w:val="hu-HU"/>
        </w:rPr>
        <w:t>Graf-Arco-Straße</w:t>
      </w:r>
      <w:proofErr w:type="spellEnd"/>
      <w:r w:rsidRPr="007B44B5">
        <w:rPr>
          <w:szCs w:val="22"/>
          <w:lang w:val="hu-HU"/>
        </w:rPr>
        <w:t xml:space="preserve"> 3</w:t>
      </w:r>
    </w:p>
    <w:p w:rsidR="0026202C" w:rsidRPr="007B44B5" w:rsidRDefault="0026202C" w:rsidP="0026202C">
      <w:pPr>
        <w:shd w:val="clear" w:color="auto" w:fill="C0C0C0"/>
        <w:tabs>
          <w:tab w:val="clear" w:pos="567"/>
        </w:tabs>
        <w:rPr>
          <w:szCs w:val="22"/>
          <w:lang w:val="hu-HU"/>
        </w:rPr>
      </w:pPr>
      <w:r w:rsidRPr="007B44B5">
        <w:rPr>
          <w:szCs w:val="22"/>
          <w:lang w:val="hu-HU"/>
        </w:rPr>
        <w:t xml:space="preserve">89079 Ulm, </w:t>
      </w:r>
    </w:p>
    <w:p w:rsidR="0026202C" w:rsidRPr="007B44B5" w:rsidRDefault="0026202C" w:rsidP="0026202C">
      <w:pPr>
        <w:shd w:val="clear" w:color="auto" w:fill="C0C0C0"/>
        <w:tabs>
          <w:tab w:val="clear" w:pos="567"/>
        </w:tabs>
        <w:rPr>
          <w:szCs w:val="22"/>
          <w:lang w:val="hu-HU"/>
        </w:rPr>
      </w:pPr>
      <w:r w:rsidRPr="007B44B5">
        <w:rPr>
          <w:szCs w:val="22"/>
          <w:lang w:val="hu-HU"/>
        </w:rPr>
        <w:t>Németország</w:t>
      </w:r>
    </w:p>
    <w:p w:rsidR="009E1F4C" w:rsidRPr="007B44B5" w:rsidRDefault="009E1F4C">
      <w:pPr>
        <w:tabs>
          <w:tab w:val="clear" w:pos="567"/>
        </w:tabs>
        <w:ind w:right="-2"/>
        <w:rPr>
          <w:noProof/>
          <w:szCs w:val="22"/>
          <w:lang w:val="hu-HU" w:eastAsia="de-DE"/>
        </w:rPr>
      </w:pPr>
    </w:p>
    <w:p w:rsidR="009E1F4C" w:rsidRPr="007B44B5" w:rsidRDefault="005D6FB2" w:rsidP="006078AA">
      <w:pPr>
        <w:keepNext/>
        <w:tabs>
          <w:tab w:val="clear" w:pos="567"/>
        </w:tabs>
        <w:rPr>
          <w:iCs/>
          <w:noProof/>
          <w:szCs w:val="22"/>
          <w:lang w:val="hu-HU" w:eastAsia="de-DE"/>
        </w:rPr>
      </w:pPr>
      <w:r w:rsidRPr="007B44B5">
        <w:rPr>
          <w:b/>
          <w:szCs w:val="24"/>
          <w:lang w:val="hu-HU"/>
        </w:rPr>
        <w:t xml:space="preserve">A betegtájékoztató </w:t>
      </w:r>
      <w:r w:rsidRPr="007B44B5">
        <w:rPr>
          <w:b/>
          <w:noProof/>
          <w:szCs w:val="24"/>
          <w:lang w:val="hu-HU"/>
        </w:rPr>
        <w:t>legutóbbi felülvizsgálatának</w:t>
      </w:r>
      <w:r w:rsidRPr="007B44B5">
        <w:rPr>
          <w:b/>
          <w:szCs w:val="24"/>
          <w:lang w:val="hu-HU"/>
        </w:rPr>
        <w:t xml:space="preserve"> dátuma</w:t>
      </w:r>
      <w:r w:rsidRPr="007B44B5">
        <w:rPr>
          <w:b/>
          <w:noProof/>
          <w:szCs w:val="24"/>
          <w:lang w:val="hu-HU"/>
        </w:rPr>
        <w:t>:&lt;{</w:t>
      </w:r>
      <w:r w:rsidRPr="007B44B5">
        <w:rPr>
          <w:b/>
          <w:szCs w:val="24"/>
          <w:lang w:val="hu-HU"/>
        </w:rPr>
        <w:t>ÉÉÉÉ</w:t>
      </w:r>
      <w:r w:rsidRPr="007B44B5">
        <w:rPr>
          <w:b/>
          <w:noProof/>
          <w:szCs w:val="24"/>
          <w:lang w:val="hu-HU"/>
        </w:rPr>
        <w:t>. hónap}&gt;</w:t>
      </w:r>
    </w:p>
    <w:p w:rsidR="009E1F4C" w:rsidRPr="007B44B5" w:rsidRDefault="009E1F4C">
      <w:pPr>
        <w:ind w:right="-2"/>
        <w:rPr>
          <w:iCs/>
          <w:noProof/>
          <w:szCs w:val="22"/>
          <w:lang w:val="hu-HU" w:eastAsia="de-DE"/>
        </w:rPr>
      </w:pPr>
    </w:p>
    <w:p w:rsidR="009E1F4C" w:rsidRPr="007B44B5" w:rsidRDefault="005D6FB2">
      <w:pPr>
        <w:ind w:right="-2"/>
        <w:rPr>
          <w:lang w:val="hu-HU"/>
        </w:rPr>
      </w:pPr>
      <w:r w:rsidRPr="007B44B5">
        <w:rPr>
          <w:szCs w:val="24"/>
          <w:lang w:val="hu-HU"/>
        </w:rPr>
        <w:t>A gyógyszerről részletes információ az Európai Gyógyszerügynökség internetes honlapján (</w:t>
      </w:r>
      <w:hyperlink r:id="rId11" w:history="1">
        <w:r w:rsidRPr="007B44B5">
          <w:rPr>
            <w:rStyle w:val="Hyperlink"/>
            <w:color w:val="auto"/>
            <w:szCs w:val="24"/>
            <w:lang w:val="hu-HU"/>
          </w:rPr>
          <w:t>http://www.ema.europa.eu</w:t>
        </w:r>
      </w:hyperlink>
      <w:r w:rsidRPr="007B44B5">
        <w:rPr>
          <w:szCs w:val="24"/>
          <w:lang w:val="hu-HU"/>
        </w:rPr>
        <w:t>)</w:t>
      </w:r>
      <w:r w:rsidRPr="007B44B5">
        <w:rPr>
          <w:i/>
          <w:szCs w:val="24"/>
          <w:lang w:val="hu-HU"/>
        </w:rPr>
        <w:t xml:space="preserve"> </w:t>
      </w:r>
      <w:r w:rsidRPr="007B44B5">
        <w:rPr>
          <w:noProof/>
          <w:szCs w:val="24"/>
          <w:lang w:val="hu-HU"/>
        </w:rPr>
        <w:t>található.</w:t>
      </w:r>
    </w:p>
    <w:sectPr w:rsidR="009E1F4C" w:rsidRPr="007B44B5">
      <w:footerReference w:type="default" r:id="rId12"/>
      <w:footerReference w:type="first" r:id="rId13"/>
      <w:pgSz w:w="11906" w:h="16838"/>
      <w:pgMar w:top="1364" w:right="1418" w:bottom="1134" w:left="1418" w:header="1134"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F3B" w:rsidRDefault="00954F3B">
      <w:r>
        <w:separator/>
      </w:r>
    </w:p>
  </w:endnote>
  <w:endnote w:type="continuationSeparator" w:id="0">
    <w:p w:rsidR="00954F3B" w:rsidRDefault="0095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00"/>
    <w:family w:val="roman"/>
    <w:notTrueType/>
    <w:pitch w:val="default"/>
    <w:sig w:usb0="00000000" w:usb1="08070000" w:usb2="00000010" w:usb3="00000000" w:csb0="00020001" w:csb1="00000000"/>
  </w:font>
  <w:font w:name="Verdana">
    <w:panose1 w:val="020B0604030504040204"/>
    <w:charset w:val="00"/>
    <w:family w:val="swiss"/>
    <w:pitch w:val="variable"/>
    <w:sig w:usb0="A00006FF" w:usb1="4000205B" w:usb2="00000010" w:usb3="00000000" w:csb0="0000019F" w:csb1="00000000"/>
  </w:font>
  <w:font w:name="DejaVu Sans">
    <w:charset w:val="00"/>
    <w:family w:val="swiss"/>
    <w:pitch w:val="variable"/>
    <w:sig w:usb0="E7002EFF" w:usb1="D200FDFF" w:usb2="0A246029" w:usb3="00000000" w:csb0="000001FF" w:csb1="00000000"/>
  </w:font>
  <w:font w:name="Lohit Hindi">
    <w:altName w:val="Yu Gothic"/>
    <w:charset w:val="80"/>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7F" w:rsidRDefault="00822B7F" w:rsidP="00DC1ECA">
    <w:pPr>
      <w:pStyle w:val="Footer"/>
      <w:jc w:val="center"/>
    </w:pPr>
    <w:r>
      <w:fldChar w:fldCharType="begin"/>
    </w:r>
    <w:r>
      <w:instrText>PAGE   \* MERGEFORMAT</w:instrText>
    </w:r>
    <w:r>
      <w:fldChar w:fldCharType="separate"/>
    </w:r>
    <w:r w:rsidR="0046574F">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7F" w:rsidRDefault="00822B7F">
    <w:pPr>
      <w:pStyle w:val="Footer"/>
      <w:tabs>
        <w:tab w:val="right" w:pos="8931"/>
      </w:tabs>
      <w:ind w:right="96"/>
      <w:jc w:val="center"/>
    </w:pPr>
    <w:r>
      <w:rPr>
        <w:rStyle w:val="PageNumber"/>
      </w:rPr>
      <w:fldChar w:fldCharType="begin"/>
    </w:r>
    <w:r>
      <w:rPr>
        <w:rStyle w:val="PageNumber"/>
      </w:rPr>
      <w:instrText xml:space="preserve"> PAGE </w:instrText>
    </w:r>
    <w:r>
      <w:rPr>
        <w:rStyle w:val="PageNumber"/>
      </w:rPr>
      <w:fldChar w:fldCharType="separate"/>
    </w:r>
    <w:r w:rsidR="0046574F">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F3B" w:rsidRDefault="00954F3B">
      <w:r>
        <w:separator/>
      </w:r>
    </w:p>
  </w:footnote>
  <w:footnote w:type="continuationSeparator" w:id="0">
    <w:p w:rsidR="00954F3B" w:rsidRDefault="00954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 o:bullet="t">
        <v:imagedata r:id="rId1" o:title=""/>
      </v:shape>
    </w:pict>
  </w:numPicBullet>
  <w:abstractNum w:abstractNumId="0" w15:restartNumberingAfterBreak="0">
    <w:nsid w:val="FFFFFF7C"/>
    <w:multiLevelType w:val="singleLevel"/>
    <w:tmpl w:val="D4F0769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32695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8CED5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CA575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42620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7882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8274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2EBD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24287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79EFB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1"/>
    <w:name w:val="WW8Num4"/>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4"/>
    <w:multiLevelType w:val="singleLevel"/>
    <w:tmpl w:val="00000004"/>
    <w:name w:val="WW8Num9"/>
    <w:lvl w:ilvl="0">
      <w:start w:val="1"/>
      <w:numFmt w:val="bullet"/>
      <w:lvlText w:val=""/>
      <w:lvlJc w:val="left"/>
      <w:pPr>
        <w:tabs>
          <w:tab w:val="num" w:pos="0"/>
        </w:tabs>
        <w:ind w:left="720" w:hanging="360"/>
      </w:pPr>
      <w:rPr>
        <w:rFonts w:ascii="Symbol" w:hAnsi="Symbol"/>
      </w:rPr>
    </w:lvl>
  </w:abstractNum>
  <w:abstractNum w:abstractNumId="14" w15:restartNumberingAfterBreak="0">
    <w:nsid w:val="00000005"/>
    <w:multiLevelType w:val="singleLevel"/>
    <w:tmpl w:val="00000005"/>
    <w:name w:val="WW8Num17"/>
    <w:lvl w:ilvl="0">
      <w:start w:val="1"/>
      <w:numFmt w:val="bullet"/>
      <w:lvlText w:val=""/>
      <w:lvlJc w:val="left"/>
      <w:pPr>
        <w:tabs>
          <w:tab w:val="num" w:pos="0"/>
        </w:tabs>
        <w:ind w:left="720" w:hanging="360"/>
      </w:pPr>
      <w:rPr>
        <w:rFonts w:ascii="Symbol" w:hAnsi="Symbol"/>
      </w:rPr>
    </w:lvl>
  </w:abstractNum>
  <w:abstractNum w:abstractNumId="15" w15:restartNumberingAfterBreak="0">
    <w:nsid w:val="00000006"/>
    <w:multiLevelType w:val="singleLevel"/>
    <w:tmpl w:val="00000006"/>
    <w:name w:val="WW8Num18"/>
    <w:lvl w:ilvl="0">
      <w:start w:val="1"/>
      <w:numFmt w:val="bullet"/>
      <w:lvlText w:val=""/>
      <w:lvlJc w:val="left"/>
      <w:pPr>
        <w:tabs>
          <w:tab w:val="num" w:pos="0"/>
        </w:tabs>
        <w:ind w:left="720" w:hanging="360"/>
      </w:pPr>
      <w:rPr>
        <w:rFonts w:ascii="Symbol" w:hAnsi="Symbol"/>
      </w:rPr>
    </w:lvl>
  </w:abstractNum>
  <w:abstractNum w:abstractNumId="16" w15:restartNumberingAfterBreak="0">
    <w:nsid w:val="00000007"/>
    <w:multiLevelType w:val="singleLevel"/>
    <w:tmpl w:val="00000007"/>
    <w:name w:val="WW8Num20"/>
    <w:lvl w:ilvl="0">
      <w:start w:val="1"/>
      <w:numFmt w:val="bullet"/>
      <w:lvlText w:val=""/>
      <w:lvlJc w:val="left"/>
      <w:pPr>
        <w:tabs>
          <w:tab w:val="num" w:pos="0"/>
        </w:tabs>
        <w:ind w:left="720" w:hanging="360"/>
      </w:pPr>
      <w:rPr>
        <w:rFonts w:ascii="Symbol" w:hAnsi="Symbol"/>
      </w:rPr>
    </w:lvl>
  </w:abstractNum>
  <w:abstractNum w:abstractNumId="17" w15:restartNumberingAfterBreak="0">
    <w:nsid w:val="00000008"/>
    <w:multiLevelType w:val="singleLevel"/>
    <w:tmpl w:val="00000008"/>
    <w:name w:val="WW8Num21"/>
    <w:lvl w:ilvl="0">
      <w:start w:val="1"/>
      <w:numFmt w:val="bullet"/>
      <w:pStyle w:val="ListBullet"/>
      <w:lvlText w:val=""/>
      <w:lvlJc w:val="left"/>
      <w:pPr>
        <w:tabs>
          <w:tab w:val="num" w:pos="0"/>
        </w:tabs>
        <w:ind w:left="720" w:hanging="360"/>
      </w:pPr>
      <w:rPr>
        <w:rFonts w:ascii="Symbol" w:hAnsi="Symbol"/>
      </w:rPr>
    </w:lvl>
  </w:abstractNum>
  <w:abstractNum w:abstractNumId="18" w15:restartNumberingAfterBreak="0">
    <w:nsid w:val="00000009"/>
    <w:multiLevelType w:val="singleLevel"/>
    <w:tmpl w:val="00000009"/>
    <w:name w:val="WW8Num24"/>
    <w:lvl w:ilvl="0">
      <w:start w:val="1"/>
      <w:numFmt w:val="bullet"/>
      <w:pStyle w:val="ListBullet2"/>
      <w:lvlText w:val=""/>
      <w:lvlJc w:val="left"/>
      <w:pPr>
        <w:tabs>
          <w:tab w:val="num" w:pos="0"/>
        </w:tabs>
        <w:ind w:left="720" w:hanging="360"/>
      </w:pPr>
      <w:rPr>
        <w:rFonts w:ascii="Symbol" w:hAnsi="Symbol"/>
      </w:rPr>
    </w:lvl>
  </w:abstractNum>
  <w:abstractNum w:abstractNumId="19" w15:restartNumberingAfterBreak="0">
    <w:nsid w:val="0000000A"/>
    <w:multiLevelType w:val="singleLevel"/>
    <w:tmpl w:val="0000000A"/>
    <w:name w:val="WW8Num34"/>
    <w:lvl w:ilvl="0">
      <w:start w:val="1"/>
      <w:numFmt w:val="bullet"/>
      <w:pStyle w:val="ListBullet3"/>
      <w:lvlText w:val=""/>
      <w:lvlJc w:val="left"/>
      <w:pPr>
        <w:tabs>
          <w:tab w:val="num" w:pos="0"/>
        </w:tabs>
        <w:ind w:left="720" w:hanging="360"/>
      </w:pPr>
      <w:rPr>
        <w:rFonts w:ascii="Symbol" w:hAnsi="Symbol"/>
      </w:rPr>
    </w:lvl>
  </w:abstractNum>
  <w:abstractNum w:abstractNumId="20" w15:restartNumberingAfterBreak="0">
    <w:nsid w:val="0000000B"/>
    <w:multiLevelType w:val="singleLevel"/>
    <w:tmpl w:val="0000000B"/>
    <w:name w:val="WW8Num37"/>
    <w:lvl w:ilvl="0">
      <w:start w:val="1"/>
      <w:numFmt w:val="bullet"/>
      <w:pStyle w:val="ListBullet4"/>
      <w:lvlText w:val="-"/>
      <w:lvlJc w:val="left"/>
      <w:pPr>
        <w:tabs>
          <w:tab w:val="num" w:pos="0"/>
        </w:tabs>
        <w:ind w:left="1854" w:hanging="360"/>
      </w:pPr>
      <w:rPr>
        <w:rFonts w:ascii="OpenSymbol" w:hAnsi="OpenSymbol"/>
      </w:rPr>
    </w:lvl>
  </w:abstractNum>
  <w:abstractNum w:abstractNumId="21" w15:restartNumberingAfterBreak="0">
    <w:nsid w:val="0000000C"/>
    <w:multiLevelType w:val="singleLevel"/>
    <w:tmpl w:val="0000000C"/>
    <w:name w:val="WW8Num38"/>
    <w:lvl w:ilvl="0">
      <w:start w:val="1"/>
      <w:numFmt w:val="bullet"/>
      <w:pStyle w:val="ListBullet5"/>
      <w:lvlText w:val=""/>
      <w:lvlJc w:val="left"/>
      <w:pPr>
        <w:tabs>
          <w:tab w:val="num" w:pos="0"/>
        </w:tabs>
        <w:ind w:left="720" w:hanging="360"/>
      </w:pPr>
      <w:rPr>
        <w:rFonts w:ascii="Symbol" w:hAnsi="Symbol"/>
      </w:rPr>
    </w:lvl>
  </w:abstractNum>
  <w:abstractNum w:abstractNumId="22" w15:restartNumberingAfterBreak="0">
    <w:nsid w:val="0000000D"/>
    <w:multiLevelType w:val="singleLevel"/>
    <w:tmpl w:val="0000000D"/>
    <w:lvl w:ilvl="0">
      <w:numFmt w:val="bullet"/>
      <w:pStyle w:val="ListNumber"/>
      <w:lvlText w:val="-"/>
      <w:lvlJc w:val="left"/>
      <w:pPr>
        <w:tabs>
          <w:tab w:val="num" w:pos="360"/>
        </w:tabs>
        <w:ind w:left="360" w:hanging="360"/>
      </w:pPr>
      <w:rPr>
        <w:rFonts w:ascii="OpenSymbol" w:hAnsi="OpenSymbol"/>
      </w:rPr>
    </w:lvl>
  </w:abstractNum>
  <w:abstractNum w:abstractNumId="23" w15:restartNumberingAfterBreak="0">
    <w:nsid w:val="0000000E"/>
    <w:multiLevelType w:val="singleLevel"/>
    <w:tmpl w:val="0000000E"/>
    <w:lvl w:ilvl="0">
      <w:numFmt w:val="bullet"/>
      <w:pStyle w:val="ListNumber2"/>
      <w:lvlText w:val="-"/>
      <w:lvlJc w:val="left"/>
      <w:pPr>
        <w:tabs>
          <w:tab w:val="num" w:pos="360"/>
        </w:tabs>
        <w:ind w:left="360" w:hanging="360"/>
      </w:pPr>
      <w:rPr>
        <w:rFonts w:ascii="OpenSymbol" w:hAnsi="OpenSymbol"/>
      </w:rPr>
    </w:lvl>
  </w:abstractNum>
  <w:abstractNum w:abstractNumId="24" w15:restartNumberingAfterBreak="0">
    <w:nsid w:val="0000000F"/>
    <w:multiLevelType w:val="multilevel"/>
    <w:tmpl w:val="0000000F"/>
    <w:lvl w:ilvl="0">
      <w:start w:val="1"/>
      <w:numFmt w:val="none"/>
      <w:pStyle w:val="ListNumber3"/>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5" w15:restartNumberingAfterBreak="0">
    <w:nsid w:val="1A950A9F"/>
    <w:multiLevelType w:val="hybridMultilevel"/>
    <w:tmpl w:val="6A2A64EA"/>
    <w:name w:val="WW8Num172"/>
    <w:lvl w:ilvl="0" w:tplc="21D66448">
      <w:start w:val="1"/>
      <w:numFmt w:val="bullet"/>
      <w:pStyle w:val="ListNumber4"/>
      <w:lvlText w:val="-"/>
      <w:lvlJc w:val="left"/>
      <w:pPr>
        <w:tabs>
          <w:tab w:val="num" w:pos="720"/>
        </w:tabs>
        <w:ind w:left="720" w:hanging="360"/>
      </w:pPr>
      <w:rPr>
        <w:rFonts w:ascii="Times New Roman" w:hAnsi="Times New Roman" w:hint="default"/>
        <w:caps w:val="0"/>
        <w:strike w:val="0"/>
        <w:dstrike w:val="0"/>
        <w:vanish w:val="0"/>
        <w:color w:val="000000"/>
        <w:vertAlign w:val="baseline"/>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1D10DB"/>
    <w:multiLevelType w:val="hybridMultilevel"/>
    <w:tmpl w:val="AA74B41C"/>
    <w:lvl w:ilvl="0" w:tplc="1B2CCD2C">
      <w:start w:val="1"/>
      <w:numFmt w:val="bullet"/>
      <w:pStyle w:val="ListNumber5"/>
      <w:lvlText w:val="­"/>
      <w:lvlJc w:val="left"/>
      <w:pPr>
        <w:ind w:left="1004" w:hanging="360"/>
      </w:pPr>
      <w:rPr>
        <w:rFonts w:ascii="Times New Roman" w:hAnsi="Times New Roman" w:hint="default"/>
      </w:rPr>
    </w:lvl>
    <w:lvl w:ilvl="1" w:tplc="04070003" w:tentative="1">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15:restartNumberingAfterBreak="0">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1"/>
  </w:num>
  <w:num w:numId="23">
    <w:abstractNumId w:val="12"/>
  </w:num>
  <w:num w:numId="24">
    <w:abstractNumId w:val="13"/>
  </w:num>
  <w:num w:numId="25">
    <w:abstractNumId w:val="14"/>
  </w:num>
  <w:num w:numId="26">
    <w:abstractNumId w:val="15"/>
  </w:num>
  <w:num w:numId="27">
    <w:abstractNumId w:val="16"/>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3"/>
  </w:num>
  <w:num w:numId="35">
    <w:abstractNumId w:val="24"/>
  </w:num>
  <w:num w:numId="36">
    <w:abstractNumId w:val="25"/>
  </w:num>
  <w:num w:numId="37">
    <w:abstractNumId w:val="26"/>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9D"/>
    <w:rsid w:val="00001AA4"/>
    <w:rsid w:val="000023E1"/>
    <w:rsid w:val="00005DF9"/>
    <w:rsid w:val="000139A9"/>
    <w:rsid w:val="0001763A"/>
    <w:rsid w:val="00020E12"/>
    <w:rsid w:val="00027328"/>
    <w:rsid w:val="0003235D"/>
    <w:rsid w:val="00036EB2"/>
    <w:rsid w:val="0004260B"/>
    <w:rsid w:val="0004469D"/>
    <w:rsid w:val="00056F0B"/>
    <w:rsid w:val="0006130B"/>
    <w:rsid w:val="000615B4"/>
    <w:rsid w:val="0006431E"/>
    <w:rsid w:val="00072741"/>
    <w:rsid w:val="000733E8"/>
    <w:rsid w:val="00073877"/>
    <w:rsid w:val="00077EC0"/>
    <w:rsid w:val="000800EE"/>
    <w:rsid w:val="0009378F"/>
    <w:rsid w:val="000A208A"/>
    <w:rsid w:val="000B1515"/>
    <w:rsid w:val="000B2C54"/>
    <w:rsid w:val="000B3F51"/>
    <w:rsid w:val="000B4111"/>
    <w:rsid w:val="000B41C1"/>
    <w:rsid w:val="000B5DB7"/>
    <w:rsid w:val="000C5A82"/>
    <w:rsid w:val="000D6DC8"/>
    <w:rsid w:val="000E27C2"/>
    <w:rsid w:val="000E5484"/>
    <w:rsid w:val="000F5CDC"/>
    <w:rsid w:val="00104595"/>
    <w:rsid w:val="00117F4A"/>
    <w:rsid w:val="00125EAD"/>
    <w:rsid w:val="0013078C"/>
    <w:rsid w:val="00131ED5"/>
    <w:rsid w:val="00145453"/>
    <w:rsid w:val="001466BA"/>
    <w:rsid w:val="00146B42"/>
    <w:rsid w:val="00150F50"/>
    <w:rsid w:val="0015232D"/>
    <w:rsid w:val="00155B97"/>
    <w:rsid w:val="00157C77"/>
    <w:rsid w:val="00160943"/>
    <w:rsid w:val="0018068E"/>
    <w:rsid w:val="00184682"/>
    <w:rsid w:val="00191DC6"/>
    <w:rsid w:val="001972B6"/>
    <w:rsid w:val="001A1A0B"/>
    <w:rsid w:val="001A4856"/>
    <w:rsid w:val="001B2254"/>
    <w:rsid w:val="001B5ECA"/>
    <w:rsid w:val="001C3E97"/>
    <w:rsid w:val="001D68C6"/>
    <w:rsid w:val="001E6D3D"/>
    <w:rsid w:val="001F0612"/>
    <w:rsid w:val="001F1BC9"/>
    <w:rsid w:val="001F3BB1"/>
    <w:rsid w:val="00200B3C"/>
    <w:rsid w:val="00202E16"/>
    <w:rsid w:val="002050B2"/>
    <w:rsid w:val="00213857"/>
    <w:rsid w:val="00216023"/>
    <w:rsid w:val="00221808"/>
    <w:rsid w:val="00224CFF"/>
    <w:rsid w:val="00226B5C"/>
    <w:rsid w:val="00226ED6"/>
    <w:rsid w:val="00234A03"/>
    <w:rsid w:val="00236DA6"/>
    <w:rsid w:val="002376F6"/>
    <w:rsid w:val="00243981"/>
    <w:rsid w:val="002501A8"/>
    <w:rsid w:val="00254F36"/>
    <w:rsid w:val="00256B28"/>
    <w:rsid w:val="002617D7"/>
    <w:rsid w:val="0026202C"/>
    <w:rsid w:val="002636D8"/>
    <w:rsid w:val="00263965"/>
    <w:rsid w:val="00263C7B"/>
    <w:rsid w:val="00277EAC"/>
    <w:rsid w:val="00281D1C"/>
    <w:rsid w:val="00287954"/>
    <w:rsid w:val="00294D52"/>
    <w:rsid w:val="00295B0C"/>
    <w:rsid w:val="00296A54"/>
    <w:rsid w:val="002A1D22"/>
    <w:rsid w:val="002A5988"/>
    <w:rsid w:val="002A6B40"/>
    <w:rsid w:val="002B4091"/>
    <w:rsid w:val="002C0556"/>
    <w:rsid w:val="002C34E6"/>
    <w:rsid w:val="002C7CA6"/>
    <w:rsid w:val="002C7DDA"/>
    <w:rsid w:val="002D232B"/>
    <w:rsid w:val="002D55FF"/>
    <w:rsid w:val="002D73BB"/>
    <w:rsid w:val="002E2D95"/>
    <w:rsid w:val="002F36D5"/>
    <w:rsid w:val="0031146E"/>
    <w:rsid w:val="00321F08"/>
    <w:rsid w:val="00326A98"/>
    <w:rsid w:val="00334FF0"/>
    <w:rsid w:val="0033767B"/>
    <w:rsid w:val="003423E4"/>
    <w:rsid w:val="00361E50"/>
    <w:rsid w:val="00367A34"/>
    <w:rsid w:val="00370496"/>
    <w:rsid w:val="0037452C"/>
    <w:rsid w:val="0038063E"/>
    <w:rsid w:val="0038439F"/>
    <w:rsid w:val="003A6028"/>
    <w:rsid w:val="003B0E23"/>
    <w:rsid w:val="003C499B"/>
    <w:rsid w:val="003C7FE1"/>
    <w:rsid w:val="003D1749"/>
    <w:rsid w:val="003D316B"/>
    <w:rsid w:val="003D775A"/>
    <w:rsid w:val="003E2874"/>
    <w:rsid w:val="003F1A4C"/>
    <w:rsid w:val="003F6464"/>
    <w:rsid w:val="004008A9"/>
    <w:rsid w:val="00400EBA"/>
    <w:rsid w:val="004017D1"/>
    <w:rsid w:val="00403AB9"/>
    <w:rsid w:val="00411342"/>
    <w:rsid w:val="00415937"/>
    <w:rsid w:val="00430D24"/>
    <w:rsid w:val="00433776"/>
    <w:rsid w:val="00442E81"/>
    <w:rsid w:val="00450905"/>
    <w:rsid w:val="00451AF1"/>
    <w:rsid w:val="00451CA1"/>
    <w:rsid w:val="00452634"/>
    <w:rsid w:val="00455803"/>
    <w:rsid w:val="00461078"/>
    <w:rsid w:val="0046574F"/>
    <w:rsid w:val="00465CE7"/>
    <w:rsid w:val="0046768A"/>
    <w:rsid w:val="00473491"/>
    <w:rsid w:val="00494B31"/>
    <w:rsid w:val="004965B1"/>
    <w:rsid w:val="004A5F7E"/>
    <w:rsid w:val="004B4BDB"/>
    <w:rsid w:val="004C3711"/>
    <w:rsid w:val="004D5C18"/>
    <w:rsid w:val="004E40D3"/>
    <w:rsid w:val="004E4CB8"/>
    <w:rsid w:val="004F49B6"/>
    <w:rsid w:val="004F77CA"/>
    <w:rsid w:val="005027E8"/>
    <w:rsid w:val="00512F4A"/>
    <w:rsid w:val="005135C1"/>
    <w:rsid w:val="00513FCD"/>
    <w:rsid w:val="0052178C"/>
    <w:rsid w:val="0052223A"/>
    <w:rsid w:val="005225B1"/>
    <w:rsid w:val="00524D1A"/>
    <w:rsid w:val="00536181"/>
    <w:rsid w:val="00537E86"/>
    <w:rsid w:val="00543409"/>
    <w:rsid w:val="0054389A"/>
    <w:rsid w:val="00553740"/>
    <w:rsid w:val="00555067"/>
    <w:rsid w:val="005700E0"/>
    <w:rsid w:val="00572DEE"/>
    <w:rsid w:val="005816D0"/>
    <w:rsid w:val="00581716"/>
    <w:rsid w:val="00597085"/>
    <w:rsid w:val="005B22F8"/>
    <w:rsid w:val="005B7523"/>
    <w:rsid w:val="005C2B4F"/>
    <w:rsid w:val="005D549F"/>
    <w:rsid w:val="005D5C3A"/>
    <w:rsid w:val="005D6FB2"/>
    <w:rsid w:val="005E3876"/>
    <w:rsid w:val="005F7490"/>
    <w:rsid w:val="005F7F46"/>
    <w:rsid w:val="006078AA"/>
    <w:rsid w:val="0061441D"/>
    <w:rsid w:val="00615C0E"/>
    <w:rsid w:val="0061632D"/>
    <w:rsid w:val="006319D0"/>
    <w:rsid w:val="00640CA2"/>
    <w:rsid w:val="006416B7"/>
    <w:rsid w:val="00646932"/>
    <w:rsid w:val="006733E4"/>
    <w:rsid w:val="00674DB7"/>
    <w:rsid w:val="00676F07"/>
    <w:rsid w:val="006A4D90"/>
    <w:rsid w:val="006A5328"/>
    <w:rsid w:val="006A7B26"/>
    <w:rsid w:val="006B368E"/>
    <w:rsid w:val="006C784E"/>
    <w:rsid w:val="006D266E"/>
    <w:rsid w:val="006D2AC9"/>
    <w:rsid w:val="006D4F74"/>
    <w:rsid w:val="006D5433"/>
    <w:rsid w:val="006D5C78"/>
    <w:rsid w:val="006D7162"/>
    <w:rsid w:val="006D7FDC"/>
    <w:rsid w:val="006F716C"/>
    <w:rsid w:val="007046EC"/>
    <w:rsid w:val="00710CD1"/>
    <w:rsid w:val="007125D2"/>
    <w:rsid w:val="00715E80"/>
    <w:rsid w:val="00717133"/>
    <w:rsid w:val="00720D83"/>
    <w:rsid w:val="0072181C"/>
    <w:rsid w:val="00727634"/>
    <w:rsid w:val="00736829"/>
    <w:rsid w:val="00737ADF"/>
    <w:rsid w:val="00741A9C"/>
    <w:rsid w:val="00742DC9"/>
    <w:rsid w:val="00745098"/>
    <w:rsid w:val="007503DE"/>
    <w:rsid w:val="007529FB"/>
    <w:rsid w:val="0077756A"/>
    <w:rsid w:val="007833E0"/>
    <w:rsid w:val="007850F1"/>
    <w:rsid w:val="007B44B5"/>
    <w:rsid w:val="007B5480"/>
    <w:rsid w:val="007E2285"/>
    <w:rsid w:val="007E2C32"/>
    <w:rsid w:val="007E4244"/>
    <w:rsid w:val="007E4F50"/>
    <w:rsid w:val="007E5AB4"/>
    <w:rsid w:val="007F0717"/>
    <w:rsid w:val="007F1A43"/>
    <w:rsid w:val="008061F0"/>
    <w:rsid w:val="00822705"/>
    <w:rsid w:val="00822B7F"/>
    <w:rsid w:val="0082321C"/>
    <w:rsid w:val="00836F1A"/>
    <w:rsid w:val="008416D1"/>
    <w:rsid w:val="00842D00"/>
    <w:rsid w:val="008463F2"/>
    <w:rsid w:val="00847879"/>
    <w:rsid w:val="00850A36"/>
    <w:rsid w:val="00854458"/>
    <w:rsid w:val="00861F7C"/>
    <w:rsid w:val="00890F9A"/>
    <w:rsid w:val="008917CF"/>
    <w:rsid w:val="00894732"/>
    <w:rsid w:val="008A0C3D"/>
    <w:rsid w:val="008A42D3"/>
    <w:rsid w:val="008B5969"/>
    <w:rsid w:val="008D103D"/>
    <w:rsid w:val="008D605F"/>
    <w:rsid w:val="008D70CD"/>
    <w:rsid w:val="008E44D5"/>
    <w:rsid w:val="008F5E28"/>
    <w:rsid w:val="008F6AAC"/>
    <w:rsid w:val="00912CAF"/>
    <w:rsid w:val="00913E98"/>
    <w:rsid w:val="00914A7D"/>
    <w:rsid w:val="0091533A"/>
    <w:rsid w:val="009219A4"/>
    <w:rsid w:val="0092730B"/>
    <w:rsid w:val="009329DD"/>
    <w:rsid w:val="00933C09"/>
    <w:rsid w:val="009368BE"/>
    <w:rsid w:val="009401D7"/>
    <w:rsid w:val="00940244"/>
    <w:rsid w:val="00944DCD"/>
    <w:rsid w:val="00954626"/>
    <w:rsid w:val="00954F3B"/>
    <w:rsid w:val="00965AC2"/>
    <w:rsid w:val="0096669D"/>
    <w:rsid w:val="009765F7"/>
    <w:rsid w:val="00977270"/>
    <w:rsid w:val="009813AE"/>
    <w:rsid w:val="0098267E"/>
    <w:rsid w:val="009951B9"/>
    <w:rsid w:val="00995463"/>
    <w:rsid w:val="009B4C6B"/>
    <w:rsid w:val="009C4A9D"/>
    <w:rsid w:val="009E1F4C"/>
    <w:rsid w:val="009F14FA"/>
    <w:rsid w:val="00A0018A"/>
    <w:rsid w:val="00A005B7"/>
    <w:rsid w:val="00A04FF1"/>
    <w:rsid w:val="00A06FB1"/>
    <w:rsid w:val="00A12952"/>
    <w:rsid w:val="00A1413F"/>
    <w:rsid w:val="00A17AA7"/>
    <w:rsid w:val="00A17D42"/>
    <w:rsid w:val="00A17EE6"/>
    <w:rsid w:val="00A20D3C"/>
    <w:rsid w:val="00A25796"/>
    <w:rsid w:val="00A32A47"/>
    <w:rsid w:val="00A358C5"/>
    <w:rsid w:val="00A45840"/>
    <w:rsid w:val="00A504AF"/>
    <w:rsid w:val="00A50D3E"/>
    <w:rsid w:val="00A61FEA"/>
    <w:rsid w:val="00A6504C"/>
    <w:rsid w:val="00A82F8C"/>
    <w:rsid w:val="00A843B5"/>
    <w:rsid w:val="00A97524"/>
    <w:rsid w:val="00AA7769"/>
    <w:rsid w:val="00AA7F99"/>
    <w:rsid w:val="00AB370C"/>
    <w:rsid w:val="00AB7323"/>
    <w:rsid w:val="00AC238E"/>
    <w:rsid w:val="00AC6770"/>
    <w:rsid w:val="00AC7F24"/>
    <w:rsid w:val="00AD071B"/>
    <w:rsid w:val="00AD1A22"/>
    <w:rsid w:val="00AE331F"/>
    <w:rsid w:val="00AE5FF1"/>
    <w:rsid w:val="00AF2D29"/>
    <w:rsid w:val="00B1475C"/>
    <w:rsid w:val="00B21887"/>
    <w:rsid w:val="00B310BB"/>
    <w:rsid w:val="00B34967"/>
    <w:rsid w:val="00B421B6"/>
    <w:rsid w:val="00B44EFB"/>
    <w:rsid w:val="00B47820"/>
    <w:rsid w:val="00B53A77"/>
    <w:rsid w:val="00B571EC"/>
    <w:rsid w:val="00B60083"/>
    <w:rsid w:val="00B6274D"/>
    <w:rsid w:val="00B62883"/>
    <w:rsid w:val="00B62E3A"/>
    <w:rsid w:val="00B62F1C"/>
    <w:rsid w:val="00B64615"/>
    <w:rsid w:val="00B70D5A"/>
    <w:rsid w:val="00B76FE1"/>
    <w:rsid w:val="00B82F52"/>
    <w:rsid w:val="00B850FE"/>
    <w:rsid w:val="00B86852"/>
    <w:rsid w:val="00B914AF"/>
    <w:rsid w:val="00B97DF4"/>
    <w:rsid w:val="00BA3A4D"/>
    <w:rsid w:val="00BA6C10"/>
    <w:rsid w:val="00BB1700"/>
    <w:rsid w:val="00BB1DF1"/>
    <w:rsid w:val="00BB2BAC"/>
    <w:rsid w:val="00BB36CA"/>
    <w:rsid w:val="00BB4CE9"/>
    <w:rsid w:val="00BB6FE5"/>
    <w:rsid w:val="00BC1326"/>
    <w:rsid w:val="00BD673F"/>
    <w:rsid w:val="00BF2611"/>
    <w:rsid w:val="00BF6809"/>
    <w:rsid w:val="00C125E1"/>
    <w:rsid w:val="00C1323E"/>
    <w:rsid w:val="00C13B25"/>
    <w:rsid w:val="00C203CD"/>
    <w:rsid w:val="00C239C4"/>
    <w:rsid w:val="00C24DB1"/>
    <w:rsid w:val="00C27244"/>
    <w:rsid w:val="00C27A0A"/>
    <w:rsid w:val="00C3157B"/>
    <w:rsid w:val="00C324F5"/>
    <w:rsid w:val="00C34E14"/>
    <w:rsid w:val="00C45C52"/>
    <w:rsid w:val="00C45F46"/>
    <w:rsid w:val="00C50792"/>
    <w:rsid w:val="00C517A8"/>
    <w:rsid w:val="00C550FE"/>
    <w:rsid w:val="00C66FE6"/>
    <w:rsid w:val="00C678B6"/>
    <w:rsid w:val="00C70E78"/>
    <w:rsid w:val="00C77C3E"/>
    <w:rsid w:val="00C836D5"/>
    <w:rsid w:val="00C85CB4"/>
    <w:rsid w:val="00C87958"/>
    <w:rsid w:val="00CA0E59"/>
    <w:rsid w:val="00CA4E46"/>
    <w:rsid w:val="00CA6AB3"/>
    <w:rsid w:val="00CB2A35"/>
    <w:rsid w:val="00CC10F7"/>
    <w:rsid w:val="00CC306B"/>
    <w:rsid w:val="00CC3FC3"/>
    <w:rsid w:val="00CC649E"/>
    <w:rsid w:val="00CD3A38"/>
    <w:rsid w:val="00CD40FE"/>
    <w:rsid w:val="00CD7169"/>
    <w:rsid w:val="00CD7532"/>
    <w:rsid w:val="00CE3589"/>
    <w:rsid w:val="00CE7939"/>
    <w:rsid w:val="00CF5381"/>
    <w:rsid w:val="00D012D8"/>
    <w:rsid w:val="00D017BE"/>
    <w:rsid w:val="00D158B7"/>
    <w:rsid w:val="00D203D3"/>
    <w:rsid w:val="00D27035"/>
    <w:rsid w:val="00D37D4C"/>
    <w:rsid w:val="00D41EA6"/>
    <w:rsid w:val="00D4512C"/>
    <w:rsid w:val="00D50D69"/>
    <w:rsid w:val="00D52F84"/>
    <w:rsid w:val="00D56834"/>
    <w:rsid w:val="00D57C8D"/>
    <w:rsid w:val="00D64A44"/>
    <w:rsid w:val="00D72726"/>
    <w:rsid w:val="00D72C12"/>
    <w:rsid w:val="00D92B51"/>
    <w:rsid w:val="00D93366"/>
    <w:rsid w:val="00D97FF3"/>
    <w:rsid w:val="00DA3DDB"/>
    <w:rsid w:val="00DA7C7F"/>
    <w:rsid w:val="00DB2B9A"/>
    <w:rsid w:val="00DB66D9"/>
    <w:rsid w:val="00DC1ECA"/>
    <w:rsid w:val="00DC6E2B"/>
    <w:rsid w:val="00DD6562"/>
    <w:rsid w:val="00DF2442"/>
    <w:rsid w:val="00DF29DD"/>
    <w:rsid w:val="00DF44CC"/>
    <w:rsid w:val="00DF792B"/>
    <w:rsid w:val="00DF7F87"/>
    <w:rsid w:val="00E008A5"/>
    <w:rsid w:val="00E030A4"/>
    <w:rsid w:val="00E04F6F"/>
    <w:rsid w:val="00E06E2A"/>
    <w:rsid w:val="00E1154E"/>
    <w:rsid w:val="00E12BB8"/>
    <w:rsid w:val="00E1775D"/>
    <w:rsid w:val="00E24008"/>
    <w:rsid w:val="00E245AD"/>
    <w:rsid w:val="00E2588B"/>
    <w:rsid w:val="00E329F5"/>
    <w:rsid w:val="00E33C14"/>
    <w:rsid w:val="00E33C61"/>
    <w:rsid w:val="00E345EC"/>
    <w:rsid w:val="00E404BD"/>
    <w:rsid w:val="00E51DA4"/>
    <w:rsid w:val="00E537FB"/>
    <w:rsid w:val="00E55F43"/>
    <w:rsid w:val="00E60D25"/>
    <w:rsid w:val="00E67EEA"/>
    <w:rsid w:val="00E73D98"/>
    <w:rsid w:val="00E751A1"/>
    <w:rsid w:val="00E830B1"/>
    <w:rsid w:val="00E870E2"/>
    <w:rsid w:val="00EA1B5D"/>
    <w:rsid w:val="00EA56E5"/>
    <w:rsid w:val="00EA5AA7"/>
    <w:rsid w:val="00EC1F32"/>
    <w:rsid w:val="00EC2F18"/>
    <w:rsid w:val="00EC43CD"/>
    <w:rsid w:val="00EC47D8"/>
    <w:rsid w:val="00EC7DA9"/>
    <w:rsid w:val="00ED6907"/>
    <w:rsid w:val="00EE4230"/>
    <w:rsid w:val="00EE726C"/>
    <w:rsid w:val="00EF1532"/>
    <w:rsid w:val="00EF20DC"/>
    <w:rsid w:val="00EF3570"/>
    <w:rsid w:val="00F10402"/>
    <w:rsid w:val="00F11D5F"/>
    <w:rsid w:val="00F26E8E"/>
    <w:rsid w:val="00F26F4E"/>
    <w:rsid w:val="00F3602E"/>
    <w:rsid w:val="00F609FC"/>
    <w:rsid w:val="00F67703"/>
    <w:rsid w:val="00F67E01"/>
    <w:rsid w:val="00F73359"/>
    <w:rsid w:val="00F82E26"/>
    <w:rsid w:val="00F86073"/>
    <w:rsid w:val="00F96448"/>
    <w:rsid w:val="00FA3AE2"/>
    <w:rsid w:val="00FA5614"/>
    <w:rsid w:val="00FB34B1"/>
    <w:rsid w:val="00FB4D99"/>
    <w:rsid w:val="00FB4DF0"/>
    <w:rsid w:val="00FC141C"/>
    <w:rsid w:val="00FC18D1"/>
    <w:rsid w:val="00FD2CC8"/>
    <w:rsid w:val="00FD63A1"/>
    <w:rsid w:val="00FE12F9"/>
    <w:rsid w:val="00FF2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2A367E-6C23-4BE2-B97D-223373CA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63"/>
    <w:pPr>
      <w:tabs>
        <w:tab w:val="left" w:pos="567"/>
      </w:tabs>
      <w:suppressAutoHyphens/>
    </w:pPr>
    <w:rPr>
      <w:sz w:val="22"/>
      <w:lang w:val="en-GB" w:eastAsia="zh-CN"/>
    </w:rPr>
  </w:style>
  <w:style w:type="paragraph" w:styleId="Heading1">
    <w:name w:val="heading 1"/>
    <w:basedOn w:val="Normal"/>
    <w:next w:val="Normal"/>
    <w:link w:val="Heading1Char"/>
    <w:uiPriority w:val="99"/>
    <w:qFormat/>
    <w:rsid w:val="00EF153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EF153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F153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EF1532"/>
    <w:pPr>
      <w:keepNext/>
      <w:spacing w:before="240" w:after="60"/>
      <w:outlineLvl w:val="3"/>
    </w:pPr>
    <w:rPr>
      <w:b/>
      <w:bCs/>
      <w:sz w:val="28"/>
      <w:szCs w:val="28"/>
    </w:rPr>
  </w:style>
  <w:style w:type="paragraph" w:styleId="Heading5">
    <w:name w:val="heading 5"/>
    <w:basedOn w:val="Normal"/>
    <w:next w:val="Normal"/>
    <w:link w:val="Heading5Char"/>
    <w:uiPriority w:val="99"/>
    <w:qFormat/>
    <w:rsid w:val="00EF1532"/>
    <w:pPr>
      <w:spacing w:before="240" w:after="60"/>
      <w:outlineLvl w:val="4"/>
    </w:pPr>
    <w:rPr>
      <w:b/>
      <w:bCs/>
      <w:i/>
      <w:iCs/>
      <w:sz w:val="26"/>
      <w:szCs w:val="26"/>
    </w:rPr>
  </w:style>
  <w:style w:type="paragraph" w:styleId="Heading6">
    <w:name w:val="heading 6"/>
    <w:basedOn w:val="Normal"/>
    <w:next w:val="Normal"/>
    <w:link w:val="Heading6Char"/>
    <w:uiPriority w:val="99"/>
    <w:qFormat/>
    <w:rsid w:val="00EF1532"/>
    <w:pPr>
      <w:spacing w:before="240" w:after="60"/>
      <w:outlineLvl w:val="5"/>
    </w:pPr>
    <w:rPr>
      <w:b/>
      <w:bCs/>
      <w:szCs w:val="22"/>
    </w:rPr>
  </w:style>
  <w:style w:type="paragraph" w:styleId="Heading7">
    <w:name w:val="heading 7"/>
    <w:basedOn w:val="Normal"/>
    <w:next w:val="Normal"/>
    <w:link w:val="Heading7Char"/>
    <w:uiPriority w:val="99"/>
    <w:qFormat/>
    <w:rsid w:val="00EF1532"/>
    <w:pPr>
      <w:spacing w:before="240" w:after="60"/>
      <w:outlineLvl w:val="6"/>
    </w:pPr>
    <w:rPr>
      <w:sz w:val="24"/>
      <w:szCs w:val="24"/>
    </w:rPr>
  </w:style>
  <w:style w:type="paragraph" w:styleId="Heading8">
    <w:name w:val="heading 8"/>
    <w:basedOn w:val="Normal"/>
    <w:next w:val="Normal"/>
    <w:link w:val="Heading8Char"/>
    <w:uiPriority w:val="99"/>
    <w:qFormat/>
    <w:rsid w:val="00EF1532"/>
    <w:pPr>
      <w:spacing w:before="240" w:after="60"/>
      <w:outlineLvl w:val="7"/>
    </w:pPr>
    <w:rPr>
      <w:i/>
      <w:iCs/>
      <w:sz w:val="24"/>
      <w:szCs w:val="24"/>
    </w:rPr>
  </w:style>
  <w:style w:type="paragraph" w:styleId="Heading9">
    <w:name w:val="heading 9"/>
    <w:basedOn w:val="Normal"/>
    <w:next w:val="Normal"/>
    <w:link w:val="Heading9Char"/>
    <w:uiPriority w:val="99"/>
    <w:qFormat/>
    <w:rsid w:val="00EF153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SimSun" w:hAnsi="Cambria"/>
      <w:b/>
      <w:kern w:val="32"/>
      <w:sz w:val="32"/>
      <w:lang w:val="en-GB" w:eastAsia="x-none"/>
    </w:rPr>
  </w:style>
  <w:style w:type="character" w:customStyle="1" w:styleId="Heading2Char">
    <w:name w:val="Heading 2 Char"/>
    <w:link w:val="Heading2"/>
    <w:uiPriority w:val="9"/>
    <w:semiHidden/>
    <w:locked/>
    <w:rPr>
      <w:rFonts w:ascii="Cambria" w:eastAsia="SimSun" w:hAnsi="Cambria"/>
      <w:b/>
      <w:i/>
      <w:sz w:val="28"/>
      <w:lang w:val="en-GB" w:eastAsia="x-none"/>
    </w:rPr>
  </w:style>
  <w:style w:type="character" w:customStyle="1" w:styleId="Heading3Char">
    <w:name w:val="Heading 3 Char"/>
    <w:link w:val="Heading3"/>
    <w:uiPriority w:val="9"/>
    <w:semiHidden/>
    <w:locked/>
    <w:rPr>
      <w:rFonts w:ascii="Cambria" w:eastAsia="SimSun" w:hAnsi="Cambria"/>
      <w:b/>
      <w:sz w:val="26"/>
      <w:lang w:val="en-GB" w:eastAsia="x-none"/>
    </w:rPr>
  </w:style>
  <w:style w:type="character" w:customStyle="1" w:styleId="Heading4Char">
    <w:name w:val="Heading 4 Char"/>
    <w:link w:val="Heading4"/>
    <w:uiPriority w:val="9"/>
    <w:semiHidden/>
    <w:locked/>
    <w:rPr>
      <w:rFonts w:ascii="Calibri" w:eastAsia="SimSun" w:hAnsi="Calibri"/>
      <w:b/>
      <w:sz w:val="28"/>
      <w:lang w:val="en-GB" w:eastAsia="x-none"/>
    </w:rPr>
  </w:style>
  <w:style w:type="character" w:customStyle="1" w:styleId="Heading5Char">
    <w:name w:val="Heading 5 Char"/>
    <w:link w:val="Heading5"/>
    <w:uiPriority w:val="9"/>
    <w:semiHidden/>
    <w:locked/>
    <w:rPr>
      <w:rFonts w:ascii="Calibri" w:eastAsia="SimSun" w:hAnsi="Calibri"/>
      <w:b/>
      <w:i/>
      <w:sz w:val="26"/>
      <w:lang w:val="en-GB" w:eastAsia="x-none"/>
    </w:rPr>
  </w:style>
  <w:style w:type="character" w:customStyle="1" w:styleId="Heading6Char">
    <w:name w:val="Heading 6 Char"/>
    <w:link w:val="Heading6"/>
    <w:uiPriority w:val="9"/>
    <w:semiHidden/>
    <w:locked/>
    <w:rPr>
      <w:rFonts w:ascii="Calibri" w:eastAsia="SimSun" w:hAnsi="Calibri"/>
      <w:b/>
      <w:lang w:val="en-GB" w:eastAsia="x-none"/>
    </w:rPr>
  </w:style>
  <w:style w:type="character" w:customStyle="1" w:styleId="Heading7Char">
    <w:name w:val="Heading 7 Char"/>
    <w:link w:val="Heading7"/>
    <w:uiPriority w:val="9"/>
    <w:semiHidden/>
    <w:locked/>
    <w:rPr>
      <w:rFonts w:ascii="Calibri" w:eastAsia="SimSun" w:hAnsi="Calibri"/>
      <w:sz w:val="24"/>
      <w:lang w:val="en-GB" w:eastAsia="x-none"/>
    </w:rPr>
  </w:style>
  <w:style w:type="character" w:customStyle="1" w:styleId="Heading8Char">
    <w:name w:val="Heading 8 Char"/>
    <w:link w:val="Heading8"/>
    <w:uiPriority w:val="9"/>
    <w:semiHidden/>
    <w:locked/>
    <w:rPr>
      <w:rFonts w:ascii="Calibri" w:eastAsia="SimSun" w:hAnsi="Calibri"/>
      <w:i/>
      <w:sz w:val="24"/>
      <w:lang w:val="en-GB" w:eastAsia="x-none"/>
    </w:rPr>
  </w:style>
  <w:style w:type="character" w:customStyle="1" w:styleId="Heading9Char">
    <w:name w:val="Heading 9 Char"/>
    <w:link w:val="Heading9"/>
    <w:uiPriority w:val="9"/>
    <w:semiHidden/>
    <w:locked/>
    <w:rPr>
      <w:rFonts w:ascii="Cambria" w:eastAsia="SimSun" w:hAnsi="Cambria"/>
      <w:lang w:val="en-GB" w:eastAsia="x-none"/>
    </w:rPr>
  </w:style>
  <w:style w:type="character" w:customStyle="1" w:styleId="WW8Num2z0">
    <w:name w:val="WW8Num2z0"/>
    <w:uiPriority w:val="99"/>
    <w:rPr>
      <w:rFonts w:ascii="Symbol" w:hAnsi="Symbol"/>
    </w:rPr>
  </w:style>
  <w:style w:type="character" w:customStyle="1" w:styleId="WW8Num2z1">
    <w:name w:val="WW8Num2z1"/>
    <w:uiPriority w:val="99"/>
    <w:rPr>
      <w:rFonts w:ascii="Courier New" w:hAnsi="Courier New"/>
    </w:rPr>
  </w:style>
  <w:style w:type="character" w:customStyle="1" w:styleId="WW8Num2z2">
    <w:name w:val="WW8Num2z2"/>
    <w:uiPriority w:val="99"/>
    <w:rPr>
      <w:rFonts w:ascii="Wingdings" w:hAnsi="Wingdings"/>
    </w:rPr>
  </w:style>
  <w:style w:type="character" w:customStyle="1" w:styleId="WW8Num4z0">
    <w:name w:val="WW8Num4z0"/>
    <w:uiPriority w:val="99"/>
    <w:rPr>
      <w:rFonts w:ascii="Symbol" w:hAnsi="Symbol"/>
    </w:rPr>
  </w:style>
  <w:style w:type="character" w:customStyle="1" w:styleId="WW8Num4z1">
    <w:name w:val="WW8Num4z1"/>
    <w:uiPriority w:val="99"/>
    <w:rPr>
      <w:rFonts w:ascii="Courier New" w:hAnsi="Courier New"/>
    </w:rPr>
  </w:style>
  <w:style w:type="character" w:customStyle="1" w:styleId="WW8Num4z2">
    <w:name w:val="WW8Num4z2"/>
    <w:uiPriority w:val="99"/>
    <w:rPr>
      <w:rFonts w:ascii="Wingdings" w:hAnsi="Wingdings"/>
    </w:rPr>
  </w:style>
  <w:style w:type="character" w:customStyle="1" w:styleId="WW8Num5z0">
    <w:name w:val="WW8Num5z0"/>
    <w:uiPriority w:val="99"/>
    <w:rPr>
      <w:rFonts w:ascii="Symbol" w:hAnsi="Symbol"/>
    </w:rPr>
  </w:style>
  <w:style w:type="character" w:customStyle="1" w:styleId="WW8Num7z0">
    <w:name w:val="WW8Num7z0"/>
    <w:uiPriority w:val="99"/>
    <w:rPr>
      <w:rFonts w:ascii="Times New Roman" w:hAnsi="Times New Roman"/>
    </w:rPr>
  </w:style>
  <w:style w:type="character" w:customStyle="1" w:styleId="WW8Num7z1">
    <w:name w:val="WW8Num7z1"/>
    <w:uiPriority w:val="99"/>
    <w:rPr>
      <w:rFonts w:ascii="Courier New" w:hAnsi="Courier New"/>
    </w:rPr>
  </w:style>
  <w:style w:type="character" w:customStyle="1" w:styleId="WW8Num7z2">
    <w:name w:val="WW8Num7z2"/>
    <w:uiPriority w:val="99"/>
    <w:rPr>
      <w:rFonts w:ascii="Wingdings" w:hAnsi="Wingdings"/>
    </w:rPr>
  </w:style>
  <w:style w:type="character" w:customStyle="1" w:styleId="WW8Num7z3">
    <w:name w:val="WW8Num7z3"/>
    <w:uiPriority w:val="99"/>
    <w:rPr>
      <w:rFonts w:ascii="Symbol" w:hAnsi="Symbol"/>
    </w:rPr>
  </w:style>
  <w:style w:type="character" w:customStyle="1" w:styleId="WW8Num8z0">
    <w:name w:val="WW8Num8z0"/>
    <w:uiPriority w:val="99"/>
    <w:rPr>
      <w:rFonts w:ascii="Symbol" w:hAnsi="Symbol"/>
    </w:rPr>
  </w:style>
  <w:style w:type="character" w:customStyle="1" w:styleId="WW8Num8z1">
    <w:name w:val="WW8Num8z1"/>
    <w:uiPriority w:val="99"/>
    <w:rPr>
      <w:rFonts w:ascii="Courier New" w:hAnsi="Courier New"/>
    </w:rPr>
  </w:style>
  <w:style w:type="character" w:customStyle="1" w:styleId="WW8Num8z2">
    <w:name w:val="WW8Num8z2"/>
    <w:uiPriority w:val="99"/>
    <w:rPr>
      <w:rFonts w:ascii="Wingdings" w:hAnsi="Wingdings"/>
    </w:rPr>
  </w:style>
  <w:style w:type="character" w:customStyle="1" w:styleId="WW8Num9z0">
    <w:name w:val="WW8Num9z0"/>
    <w:uiPriority w:val="99"/>
    <w:rPr>
      <w:rFonts w:ascii="Symbol" w:hAnsi="Symbol"/>
    </w:rPr>
  </w:style>
  <w:style w:type="character" w:customStyle="1" w:styleId="WW8Num9z1">
    <w:name w:val="WW8Num9z1"/>
    <w:uiPriority w:val="99"/>
    <w:rPr>
      <w:rFonts w:ascii="Courier New" w:hAnsi="Courier New"/>
    </w:rPr>
  </w:style>
  <w:style w:type="character" w:customStyle="1" w:styleId="WW8Num9z2">
    <w:name w:val="WW8Num9z2"/>
    <w:uiPriority w:val="99"/>
    <w:rPr>
      <w:rFonts w:ascii="Wingdings" w:hAnsi="Wingdings"/>
    </w:rPr>
  </w:style>
  <w:style w:type="character" w:customStyle="1" w:styleId="WW8Num10z0">
    <w:name w:val="WW8Num10z0"/>
    <w:uiPriority w:val="99"/>
    <w:rPr>
      <w:rFonts w:ascii="Symbol" w:hAnsi="Symbol"/>
    </w:rPr>
  </w:style>
  <w:style w:type="character" w:customStyle="1" w:styleId="WW8Num10z1">
    <w:name w:val="WW8Num10z1"/>
    <w:uiPriority w:val="99"/>
    <w:rPr>
      <w:rFonts w:ascii="Courier New" w:hAnsi="Courier New"/>
    </w:rPr>
  </w:style>
  <w:style w:type="character" w:customStyle="1" w:styleId="WW8Num10z2">
    <w:name w:val="WW8Num10z2"/>
    <w:uiPriority w:val="99"/>
    <w:rPr>
      <w:rFonts w:ascii="Wingdings" w:hAnsi="Wingdings"/>
    </w:rPr>
  </w:style>
  <w:style w:type="character" w:customStyle="1" w:styleId="WW8Num11z0">
    <w:name w:val="WW8Num11z0"/>
    <w:uiPriority w:val="99"/>
    <w:rPr>
      <w:rFonts w:ascii="Symbol" w:hAnsi="Symbol"/>
    </w:rPr>
  </w:style>
  <w:style w:type="character" w:customStyle="1" w:styleId="WW8Num11z1">
    <w:name w:val="WW8Num11z1"/>
    <w:uiPriority w:val="99"/>
    <w:rPr>
      <w:rFonts w:ascii="Courier New" w:hAnsi="Courier New"/>
    </w:rPr>
  </w:style>
  <w:style w:type="character" w:customStyle="1" w:styleId="WW8Num11z2">
    <w:name w:val="WW8Num11z2"/>
    <w:uiPriority w:val="99"/>
    <w:rPr>
      <w:rFonts w:ascii="Wingdings" w:hAnsi="Wingdings"/>
    </w:rPr>
  </w:style>
  <w:style w:type="character" w:customStyle="1" w:styleId="WW8Num13z0">
    <w:name w:val="WW8Num13z0"/>
    <w:uiPriority w:val="99"/>
    <w:rPr>
      <w:rFonts w:ascii="Symbol" w:hAnsi="Symbol"/>
    </w:rPr>
  </w:style>
  <w:style w:type="character" w:customStyle="1" w:styleId="WW8Num13z1">
    <w:name w:val="WW8Num13z1"/>
    <w:uiPriority w:val="99"/>
    <w:rPr>
      <w:rFonts w:ascii="Courier New" w:hAnsi="Courier New"/>
    </w:rPr>
  </w:style>
  <w:style w:type="character" w:customStyle="1" w:styleId="WW8Num13z2">
    <w:name w:val="WW8Num13z2"/>
    <w:uiPriority w:val="99"/>
    <w:rPr>
      <w:rFonts w:ascii="Wingdings" w:hAnsi="Wingdings"/>
    </w:rPr>
  </w:style>
  <w:style w:type="character" w:customStyle="1" w:styleId="WW8Num15z0">
    <w:name w:val="WW8Num15z0"/>
    <w:uiPriority w:val="99"/>
    <w:rPr>
      <w:rFonts w:ascii="TimesNewRoman" w:eastAsia="Times New Roman"/>
    </w:rPr>
  </w:style>
  <w:style w:type="character" w:customStyle="1" w:styleId="WW8Num15z1">
    <w:name w:val="WW8Num15z1"/>
    <w:uiPriority w:val="99"/>
    <w:rPr>
      <w:rFonts w:ascii="Courier New" w:hAnsi="Courier New"/>
    </w:rPr>
  </w:style>
  <w:style w:type="character" w:customStyle="1" w:styleId="WW8Num15z2">
    <w:name w:val="WW8Num15z2"/>
    <w:uiPriority w:val="99"/>
    <w:rPr>
      <w:rFonts w:ascii="Wingdings" w:hAnsi="Wingdings"/>
    </w:rPr>
  </w:style>
  <w:style w:type="character" w:customStyle="1" w:styleId="WW8Num15z3">
    <w:name w:val="WW8Num15z3"/>
    <w:uiPriority w:val="99"/>
    <w:rPr>
      <w:rFonts w:ascii="Symbol" w:hAnsi="Symbol"/>
    </w:rPr>
  </w:style>
  <w:style w:type="character" w:customStyle="1" w:styleId="WW8Num16z0">
    <w:name w:val="WW8Num16z0"/>
    <w:uiPriority w:val="99"/>
    <w:rPr>
      <w:rFonts w:ascii="Symbol" w:hAnsi="Symbol"/>
    </w:rPr>
  </w:style>
  <w:style w:type="character" w:customStyle="1" w:styleId="WW8Num17z0">
    <w:name w:val="WW8Num17z0"/>
    <w:uiPriority w:val="99"/>
    <w:rPr>
      <w:rFonts w:ascii="Symbol" w:hAnsi="Symbol"/>
    </w:rPr>
  </w:style>
  <w:style w:type="character" w:customStyle="1" w:styleId="WW8Num17z1">
    <w:name w:val="WW8Num17z1"/>
    <w:uiPriority w:val="99"/>
    <w:rPr>
      <w:rFonts w:ascii="Courier New" w:hAnsi="Courier New"/>
    </w:rPr>
  </w:style>
  <w:style w:type="character" w:customStyle="1" w:styleId="WW8Num17z2">
    <w:name w:val="WW8Num17z2"/>
    <w:uiPriority w:val="99"/>
    <w:rPr>
      <w:rFonts w:ascii="Wingdings" w:hAnsi="Wingdings"/>
    </w:rPr>
  </w:style>
  <w:style w:type="character" w:customStyle="1" w:styleId="WW8Num18z0">
    <w:name w:val="WW8Num18z0"/>
    <w:uiPriority w:val="99"/>
    <w:rPr>
      <w:rFonts w:ascii="Symbol" w:hAnsi="Symbol"/>
    </w:rPr>
  </w:style>
  <w:style w:type="character" w:customStyle="1" w:styleId="WW8Num18z1">
    <w:name w:val="WW8Num18z1"/>
    <w:uiPriority w:val="99"/>
    <w:rPr>
      <w:rFonts w:ascii="Courier New" w:hAnsi="Courier New"/>
    </w:rPr>
  </w:style>
  <w:style w:type="character" w:customStyle="1" w:styleId="WW8Num18z2">
    <w:name w:val="WW8Num18z2"/>
    <w:uiPriority w:val="99"/>
    <w:rPr>
      <w:rFonts w:ascii="Wingdings" w:hAnsi="Wingdings"/>
    </w:rPr>
  </w:style>
  <w:style w:type="character" w:customStyle="1" w:styleId="WW8Num19z1">
    <w:name w:val="WW8Num19z1"/>
    <w:uiPriority w:val="99"/>
    <w:rPr>
      <w:rFonts w:ascii="Courier New" w:hAnsi="Courier New"/>
    </w:rPr>
  </w:style>
  <w:style w:type="character" w:customStyle="1" w:styleId="WW8Num19z2">
    <w:name w:val="WW8Num19z2"/>
    <w:uiPriority w:val="99"/>
    <w:rPr>
      <w:rFonts w:ascii="Wingdings" w:hAnsi="Wingdings"/>
    </w:rPr>
  </w:style>
  <w:style w:type="character" w:customStyle="1" w:styleId="WW8Num19z3">
    <w:name w:val="WW8Num19z3"/>
    <w:uiPriority w:val="99"/>
    <w:rPr>
      <w:rFonts w:ascii="Symbol" w:hAnsi="Symbol"/>
    </w:rPr>
  </w:style>
  <w:style w:type="character" w:customStyle="1" w:styleId="WW8Num20z0">
    <w:name w:val="WW8Num20z0"/>
    <w:uiPriority w:val="99"/>
    <w:rPr>
      <w:rFonts w:ascii="Symbol" w:hAnsi="Symbol"/>
    </w:rPr>
  </w:style>
  <w:style w:type="character" w:customStyle="1" w:styleId="WW8Num20z1">
    <w:name w:val="WW8Num20z1"/>
    <w:uiPriority w:val="99"/>
    <w:rPr>
      <w:rFonts w:ascii="Courier New" w:hAnsi="Courier New"/>
    </w:rPr>
  </w:style>
  <w:style w:type="character" w:customStyle="1" w:styleId="WW8Num20z2">
    <w:name w:val="WW8Num20z2"/>
    <w:uiPriority w:val="99"/>
    <w:rPr>
      <w:rFonts w:ascii="Wingdings" w:hAnsi="Wingdings"/>
    </w:rPr>
  </w:style>
  <w:style w:type="character" w:customStyle="1" w:styleId="WW8Num21z0">
    <w:name w:val="WW8Num21z0"/>
    <w:uiPriority w:val="99"/>
    <w:rPr>
      <w:rFonts w:ascii="Symbol" w:hAnsi="Symbol"/>
    </w:rPr>
  </w:style>
  <w:style w:type="character" w:customStyle="1" w:styleId="WW8Num21z1">
    <w:name w:val="WW8Num21z1"/>
    <w:uiPriority w:val="99"/>
    <w:rPr>
      <w:rFonts w:ascii="Courier New" w:hAnsi="Courier New"/>
    </w:rPr>
  </w:style>
  <w:style w:type="character" w:customStyle="1" w:styleId="WW8Num21z2">
    <w:name w:val="WW8Num21z2"/>
    <w:uiPriority w:val="99"/>
    <w:rPr>
      <w:rFonts w:ascii="Wingdings" w:hAnsi="Wingdings"/>
    </w:rPr>
  </w:style>
  <w:style w:type="character" w:customStyle="1" w:styleId="WW8Num23z0">
    <w:name w:val="WW8Num23z0"/>
    <w:uiPriority w:val="99"/>
    <w:rPr>
      <w:rFonts w:ascii="Symbol" w:hAnsi="Symbol"/>
    </w:rPr>
  </w:style>
  <w:style w:type="character" w:customStyle="1" w:styleId="WW8Num23z1">
    <w:name w:val="WW8Num23z1"/>
    <w:uiPriority w:val="99"/>
    <w:rPr>
      <w:rFonts w:ascii="Courier New" w:hAnsi="Courier New"/>
    </w:rPr>
  </w:style>
  <w:style w:type="character" w:customStyle="1" w:styleId="WW8Num23z2">
    <w:name w:val="WW8Num23z2"/>
    <w:uiPriority w:val="99"/>
    <w:rPr>
      <w:rFonts w:ascii="Wingdings" w:hAnsi="Wingdings"/>
    </w:rPr>
  </w:style>
  <w:style w:type="character" w:customStyle="1" w:styleId="WW8Num24z0">
    <w:name w:val="WW8Num24z0"/>
    <w:uiPriority w:val="99"/>
    <w:rPr>
      <w:rFonts w:ascii="Symbol" w:hAnsi="Symbol"/>
    </w:rPr>
  </w:style>
  <w:style w:type="character" w:customStyle="1" w:styleId="WW8Num24z1">
    <w:name w:val="WW8Num24z1"/>
    <w:uiPriority w:val="99"/>
    <w:rPr>
      <w:rFonts w:ascii="Courier New" w:hAnsi="Courier New"/>
    </w:rPr>
  </w:style>
  <w:style w:type="character" w:customStyle="1" w:styleId="WW8Num24z2">
    <w:name w:val="WW8Num24z2"/>
    <w:uiPriority w:val="99"/>
    <w:rPr>
      <w:rFonts w:ascii="Wingdings" w:hAnsi="Wingdings"/>
    </w:rPr>
  </w:style>
  <w:style w:type="character" w:customStyle="1" w:styleId="WW8Num30z0">
    <w:name w:val="WW8Num30z0"/>
    <w:uiPriority w:val="99"/>
    <w:rPr>
      <w:rFonts w:ascii="Symbol" w:hAnsi="Symbol"/>
    </w:rPr>
  </w:style>
  <w:style w:type="character" w:customStyle="1" w:styleId="WW8Num30z1">
    <w:name w:val="WW8Num30z1"/>
    <w:uiPriority w:val="99"/>
    <w:rPr>
      <w:rFonts w:ascii="Courier New" w:hAnsi="Courier New"/>
    </w:rPr>
  </w:style>
  <w:style w:type="character" w:customStyle="1" w:styleId="WW8Num30z2">
    <w:name w:val="WW8Num30z2"/>
    <w:uiPriority w:val="99"/>
    <w:rPr>
      <w:rFonts w:ascii="Wingdings" w:hAnsi="Wingdings"/>
    </w:rPr>
  </w:style>
  <w:style w:type="character" w:customStyle="1" w:styleId="WW8Num32z0">
    <w:name w:val="WW8Num32z0"/>
    <w:uiPriority w:val="99"/>
    <w:rPr>
      <w:b/>
    </w:rPr>
  </w:style>
  <w:style w:type="character" w:customStyle="1" w:styleId="WW8Num33z0">
    <w:name w:val="WW8Num33z0"/>
    <w:uiPriority w:val="99"/>
    <w:rPr>
      <w:rFonts w:ascii="Symbol" w:hAnsi="Symbol"/>
    </w:rPr>
  </w:style>
  <w:style w:type="character" w:customStyle="1" w:styleId="WW8Num33z1">
    <w:name w:val="WW8Num33z1"/>
    <w:uiPriority w:val="99"/>
    <w:rPr>
      <w:rFonts w:ascii="Courier New" w:hAnsi="Courier New"/>
    </w:rPr>
  </w:style>
  <w:style w:type="character" w:customStyle="1" w:styleId="WW8Num33z2">
    <w:name w:val="WW8Num33z2"/>
    <w:uiPriority w:val="99"/>
    <w:rPr>
      <w:rFonts w:ascii="Wingdings" w:hAnsi="Wingdings"/>
    </w:rPr>
  </w:style>
  <w:style w:type="character" w:customStyle="1" w:styleId="WW8Num34z0">
    <w:name w:val="WW8Num34z0"/>
    <w:uiPriority w:val="99"/>
    <w:rPr>
      <w:rFonts w:ascii="Symbol" w:hAnsi="Symbol"/>
    </w:rPr>
  </w:style>
  <w:style w:type="character" w:customStyle="1" w:styleId="WW8Num34z1">
    <w:name w:val="WW8Num34z1"/>
    <w:uiPriority w:val="99"/>
    <w:rPr>
      <w:rFonts w:ascii="Courier New" w:hAnsi="Courier New"/>
    </w:rPr>
  </w:style>
  <w:style w:type="character" w:customStyle="1" w:styleId="WW8Num34z2">
    <w:name w:val="WW8Num34z2"/>
    <w:uiPriority w:val="99"/>
    <w:rPr>
      <w:rFonts w:ascii="Wingdings" w:hAnsi="Wingdings"/>
    </w:rPr>
  </w:style>
  <w:style w:type="character" w:customStyle="1" w:styleId="WW8Num37z1">
    <w:name w:val="WW8Num37z1"/>
    <w:uiPriority w:val="99"/>
    <w:rPr>
      <w:rFonts w:ascii="Courier New" w:hAnsi="Courier New"/>
    </w:rPr>
  </w:style>
  <w:style w:type="character" w:customStyle="1" w:styleId="WW8Num37z2">
    <w:name w:val="WW8Num37z2"/>
    <w:uiPriority w:val="99"/>
    <w:rPr>
      <w:rFonts w:ascii="Wingdings" w:hAnsi="Wingdings"/>
    </w:rPr>
  </w:style>
  <w:style w:type="character" w:customStyle="1" w:styleId="WW8Num37z3">
    <w:name w:val="WW8Num37z3"/>
    <w:uiPriority w:val="99"/>
    <w:rPr>
      <w:rFonts w:ascii="Symbol" w:hAnsi="Symbol"/>
    </w:rPr>
  </w:style>
  <w:style w:type="character" w:customStyle="1" w:styleId="WW8Num38z0">
    <w:name w:val="WW8Num38z0"/>
    <w:uiPriority w:val="99"/>
    <w:rPr>
      <w:rFonts w:ascii="Symbol" w:hAnsi="Symbol"/>
    </w:rPr>
  </w:style>
  <w:style w:type="character" w:customStyle="1" w:styleId="WW8Num38z1">
    <w:name w:val="WW8Num38z1"/>
    <w:uiPriority w:val="99"/>
    <w:rPr>
      <w:rFonts w:ascii="Courier New" w:hAnsi="Courier New"/>
    </w:rPr>
  </w:style>
  <w:style w:type="character" w:customStyle="1" w:styleId="WW8Num38z2">
    <w:name w:val="WW8Num38z2"/>
    <w:uiPriority w:val="99"/>
    <w:rPr>
      <w:rFonts w:ascii="Wingdings" w:hAnsi="Wingdings"/>
    </w:rPr>
  </w:style>
  <w:style w:type="character" w:customStyle="1" w:styleId="WW8NumSt3z1">
    <w:name w:val="WW8NumSt3z1"/>
    <w:uiPriority w:val="99"/>
    <w:rPr>
      <w:rFonts w:ascii="Courier New" w:hAnsi="Courier New"/>
    </w:rPr>
  </w:style>
  <w:style w:type="character" w:customStyle="1" w:styleId="WW8NumSt3z2">
    <w:name w:val="WW8NumSt3z2"/>
    <w:uiPriority w:val="99"/>
    <w:rPr>
      <w:rFonts w:ascii="Wingdings" w:hAnsi="Wingdings"/>
    </w:rPr>
  </w:style>
  <w:style w:type="character" w:customStyle="1" w:styleId="WW8NumSt3z3">
    <w:name w:val="WW8NumSt3z3"/>
    <w:uiPriority w:val="99"/>
    <w:rPr>
      <w:rFonts w:ascii="Symbol" w:hAnsi="Symbol"/>
    </w:rPr>
  </w:style>
  <w:style w:type="character" w:customStyle="1" w:styleId="WW8NumSt4z0">
    <w:name w:val="WW8NumSt4z0"/>
    <w:uiPriority w:val="99"/>
    <w:rPr>
      <w:rFonts w:ascii="Symbol" w:hAnsi="Symbol"/>
    </w:rPr>
  </w:style>
  <w:style w:type="character" w:customStyle="1" w:styleId="Bekezdsalapbettpusa1">
    <w:name w:val="Bekezdés alapbetűtípusa1"/>
    <w:uiPriority w:val="99"/>
  </w:style>
  <w:style w:type="character" w:styleId="PageNumber">
    <w:name w:val="page number"/>
    <w:uiPriority w:val="99"/>
  </w:style>
  <w:style w:type="character" w:styleId="Hyperlink">
    <w:name w:val="Hyperlink"/>
    <w:aliases w:val="Footer Char1 Char Char,Footer Char1 Char Char Char Char Char Char Char Char Char,Fußzeile Zchn,Footer Char1 Zchn,Footer Char2 Char Char1 Char,Footer Char1 Char Char Char Char1,Footer Char2 Char Char1 Char Char Char"/>
    <w:rPr>
      <w:color w:val="0000FF"/>
      <w:u w:val="single"/>
    </w:rPr>
  </w:style>
  <w:style w:type="character" w:customStyle="1" w:styleId="BodytextAgencyChar">
    <w:name w:val="Body text (Agency) Char"/>
    <w:uiPriority w:val="99"/>
    <w:rPr>
      <w:rFonts w:ascii="Verdana" w:hAnsi="Verdana"/>
      <w:sz w:val="18"/>
      <w:lang w:val="en-GB" w:eastAsia="x-none"/>
    </w:rPr>
  </w:style>
  <w:style w:type="character" w:customStyle="1" w:styleId="DraftingNotesAgencyChar">
    <w:name w:val="Drafting Notes (Agency) Char"/>
    <w:uiPriority w:val="99"/>
    <w:rPr>
      <w:rFonts w:ascii="Courier New" w:hAnsi="Courier New"/>
      <w:i/>
      <w:color w:val="339966"/>
      <w:sz w:val="18"/>
      <w:lang w:val="en-GB" w:eastAsia="x-none"/>
    </w:rPr>
  </w:style>
  <w:style w:type="character" w:customStyle="1" w:styleId="NormalAgencyChar">
    <w:name w:val="Normal (Agency) Char"/>
    <w:uiPriority w:val="99"/>
    <w:rPr>
      <w:rFonts w:ascii="Verdana" w:hAnsi="Verdana"/>
      <w:sz w:val="18"/>
      <w:lang w:val="en-GB" w:eastAsia="x-none"/>
    </w:rPr>
  </w:style>
  <w:style w:type="character" w:customStyle="1" w:styleId="Jegyzethivatkozs1">
    <w:name w:val="Jegyzethivatkozás1"/>
    <w:uiPriority w:val="99"/>
    <w:rPr>
      <w:sz w:val="16"/>
    </w:rPr>
  </w:style>
  <w:style w:type="character" w:customStyle="1" w:styleId="CharChar">
    <w:name w:val="Char Char"/>
    <w:uiPriority w:val="99"/>
    <w:rPr>
      <w:rFonts w:eastAsia="Times New Roman"/>
      <w:lang w:val="en-GB" w:eastAsia="x-none"/>
    </w:rPr>
  </w:style>
  <w:style w:type="character" w:customStyle="1" w:styleId="KommentarthemaZchn">
    <w:name w:val="Kommentarthema Zchn"/>
    <w:uiPriority w:val="99"/>
    <w:rPr>
      <w:rFonts w:eastAsia="Times New Roman"/>
      <w:lang w:val="en-GB" w:eastAsia="x-none"/>
    </w:rPr>
  </w:style>
  <w:style w:type="paragraph" w:customStyle="1" w:styleId="Heading">
    <w:name w:val="Heading"/>
    <w:basedOn w:val="Normal"/>
    <w:next w:val="BodyText"/>
    <w:uiPriority w:val="99"/>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pPr>
      <w:tabs>
        <w:tab w:val="clear" w:pos="567"/>
      </w:tabs>
    </w:pPr>
    <w:rPr>
      <w:i/>
      <w:color w:val="008000"/>
    </w:rPr>
  </w:style>
  <w:style w:type="character" w:customStyle="1" w:styleId="BodyTextChar">
    <w:name w:val="Body Text Char"/>
    <w:link w:val="BodyText"/>
    <w:uiPriority w:val="99"/>
    <w:semiHidden/>
    <w:locked/>
    <w:rPr>
      <w:sz w:val="22"/>
      <w:lang w:val="en-GB" w:eastAsia="x-none"/>
    </w:rPr>
  </w:style>
  <w:style w:type="paragraph" w:styleId="List">
    <w:name w:val="List"/>
    <w:basedOn w:val="BodyText"/>
    <w:uiPriority w:val="99"/>
    <w:rPr>
      <w:rFonts w:cs="Lohit Hindi"/>
    </w:rPr>
  </w:style>
  <w:style w:type="paragraph" w:styleId="Caption">
    <w:name w:val="caption"/>
    <w:basedOn w:val="Normal"/>
    <w:uiPriority w:val="99"/>
    <w:qFormat/>
    <w:pPr>
      <w:suppressLineNumbers/>
      <w:spacing w:before="120" w:after="120"/>
    </w:pPr>
    <w:rPr>
      <w:rFonts w:cs="Lohit Hindi"/>
      <w:i/>
      <w:iCs/>
      <w:sz w:val="24"/>
      <w:szCs w:val="24"/>
    </w:rPr>
  </w:style>
  <w:style w:type="paragraph" w:customStyle="1" w:styleId="Index">
    <w:name w:val="Index"/>
    <w:basedOn w:val="Normal"/>
    <w:uiPriority w:val="99"/>
    <w:pPr>
      <w:suppressLineNumbers/>
    </w:pPr>
    <w:rPr>
      <w:rFonts w:cs="Lohit Hindi"/>
    </w:rPr>
  </w:style>
  <w:style w:type="paragraph" w:styleId="Footer">
    <w:name w:val="footer"/>
    <w:aliases w:val="Footer Char1 Char,Footer Char1 Char Char Char Char Char Char Char,Footer Char1,Footer Char2 Char Char1,Footer Char1 Char Char Char,Footer Char2 Char Char1 Char Char,Footer Char1 Char Char Char Char1 Char"/>
    <w:basedOn w:val="Normal"/>
    <w:link w:val="FooterChar"/>
    <w:uiPriority w:val="99"/>
    <w:pPr>
      <w:tabs>
        <w:tab w:val="center" w:pos="4536"/>
        <w:tab w:val="right" w:pos="8306"/>
      </w:tabs>
    </w:pPr>
    <w:rPr>
      <w:rFonts w:ascii="Arial" w:hAnsi="Arial" w:cs="Arial"/>
      <w:noProof/>
      <w:sz w:val="16"/>
      <w:lang w:val="de-DE" w:eastAsia="de-DE"/>
    </w:rPr>
  </w:style>
  <w:style w:type="character" w:customStyle="1" w:styleId="FooterChar">
    <w:name w:val="Footer Char"/>
    <w:aliases w:val="Footer Char1 Char Char1,Footer Char1 Char Char Char Char Char Char Char Char,Footer Char1 Char1,Footer Char2 Char Char1 Char1,Footer Char1 Char Char Char Char,Footer Char2 Char Char1 Char Char Char1"/>
    <w:link w:val="Footer"/>
    <w:uiPriority w:val="99"/>
    <w:semiHidden/>
    <w:locked/>
    <w:rPr>
      <w:sz w:val="22"/>
      <w:lang w:val="en-GB" w:eastAsia="x-none"/>
    </w:rPr>
  </w:style>
  <w:style w:type="paragraph" w:styleId="Header">
    <w:name w:val="header"/>
    <w:basedOn w:val="Normal"/>
    <w:link w:val="HeaderChar"/>
    <w:uiPriority w:val="99"/>
    <w:pPr>
      <w:tabs>
        <w:tab w:val="center" w:pos="4153"/>
        <w:tab w:val="right" w:pos="8306"/>
      </w:tabs>
    </w:pPr>
    <w:rPr>
      <w:rFonts w:ascii="Arial" w:hAnsi="Arial" w:cs="Arial"/>
      <w:sz w:val="20"/>
    </w:rPr>
  </w:style>
  <w:style w:type="character" w:customStyle="1" w:styleId="HeaderChar">
    <w:name w:val="Header Char"/>
    <w:link w:val="Header"/>
    <w:uiPriority w:val="99"/>
    <w:semiHidden/>
    <w:locked/>
    <w:rPr>
      <w:sz w:val="22"/>
      <w:lang w:val="en-GB" w:eastAsia="x-none"/>
    </w:rPr>
  </w:style>
  <w:style w:type="paragraph" w:customStyle="1" w:styleId="MemoHeaderStyle">
    <w:name w:val="MemoHeaderStyle"/>
    <w:basedOn w:val="Normal"/>
    <w:next w:val="Normal"/>
    <w:uiPriority w:val="99"/>
    <w:pPr>
      <w:spacing w:line="120" w:lineRule="atLeast"/>
      <w:ind w:left="1418"/>
      <w:jc w:val="both"/>
    </w:pPr>
    <w:rPr>
      <w:rFonts w:ascii="Arial" w:hAnsi="Arial" w:cs="Arial"/>
      <w:b/>
      <w:smallCaps/>
    </w:rPr>
  </w:style>
  <w:style w:type="paragraph" w:customStyle="1" w:styleId="Jegyzetszveg1">
    <w:name w:val="Jegyzetszöveg1"/>
    <w:basedOn w:val="Normal"/>
    <w:uiPriority w:val="99"/>
    <w:rPr>
      <w:sz w:val="20"/>
    </w:rPr>
  </w:style>
  <w:style w:type="paragraph" w:customStyle="1" w:styleId="EMEAEnBodyText">
    <w:name w:val="EMEA En Body Text"/>
    <w:basedOn w:val="Normal"/>
    <w:uiPriority w:val="99"/>
    <w:pPr>
      <w:tabs>
        <w:tab w:val="clear" w:pos="567"/>
      </w:tabs>
      <w:spacing w:before="120" w:after="120"/>
      <w:jc w:val="both"/>
    </w:pPr>
    <w:rPr>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semiHidden/>
    <w:locked/>
    <w:rPr>
      <w:rFonts w:ascii="Tahoma" w:hAnsi="Tahoma"/>
      <w:sz w:val="16"/>
      <w:lang w:val="en-GB" w:eastAsia="x-none"/>
    </w:rPr>
  </w:style>
  <w:style w:type="paragraph" w:customStyle="1" w:styleId="BodytextAgency">
    <w:name w:val="Body text (Agency)"/>
    <w:basedOn w:val="Normal"/>
    <w:uiPriority w:val="99"/>
    <w:pPr>
      <w:tabs>
        <w:tab w:val="clear" w:pos="567"/>
      </w:tabs>
      <w:spacing w:after="140" w:line="280" w:lineRule="atLeast"/>
    </w:pPr>
    <w:rPr>
      <w:rFonts w:ascii="Verdana" w:hAnsi="Verdana" w:cs="Verdana"/>
      <w:sz w:val="18"/>
      <w:szCs w:val="18"/>
    </w:rPr>
  </w:style>
  <w:style w:type="paragraph" w:customStyle="1" w:styleId="DraftingNotesAgency">
    <w:name w:val="Drafting Notes (Agency)"/>
    <w:basedOn w:val="Normal"/>
    <w:next w:val="BodytextAgency"/>
    <w:uiPriority w:val="99"/>
    <w:pPr>
      <w:tabs>
        <w:tab w:val="clear" w:pos="567"/>
      </w:tabs>
      <w:spacing w:after="140" w:line="280" w:lineRule="atLeast"/>
    </w:pPr>
    <w:rPr>
      <w:rFonts w:ascii="Courier New" w:hAnsi="Courier New" w:cs="Courier New"/>
      <w:i/>
      <w:color w:val="339966"/>
      <w:szCs w:val="18"/>
    </w:rPr>
  </w:style>
  <w:style w:type="paragraph" w:customStyle="1" w:styleId="NormalAgency">
    <w:name w:val="Normal (Agency)"/>
    <w:uiPriority w:val="99"/>
    <w:pPr>
      <w:suppressAutoHyphens/>
    </w:pPr>
    <w:rPr>
      <w:rFonts w:ascii="Verdana" w:hAnsi="Verdana" w:cs="Verdana"/>
      <w:sz w:val="18"/>
      <w:szCs w:val="18"/>
      <w:lang w:val="en-GB" w:eastAsia="zh-CN"/>
    </w:r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paragraph" w:customStyle="1" w:styleId="TitleA">
    <w:name w:val="Title A"/>
    <w:basedOn w:val="Normal"/>
    <w:uiPriority w:val="99"/>
    <w:pPr>
      <w:tabs>
        <w:tab w:val="left" w:pos="-1440"/>
        <w:tab w:val="left" w:pos="-720"/>
      </w:tabs>
      <w:jc w:val="center"/>
    </w:pPr>
    <w:rPr>
      <w:b/>
      <w:noProof/>
      <w:szCs w:val="22"/>
      <w:lang w:val="de-DE" w:eastAsia="de-DE"/>
    </w:rPr>
  </w:style>
  <w:style w:type="paragraph" w:customStyle="1" w:styleId="TitleB">
    <w:name w:val="Title B"/>
    <w:basedOn w:val="Normal"/>
    <w:uiPriority w:val="99"/>
    <w:rsid w:val="00A82F8C"/>
    <w:pPr>
      <w:ind w:left="567" w:hanging="567"/>
    </w:pPr>
    <w:rPr>
      <w:b/>
      <w:noProof/>
      <w:szCs w:val="22"/>
      <w:lang w:val="de-DE" w:eastAsia="de-DE"/>
    </w:rPr>
  </w:style>
  <w:style w:type="paragraph" w:styleId="CommentText">
    <w:name w:val="annotation text"/>
    <w:basedOn w:val="Normal"/>
    <w:link w:val="CommentTextChar"/>
    <w:rsid w:val="0077756A"/>
    <w:rPr>
      <w:sz w:val="20"/>
    </w:rPr>
  </w:style>
  <w:style w:type="character" w:customStyle="1" w:styleId="CommentTextChar">
    <w:name w:val="Comment Text Char"/>
    <w:link w:val="CommentText"/>
    <w:locked/>
    <w:rsid w:val="0077756A"/>
    <w:rPr>
      <w:lang w:val="en-GB" w:eastAsia="zh-CN"/>
    </w:rPr>
  </w:style>
  <w:style w:type="paragraph" w:styleId="CommentSubject">
    <w:name w:val="annotation subject"/>
    <w:basedOn w:val="Jegyzetszveg1"/>
    <w:next w:val="Jegyzetszveg1"/>
    <w:link w:val="CommentSubjectChar"/>
    <w:uiPriority w:val="99"/>
    <w:rPr>
      <w:b/>
      <w:bCs/>
    </w:rPr>
  </w:style>
  <w:style w:type="character" w:customStyle="1" w:styleId="CommentSubjectChar">
    <w:name w:val="Comment Subject Char"/>
    <w:link w:val="CommentSubject"/>
    <w:uiPriority w:val="99"/>
    <w:semiHidden/>
    <w:locked/>
    <w:rPr>
      <w:b/>
      <w:lang w:val="en-GB" w:eastAsia="zh-CN"/>
    </w:rPr>
  </w:style>
  <w:style w:type="paragraph" w:styleId="ListParagraph">
    <w:name w:val="List Paragraph"/>
    <w:basedOn w:val="Normal"/>
    <w:uiPriority w:val="99"/>
    <w:qFormat/>
    <w:pPr>
      <w:snapToGrid w:val="0"/>
      <w:spacing w:line="260" w:lineRule="exact"/>
      <w:ind w:left="720"/>
    </w:p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character" w:styleId="CommentReference">
    <w:name w:val="annotation reference"/>
    <w:uiPriority w:val="99"/>
    <w:rsid w:val="0077756A"/>
    <w:rPr>
      <w:sz w:val="16"/>
    </w:rPr>
  </w:style>
  <w:style w:type="paragraph" w:customStyle="1" w:styleId="Default">
    <w:name w:val="Default"/>
    <w:uiPriority w:val="99"/>
    <w:rsid w:val="00C517A8"/>
    <w:pPr>
      <w:autoSpaceDE w:val="0"/>
      <w:autoSpaceDN w:val="0"/>
      <w:adjustRightInd w:val="0"/>
    </w:pPr>
    <w:rPr>
      <w:color w:val="000000"/>
      <w:sz w:val="24"/>
      <w:szCs w:val="24"/>
      <w:lang w:val="de-DE" w:eastAsia="de-DE"/>
    </w:rPr>
  </w:style>
  <w:style w:type="character" w:styleId="FollowedHyperlink">
    <w:name w:val="FollowedHyperlink"/>
    <w:uiPriority w:val="99"/>
    <w:rsid w:val="006A5328"/>
    <w:rPr>
      <w:color w:val="800080"/>
      <w:u w:val="single"/>
    </w:rPr>
  </w:style>
  <w:style w:type="paragraph" w:styleId="Revision">
    <w:name w:val="Revision"/>
    <w:hidden/>
    <w:uiPriority w:val="99"/>
    <w:semiHidden/>
    <w:rsid w:val="00C203CD"/>
    <w:rPr>
      <w:sz w:val="22"/>
      <w:lang w:val="en-GB" w:eastAsia="zh-CN"/>
    </w:rPr>
  </w:style>
  <w:style w:type="paragraph" w:styleId="TableofFigures">
    <w:name w:val="table of figures"/>
    <w:basedOn w:val="Normal"/>
    <w:next w:val="Normal"/>
    <w:uiPriority w:val="99"/>
    <w:semiHidden/>
    <w:rsid w:val="00EF1532"/>
    <w:pPr>
      <w:tabs>
        <w:tab w:val="clear" w:pos="567"/>
      </w:tabs>
    </w:pPr>
  </w:style>
  <w:style w:type="paragraph" w:styleId="Salutation">
    <w:name w:val="Salutation"/>
    <w:basedOn w:val="Normal"/>
    <w:next w:val="Normal"/>
    <w:link w:val="SalutationChar"/>
    <w:uiPriority w:val="99"/>
    <w:rsid w:val="00EF1532"/>
  </w:style>
  <w:style w:type="character" w:customStyle="1" w:styleId="SalutationChar">
    <w:name w:val="Salutation Char"/>
    <w:link w:val="Salutation"/>
    <w:uiPriority w:val="99"/>
    <w:semiHidden/>
    <w:locked/>
    <w:rPr>
      <w:sz w:val="20"/>
      <w:lang w:val="en-GB" w:eastAsia="x-none"/>
    </w:rPr>
  </w:style>
  <w:style w:type="paragraph" w:styleId="ListBullet">
    <w:name w:val="List Bullet"/>
    <w:basedOn w:val="Normal"/>
    <w:uiPriority w:val="99"/>
    <w:rsid w:val="00EF1532"/>
    <w:pPr>
      <w:numPr>
        <w:numId w:val="28"/>
      </w:numPr>
      <w:ind w:left="360"/>
    </w:pPr>
  </w:style>
  <w:style w:type="paragraph" w:styleId="ListBullet2">
    <w:name w:val="List Bullet 2"/>
    <w:basedOn w:val="Normal"/>
    <w:uiPriority w:val="99"/>
    <w:rsid w:val="00EF1532"/>
    <w:pPr>
      <w:numPr>
        <w:numId w:val="29"/>
      </w:numPr>
      <w:tabs>
        <w:tab w:val="num" w:pos="643"/>
      </w:tabs>
      <w:ind w:left="643"/>
    </w:pPr>
  </w:style>
  <w:style w:type="paragraph" w:styleId="ListBullet3">
    <w:name w:val="List Bullet 3"/>
    <w:basedOn w:val="Normal"/>
    <w:uiPriority w:val="99"/>
    <w:rsid w:val="00EF1532"/>
    <w:pPr>
      <w:numPr>
        <w:numId w:val="30"/>
      </w:numPr>
      <w:tabs>
        <w:tab w:val="num" w:pos="926"/>
      </w:tabs>
      <w:ind w:left="926"/>
    </w:pPr>
  </w:style>
  <w:style w:type="paragraph" w:styleId="ListBullet4">
    <w:name w:val="List Bullet 4"/>
    <w:basedOn w:val="Normal"/>
    <w:uiPriority w:val="99"/>
    <w:rsid w:val="00EF1532"/>
    <w:pPr>
      <w:numPr>
        <w:numId w:val="31"/>
      </w:numPr>
      <w:tabs>
        <w:tab w:val="num" w:pos="1209"/>
      </w:tabs>
      <w:ind w:left="1209"/>
    </w:pPr>
  </w:style>
  <w:style w:type="paragraph" w:styleId="ListBullet5">
    <w:name w:val="List Bullet 5"/>
    <w:basedOn w:val="Normal"/>
    <w:uiPriority w:val="99"/>
    <w:rsid w:val="00EF1532"/>
    <w:pPr>
      <w:numPr>
        <w:numId w:val="32"/>
      </w:numPr>
      <w:tabs>
        <w:tab w:val="num" w:pos="1492"/>
      </w:tabs>
      <w:ind w:left="1492"/>
    </w:pPr>
  </w:style>
  <w:style w:type="paragraph" w:styleId="BlockText">
    <w:name w:val="Block Text"/>
    <w:basedOn w:val="Normal"/>
    <w:uiPriority w:val="99"/>
    <w:rsid w:val="00EF1532"/>
    <w:pPr>
      <w:spacing w:after="120"/>
      <w:ind w:left="1440" w:right="1440"/>
    </w:pPr>
  </w:style>
  <w:style w:type="paragraph" w:styleId="Date">
    <w:name w:val="Date"/>
    <w:basedOn w:val="Normal"/>
    <w:next w:val="Normal"/>
    <w:link w:val="DateChar"/>
    <w:uiPriority w:val="99"/>
    <w:rsid w:val="00EF1532"/>
  </w:style>
  <w:style w:type="character" w:customStyle="1" w:styleId="DateChar">
    <w:name w:val="Date Char"/>
    <w:link w:val="Date"/>
    <w:uiPriority w:val="99"/>
    <w:semiHidden/>
    <w:locked/>
    <w:rPr>
      <w:sz w:val="20"/>
      <w:lang w:val="en-GB" w:eastAsia="x-none"/>
    </w:rPr>
  </w:style>
  <w:style w:type="paragraph" w:styleId="DocumentMap">
    <w:name w:val="Document Map"/>
    <w:basedOn w:val="Normal"/>
    <w:link w:val="DocumentMapChar"/>
    <w:uiPriority w:val="99"/>
    <w:semiHidden/>
    <w:rsid w:val="00EF1532"/>
    <w:pPr>
      <w:shd w:val="clear" w:color="auto" w:fill="000080"/>
    </w:pPr>
    <w:rPr>
      <w:rFonts w:ascii="Tahoma" w:hAnsi="Tahoma" w:cs="Tahoma"/>
      <w:sz w:val="20"/>
    </w:rPr>
  </w:style>
  <w:style w:type="character" w:customStyle="1" w:styleId="DocumentMapChar">
    <w:name w:val="Document Map Char"/>
    <w:link w:val="DocumentMap"/>
    <w:uiPriority w:val="99"/>
    <w:semiHidden/>
    <w:locked/>
    <w:rPr>
      <w:rFonts w:ascii="Tahoma" w:hAnsi="Tahoma"/>
      <w:sz w:val="16"/>
      <w:lang w:val="en-GB" w:eastAsia="x-none"/>
    </w:rPr>
  </w:style>
  <w:style w:type="paragraph" w:styleId="E-mailSignature">
    <w:name w:val="E-mail Signature"/>
    <w:basedOn w:val="Normal"/>
    <w:link w:val="E-mailSignatureChar"/>
    <w:uiPriority w:val="99"/>
    <w:rsid w:val="00EF1532"/>
  </w:style>
  <w:style w:type="character" w:customStyle="1" w:styleId="E-mailSignatureChar">
    <w:name w:val="E-mail Signature Char"/>
    <w:link w:val="E-mailSignature"/>
    <w:uiPriority w:val="99"/>
    <w:semiHidden/>
    <w:locked/>
    <w:rPr>
      <w:sz w:val="20"/>
      <w:lang w:val="en-GB" w:eastAsia="x-none"/>
    </w:rPr>
  </w:style>
  <w:style w:type="paragraph" w:styleId="EndnoteText">
    <w:name w:val="endnote text"/>
    <w:basedOn w:val="Normal"/>
    <w:link w:val="EndnoteTextChar"/>
    <w:uiPriority w:val="99"/>
    <w:semiHidden/>
    <w:rsid w:val="00EF1532"/>
    <w:rPr>
      <w:sz w:val="20"/>
    </w:rPr>
  </w:style>
  <w:style w:type="character" w:customStyle="1" w:styleId="EndnoteTextChar">
    <w:name w:val="Endnote Text Char"/>
    <w:link w:val="EndnoteText"/>
    <w:uiPriority w:val="99"/>
    <w:semiHidden/>
    <w:locked/>
    <w:rPr>
      <w:sz w:val="20"/>
      <w:lang w:val="en-GB" w:eastAsia="x-none"/>
    </w:rPr>
  </w:style>
  <w:style w:type="paragraph" w:styleId="NoteHeading">
    <w:name w:val="Note Heading"/>
    <w:basedOn w:val="Normal"/>
    <w:next w:val="Normal"/>
    <w:link w:val="NoteHeadingChar"/>
    <w:uiPriority w:val="99"/>
    <w:rsid w:val="00EF1532"/>
  </w:style>
  <w:style w:type="character" w:customStyle="1" w:styleId="NoteHeadingChar">
    <w:name w:val="Note Heading Char"/>
    <w:link w:val="NoteHeading"/>
    <w:uiPriority w:val="99"/>
    <w:semiHidden/>
    <w:locked/>
    <w:rPr>
      <w:sz w:val="20"/>
      <w:lang w:val="en-GB" w:eastAsia="x-none"/>
    </w:rPr>
  </w:style>
  <w:style w:type="paragraph" w:styleId="FootnoteText">
    <w:name w:val="footnote text"/>
    <w:basedOn w:val="Normal"/>
    <w:link w:val="FootnoteTextChar"/>
    <w:uiPriority w:val="99"/>
    <w:semiHidden/>
    <w:rsid w:val="00EF1532"/>
    <w:rPr>
      <w:sz w:val="20"/>
    </w:rPr>
  </w:style>
  <w:style w:type="character" w:customStyle="1" w:styleId="FootnoteTextChar">
    <w:name w:val="Footnote Text Char"/>
    <w:link w:val="FootnoteText"/>
    <w:uiPriority w:val="99"/>
    <w:semiHidden/>
    <w:locked/>
    <w:rPr>
      <w:sz w:val="20"/>
      <w:lang w:val="en-GB" w:eastAsia="x-none"/>
    </w:rPr>
  </w:style>
  <w:style w:type="paragraph" w:styleId="Closing">
    <w:name w:val="Closing"/>
    <w:basedOn w:val="Normal"/>
    <w:link w:val="ClosingChar"/>
    <w:uiPriority w:val="99"/>
    <w:rsid w:val="00EF1532"/>
    <w:pPr>
      <w:ind w:left="4252"/>
    </w:pPr>
  </w:style>
  <w:style w:type="character" w:customStyle="1" w:styleId="ClosingChar">
    <w:name w:val="Closing Char"/>
    <w:link w:val="Closing"/>
    <w:uiPriority w:val="99"/>
    <w:semiHidden/>
    <w:locked/>
    <w:rPr>
      <w:sz w:val="20"/>
      <w:lang w:val="en-GB" w:eastAsia="x-none"/>
    </w:rPr>
  </w:style>
  <w:style w:type="paragraph" w:styleId="HTMLAddress">
    <w:name w:val="HTML Address"/>
    <w:basedOn w:val="Normal"/>
    <w:link w:val="HTMLAddressChar"/>
    <w:uiPriority w:val="99"/>
    <w:rsid w:val="00EF1532"/>
    <w:rPr>
      <w:i/>
      <w:iCs/>
    </w:rPr>
  </w:style>
  <w:style w:type="character" w:customStyle="1" w:styleId="HTMLAddressChar">
    <w:name w:val="HTML Address Char"/>
    <w:link w:val="HTMLAddress"/>
    <w:uiPriority w:val="99"/>
    <w:semiHidden/>
    <w:locked/>
    <w:rPr>
      <w:i/>
      <w:sz w:val="20"/>
      <w:lang w:val="en-GB" w:eastAsia="x-none"/>
    </w:rPr>
  </w:style>
  <w:style w:type="paragraph" w:styleId="HTMLPreformatted">
    <w:name w:val="HTML Preformatted"/>
    <w:basedOn w:val="Normal"/>
    <w:link w:val="HTMLPreformattedChar"/>
    <w:uiPriority w:val="99"/>
    <w:rsid w:val="00EF1532"/>
    <w:rPr>
      <w:rFonts w:ascii="Courier New" w:hAnsi="Courier New" w:cs="Courier New"/>
      <w:sz w:val="20"/>
    </w:rPr>
  </w:style>
  <w:style w:type="character" w:customStyle="1" w:styleId="HTMLPreformattedChar">
    <w:name w:val="HTML Preformatted Char"/>
    <w:link w:val="HTMLPreformatted"/>
    <w:uiPriority w:val="99"/>
    <w:semiHidden/>
    <w:locked/>
    <w:rPr>
      <w:rFonts w:ascii="Courier New" w:hAnsi="Courier New"/>
      <w:sz w:val="20"/>
      <w:lang w:val="en-GB" w:eastAsia="x-none"/>
    </w:rPr>
  </w:style>
  <w:style w:type="paragraph" w:styleId="Index1">
    <w:name w:val="index 1"/>
    <w:basedOn w:val="Normal"/>
    <w:next w:val="Normal"/>
    <w:autoRedefine/>
    <w:uiPriority w:val="99"/>
    <w:semiHidden/>
    <w:rsid w:val="00EF1532"/>
    <w:pPr>
      <w:tabs>
        <w:tab w:val="clear" w:pos="567"/>
      </w:tabs>
      <w:ind w:left="220" w:hanging="220"/>
    </w:pPr>
  </w:style>
  <w:style w:type="paragraph" w:styleId="Index2">
    <w:name w:val="index 2"/>
    <w:basedOn w:val="Normal"/>
    <w:next w:val="Normal"/>
    <w:autoRedefine/>
    <w:uiPriority w:val="99"/>
    <w:semiHidden/>
    <w:rsid w:val="00EF1532"/>
    <w:pPr>
      <w:tabs>
        <w:tab w:val="clear" w:pos="567"/>
      </w:tabs>
      <w:ind w:left="440" w:hanging="220"/>
    </w:pPr>
  </w:style>
  <w:style w:type="paragraph" w:styleId="Index3">
    <w:name w:val="index 3"/>
    <w:basedOn w:val="Normal"/>
    <w:next w:val="Normal"/>
    <w:autoRedefine/>
    <w:uiPriority w:val="99"/>
    <w:semiHidden/>
    <w:rsid w:val="00EF1532"/>
    <w:pPr>
      <w:tabs>
        <w:tab w:val="clear" w:pos="567"/>
      </w:tabs>
      <w:ind w:left="660" w:hanging="220"/>
    </w:pPr>
  </w:style>
  <w:style w:type="paragraph" w:styleId="Index4">
    <w:name w:val="index 4"/>
    <w:basedOn w:val="Normal"/>
    <w:next w:val="Normal"/>
    <w:autoRedefine/>
    <w:uiPriority w:val="99"/>
    <w:semiHidden/>
    <w:rsid w:val="00EF1532"/>
    <w:pPr>
      <w:tabs>
        <w:tab w:val="clear" w:pos="567"/>
      </w:tabs>
      <w:ind w:left="880" w:hanging="220"/>
    </w:pPr>
  </w:style>
  <w:style w:type="paragraph" w:styleId="Index5">
    <w:name w:val="index 5"/>
    <w:basedOn w:val="Normal"/>
    <w:next w:val="Normal"/>
    <w:autoRedefine/>
    <w:uiPriority w:val="99"/>
    <w:semiHidden/>
    <w:rsid w:val="00EF1532"/>
    <w:pPr>
      <w:tabs>
        <w:tab w:val="clear" w:pos="567"/>
      </w:tabs>
      <w:ind w:left="1100" w:hanging="220"/>
    </w:pPr>
  </w:style>
  <w:style w:type="paragraph" w:styleId="Index6">
    <w:name w:val="index 6"/>
    <w:basedOn w:val="Normal"/>
    <w:next w:val="Normal"/>
    <w:autoRedefine/>
    <w:uiPriority w:val="99"/>
    <w:semiHidden/>
    <w:rsid w:val="00EF1532"/>
    <w:pPr>
      <w:tabs>
        <w:tab w:val="clear" w:pos="567"/>
      </w:tabs>
      <w:ind w:left="1320" w:hanging="220"/>
    </w:pPr>
  </w:style>
  <w:style w:type="paragraph" w:styleId="Index7">
    <w:name w:val="index 7"/>
    <w:basedOn w:val="Normal"/>
    <w:next w:val="Normal"/>
    <w:autoRedefine/>
    <w:uiPriority w:val="99"/>
    <w:semiHidden/>
    <w:rsid w:val="00EF1532"/>
    <w:pPr>
      <w:tabs>
        <w:tab w:val="clear" w:pos="567"/>
      </w:tabs>
      <w:ind w:left="1540" w:hanging="220"/>
    </w:pPr>
  </w:style>
  <w:style w:type="paragraph" w:styleId="Index8">
    <w:name w:val="index 8"/>
    <w:basedOn w:val="Normal"/>
    <w:next w:val="Normal"/>
    <w:autoRedefine/>
    <w:uiPriority w:val="99"/>
    <w:semiHidden/>
    <w:rsid w:val="00EF1532"/>
    <w:pPr>
      <w:tabs>
        <w:tab w:val="clear" w:pos="567"/>
      </w:tabs>
      <w:ind w:left="1760" w:hanging="220"/>
    </w:pPr>
  </w:style>
  <w:style w:type="paragraph" w:styleId="Index9">
    <w:name w:val="index 9"/>
    <w:basedOn w:val="Normal"/>
    <w:next w:val="Normal"/>
    <w:autoRedefine/>
    <w:uiPriority w:val="99"/>
    <w:semiHidden/>
    <w:rsid w:val="00EF1532"/>
    <w:pPr>
      <w:tabs>
        <w:tab w:val="clear" w:pos="567"/>
      </w:tabs>
      <w:ind w:left="1980" w:hanging="220"/>
    </w:pPr>
  </w:style>
  <w:style w:type="paragraph" w:styleId="IndexHeading">
    <w:name w:val="index heading"/>
    <w:basedOn w:val="Normal"/>
    <w:next w:val="Index1"/>
    <w:uiPriority w:val="99"/>
    <w:semiHidden/>
    <w:rsid w:val="00EF1532"/>
    <w:rPr>
      <w:rFonts w:ascii="Arial" w:hAnsi="Arial" w:cs="Arial"/>
      <w:b/>
      <w:bCs/>
    </w:rPr>
  </w:style>
  <w:style w:type="paragraph" w:styleId="List2">
    <w:name w:val="List 2"/>
    <w:basedOn w:val="Normal"/>
    <w:uiPriority w:val="99"/>
    <w:rsid w:val="00EF1532"/>
    <w:pPr>
      <w:ind w:left="566" w:hanging="283"/>
    </w:pPr>
  </w:style>
  <w:style w:type="paragraph" w:styleId="List3">
    <w:name w:val="List 3"/>
    <w:basedOn w:val="Normal"/>
    <w:uiPriority w:val="99"/>
    <w:rsid w:val="00EF1532"/>
    <w:pPr>
      <w:ind w:left="849" w:hanging="283"/>
    </w:pPr>
  </w:style>
  <w:style w:type="paragraph" w:styleId="List4">
    <w:name w:val="List 4"/>
    <w:basedOn w:val="Normal"/>
    <w:uiPriority w:val="99"/>
    <w:rsid w:val="00EF1532"/>
    <w:pPr>
      <w:ind w:left="1132" w:hanging="283"/>
    </w:pPr>
  </w:style>
  <w:style w:type="paragraph" w:styleId="List5">
    <w:name w:val="List 5"/>
    <w:basedOn w:val="Normal"/>
    <w:uiPriority w:val="99"/>
    <w:rsid w:val="00EF1532"/>
    <w:pPr>
      <w:ind w:left="1415" w:hanging="283"/>
    </w:pPr>
  </w:style>
  <w:style w:type="paragraph" w:styleId="ListContinue">
    <w:name w:val="List Continue"/>
    <w:basedOn w:val="Normal"/>
    <w:uiPriority w:val="99"/>
    <w:rsid w:val="00EF1532"/>
    <w:pPr>
      <w:spacing w:after="120"/>
      <w:ind w:left="283"/>
    </w:pPr>
  </w:style>
  <w:style w:type="paragraph" w:styleId="ListContinue2">
    <w:name w:val="List Continue 2"/>
    <w:basedOn w:val="Normal"/>
    <w:uiPriority w:val="99"/>
    <w:rsid w:val="00EF1532"/>
    <w:pPr>
      <w:spacing w:after="120"/>
      <w:ind w:left="566"/>
    </w:pPr>
  </w:style>
  <w:style w:type="paragraph" w:styleId="ListContinue3">
    <w:name w:val="List Continue 3"/>
    <w:basedOn w:val="Normal"/>
    <w:uiPriority w:val="99"/>
    <w:rsid w:val="00EF1532"/>
    <w:pPr>
      <w:spacing w:after="120"/>
      <w:ind w:left="849"/>
    </w:pPr>
  </w:style>
  <w:style w:type="paragraph" w:styleId="ListContinue4">
    <w:name w:val="List Continue 4"/>
    <w:basedOn w:val="Normal"/>
    <w:uiPriority w:val="99"/>
    <w:rsid w:val="00EF1532"/>
    <w:pPr>
      <w:spacing w:after="120"/>
      <w:ind w:left="1132"/>
    </w:pPr>
  </w:style>
  <w:style w:type="paragraph" w:styleId="ListContinue5">
    <w:name w:val="List Continue 5"/>
    <w:basedOn w:val="Normal"/>
    <w:uiPriority w:val="99"/>
    <w:rsid w:val="00EF1532"/>
    <w:pPr>
      <w:spacing w:after="120"/>
      <w:ind w:left="1415"/>
    </w:pPr>
  </w:style>
  <w:style w:type="paragraph" w:styleId="ListNumber">
    <w:name w:val="List Number"/>
    <w:basedOn w:val="Normal"/>
    <w:uiPriority w:val="99"/>
    <w:rsid w:val="00EF1532"/>
    <w:pPr>
      <w:numPr>
        <w:numId w:val="33"/>
      </w:numPr>
    </w:pPr>
  </w:style>
  <w:style w:type="paragraph" w:styleId="ListNumber2">
    <w:name w:val="List Number 2"/>
    <w:basedOn w:val="Normal"/>
    <w:uiPriority w:val="99"/>
    <w:rsid w:val="00EF1532"/>
    <w:pPr>
      <w:numPr>
        <w:numId w:val="34"/>
      </w:numPr>
      <w:tabs>
        <w:tab w:val="clear" w:pos="360"/>
        <w:tab w:val="num" w:pos="643"/>
      </w:tabs>
      <w:ind w:left="643"/>
    </w:pPr>
  </w:style>
  <w:style w:type="paragraph" w:styleId="ListNumber3">
    <w:name w:val="List Number 3"/>
    <w:basedOn w:val="Normal"/>
    <w:uiPriority w:val="99"/>
    <w:rsid w:val="00EF1532"/>
    <w:pPr>
      <w:numPr>
        <w:numId w:val="35"/>
      </w:numPr>
      <w:tabs>
        <w:tab w:val="num" w:pos="926"/>
      </w:tabs>
      <w:ind w:left="926" w:hanging="360"/>
    </w:pPr>
  </w:style>
  <w:style w:type="paragraph" w:styleId="ListNumber4">
    <w:name w:val="List Number 4"/>
    <w:basedOn w:val="Normal"/>
    <w:uiPriority w:val="99"/>
    <w:rsid w:val="00EF1532"/>
    <w:pPr>
      <w:numPr>
        <w:numId w:val="36"/>
      </w:numPr>
      <w:tabs>
        <w:tab w:val="num" w:pos="1209"/>
      </w:tabs>
      <w:ind w:left="1209"/>
    </w:pPr>
  </w:style>
  <w:style w:type="paragraph" w:styleId="ListNumber5">
    <w:name w:val="List Number 5"/>
    <w:basedOn w:val="Normal"/>
    <w:uiPriority w:val="99"/>
    <w:rsid w:val="00EF1532"/>
    <w:pPr>
      <w:numPr>
        <w:numId w:val="37"/>
      </w:numPr>
      <w:tabs>
        <w:tab w:val="num" w:pos="1492"/>
      </w:tabs>
      <w:ind w:left="1492"/>
    </w:pPr>
  </w:style>
  <w:style w:type="paragraph" w:styleId="MacroText">
    <w:name w:val="macro"/>
    <w:link w:val="MacroTextChar"/>
    <w:uiPriority w:val="99"/>
    <w:semiHidden/>
    <w:rsid w:val="00EF1532"/>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zh-CN"/>
    </w:rPr>
  </w:style>
  <w:style w:type="character" w:customStyle="1" w:styleId="MacroTextChar">
    <w:name w:val="Macro Text Char"/>
    <w:link w:val="MacroText"/>
    <w:uiPriority w:val="99"/>
    <w:semiHidden/>
    <w:locked/>
    <w:rPr>
      <w:rFonts w:ascii="Courier New" w:hAnsi="Courier New"/>
      <w:sz w:val="20"/>
      <w:lang w:val="en-GB" w:eastAsia="x-none"/>
    </w:rPr>
  </w:style>
  <w:style w:type="paragraph" w:styleId="MessageHeader">
    <w:name w:val="Message Header"/>
    <w:basedOn w:val="Normal"/>
    <w:link w:val="MessageHeaderChar"/>
    <w:uiPriority w:val="99"/>
    <w:rsid w:val="00EF15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locked/>
    <w:rPr>
      <w:rFonts w:ascii="Cambria" w:eastAsia="SimSun" w:hAnsi="Cambria"/>
      <w:sz w:val="24"/>
      <w:shd w:val="pct20" w:color="auto" w:fill="auto"/>
      <w:lang w:val="en-GB" w:eastAsia="x-none"/>
    </w:rPr>
  </w:style>
  <w:style w:type="paragraph" w:styleId="PlainText">
    <w:name w:val="Plain Text"/>
    <w:basedOn w:val="Normal"/>
    <w:link w:val="PlainTextChar"/>
    <w:uiPriority w:val="99"/>
    <w:rsid w:val="00EF1532"/>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sz w:val="20"/>
      <w:lang w:val="en-GB" w:eastAsia="x-none"/>
    </w:rPr>
  </w:style>
  <w:style w:type="paragraph" w:styleId="TableofAuthorities">
    <w:name w:val="table of authorities"/>
    <w:basedOn w:val="Normal"/>
    <w:next w:val="Normal"/>
    <w:uiPriority w:val="99"/>
    <w:semiHidden/>
    <w:rsid w:val="00EF1532"/>
    <w:pPr>
      <w:tabs>
        <w:tab w:val="clear" w:pos="567"/>
      </w:tabs>
      <w:ind w:left="220" w:hanging="220"/>
    </w:pPr>
  </w:style>
  <w:style w:type="paragraph" w:styleId="TOAHeading">
    <w:name w:val="toa heading"/>
    <w:basedOn w:val="Normal"/>
    <w:next w:val="Normal"/>
    <w:uiPriority w:val="99"/>
    <w:semiHidden/>
    <w:rsid w:val="00EF1532"/>
    <w:pPr>
      <w:spacing w:before="120"/>
    </w:pPr>
    <w:rPr>
      <w:rFonts w:ascii="Arial" w:hAnsi="Arial" w:cs="Arial"/>
      <w:b/>
      <w:bCs/>
      <w:sz w:val="24"/>
      <w:szCs w:val="24"/>
    </w:rPr>
  </w:style>
  <w:style w:type="paragraph" w:styleId="NormalWeb">
    <w:name w:val="Normal (Web)"/>
    <w:basedOn w:val="Normal"/>
    <w:uiPriority w:val="99"/>
    <w:rsid w:val="00EF1532"/>
    <w:rPr>
      <w:sz w:val="24"/>
      <w:szCs w:val="24"/>
    </w:rPr>
  </w:style>
  <w:style w:type="paragraph" w:styleId="NormalIndent">
    <w:name w:val="Normal Indent"/>
    <w:basedOn w:val="Normal"/>
    <w:uiPriority w:val="99"/>
    <w:rsid w:val="00EF1532"/>
    <w:pPr>
      <w:ind w:left="708"/>
    </w:pPr>
  </w:style>
  <w:style w:type="paragraph" w:styleId="BodyText2">
    <w:name w:val="Body Text 2"/>
    <w:basedOn w:val="Normal"/>
    <w:link w:val="BodyText2Char"/>
    <w:uiPriority w:val="99"/>
    <w:rsid w:val="00EF1532"/>
    <w:pPr>
      <w:spacing w:after="120" w:line="480" w:lineRule="auto"/>
    </w:pPr>
  </w:style>
  <w:style w:type="character" w:customStyle="1" w:styleId="BodyText2Char">
    <w:name w:val="Body Text 2 Char"/>
    <w:link w:val="BodyText2"/>
    <w:uiPriority w:val="99"/>
    <w:semiHidden/>
    <w:locked/>
    <w:rPr>
      <w:sz w:val="20"/>
      <w:lang w:val="en-GB" w:eastAsia="x-none"/>
    </w:rPr>
  </w:style>
  <w:style w:type="paragraph" w:styleId="BodyText3">
    <w:name w:val="Body Text 3"/>
    <w:basedOn w:val="Normal"/>
    <w:link w:val="BodyText3Char"/>
    <w:uiPriority w:val="99"/>
    <w:rsid w:val="00EF1532"/>
    <w:pPr>
      <w:spacing w:after="120"/>
    </w:pPr>
    <w:rPr>
      <w:sz w:val="16"/>
      <w:szCs w:val="16"/>
    </w:rPr>
  </w:style>
  <w:style w:type="character" w:customStyle="1" w:styleId="BodyText3Char">
    <w:name w:val="Body Text 3 Char"/>
    <w:link w:val="BodyText3"/>
    <w:uiPriority w:val="99"/>
    <w:semiHidden/>
    <w:locked/>
    <w:rPr>
      <w:sz w:val="16"/>
      <w:lang w:val="en-GB" w:eastAsia="x-none"/>
    </w:rPr>
  </w:style>
  <w:style w:type="paragraph" w:styleId="BodyTextIndent2">
    <w:name w:val="Body Text Indent 2"/>
    <w:basedOn w:val="Normal"/>
    <w:link w:val="BodyTextIndent2Char"/>
    <w:uiPriority w:val="99"/>
    <w:rsid w:val="00EF1532"/>
    <w:pPr>
      <w:spacing w:after="120" w:line="480" w:lineRule="auto"/>
      <w:ind w:left="283"/>
    </w:pPr>
  </w:style>
  <w:style w:type="character" w:customStyle="1" w:styleId="BodyTextIndent2Char">
    <w:name w:val="Body Text Indent 2 Char"/>
    <w:link w:val="BodyTextIndent2"/>
    <w:uiPriority w:val="99"/>
    <w:semiHidden/>
    <w:locked/>
    <w:rPr>
      <w:sz w:val="20"/>
      <w:lang w:val="en-GB" w:eastAsia="x-none"/>
    </w:rPr>
  </w:style>
  <w:style w:type="paragraph" w:styleId="BodyTextIndent3">
    <w:name w:val="Body Text Indent 3"/>
    <w:basedOn w:val="Normal"/>
    <w:link w:val="BodyTextIndent3Char"/>
    <w:uiPriority w:val="99"/>
    <w:rsid w:val="00EF1532"/>
    <w:pPr>
      <w:spacing w:after="120"/>
      <w:ind w:left="283"/>
    </w:pPr>
    <w:rPr>
      <w:sz w:val="16"/>
      <w:szCs w:val="16"/>
    </w:rPr>
  </w:style>
  <w:style w:type="character" w:customStyle="1" w:styleId="BodyTextIndent3Char">
    <w:name w:val="Body Text Indent 3 Char"/>
    <w:link w:val="BodyTextIndent3"/>
    <w:uiPriority w:val="99"/>
    <w:semiHidden/>
    <w:locked/>
    <w:rPr>
      <w:sz w:val="16"/>
      <w:lang w:val="en-GB" w:eastAsia="x-none"/>
    </w:rPr>
  </w:style>
  <w:style w:type="paragraph" w:styleId="BodyTextFirstIndent">
    <w:name w:val="Body Text First Indent"/>
    <w:basedOn w:val="BodyText"/>
    <w:link w:val="BodyTextFirstIndentChar"/>
    <w:uiPriority w:val="99"/>
    <w:rsid w:val="00EF1532"/>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locked/>
    <w:rPr>
      <w:sz w:val="20"/>
      <w:lang w:val="en-GB" w:eastAsia="x-none"/>
    </w:rPr>
  </w:style>
  <w:style w:type="paragraph" w:styleId="BodyTextIndent">
    <w:name w:val="Body Text Indent"/>
    <w:basedOn w:val="Normal"/>
    <w:link w:val="BodyTextIndentChar"/>
    <w:uiPriority w:val="99"/>
    <w:rsid w:val="00EF1532"/>
    <w:pPr>
      <w:spacing w:after="120"/>
      <w:ind w:left="283"/>
    </w:pPr>
  </w:style>
  <w:style w:type="character" w:customStyle="1" w:styleId="BodyTextIndentChar">
    <w:name w:val="Body Text Indent Char"/>
    <w:link w:val="BodyTextIndent"/>
    <w:uiPriority w:val="99"/>
    <w:semiHidden/>
    <w:locked/>
    <w:rPr>
      <w:sz w:val="20"/>
      <w:lang w:val="en-GB" w:eastAsia="x-none"/>
    </w:rPr>
  </w:style>
  <w:style w:type="paragraph" w:styleId="BodyTextFirstIndent2">
    <w:name w:val="Body Text First Indent 2"/>
    <w:basedOn w:val="BodyTextIndent"/>
    <w:link w:val="BodyTextFirstIndent2Char"/>
    <w:uiPriority w:val="99"/>
    <w:rsid w:val="00EF1532"/>
    <w:pPr>
      <w:ind w:firstLine="210"/>
    </w:pPr>
  </w:style>
  <w:style w:type="character" w:customStyle="1" w:styleId="BodyTextFirstIndent2Char">
    <w:name w:val="Body Text First Indent 2 Char"/>
    <w:link w:val="BodyTextFirstIndent2"/>
    <w:uiPriority w:val="99"/>
    <w:semiHidden/>
    <w:locked/>
  </w:style>
  <w:style w:type="paragraph" w:styleId="Title">
    <w:name w:val="Title"/>
    <w:basedOn w:val="Normal"/>
    <w:link w:val="TitleChar"/>
    <w:uiPriority w:val="99"/>
    <w:qFormat/>
    <w:rsid w:val="00EF1532"/>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mbria" w:eastAsia="SimSun" w:hAnsi="Cambria"/>
      <w:b/>
      <w:kern w:val="28"/>
      <w:sz w:val="32"/>
      <w:lang w:val="en-GB" w:eastAsia="x-none"/>
    </w:rPr>
  </w:style>
  <w:style w:type="paragraph" w:styleId="EnvelopeReturn">
    <w:name w:val="envelope return"/>
    <w:basedOn w:val="Normal"/>
    <w:uiPriority w:val="99"/>
    <w:rsid w:val="00EF1532"/>
    <w:rPr>
      <w:rFonts w:ascii="Arial" w:hAnsi="Arial" w:cs="Arial"/>
      <w:sz w:val="20"/>
    </w:rPr>
  </w:style>
  <w:style w:type="paragraph" w:styleId="EnvelopeAddress">
    <w:name w:val="envelope address"/>
    <w:basedOn w:val="Normal"/>
    <w:uiPriority w:val="99"/>
    <w:rsid w:val="00EF1532"/>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EF1532"/>
    <w:pPr>
      <w:ind w:left="4252"/>
    </w:pPr>
  </w:style>
  <w:style w:type="character" w:customStyle="1" w:styleId="SignatureChar">
    <w:name w:val="Signature Char"/>
    <w:link w:val="Signature"/>
    <w:uiPriority w:val="99"/>
    <w:semiHidden/>
    <w:locked/>
    <w:rPr>
      <w:sz w:val="20"/>
      <w:lang w:val="en-GB" w:eastAsia="x-none"/>
    </w:rPr>
  </w:style>
  <w:style w:type="paragraph" w:styleId="Subtitle">
    <w:name w:val="Subtitle"/>
    <w:basedOn w:val="Normal"/>
    <w:link w:val="SubtitleChar"/>
    <w:uiPriority w:val="99"/>
    <w:qFormat/>
    <w:rsid w:val="00EF1532"/>
    <w:pPr>
      <w:spacing w:after="60"/>
      <w:jc w:val="center"/>
      <w:outlineLvl w:val="1"/>
    </w:pPr>
    <w:rPr>
      <w:rFonts w:ascii="Arial" w:hAnsi="Arial" w:cs="Arial"/>
      <w:sz w:val="24"/>
      <w:szCs w:val="24"/>
    </w:rPr>
  </w:style>
  <w:style w:type="character" w:customStyle="1" w:styleId="SubtitleChar">
    <w:name w:val="Subtitle Char"/>
    <w:link w:val="Subtitle"/>
    <w:uiPriority w:val="11"/>
    <w:locked/>
    <w:rPr>
      <w:rFonts w:ascii="Cambria" w:eastAsia="SimSun" w:hAnsi="Cambria"/>
      <w:sz w:val="24"/>
      <w:lang w:val="en-GB" w:eastAsia="x-none"/>
    </w:rPr>
  </w:style>
  <w:style w:type="paragraph" w:styleId="TOC1">
    <w:name w:val="toc 1"/>
    <w:basedOn w:val="Normal"/>
    <w:next w:val="Normal"/>
    <w:autoRedefine/>
    <w:uiPriority w:val="99"/>
    <w:semiHidden/>
    <w:rsid w:val="00EF1532"/>
    <w:pPr>
      <w:tabs>
        <w:tab w:val="clear" w:pos="567"/>
      </w:tabs>
    </w:pPr>
  </w:style>
  <w:style w:type="paragraph" w:styleId="TOC2">
    <w:name w:val="toc 2"/>
    <w:basedOn w:val="Normal"/>
    <w:next w:val="Normal"/>
    <w:autoRedefine/>
    <w:uiPriority w:val="99"/>
    <w:semiHidden/>
    <w:rsid w:val="00EF1532"/>
    <w:pPr>
      <w:tabs>
        <w:tab w:val="clear" w:pos="567"/>
      </w:tabs>
      <w:ind w:left="220"/>
    </w:pPr>
  </w:style>
  <w:style w:type="paragraph" w:styleId="TOC3">
    <w:name w:val="toc 3"/>
    <w:basedOn w:val="Normal"/>
    <w:next w:val="Normal"/>
    <w:autoRedefine/>
    <w:uiPriority w:val="99"/>
    <w:semiHidden/>
    <w:rsid w:val="00EF1532"/>
    <w:pPr>
      <w:tabs>
        <w:tab w:val="clear" w:pos="567"/>
      </w:tabs>
      <w:ind w:left="440"/>
    </w:pPr>
  </w:style>
  <w:style w:type="paragraph" w:styleId="TOC4">
    <w:name w:val="toc 4"/>
    <w:basedOn w:val="Normal"/>
    <w:next w:val="Normal"/>
    <w:autoRedefine/>
    <w:uiPriority w:val="99"/>
    <w:semiHidden/>
    <w:rsid w:val="00EF1532"/>
    <w:pPr>
      <w:tabs>
        <w:tab w:val="clear" w:pos="567"/>
      </w:tabs>
      <w:ind w:left="660"/>
    </w:pPr>
  </w:style>
  <w:style w:type="paragraph" w:styleId="TOC5">
    <w:name w:val="toc 5"/>
    <w:basedOn w:val="Normal"/>
    <w:next w:val="Normal"/>
    <w:autoRedefine/>
    <w:uiPriority w:val="99"/>
    <w:semiHidden/>
    <w:rsid w:val="00EF1532"/>
    <w:pPr>
      <w:tabs>
        <w:tab w:val="clear" w:pos="567"/>
      </w:tabs>
      <w:ind w:left="880"/>
    </w:pPr>
  </w:style>
  <w:style w:type="paragraph" w:styleId="TOC6">
    <w:name w:val="toc 6"/>
    <w:basedOn w:val="Normal"/>
    <w:next w:val="Normal"/>
    <w:autoRedefine/>
    <w:uiPriority w:val="99"/>
    <w:semiHidden/>
    <w:rsid w:val="00EF1532"/>
    <w:pPr>
      <w:tabs>
        <w:tab w:val="clear" w:pos="567"/>
      </w:tabs>
      <w:ind w:left="1100"/>
    </w:pPr>
  </w:style>
  <w:style w:type="paragraph" w:styleId="TOC7">
    <w:name w:val="toc 7"/>
    <w:basedOn w:val="Normal"/>
    <w:next w:val="Normal"/>
    <w:autoRedefine/>
    <w:uiPriority w:val="99"/>
    <w:semiHidden/>
    <w:rsid w:val="00EF1532"/>
    <w:pPr>
      <w:tabs>
        <w:tab w:val="clear" w:pos="567"/>
      </w:tabs>
      <w:ind w:left="1320"/>
    </w:pPr>
  </w:style>
  <w:style w:type="paragraph" w:styleId="TOC8">
    <w:name w:val="toc 8"/>
    <w:basedOn w:val="Normal"/>
    <w:next w:val="Normal"/>
    <w:autoRedefine/>
    <w:uiPriority w:val="99"/>
    <w:semiHidden/>
    <w:rsid w:val="00EF1532"/>
    <w:pPr>
      <w:tabs>
        <w:tab w:val="clear" w:pos="567"/>
      </w:tabs>
      <w:ind w:left="1540"/>
    </w:pPr>
  </w:style>
  <w:style w:type="paragraph" w:styleId="TOC9">
    <w:name w:val="toc 9"/>
    <w:basedOn w:val="Normal"/>
    <w:next w:val="Normal"/>
    <w:autoRedefine/>
    <w:uiPriority w:val="99"/>
    <w:semiHidden/>
    <w:rsid w:val="00EF1532"/>
    <w:pPr>
      <w:tabs>
        <w:tab w:val="clear" w:pos="567"/>
      </w:tabs>
      <w:ind w:left="1760"/>
    </w:pPr>
  </w:style>
  <w:style w:type="paragraph" w:styleId="TOCHeading">
    <w:name w:val="TOC Heading"/>
    <w:basedOn w:val="Heading1"/>
    <w:next w:val="Normal"/>
    <w:uiPriority w:val="39"/>
    <w:semiHidden/>
    <w:unhideWhenUsed/>
    <w:qFormat/>
    <w:rsid w:val="009B4C6B"/>
    <w:pPr>
      <w:outlineLvl w:val="9"/>
    </w:pPr>
    <w:rPr>
      <w:rFonts w:ascii="Cambria" w:hAnsi="Cambria" w:cs="Times New Roman"/>
    </w:rPr>
  </w:style>
  <w:style w:type="paragraph" w:styleId="IntenseQuote">
    <w:name w:val="Intense Quote"/>
    <w:basedOn w:val="Normal"/>
    <w:next w:val="Normal"/>
    <w:link w:val="IntenseQuoteChar"/>
    <w:uiPriority w:val="30"/>
    <w:qFormat/>
    <w:rsid w:val="009B4C6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B4C6B"/>
    <w:rPr>
      <w:b/>
      <w:bCs/>
      <w:i/>
      <w:iCs/>
      <w:color w:val="4F81BD"/>
      <w:sz w:val="22"/>
      <w:lang w:val="en-GB" w:eastAsia="zh-CN"/>
    </w:rPr>
  </w:style>
  <w:style w:type="paragraph" w:styleId="NoSpacing">
    <w:name w:val="No Spacing"/>
    <w:uiPriority w:val="1"/>
    <w:qFormat/>
    <w:rsid w:val="009B4C6B"/>
    <w:pPr>
      <w:tabs>
        <w:tab w:val="left" w:pos="567"/>
      </w:tabs>
      <w:suppressAutoHyphens/>
    </w:pPr>
    <w:rPr>
      <w:sz w:val="22"/>
      <w:lang w:val="en-GB" w:eastAsia="zh-CN"/>
    </w:rPr>
  </w:style>
  <w:style w:type="paragraph" w:styleId="Bibliography">
    <w:name w:val="Bibliography"/>
    <w:basedOn w:val="Normal"/>
    <w:next w:val="Normal"/>
    <w:uiPriority w:val="37"/>
    <w:semiHidden/>
    <w:unhideWhenUsed/>
    <w:rsid w:val="009B4C6B"/>
  </w:style>
  <w:style w:type="paragraph" w:styleId="Quote">
    <w:name w:val="Quote"/>
    <w:basedOn w:val="Normal"/>
    <w:next w:val="Normal"/>
    <w:link w:val="QuoteChar"/>
    <w:uiPriority w:val="29"/>
    <w:qFormat/>
    <w:rsid w:val="009B4C6B"/>
    <w:rPr>
      <w:i/>
      <w:iCs/>
      <w:color w:val="000000"/>
    </w:rPr>
  </w:style>
  <w:style w:type="character" w:customStyle="1" w:styleId="QuoteChar">
    <w:name w:val="Quote Char"/>
    <w:link w:val="Quote"/>
    <w:uiPriority w:val="29"/>
    <w:rsid w:val="009B4C6B"/>
    <w:rPr>
      <w:i/>
      <w:iCs/>
      <w:color w:val="000000"/>
      <w:sz w:val="22"/>
      <w:lang w:val="en-GB" w:eastAsia="zh-CN"/>
    </w:rPr>
  </w:style>
  <w:style w:type="character" w:styleId="Emphasis">
    <w:name w:val="Emphasis"/>
    <w:uiPriority w:val="20"/>
    <w:qFormat/>
    <w:rsid w:val="00DB6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635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ea.europa.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4AD03-0785-46B6-B9DD-F6710597193B}"/>
</file>

<file path=customXml/itemProps2.xml><?xml version="1.0" encoding="utf-8"?>
<ds:datastoreItem xmlns:ds="http://schemas.openxmlformats.org/officeDocument/2006/customXml" ds:itemID="{98DA7678-E6A4-45F1-BDC7-0FA1F2D7E067}"/>
</file>

<file path=customXml/itemProps3.xml><?xml version="1.0" encoding="utf-8"?>
<ds:datastoreItem xmlns:ds="http://schemas.openxmlformats.org/officeDocument/2006/customXml" ds:itemID="{F88535A5-E074-4BAC-9141-07F7CB252212}"/>
</file>

<file path=docProps/app.xml><?xml version="1.0" encoding="utf-8"?>
<Properties xmlns="http://schemas.openxmlformats.org/officeDocument/2006/extended-properties" xmlns:vt="http://schemas.openxmlformats.org/officeDocument/2006/docPropsVTypes">
  <Template>Normal</Template>
  <TotalTime>0</TotalTime>
  <Pages>42</Pages>
  <Words>8250</Words>
  <Characters>58045</Characters>
  <Application>Microsoft Office Word</Application>
  <DocSecurity>0</DocSecurity>
  <Lines>483</Lines>
  <Paragraphs>132</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66163</CharactersWithSpaces>
  <SharedDoc>false</SharedDoc>
  <HLinks>
    <vt:vector size="30" baseType="variant">
      <vt:variant>
        <vt:i4>3407968</vt:i4>
      </vt:variant>
      <vt:variant>
        <vt:i4>12</vt:i4>
      </vt:variant>
      <vt:variant>
        <vt:i4>0</vt:i4>
      </vt:variant>
      <vt:variant>
        <vt:i4>5</vt:i4>
      </vt:variant>
      <vt:variant>
        <vt:lpwstr>http://www.emea.europa.eu/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cp:lastPrinted>2012-12-18T07:23:00Z</cp:lastPrinted>
  <dcterms:created xsi:type="dcterms:W3CDTF">2019-04-23T10:13:00Z</dcterms:created>
  <dcterms:modified xsi:type="dcterms:W3CDTF">2021-05-18T11:47:00Z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Category">
    <vt:lpwstr>Product Information</vt:lpwstr>
  </property>
  <property fmtid="{D5CDD505-2E9C-101B-9397-08002B2CF9AE}" pid="3" name="DM_Creation_Date">
    <vt:lpwstr>13/07/2011 15:43:34</vt:lpwstr>
  </property>
  <property fmtid="{D5CDD505-2E9C-101B-9397-08002B2CF9AE}" pid="4" name="DM_Creator_Name">
    <vt:lpwstr>Espinasse Claire</vt:lpwstr>
  </property>
  <property fmtid="{D5CDD505-2E9C-101B-9397-08002B2CF9AE}" pid="5" name="DM_DocRefId">
    <vt:lpwstr>EMA/555113/2011</vt:lpwstr>
  </property>
  <property fmtid="{D5CDD505-2E9C-101B-9397-08002B2CF9AE}" pid="6" name="DM_Modifer_Name">
    <vt:lpwstr>Espinasse Claire</vt:lpwstr>
  </property>
  <property fmtid="{D5CDD505-2E9C-101B-9397-08002B2CF9AE}" pid="7" name="DM_Modified_Date">
    <vt:lpwstr>13/07/2011 15:43:34</vt:lpwstr>
  </property>
  <property fmtid="{D5CDD505-2E9C-101B-9397-08002B2CF9AE}" pid="8" name="DM_Modifier_Name">
    <vt:lpwstr>Espinasse Claire</vt:lpwstr>
  </property>
  <property fmtid="{D5CDD505-2E9C-101B-9397-08002B2CF9AE}" pid="9" name="DM_Modify_Date">
    <vt:lpwstr>13/07/2011 15:43:34</vt:lpwstr>
  </property>
  <property fmtid="{D5CDD505-2E9C-101B-9397-08002B2CF9AE}" pid="10" name="DM_Name">
    <vt:lpwstr>Hqrdtemplatecleanen</vt:lpwstr>
  </property>
  <property fmtid="{D5CDD505-2E9C-101B-9397-08002B2CF9AE}" pid="11" name="DM_Owner">
    <vt:lpwstr>Espinasse Claire</vt:lpwstr>
  </property>
  <property fmtid="{D5CDD505-2E9C-101B-9397-08002B2CF9AE}" pid="12" name="DM_Path">
    <vt:lpwstr>/13. Projects/02-004-00014-PIM Implementation/Implementation/DES 2.8 Construction/QRD Template</vt:lpwstr>
  </property>
  <property fmtid="{D5CDD505-2E9C-101B-9397-08002B2CF9AE}" pid="13" name="DM_Subject">
    <vt:lpwstr>General-EMA/423415/2010</vt:lpwstr>
  </property>
  <property fmtid="{D5CDD505-2E9C-101B-9397-08002B2CF9AE}" pid="14" name="DM_Type">
    <vt:lpwstr>emea_document</vt:lpwstr>
  </property>
  <property fmtid="{D5CDD505-2E9C-101B-9397-08002B2CF9AE}" pid="15" name="DM_Version">
    <vt:lpwstr>CURRENT,1.1</vt:lpwstr>
  </property>
  <property fmtid="{D5CDD505-2E9C-101B-9397-08002B2CF9AE}" pid="16" name="DM_emea_doc_category">
    <vt:lpwstr>General</vt:lpwstr>
  </property>
  <property fmtid="{D5CDD505-2E9C-101B-9397-08002B2CF9AE}" pid="17" name="DM_emea_doc_number">
    <vt:lpwstr>423415</vt:lpwstr>
  </property>
  <property fmtid="{D5CDD505-2E9C-101B-9397-08002B2CF9AE}" pid="18" name="DM_emea_doc_ref_id">
    <vt:lpwstr>EMA/555113/2011</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received_date">
    <vt:lpwstr>nulldate</vt:lpwstr>
  </property>
  <property fmtid="{D5CDD505-2E9C-101B-9397-08002B2CF9AE}" pid="22" name="DM_emea_sent_date">
    <vt:lpwstr>nulldate</vt:lpwstr>
  </property>
  <property fmtid="{D5CDD505-2E9C-101B-9397-08002B2CF9AE}" pid="23" name="DM_emea_year">
    <vt:lpwstr>2010</vt:lpwstr>
  </property>
  <property fmtid="{D5CDD505-2E9C-101B-9397-08002B2CF9AE}" pid="24" name="Registered">
    <vt:lpwstr>-1</vt:lpwstr>
  </property>
  <property fmtid="{D5CDD505-2E9C-101B-9397-08002B2CF9AE}" pid="25" name="Version">
    <vt:lpwstr>0</vt:lpwstr>
  </property>
  <property fmtid="{D5CDD505-2E9C-101B-9397-08002B2CF9AE}" pid="26" name="MSIP_Label_0eea11ca-d417-4147-80ed-01a58412c458_Enabled">
    <vt:lpwstr>true</vt:lpwstr>
  </property>
  <property fmtid="{D5CDD505-2E9C-101B-9397-08002B2CF9AE}" pid="27" name="MSIP_Label_0eea11ca-d417-4147-80ed-01a58412c458_SetDate">
    <vt:lpwstr>2021-05-18T11:47:19Z</vt:lpwstr>
  </property>
  <property fmtid="{D5CDD505-2E9C-101B-9397-08002B2CF9AE}" pid="28" name="MSIP_Label_0eea11ca-d417-4147-80ed-01a58412c458_Method">
    <vt:lpwstr>Standard</vt:lpwstr>
  </property>
  <property fmtid="{D5CDD505-2E9C-101B-9397-08002B2CF9AE}" pid="29" name="MSIP_Label_0eea11ca-d417-4147-80ed-01a58412c458_Name">
    <vt:lpwstr>0eea11ca-d417-4147-80ed-01a58412c458</vt:lpwstr>
  </property>
  <property fmtid="{D5CDD505-2E9C-101B-9397-08002B2CF9AE}" pid="30" name="MSIP_Label_0eea11ca-d417-4147-80ed-01a58412c458_SiteId">
    <vt:lpwstr>bc9dc15c-61bc-4f03-b60b-e5b6d8922839</vt:lpwstr>
  </property>
  <property fmtid="{D5CDD505-2E9C-101B-9397-08002B2CF9AE}" pid="31" name="MSIP_Label_0eea11ca-d417-4147-80ed-01a58412c458_ActionId">
    <vt:lpwstr>7d11c867-aa05-4ac0-b01a-7f7d92d79a9d</vt:lpwstr>
  </property>
  <property fmtid="{D5CDD505-2E9C-101B-9397-08002B2CF9AE}" pid="32" name="MSIP_Label_0eea11ca-d417-4147-80ed-01a58412c458_ContentBits">
    <vt:lpwstr>2</vt:lpwstr>
  </property>
  <property fmtid="{D5CDD505-2E9C-101B-9397-08002B2CF9AE}" pid="33" name="ContentTypeId">
    <vt:lpwstr>0x010100726F91DD1AE57B44B1BCEB7F1056F5D0</vt:lpwstr>
  </property>
</Properties>
</file>