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16886" w14:textId="77777777" w:rsidR="009F2F02" w:rsidRPr="001C08FC" w:rsidRDefault="009F2F02">
      <w:pPr>
        <w:widowControl w:val="0"/>
        <w:tabs>
          <w:tab w:val="clear" w:pos="567"/>
        </w:tabs>
        <w:jc w:val="center"/>
        <w:rPr>
          <w:b/>
          <w:bCs/>
        </w:rPr>
      </w:pPr>
    </w:p>
    <w:p w14:paraId="59E3D05E" w14:textId="77777777" w:rsidR="009F2F02" w:rsidRPr="001C08FC" w:rsidRDefault="009F2F02">
      <w:pPr>
        <w:jc w:val="center"/>
        <w:rPr>
          <w:b/>
          <w:bCs/>
        </w:rPr>
      </w:pPr>
    </w:p>
    <w:p w14:paraId="13BD9160" w14:textId="77777777" w:rsidR="009F2F02" w:rsidRPr="001C08FC" w:rsidRDefault="009F2F02">
      <w:pPr>
        <w:jc w:val="center"/>
        <w:rPr>
          <w:b/>
          <w:bCs/>
        </w:rPr>
      </w:pPr>
    </w:p>
    <w:p w14:paraId="6A7EC093" w14:textId="77777777" w:rsidR="009F2F02" w:rsidRPr="001C08FC" w:rsidRDefault="009F2F02">
      <w:pPr>
        <w:jc w:val="center"/>
        <w:rPr>
          <w:b/>
          <w:bCs/>
        </w:rPr>
      </w:pPr>
    </w:p>
    <w:p w14:paraId="1BAECA28" w14:textId="77777777" w:rsidR="009F2F02" w:rsidRPr="001C08FC" w:rsidRDefault="009F2F02">
      <w:pPr>
        <w:jc w:val="center"/>
        <w:rPr>
          <w:b/>
          <w:bCs/>
        </w:rPr>
      </w:pPr>
    </w:p>
    <w:p w14:paraId="1B8E1296" w14:textId="77777777" w:rsidR="009F2F02" w:rsidRPr="001C08FC" w:rsidRDefault="009F2F02">
      <w:pPr>
        <w:tabs>
          <w:tab w:val="left" w:pos="-1440"/>
          <w:tab w:val="left" w:pos="-720"/>
        </w:tabs>
        <w:jc w:val="center"/>
        <w:rPr>
          <w:b/>
          <w:bCs/>
        </w:rPr>
      </w:pPr>
    </w:p>
    <w:p w14:paraId="346BC4DB" w14:textId="77777777" w:rsidR="009F2F02" w:rsidRPr="001C08FC" w:rsidRDefault="009F2F02">
      <w:pPr>
        <w:tabs>
          <w:tab w:val="left" w:pos="-1440"/>
          <w:tab w:val="left" w:pos="-720"/>
        </w:tabs>
        <w:jc w:val="center"/>
        <w:rPr>
          <w:b/>
          <w:bCs/>
        </w:rPr>
      </w:pPr>
    </w:p>
    <w:p w14:paraId="256BE086" w14:textId="77777777" w:rsidR="009F2F02" w:rsidRPr="001C08FC" w:rsidRDefault="009F2F02">
      <w:pPr>
        <w:tabs>
          <w:tab w:val="left" w:pos="-1440"/>
          <w:tab w:val="left" w:pos="-720"/>
        </w:tabs>
        <w:jc w:val="center"/>
        <w:rPr>
          <w:b/>
          <w:bCs/>
        </w:rPr>
      </w:pPr>
    </w:p>
    <w:p w14:paraId="36913BCA" w14:textId="77777777" w:rsidR="009F2F02" w:rsidRPr="001C08FC" w:rsidRDefault="009F2F02">
      <w:pPr>
        <w:tabs>
          <w:tab w:val="left" w:pos="-1440"/>
          <w:tab w:val="left" w:pos="-720"/>
        </w:tabs>
        <w:jc w:val="center"/>
        <w:rPr>
          <w:b/>
          <w:bCs/>
        </w:rPr>
      </w:pPr>
    </w:p>
    <w:p w14:paraId="7CAF7651" w14:textId="77777777" w:rsidR="009F2F02" w:rsidRPr="001C08FC" w:rsidRDefault="009F2F02">
      <w:pPr>
        <w:tabs>
          <w:tab w:val="left" w:pos="-1440"/>
          <w:tab w:val="left" w:pos="-720"/>
        </w:tabs>
        <w:jc w:val="center"/>
        <w:rPr>
          <w:b/>
          <w:bCs/>
        </w:rPr>
      </w:pPr>
    </w:p>
    <w:p w14:paraId="725AFBA2" w14:textId="77777777" w:rsidR="009F2F02" w:rsidRPr="001C08FC" w:rsidRDefault="009F2F02">
      <w:pPr>
        <w:tabs>
          <w:tab w:val="left" w:pos="-1440"/>
          <w:tab w:val="left" w:pos="-720"/>
        </w:tabs>
        <w:jc w:val="center"/>
        <w:rPr>
          <w:b/>
          <w:bCs/>
        </w:rPr>
      </w:pPr>
    </w:p>
    <w:p w14:paraId="27745995" w14:textId="77777777" w:rsidR="009F2F02" w:rsidRPr="001C08FC" w:rsidRDefault="009F2F02">
      <w:pPr>
        <w:tabs>
          <w:tab w:val="left" w:pos="-1440"/>
          <w:tab w:val="left" w:pos="-720"/>
        </w:tabs>
        <w:jc w:val="center"/>
        <w:rPr>
          <w:b/>
          <w:bCs/>
        </w:rPr>
      </w:pPr>
    </w:p>
    <w:p w14:paraId="359D79FA" w14:textId="77777777" w:rsidR="009F2F02" w:rsidRPr="001C08FC" w:rsidRDefault="009F2F02">
      <w:pPr>
        <w:tabs>
          <w:tab w:val="left" w:pos="-1440"/>
          <w:tab w:val="left" w:pos="-720"/>
        </w:tabs>
        <w:jc w:val="center"/>
        <w:rPr>
          <w:b/>
          <w:bCs/>
        </w:rPr>
      </w:pPr>
    </w:p>
    <w:p w14:paraId="755D4548" w14:textId="77777777" w:rsidR="009F2F02" w:rsidRPr="001C08FC" w:rsidRDefault="009F2F02">
      <w:pPr>
        <w:tabs>
          <w:tab w:val="left" w:pos="-1440"/>
          <w:tab w:val="left" w:pos="-720"/>
        </w:tabs>
        <w:jc w:val="center"/>
        <w:rPr>
          <w:b/>
          <w:bCs/>
        </w:rPr>
      </w:pPr>
    </w:p>
    <w:p w14:paraId="1637D6B7" w14:textId="77777777" w:rsidR="009F2F02" w:rsidRPr="001C08FC" w:rsidRDefault="009F2F02">
      <w:pPr>
        <w:tabs>
          <w:tab w:val="left" w:pos="-1440"/>
          <w:tab w:val="left" w:pos="-720"/>
        </w:tabs>
        <w:jc w:val="center"/>
        <w:rPr>
          <w:b/>
          <w:bCs/>
        </w:rPr>
      </w:pPr>
    </w:p>
    <w:p w14:paraId="7734F22F" w14:textId="77777777" w:rsidR="009F2F02" w:rsidRPr="001C08FC" w:rsidRDefault="009F2F02">
      <w:pPr>
        <w:tabs>
          <w:tab w:val="left" w:pos="-1440"/>
          <w:tab w:val="left" w:pos="-720"/>
        </w:tabs>
        <w:jc w:val="center"/>
        <w:rPr>
          <w:b/>
          <w:bCs/>
        </w:rPr>
      </w:pPr>
    </w:p>
    <w:p w14:paraId="453BEEC2" w14:textId="77777777" w:rsidR="009F2F02" w:rsidRPr="001C08FC" w:rsidRDefault="009F2F02">
      <w:pPr>
        <w:tabs>
          <w:tab w:val="left" w:pos="-1440"/>
          <w:tab w:val="left" w:pos="-720"/>
        </w:tabs>
        <w:jc w:val="center"/>
        <w:rPr>
          <w:b/>
          <w:bCs/>
        </w:rPr>
      </w:pPr>
    </w:p>
    <w:p w14:paraId="274361B8" w14:textId="77777777" w:rsidR="009F2F02" w:rsidRPr="001C08FC" w:rsidRDefault="009F2F02">
      <w:pPr>
        <w:tabs>
          <w:tab w:val="left" w:pos="-1440"/>
          <w:tab w:val="left" w:pos="-720"/>
        </w:tabs>
        <w:jc w:val="center"/>
        <w:rPr>
          <w:b/>
          <w:bCs/>
        </w:rPr>
      </w:pPr>
    </w:p>
    <w:p w14:paraId="5F089021" w14:textId="77777777" w:rsidR="009F2F02" w:rsidRPr="001C08FC" w:rsidRDefault="009F2F02">
      <w:pPr>
        <w:tabs>
          <w:tab w:val="left" w:pos="-1440"/>
          <w:tab w:val="left" w:pos="-720"/>
        </w:tabs>
        <w:jc w:val="center"/>
        <w:rPr>
          <w:b/>
          <w:bCs/>
        </w:rPr>
      </w:pPr>
    </w:p>
    <w:p w14:paraId="668E3C58" w14:textId="77777777" w:rsidR="009F2F02" w:rsidRPr="001C08FC" w:rsidRDefault="009F2F02">
      <w:pPr>
        <w:tabs>
          <w:tab w:val="left" w:pos="-1440"/>
          <w:tab w:val="left" w:pos="-720"/>
        </w:tabs>
        <w:jc w:val="center"/>
        <w:rPr>
          <w:b/>
          <w:bCs/>
        </w:rPr>
      </w:pPr>
    </w:p>
    <w:p w14:paraId="79ADED8F" w14:textId="77777777" w:rsidR="009F2F02" w:rsidRPr="001C08FC" w:rsidRDefault="009F2F02">
      <w:pPr>
        <w:tabs>
          <w:tab w:val="left" w:pos="-1440"/>
          <w:tab w:val="left" w:pos="-720"/>
        </w:tabs>
        <w:jc w:val="center"/>
        <w:rPr>
          <w:b/>
          <w:bCs/>
        </w:rPr>
      </w:pPr>
    </w:p>
    <w:p w14:paraId="207F6EE1" w14:textId="77777777" w:rsidR="009F2F02" w:rsidRPr="001C08FC" w:rsidRDefault="009F2F02">
      <w:pPr>
        <w:tabs>
          <w:tab w:val="left" w:pos="-1440"/>
          <w:tab w:val="left" w:pos="-720"/>
        </w:tabs>
        <w:jc w:val="center"/>
        <w:rPr>
          <w:b/>
          <w:bCs/>
        </w:rPr>
      </w:pPr>
    </w:p>
    <w:p w14:paraId="53CD5ED1" w14:textId="77777777" w:rsidR="009F2F02" w:rsidRPr="001C08FC" w:rsidRDefault="009F2F02">
      <w:pPr>
        <w:tabs>
          <w:tab w:val="left" w:pos="-1440"/>
          <w:tab w:val="left" w:pos="-720"/>
        </w:tabs>
        <w:jc w:val="center"/>
        <w:rPr>
          <w:b/>
          <w:bCs/>
        </w:rPr>
      </w:pPr>
    </w:p>
    <w:p w14:paraId="08BB50CB" w14:textId="77777777" w:rsidR="009F2F02" w:rsidRPr="001C08FC" w:rsidRDefault="009F2F02">
      <w:pPr>
        <w:tabs>
          <w:tab w:val="left" w:pos="-1440"/>
          <w:tab w:val="left" w:pos="-720"/>
        </w:tabs>
        <w:jc w:val="center"/>
      </w:pPr>
      <w:r w:rsidRPr="001C08FC">
        <w:rPr>
          <w:b/>
          <w:bCs/>
        </w:rPr>
        <w:t>ПРИЛОЖЕНИЕ I</w:t>
      </w:r>
    </w:p>
    <w:p w14:paraId="15173F8F" w14:textId="77777777" w:rsidR="009F2F02" w:rsidRPr="001C08FC" w:rsidRDefault="009F2F02">
      <w:pPr>
        <w:tabs>
          <w:tab w:val="left" w:pos="-1440"/>
          <w:tab w:val="left" w:pos="-720"/>
        </w:tabs>
        <w:jc w:val="center"/>
      </w:pPr>
    </w:p>
    <w:p w14:paraId="37EE1330" w14:textId="77777777" w:rsidR="009F2F02" w:rsidRPr="001C08FC" w:rsidRDefault="009F2F02">
      <w:pPr>
        <w:pStyle w:val="TitleA"/>
      </w:pPr>
      <w:r w:rsidRPr="001C08FC">
        <w:t>КРАТКА ХАРАКТЕРИСТИКА НА ПРОДУКТА</w:t>
      </w:r>
    </w:p>
    <w:p w14:paraId="4362E1CB" w14:textId="77777777" w:rsidR="009F2F02" w:rsidRPr="001C08FC" w:rsidRDefault="009F2F02" w:rsidP="00351EC0">
      <w:pPr>
        <w:tabs>
          <w:tab w:val="left" w:pos="-1440"/>
          <w:tab w:val="left" w:pos="-720"/>
        </w:tabs>
      </w:pPr>
      <w:r w:rsidRPr="001C08FC">
        <w:br w:type="page"/>
      </w:r>
      <w:r w:rsidRPr="001C08FC">
        <w:rPr>
          <w:b/>
          <w:bCs/>
        </w:rPr>
        <w:lastRenderedPageBreak/>
        <w:t>1.</w:t>
      </w:r>
      <w:r w:rsidRPr="001C08FC">
        <w:rPr>
          <w:b/>
          <w:bCs/>
        </w:rPr>
        <w:tab/>
        <w:t>ИМЕ НА ЛЕКАРСТВЕНИЯ ПРОДУКТ</w:t>
      </w:r>
    </w:p>
    <w:p w14:paraId="437CFBEB" w14:textId="77777777" w:rsidR="009F2F02" w:rsidRPr="001C08FC" w:rsidRDefault="009F2F02">
      <w:pPr>
        <w:widowControl w:val="0"/>
      </w:pPr>
    </w:p>
    <w:p w14:paraId="2CD931AD" w14:textId="77777777" w:rsidR="009F2F02" w:rsidRPr="001C08FC" w:rsidRDefault="009F2F02">
      <w:pPr>
        <w:autoSpaceDE w:val="0"/>
        <w:jc w:val="both"/>
      </w:pPr>
      <w:r w:rsidRPr="001C08FC">
        <w:t>Ovaleap 300 IU/0,5 ml инжекционен разтвор</w:t>
      </w:r>
    </w:p>
    <w:p w14:paraId="23538261" w14:textId="77777777" w:rsidR="009F2F02" w:rsidRPr="001C08FC" w:rsidRDefault="009F2F02">
      <w:pPr>
        <w:autoSpaceDE w:val="0"/>
        <w:jc w:val="both"/>
      </w:pPr>
      <w:r w:rsidRPr="001C08FC">
        <w:t>Ovaleap 450 IU/0,75 ml инжекционен разтвор</w:t>
      </w:r>
    </w:p>
    <w:p w14:paraId="55BD967C" w14:textId="77777777" w:rsidR="009F2F02" w:rsidRPr="001C08FC" w:rsidRDefault="009F2F02">
      <w:pPr>
        <w:autoSpaceDE w:val="0"/>
        <w:jc w:val="both"/>
        <w:rPr>
          <w:shd w:val="clear" w:color="000000" w:fill="auto"/>
        </w:rPr>
      </w:pPr>
      <w:r w:rsidRPr="001C08FC">
        <w:t>Ovaleap 900 IU/1,5 ml инжекционен разтвор</w:t>
      </w:r>
    </w:p>
    <w:p w14:paraId="6542E551" w14:textId="77777777" w:rsidR="009F2F02" w:rsidRPr="001C08FC" w:rsidRDefault="009F2F02"/>
    <w:p w14:paraId="52643F33" w14:textId="77777777" w:rsidR="009F2F02" w:rsidRPr="001C08FC" w:rsidRDefault="009F2F02"/>
    <w:p w14:paraId="6AD95B25" w14:textId="77777777" w:rsidR="009F2F02" w:rsidRPr="001C08FC" w:rsidRDefault="009F2F02">
      <w:pPr>
        <w:widowControl w:val="0"/>
      </w:pPr>
      <w:r w:rsidRPr="001C08FC">
        <w:rPr>
          <w:b/>
          <w:bCs/>
        </w:rPr>
        <w:t>2.</w:t>
      </w:r>
      <w:r w:rsidRPr="001C08FC">
        <w:rPr>
          <w:b/>
          <w:bCs/>
        </w:rPr>
        <w:tab/>
        <w:t>КАЧЕСТВЕН И КОЛИЧЕСТВЕН СЪСТАВ</w:t>
      </w:r>
    </w:p>
    <w:p w14:paraId="2F8A8F8E" w14:textId="77777777" w:rsidR="009F2F02" w:rsidRPr="001C08FC" w:rsidRDefault="009F2F02"/>
    <w:p w14:paraId="71B210D3" w14:textId="77777777" w:rsidR="009F2F02" w:rsidRPr="001C08FC" w:rsidRDefault="009F2F02">
      <w:pPr>
        <w:tabs>
          <w:tab w:val="clear" w:pos="567"/>
        </w:tabs>
      </w:pPr>
      <w:r w:rsidRPr="001C08FC">
        <w:t xml:space="preserve">Всеки милилитър от разтвора съдържа 600 IU </w:t>
      </w:r>
      <w:r w:rsidRPr="001C08FC">
        <w:rPr>
          <w:noProof/>
        </w:rPr>
        <w:t xml:space="preserve">(съответстващи на 44 микрограма) </w:t>
      </w:r>
      <w:r w:rsidRPr="001C08FC">
        <w:t>фолитропин алфа</w:t>
      </w:r>
      <w:r w:rsidRPr="001C08FC">
        <w:rPr>
          <w:noProof/>
        </w:rPr>
        <w:t xml:space="preserve"> (follitropin alfa)</w:t>
      </w:r>
      <w:r w:rsidRPr="001C08FC">
        <w:t xml:space="preserve"> *.</w:t>
      </w:r>
    </w:p>
    <w:p w14:paraId="573C717A" w14:textId="77777777" w:rsidR="009F2F02" w:rsidRPr="001C08FC" w:rsidRDefault="009F2F02">
      <w:pPr>
        <w:tabs>
          <w:tab w:val="clear" w:pos="567"/>
        </w:tabs>
      </w:pPr>
    </w:p>
    <w:p w14:paraId="44DA34DB" w14:textId="77777777" w:rsidR="009F2F02" w:rsidRPr="001C08FC" w:rsidRDefault="009F2F02" w:rsidP="003C2EEC">
      <w:pPr>
        <w:autoSpaceDE w:val="0"/>
        <w:jc w:val="both"/>
        <w:rPr>
          <w:u w:val="single"/>
        </w:rPr>
      </w:pPr>
      <w:r w:rsidRPr="001C08FC">
        <w:rPr>
          <w:u w:val="single"/>
        </w:rPr>
        <w:t>Ovaleap 300 IU/0,5 ml инжекционен разтвор</w:t>
      </w:r>
    </w:p>
    <w:p w14:paraId="022A7FBE" w14:textId="77777777" w:rsidR="009F2F02" w:rsidRPr="001C08FC" w:rsidRDefault="009F2F02">
      <w:pPr>
        <w:tabs>
          <w:tab w:val="clear" w:pos="567"/>
        </w:tabs>
      </w:pPr>
      <w:r w:rsidRPr="001C08FC">
        <w:t xml:space="preserve">Всеки патрон съдържа 300 IU </w:t>
      </w:r>
      <w:r w:rsidRPr="001C08FC">
        <w:rPr>
          <w:noProof/>
        </w:rPr>
        <w:t xml:space="preserve">(съответстващи на 22 микрограма) </w:t>
      </w:r>
      <w:r w:rsidRPr="001C08FC">
        <w:t>фолитропин алфа в 0,5 ml инжекционен разтвор.</w:t>
      </w:r>
    </w:p>
    <w:p w14:paraId="337348C2" w14:textId="77777777" w:rsidR="009F2F02" w:rsidRPr="001C08FC" w:rsidRDefault="009F2F02">
      <w:pPr>
        <w:tabs>
          <w:tab w:val="clear" w:pos="567"/>
        </w:tabs>
      </w:pPr>
    </w:p>
    <w:p w14:paraId="68BAFED0" w14:textId="77777777" w:rsidR="009F2F02" w:rsidRPr="001C08FC" w:rsidRDefault="009F2F02" w:rsidP="003C2EEC">
      <w:pPr>
        <w:autoSpaceDE w:val="0"/>
        <w:jc w:val="both"/>
        <w:rPr>
          <w:u w:val="single"/>
        </w:rPr>
      </w:pPr>
      <w:r w:rsidRPr="001C08FC">
        <w:rPr>
          <w:u w:val="single"/>
        </w:rPr>
        <w:t>Ovaleap 450 IU/0,75 ml инжекционен разтвор</w:t>
      </w:r>
    </w:p>
    <w:p w14:paraId="68CE5537" w14:textId="77777777" w:rsidR="009F2F02" w:rsidRPr="001C08FC" w:rsidRDefault="009F2F02" w:rsidP="003C2EEC">
      <w:pPr>
        <w:tabs>
          <w:tab w:val="clear" w:pos="567"/>
        </w:tabs>
      </w:pPr>
      <w:r w:rsidRPr="001C08FC">
        <w:t xml:space="preserve">Всеки патрон съдържа 450 IU </w:t>
      </w:r>
      <w:r w:rsidRPr="001C08FC">
        <w:rPr>
          <w:noProof/>
        </w:rPr>
        <w:t xml:space="preserve">(съответстващи на 33 микрограма) </w:t>
      </w:r>
      <w:r w:rsidRPr="001C08FC">
        <w:t>фолитропин алфа в 0,75 ml инжекционен разтвор.</w:t>
      </w:r>
    </w:p>
    <w:p w14:paraId="4EA80F26" w14:textId="77777777" w:rsidR="009F2F02" w:rsidRPr="001C08FC" w:rsidRDefault="009F2F02">
      <w:pPr>
        <w:widowControl w:val="0"/>
        <w:tabs>
          <w:tab w:val="clear" w:pos="567"/>
        </w:tabs>
      </w:pPr>
    </w:p>
    <w:p w14:paraId="2059FB6D" w14:textId="77777777" w:rsidR="009F2F02" w:rsidRPr="001C08FC" w:rsidRDefault="009F2F02" w:rsidP="003C2EEC">
      <w:pPr>
        <w:autoSpaceDE w:val="0"/>
        <w:jc w:val="both"/>
        <w:rPr>
          <w:u w:val="single"/>
        </w:rPr>
      </w:pPr>
      <w:r w:rsidRPr="001C08FC">
        <w:rPr>
          <w:u w:val="single"/>
        </w:rPr>
        <w:t>Ovaleap 900 IU/1,5 ml инжекционен разтвор</w:t>
      </w:r>
    </w:p>
    <w:p w14:paraId="370F372D" w14:textId="77777777" w:rsidR="009F2F02" w:rsidRPr="001C08FC" w:rsidRDefault="009F2F02" w:rsidP="003C2EEC">
      <w:pPr>
        <w:tabs>
          <w:tab w:val="clear" w:pos="567"/>
        </w:tabs>
      </w:pPr>
      <w:r w:rsidRPr="001C08FC">
        <w:t xml:space="preserve">Всеки патрон съдържа 900 IU </w:t>
      </w:r>
      <w:r w:rsidRPr="001C08FC">
        <w:rPr>
          <w:noProof/>
        </w:rPr>
        <w:t xml:space="preserve">(съответстващи на 66 микрограма) </w:t>
      </w:r>
      <w:r w:rsidRPr="001C08FC">
        <w:t>фолитропин алфа в 1,5 ml инжекционен разтвор.</w:t>
      </w:r>
    </w:p>
    <w:p w14:paraId="5DC48420" w14:textId="77777777" w:rsidR="009F2F02" w:rsidRPr="001C08FC" w:rsidRDefault="009F2F02">
      <w:pPr>
        <w:widowControl w:val="0"/>
        <w:tabs>
          <w:tab w:val="clear" w:pos="567"/>
        </w:tabs>
      </w:pPr>
    </w:p>
    <w:p w14:paraId="570DA41A" w14:textId="77777777" w:rsidR="009F2F02" w:rsidRPr="001C08FC" w:rsidRDefault="009F2F02">
      <w:pPr>
        <w:widowControl w:val="0"/>
        <w:tabs>
          <w:tab w:val="clear" w:pos="567"/>
        </w:tabs>
      </w:pPr>
      <w:r w:rsidRPr="001C08FC">
        <w:t>*Фолитропин алфа (рекомбинантен човешки фоликулостимулиращ хормон [recombinant human follicle</w:t>
      </w:r>
      <w:r w:rsidRPr="001C08FC">
        <w:noBreakHyphen/>
        <w:t>stimulating hormone - rhFSH]) е произведен в клетки от яйчници на китайски хамстер (Chinese Hamster Ovary - CHO DHFR) чрез рекомбинантна ДНК технология.</w:t>
      </w:r>
    </w:p>
    <w:p w14:paraId="415D698A" w14:textId="77777777" w:rsidR="009F2F02" w:rsidRPr="001C08FC" w:rsidRDefault="009F2F02" w:rsidP="00805624">
      <w:pPr>
        <w:widowControl w:val="0"/>
        <w:tabs>
          <w:tab w:val="clear" w:pos="567"/>
        </w:tabs>
        <w:rPr>
          <w:noProof/>
        </w:rPr>
      </w:pPr>
    </w:p>
    <w:p w14:paraId="37A6A2C8" w14:textId="77777777" w:rsidR="009F2F02" w:rsidRPr="001C08FC" w:rsidRDefault="009F2F02" w:rsidP="00805624">
      <w:pPr>
        <w:widowControl w:val="0"/>
        <w:tabs>
          <w:tab w:val="clear" w:pos="567"/>
        </w:tabs>
        <w:rPr>
          <w:noProof/>
          <w:u w:val="single"/>
        </w:rPr>
      </w:pPr>
      <w:r w:rsidRPr="001C08FC">
        <w:rPr>
          <w:rFonts w:eastAsia="SimSun"/>
          <w:u w:val="single"/>
          <w:lang w:eastAsia="en-GB"/>
        </w:rPr>
        <w:t>Помощно(и) вещество(а) с известно действие:</w:t>
      </w:r>
    </w:p>
    <w:p w14:paraId="0EBFAFB8" w14:textId="77777777" w:rsidR="009F2F02" w:rsidRPr="001C08FC" w:rsidRDefault="009F2F02" w:rsidP="00805624">
      <w:pPr>
        <w:keepNext/>
        <w:keepLines/>
        <w:tabs>
          <w:tab w:val="clear" w:pos="567"/>
        </w:tabs>
        <w:rPr>
          <w:noProof/>
        </w:rPr>
      </w:pPr>
      <w:r w:rsidRPr="001C08FC">
        <w:rPr>
          <w:noProof/>
        </w:rPr>
        <w:t>Ovaleap съдържа 0,02 mg на ml бензалкониев хлорид</w:t>
      </w:r>
    </w:p>
    <w:p w14:paraId="6AC4F03F" w14:textId="77777777" w:rsidR="009F2F02" w:rsidRPr="001C08FC" w:rsidRDefault="009F2F02" w:rsidP="00170CF5">
      <w:pPr>
        <w:keepNext/>
        <w:keepLines/>
        <w:tabs>
          <w:tab w:val="clear" w:pos="567"/>
        </w:tabs>
        <w:rPr>
          <w:color w:val="1F497D"/>
        </w:rPr>
      </w:pPr>
      <w:r w:rsidRPr="001C08FC">
        <w:rPr>
          <w:noProof/>
        </w:rPr>
        <w:t xml:space="preserve">Ovaleap съдържа </w:t>
      </w:r>
      <w:r w:rsidRPr="001C08FC">
        <w:t>10,0 mg на ml бензилов алкохол</w:t>
      </w:r>
    </w:p>
    <w:p w14:paraId="204188E4" w14:textId="77777777" w:rsidR="009F2F02" w:rsidRPr="001C08FC" w:rsidRDefault="009F2F02">
      <w:pPr>
        <w:widowControl w:val="0"/>
        <w:tabs>
          <w:tab w:val="clear" w:pos="567"/>
        </w:tabs>
      </w:pPr>
    </w:p>
    <w:p w14:paraId="0D2D4ACE" w14:textId="77777777" w:rsidR="009F2F02" w:rsidRPr="001C08FC" w:rsidRDefault="009F2F02">
      <w:pPr>
        <w:tabs>
          <w:tab w:val="clear" w:pos="567"/>
        </w:tabs>
      </w:pPr>
      <w:r w:rsidRPr="001C08FC">
        <w:t>За пълния списък на помощните вещества вижте точка 6.1.</w:t>
      </w:r>
    </w:p>
    <w:p w14:paraId="1D9B6840" w14:textId="77777777" w:rsidR="009F2F02" w:rsidRPr="001C08FC" w:rsidRDefault="009F2F02"/>
    <w:p w14:paraId="6DFB278E" w14:textId="77777777" w:rsidR="009F2F02" w:rsidRPr="001C08FC" w:rsidRDefault="009F2F02"/>
    <w:p w14:paraId="5729574A" w14:textId="77777777" w:rsidR="009F2F02" w:rsidRPr="001C08FC" w:rsidRDefault="009F2F02">
      <w:pPr>
        <w:ind w:left="567" w:hanging="567"/>
      </w:pPr>
      <w:r w:rsidRPr="001C08FC">
        <w:rPr>
          <w:b/>
          <w:bCs/>
        </w:rPr>
        <w:t>3.</w:t>
      </w:r>
      <w:r w:rsidRPr="001C08FC">
        <w:rPr>
          <w:b/>
          <w:bCs/>
        </w:rPr>
        <w:tab/>
        <w:t>ЛЕКАРСТВЕНА ФОРМА</w:t>
      </w:r>
    </w:p>
    <w:p w14:paraId="68069084" w14:textId="77777777" w:rsidR="009F2F02" w:rsidRPr="001C08FC" w:rsidRDefault="009F2F02">
      <w:pPr>
        <w:autoSpaceDE w:val="0"/>
        <w:jc w:val="both"/>
      </w:pPr>
    </w:p>
    <w:p w14:paraId="5EE3019A" w14:textId="77777777" w:rsidR="009F2F02" w:rsidRPr="001C08FC" w:rsidRDefault="009F2F02">
      <w:pPr>
        <w:autoSpaceDE w:val="0"/>
        <w:jc w:val="both"/>
      </w:pPr>
      <w:r w:rsidRPr="001C08FC">
        <w:t>Инжекционен разтвор (инжекция)</w:t>
      </w:r>
    </w:p>
    <w:p w14:paraId="45C14F21" w14:textId="77777777" w:rsidR="009F2F02" w:rsidRPr="001C08FC" w:rsidRDefault="009F2F02">
      <w:pPr>
        <w:tabs>
          <w:tab w:val="clear" w:pos="567"/>
        </w:tabs>
      </w:pPr>
    </w:p>
    <w:p w14:paraId="24058B31" w14:textId="77777777" w:rsidR="009F2F02" w:rsidRPr="001C08FC" w:rsidRDefault="009F2F02">
      <w:pPr>
        <w:tabs>
          <w:tab w:val="clear" w:pos="567"/>
        </w:tabs>
      </w:pPr>
      <w:r w:rsidRPr="001C08FC">
        <w:t>Бистър, безцветен разтвор</w:t>
      </w:r>
    </w:p>
    <w:p w14:paraId="03B9A75A" w14:textId="77777777" w:rsidR="009F2F02" w:rsidRPr="001C08FC" w:rsidRDefault="009F2F02">
      <w:pPr>
        <w:tabs>
          <w:tab w:val="clear" w:pos="567"/>
        </w:tabs>
      </w:pPr>
    </w:p>
    <w:p w14:paraId="0455E54A" w14:textId="77777777" w:rsidR="009F2F02" w:rsidRPr="001C08FC" w:rsidRDefault="009F2F02">
      <w:pPr>
        <w:tabs>
          <w:tab w:val="clear" w:pos="567"/>
        </w:tabs>
      </w:pPr>
      <w:r w:rsidRPr="001C08FC">
        <w:t>pH на разтвора е 6,8-7,2.</w:t>
      </w:r>
    </w:p>
    <w:p w14:paraId="6E4A0732" w14:textId="77777777" w:rsidR="009F2F02" w:rsidRPr="001C08FC" w:rsidRDefault="009F2F02">
      <w:pPr>
        <w:autoSpaceDE w:val="0"/>
        <w:jc w:val="both"/>
      </w:pPr>
    </w:p>
    <w:p w14:paraId="2902F5A9" w14:textId="77777777" w:rsidR="009F2F02" w:rsidRPr="001C08FC" w:rsidRDefault="009F2F02"/>
    <w:p w14:paraId="71972ED5" w14:textId="77777777" w:rsidR="009F2F02" w:rsidRPr="001C08FC" w:rsidRDefault="009F2F02">
      <w:pPr>
        <w:ind w:left="567" w:hanging="567"/>
      </w:pPr>
      <w:r w:rsidRPr="001C08FC">
        <w:rPr>
          <w:b/>
          <w:bCs/>
          <w:caps/>
        </w:rPr>
        <w:t>4.</w:t>
      </w:r>
      <w:r w:rsidRPr="001C08FC">
        <w:rPr>
          <w:b/>
          <w:bCs/>
          <w:caps/>
        </w:rPr>
        <w:tab/>
      </w:r>
      <w:r w:rsidRPr="001C08FC">
        <w:rPr>
          <w:b/>
          <w:bCs/>
        </w:rPr>
        <w:t>КЛИНИЧНИ ДАННИ</w:t>
      </w:r>
    </w:p>
    <w:p w14:paraId="4FEC846F" w14:textId="77777777" w:rsidR="009F2F02" w:rsidRPr="001C08FC" w:rsidRDefault="009F2F02"/>
    <w:p w14:paraId="3FA17542" w14:textId="77777777" w:rsidR="009F2F02" w:rsidRPr="001C08FC" w:rsidRDefault="009F2F02" w:rsidP="004653AB">
      <w:pPr>
        <w:ind w:left="567" w:hanging="567"/>
      </w:pPr>
      <w:r w:rsidRPr="001C08FC">
        <w:rPr>
          <w:b/>
          <w:bCs/>
        </w:rPr>
        <w:t>4.1</w:t>
      </w:r>
      <w:r w:rsidRPr="001C08FC">
        <w:rPr>
          <w:b/>
          <w:bCs/>
        </w:rPr>
        <w:tab/>
        <w:t>Терапевтични показания</w:t>
      </w:r>
    </w:p>
    <w:p w14:paraId="301C4423" w14:textId="77777777" w:rsidR="009F2F02" w:rsidRPr="001C08FC" w:rsidRDefault="009F2F02" w:rsidP="004653AB">
      <w:pPr>
        <w:tabs>
          <w:tab w:val="clear" w:pos="567"/>
        </w:tabs>
      </w:pPr>
    </w:p>
    <w:p w14:paraId="476EC06A" w14:textId="77777777" w:rsidR="009F2F02" w:rsidRPr="001C08FC" w:rsidRDefault="009F2F02">
      <w:pPr>
        <w:keepNext/>
        <w:tabs>
          <w:tab w:val="clear" w:pos="567"/>
        </w:tabs>
      </w:pPr>
      <w:r w:rsidRPr="001C08FC">
        <w:rPr>
          <w:u w:val="single"/>
        </w:rPr>
        <w:t>При възрастни жени</w:t>
      </w:r>
    </w:p>
    <w:p w14:paraId="7ED88A34" w14:textId="77777777" w:rsidR="009F2F02" w:rsidRPr="001C08FC" w:rsidRDefault="009F2F02">
      <w:pPr>
        <w:keepNext/>
        <w:tabs>
          <w:tab w:val="clear" w:pos="567"/>
        </w:tabs>
        <w:ind w:left="567" w:hanging="567"/>
      </w:pPr>
    </w:p>
    <w:p w14:paraId="543AFC14" w14:textId="77777777" w:rsidR="009F2F02" w:rsidRPr="001C08FC" w:rsidRDefault="009F2F02" w:rsidP="00FC5FE6">
      <w:pPr>
        <w:keepNext/>
        <w:numPr>
          <w:ilvl w:val="0"/>
          <w:numId w:val="3"/>
        </w:numPr>
        <w:tabs>
          <w:tab w:val="clear" w:pos="567"/>
        </w:tabs>
        <w:ind w:left="567" w:hanging="567"/>
      </w:pPr>
      <w:r w:rsidRPr="001C08FC">
        <w:t>Ановулация (включително синдром на овариална поликистоза) при жени, неподдаващи се на лечение с кломифенов цитрат.</w:t>
      </w:r>
    </w:p>
    <w:p w14:paraId="75E56999" w14:textId="77777777" w:rsidR="009F2F02" w:rsidRPr="001C08FC" w:rsidRDefault="009F2F02" w:rsidP="00FC5FE6">
      <w:pPr>
        <w:keepNext/>
        <w:numPr>
          <w:ilvl w:val="0"/>
          <w:numId w:val="3"/>
        </w:numPr>
        <w:tabs>
          <w:tab w:val="clear" w:pos="567"/>
        </w:tabs>
        <w:ind w:left="567" w:hanging="567"/>
      </w:pPr>
      <w:r w:rsidRPr="001C08FC">
        <w:t xml:space="preserve">Стимулиране едновременното развитие на няколко фоликула при жени, при които е необходима свръховулация за асистирани репродуктивни технологии (АРT) като </w:t>
      </w:r>
      <w:r w:rsidRPr="001C08FC">
        <w:rPr>
          <w:i/>
          <w:iCs/>
        </w:rPr>
        <w:t xml:space="preserve">in vitro </w:t>
      </w:r>
      <w:r w:rsidRPr="001C08FC">
        <w:lastRenderedPageBreak/>
        <w:t>оплождане (</w:t>
      </w:r>
      <w:r w:rsidRPr="001C08FC">
        <w:rPr>
          <w:i/>
          <w:iCs/>
        </w:rPr>
        <w:t>in vitro fertilisation</w:t>
      </w:r>
      <w:r w:rsidRPr="001C08FC">
        <w:t xml:space="preserve"> - IVF), интрафалопиев трансфер на гаметa и интрафалопиев трансфер на зиготa.</w:t>
      </w:r>
    </w:p>
    <w:p w14:paraId="7D1106B8" w14:textId="77777777" w:rsidR="009F2F02" w:rsidRPr="001C08FC" w:rsidRDefault="009F2F02" w:rsidP="00FC5FE6">
      <w:pPr>
        <w:keepNext/>
        <w:numPr>
          <w:ilvl w:val="0"/>
          <w:numId w:val="3"/>
        </w:numPr>
        <w:tabs>
          <w:tab w:val="clear" w:pos="567"/>
        </w:tabs>
        <w:ind w:left="567" w:hanging="567"/>
      </w:pPr>
      <w:r w:rsidRPr="001C08FC">
        <w:t>Ovaleap в комбинация с лекарствен продукт, съдържащ лутеинизиращ хормон (LH) се препоръчва за стимулиране на фоликулното развитие при жени с тежки нарушения в секрецията на LH и FSH. При клиничните проучвания такива пациентки се определят при ниво на LH в ендогенния серум &lt; 1,2 IU/l.</w:t>
      </w:r>
    </w:p>
    <w:p w14:paraId="113BAFAA" w14:textId="77777777" w:rsidR="009F2F02" w:rsidRPr="001C08FC" w:rsidRDefault="009F2F02">
      <w:pPr>
        <w:tabs>
          <w:tab w:val="clear" w:pos="567"/>
        </w:tabs>
      </w:pPr>
    </w:p>
    <w:p w14:paraId="39CED91C" w14:textId="77777777" w:rsidR="009F2F02" w:rsidRPr="001C08FC" w:rsidRDefault="009F2F02">
      <w:pPr>
        <w:keepNext/>
        <w:tabs>
          <w:tab w:val="clear" w:pos="567"/>
        </w:tabs>
      </w:pPr>
      <w:r w:rsidRPr="001C08FC">
        <w:rPr>
          <w:u w:val="single"/>
        </w:rPr>
        <w:t>При възрастни мъже</w:t>
      </w:r>
    </w:p>
    <w:p w14:paraId="4F6BE488" w14:textId="77777777" w:rsidR="009F2F02" w:rsidRPr="001C08FC" w:rsidRDefault="009F2F02">
      <w:pPr>
        <w:keepNext/>
        <w:tabs>
          <w:tab w:val="clear" w:pos="567"/>
        </w:tabs>
        <w:ind w:left="567" w:hanging="567"/>
      </w:pPr>
    </w:p>
    <w:p w14:paraId="792B1BAE" w14:textId="77777777" w:rsidR="009F2F02" w:rsidRPr="001C08FC" w:rsidRDefault="009F2F02" w:rsidP="00FC5FE6">
      <w:pPr>
        <w:keepNext/>
        <w:numPr>
          <w:ilvl w:val="0"/>
          <w:numId w:val="3"/>
        </w:numPr>
        <w:tabs>
          <w:tab w:val="clear" w:pos="567"/>
        </w:tabs>
        <w:ind w:left="567" w:hanging="567"/>
      </w:pPr>
      <w:r w:rsidRPr="001C08FC">
        <w:t>Ovaleap е показан за стимулация на сперматогенезата при мъже с вроден или придобит хипогонадотропен хипогонадизъм, при съпътстваща терапия с човешки хорионгонадотропин (hCG).</w:t>
      </w:r>
    </w:p>
    <w:p w14:paraId="05D1E018" w14:textId="77777777" w:rsidR="009F2F02" w:rsidRPr="001C08FC" w:rsidRDefault="009F2F02"/>
    <w:p w14:paraId="5F8EB230" w14:textId="77777777" w:rsidR="009F2F02" w:rsidRPr="001C08FC" w:rsidRDefault="009F2F02">
      <w:pPr>
        <w:keepNext/>
        <w:keepLines/>
        <w:rPr>
          <w:i/>
          <w:iCs/>
        </w:rPr>
      </w:pPr>
      <w:r w:rsidRPr="001C08FC">
        <w:rPr>
          <w:b/>
          <w:bCs/>
        </w:rPr>
        <w:t>4.2</w:t>
      </w:r>
      <w:r w:rsidRPr="001C08FC">
        <w:rPr>
          <w:b/>
          <w:bCs/>
        </w:rPr>
        <w:tab/>
        <w:t>Дозировка и начин на приложение</w:t>
      </w:r>
    </w:p>
    <w:p w14:paraId="0056C17E" w14:textId="77777777" w:rsidR="009F2F02" w:rsidRPr="001C08FC" w:rsidRDefault="009F2F02">
      <w:pPr>
        <w:keepNext/>
        <w:keepLines/>
        <w:tabs>
          <w:tab w:val="clear" w:pos="567"/>
        </w:tabs>
      </w:pPr>
    </w:p>
    <w:p w14:paraId="1B49C163" w14:textId="77777777" w:rsidR="009F2F02" w:rsidRPr="001C08FC" w:rsidRDefault="009F2F02">
      <w:pPr>
        <w:keepNext/>
        <w:keepLines/>
        <w:tabs>
          <w:tab w:val="clear" w:pos="567"/>
        </w:tabs>
      </w:pPr>
      <w:r w:rsidRPr="001C08FC">
        <w:t>Терапията с фолитропин алфа трябва да бъде започната под наблюдението на лекар-специалист в лечението на репродуктивни нарушения.</w:t>
      </w:r>
    </w:p>
    <w:p w14:paraId="778CB8CC" w14:textId="77777777" w:rsidR="009F2F02" w:rsidRPr="001C08FC" w:rsidRDefault="009F2F02">
      <w:pPr>
        <w:tabs>
          <w:tab w:val="clear" w:pos="567"/>
        </w:tabs>
      </w:pPr>
    </w:p>
    <w:p w14:paraId="6C9A5D6C" w14:textId="77777777" w:rsidR="009F2F02" w:rsidRPr="001C08FC" w:rsidRDefault="009F2F02">
      <w:pPr>
        <w:tabs>
          <w:tab w:val="clear" w:pos="567"/>
        </w:tabs>
      </w:pPr>
      <w:r w:rsidRPr="001C08FC">
        <w:rPr>
          <w:u w:val="single"/>
        </w:rPr>
        <w:t>Дозировка</w:t>
      </w:r>
    </w:p>
    <w:p w14:paraId="78FEE70D" w14:textId="77777777" w:rsidR="009F2F02" w:rsidRPr="001C08FC" w:rsidRDefault="009F2F02">
      <w:pPr>
        <w:tabs>
          <w:tab w:val="clear" w:pos="567"/>
        </w:tabs>
      </w:pPr>
    </w:p>
    <w:p w14:paraId="65F2D070" w14:textId="77777777" w:rsidR="009F2F02" w:rsidRPr="001C08FC" w:rsidRDefault="009F2F02">
      <w:pPr>
        <w:tabs>
          <w:tab w:val="clear" w:pos="567"/>
        </w:tabs>
      </w:pPr>
      <w:r w:rsidRPr="001C08FC">
        <w:t>Препоръките за дозиране на фолитропин алфа са същите, които важат и за уринарния FSH. Клиничната оценка на фолитропин алфа показва, че дневната доза, терапевтичният режим и процедурите за проследяване на лечението не трябва да се различават от понастоящем прилаганите при терапия с лекарствени продукти, съдържащи уринарен FSH. Препоръчително е да се спазват посочените по-долу начални дози.</w:t>
      </w:r>
    </w:p>
    <w:p w14:paraId="2F333620" w14:textId="77777777" w:rsidR="009F2F02" w:rsidRPr="001C08FC" w:rsidRDefault="009F2F02">
      <w:pPr>
        <w:tabs>
          <w:tab w:val="clear" w:pos="567"/>
        </w:tabs>
      </w:pPr>
    </w:p>
    <w:p w14:paraId="5AB03082" w14:textId="77777777" w:rsidR="009F2F02" w:rsidRPr="001C08FC" w:rsidRDefault="009F2F02">
      <w:pPr>
        <w:tabs>
          <w:tab w:val="clear" w:pos="567"/>
        </w:tabs>
      </w:pPr>
      <w:r w:rsidRPr="001C08FC">
        <w:t>Сравнителните клинични проучвания са показали, че средно пациентите се нуждаят от по-ниска кумулативна доза и по-кратка продължителност на лечението с фолитропин алфа в сравнение с уринарния FSH. Поради това се приема, че е уместно да се прилага по-ниска обща доза фолитропин алфа от обикновено използваната при уринарния FSH, не само за да се оптимизира развитието на фоликулите, но също и за да се сведе до минимум риска от нежелана овариална свръхстимулация (вж. точка 5.1).</w:t>
      </w:r>
    </w:p>
    <w:p w14:paraId="3441BE9F" w14:textId="77777777" w:rsidR="009F2F02" w:rsidRPr="001C08FC" w:rsidRDefault="009F2F02">
      <w:pPr>
        <w:tabs>
          <w:tab w:val="clear" w:pos="567"/>
        </w:tabs>
      </w:pPr>
    </w:p>
    <w:p w14:paraId="593AB9F8" w14:textId="77777777" w:rsidR="009F2F02" w:rsidRPr="001C08FC" w:rsidRDefault="009F2F02">
      <w:pPr>
        <w:tabs>
          <w:tab w:val="clear" w:pos="567"/>
        </w:tabs>
        <w:rPr>
          <w:u w:val="single"/>
        </w:rPr>
      </w:pPr>
      <w:r w:rsidRPr="001C08FC">
        <w:rPr>
          <w:i/>
          <w:iCs/>
          <w:u w:val="single"/>
        </w:rPr>
        <w:t>Жени с ановулация (включително синдром на овариална поликистоза)</w:t>
      </w:r>
    </w:p>
    <w:p w14:paraId="3CFD41A0" w14:textId="77777777" w:rsidR="009F2F02" w:rsidRPr="001C08FC" w:rsidRDefault="009F2F02">
      <w:pPr>
        <w:tabs>
          <w:tab w:val="clear" w:pos="567"/>
        </w:tabs>
      </w:pPr>
      <w:r w:rsidRPr="001C08FC">
        <w:t>Фолитропин алфа може да се прилага като курс от ежедневни инжекции. При жени с менструация лечението трябва да започне през първите 7 дни от менструалния цикъл.</w:t>
      </w:r>
    </w:p>
    <w:p w14:paraId="5ACB6B7E" w14:textId="77777777" w:rsidR="009F2F02" w:rsidRPr="001C08FC" w:rsidRDefault="009F2F02">
      <w:pPr>
        <w:tabs>
          <w:tab w:val="clear" w:pos="567"/>
        </w:tabs>
      </w:pPr>
    </w:p>
    <w:p w14:paraId="48E7AED8" w14:textId="77777777" w:rsidR="009F2F02" w:rsidRPr="001C08FC" w:rsidRDefault="009F2F02">
      <w:pPr>
        <w:tabs>
          <w:tab w:val="clear" w:pos="567"/>
        </w:tabs>
      </w:pPr>
      <w:r w:rsidRPr="001C08FC">
        <w:t>Често прилагана терапевтична схема започва с доза 75</w:t>
      </w:r>
      <w:r w:rsidRPr="001C08FC">
        <w:noBreakHyphen/>
        <w:t>150 IU FSH дневно, която се увеличава за предпочитане с 37,5 или 75 IU на 7</w:t>
      </w:r>
      <w:r w:rsidRPr="001C08FC">
        <w:noBreakHyphen/>
        <w:t>дневни или, ако е необходимо, на 14</w:t>
      </w:r>
      <w:r w:rsidRPr="001C08FC">
        <w:noBreakHyphen/>
        <w:t>дневни интервали, с цел постигането на адекватен, но не и прекомерен отговор. Лечението трябва да бъде съобразено с индивидуалния отговор на пациентката, установен чрез измерване големината на фоликулите с ултразвук и/или измерване нивото на секреция на естроген. Максималната дневна доза обикновено не надвишава 225 IU FSH. Ако след 4-седмично лечение не бъде постигнат адекватен отговор, прилагания цикъл трябва да се прекрати и пациентката трябва да бъде изследвана допълнително, след което тя може да започне отново терапия с по-висока начална доза, отколкото в прекратения цикъл.</w:t>
      </w:r>
    </w:p>
    <w:p w14:paraId="7B2B67C9" w14:textId="77777777" w:rsidR="009F2F02" w:rsidRPr="001C08FC" w:rsidRDefault="009F2F02">
      <w:pPr>
        <w:tabs>
          <w:tab w:val="clear" w:pos="567"/>
        </w:tabs>
      </w:pPr>
    </w:p>
    <w:p w14:paraId="4B39899F" w14:textId="77777777" w:rsidR="009F2F02" w:rsidRPr="001C08FC" w:rsidRDefault="009F2F02">
      <w:pPr>
        <w:tabs>
          <w:tab w:val="clear" w:pos="567"/>
        </w:tabs>
      </w:pPr>
      <w:r w:rsidRPr="001C08FC">
        <w:t>При постигане на оптимален отговор трябва да се приложи единична инжекция с 250 микрограма рекомбинантен човешки хорионгонадотропин алфа (r</w:t>
      </w:r>
      <w:r w:rsidRPr="001C08FC">
        <w:noBreakHyphen/>
        <w:t>hCG) или 5 000 IU до 10 000 IU hCG 24</w:t>
      </w:r>
      <w:r w:rsidRPr="001C08FC">
        <w:noBreakHyphen/>
        <w:t>48 часа след последната инжекция фолитропин алфа. На пациентката се препоръчва да има полово сношение в деня на приложението на hCG и през следващия ден. Като алтернатива може да бъде проведено вътрематочно осеменяване (ВМО).</w:t>
      </w:r>
    </w:p>
    <w:p w14:paraId="79617F7C" w14:textId="77777777" w:rsidR="009F2F02" w:rsidRPr="001C08FC" w:rsidRDefault="009F2F02">
      <w:pPr>
        <w:tabs>
          <w:tab w:val="clear" w:pos="567"/>
        </w:tabs>
      </w:pPr>
    </w:p>
    <w:p w14:paraId="2C64B960" w14:textId="77777777" w:rsidR="009F2F02" w:rsidRPr="001C08FC" w:rsidRDefault="009F2F02">
      <w:pPr>
        <w:tabs>
          <w:tab w:val="clear" w:pos="567"/>
        </w:tabs>
        <w:rPr>
          <w:i/>
          <w:iCs/>
        </w:rPr>
      </w:pPr>
      <w:r w:rsidRPr="001C08FC">
        <w:lastRenderedPageBreak/>
        <w:t>При постигане на прекомерен отговор, лечението трябва да се преустанови, както и приложението на hCG. (вж. точка 4.4). Терапията трябва да бъде възобновена през следващия цикъл с по-ниска доза, отколкото в предишния цикъл.</w:t>
      </w:r>
    </w:p>
    <w:p w14:paraId="2F285F22" w14:textId="77777777" w:rsidR="009F2F02" w:rsidRPr="001C08FC" w:rsidRDefault="009F2F02">
      <w:pPr>
        <w:tabs>
          <w:tab w:val="clear" w:pos="567"/>
        </w:tabs>
        <w:rPr>
          <w:i/>
          <w:iCs/>
        </w:rPr>
      </w:pPr>
    </w:p>
    <w:p w14:paraId="3AD66B3A" w14:textId="77777777" w:rsidR="009F2F02" w:rsidRPr="001C08FC" w:rsidRDefault="009F2F02">
      <w:pPr>
        <w:keepNext/>
        <w:tabs>
          <w:tab w:val="clear" w:pos="567"/>
        </w:tabs>
        <w:rPr>
          <w:u w:val="single"/>
        </w:rPr>
      </w:pPr>
      <w:r w:rsidRPr="001C08FC">
        <w:rPr>
          <w:i/>
          <w:iCs/>
          <w:u w:val="single"/>
        </w:rPr>
        <w:t>Жени, при които се провежда овариална стимулация с цел едновременно развитие на няколко фоликула преди in vitro-оплождане или други АРТ</w:t>
      </w:r>
    </w:p>
    <w:p w14:paraId="4EDC5BAC" w14:textId="77777777" w:rsidR="009F2F02" w:rsidRPr="001C08FC" w:rsidRDefault="009F2F02">
      <w:pPr>
        <w:keepNext/>
        <w:tabs>
          <w:tab w:val="clear" w:pos="567"/>
        </w:tabs>
      </w:pPr>
      <w:r w:rsidRPr="001C08FC">
        <w:t>Често прилагана терапевтична схема за предизвикване на свръховулация включва приложението на 150-225 IU фолитропин алфа дневно, като началото е на 2-ия или 3-ия ден от цикъла. Лечението продължава до постигане на адекватна степен на развитие на фоликулите (установена чрез измерване концентрациите на естроген в серума и/или ултразвуково изследване), като дозата се коригира според отговора на пациентката, обикновено до не повече от 450 IU дневно. Обикновено адекватна степен на фоликулно развитие се достига средно на 10-ия ден от лечението (в диапазон от 5 до 20 дни).</w:t>
      </w:r>
    </w:p>
    <w:p w14:paraId="76B5B9E3" w14:textId="77777777" w:rsidR="009F2F02" w:rsidRPr="001C08FC" w:rsidRDefault="009F2F02">
      <w:pPr>
        <w:tabs>
          <w:tab w:val="clear" w:pos="567"/>
        </w:tabs>
      </w:pPr>
    </w:p>
    <w:p w14:paraId="34A92297" w14:textId="77777777" w:rsidR="009F2F02" w:rsidRPr="001C08FC" w:rsidRDefault="009F2F02">
      <w:pPr>
        <w:tabs>
          <w:tab w:val="clear" w:pos="567"/>
        </w:tabs>
      </w:pPr>
      <w:r w:rsidRPr="001C08FC">
        <w:t>Единична инжекция с 250 микрограма r</w:t>
      </w:r>
      <w:r w:rsidRPr="001C08FC">
        <w:noBreakHyphen/>
        <w:t>hCG или 5 000 IU до 10 000 IU hCG се прилага 24</w:t>
      </w:r>
      <w:r w:rsidRPr="001C08FC">
        <w:noBreakHyphen/>
        <w:t>48 часа след последната инжекция фолитропин алфа с цел предизвикване на последния етап на зреене на фоликулите.</w:t>
      </w:r>
    </w:p>
    <w:p w14:paraId="57A0CEB3" w14:textId="77777777" w:rsidR="009F2F02" w:rsidRPr="001C08FC" w:rsidRDefault="009F2F02">
      <w:pPr>
        <w:tabs>
          <w:tab w:val="clear" w:pos="567"/>
        </w:tabs>
      </w:pPr>
    </w:p>
    <w:p w14:paraId="4F268CAE" w14:textId="77777777" w:rsidR="009F2F02" w:rsidRPr="001C08FC" w:rsidRDefault="009F2F02" w:rsidP="007677DA">
      <w:pPr>
        <w:tabs>
          <w:tab w:val="clear" w:pos="567"/>
        </w:tabs>
      </w:pPr>
      <w:r w:rsidRPr="001C08FC">
        <w:t>За потискане на ендогенната хиперсекреция на LH и тоничeн контрол на нивата му, понастоящем обикновено се прилага супресия с агонист или антагонист на гонадотропин освобождаващ хормон (GnRH). Според обичайно използвания протокол, лечението с фолитропин алфа започва приблизително 2 седмици след началото на лечението с агонист, като и двете продължават до постигане на адекватна степен на развитие на фоликулите. Например, след двуседмично лечение с агонист се прилагат 150</w:t>
      </w:r>
      <w:r w:rsidRPr="001C08FC">
        <w:noBreakHyphen/>
        <w:t>225 IU фолитропин алфа през първите 7 дни. След това дозата се коригира според овариалния отговор.</w:t>
      </w:r>
    </w:p>
    <w:p w14:paraId="14EFDF62" w14:textId="77777777" w:rsidR="009F2F02" w:rsidRPr="001C08FC" w:rsidRDefault="009F2F02">
      <w:pPr>
        <w:tabs>
          <w:tab w:val="clear" w:pos="567"/>
        </w:tabs>
      </w:pPr>
    </w:p>
    <w:p w14:paraId="515962DB" w14:textId="77777777" w:rsidR="009F2F02" w:rsidRPr="001C08FC" w:rsidRDefault="009F2F02">
      <w:pPr>
        <w:tabs>
          <w:tab w:val="clear" w:pos="567"/>
        </w:tabs>
        <w:rPr>
          <w:i/>
          <w:iCs/>
        </w:rPr>
      </w:pPr>
      <w:r w:rsidRPr="001C08FC">
        <w:t>Клиничният опит с IVF сочи, че като цяло степента на успеваемост на лечението се задържа на едно и също ниво по време на първите четири опита и след това постепенно спада.</w:t>
      </w:r>
    </w:p>
    <w:p w14:paraId="6D32447F" w14:textId="77777777" w:rsidR="009F2F02" w:rsidRPr="001C08FC" w:rsidRDefault="009F2F02">
      <w:pPr>
        <w:tabs>
          <w:tab w:val="clear" w:pos="567"/>
        </w:tabs>
        <w:rPr>
          <w:i/>
          <w:iCs/>
        </w:rPr>
      </w:pPr>
    </w:p>
    <w:p w14:paraId="3C7AAD47" w14:textId="77777777" w:rsidR="009F2F02" w:rsidRPr="001C08FC" w:rsidRDefault="009F2F02">
      <w:pPr>
        <w:tabs>
          <w:tab w:val="clear" w:pos="567"/>
        </w:tabs>
        <w:rPr>
          <w:u w:val="single"/>
        </w:rPr>
      </w:pPr>
      <w:r w:rsidRPr="001C08FC">
        <w:rPr>
          <w:i/>
          <w:iCs/>
          <w:u w:val="single"/>
        </w:rPr>
        <w:t>Жени с ановулация, дължаща се на тежки нарушения в секрецията на LH и FSH</w:t>
      </w:r>
    </w:p>
    <w:p w14:paraId="4956616C" w14:textId="77777777" w:rsidR="009F2F02" w:rsidRPr="001C08FC" w:rsidRDefault="009F2F02">
      <w:pPr>
        <w:tabs>
          <w:tab w:val="clear" w:pos="567"/>
        </w:tabs>
      </w:pPr>
      <w:r w:rsidRPr="001C08FC">
        <w:t>При жени с нарушена секреция на LH и FSH (хипогонадотропен хипогонадизъм) целта на лечението с фолитропин алфа в комбинация с лутропин алфа е да се развие единичен зрял Граафов фоликул, от който да се освободи ооцитът след приложение на hCG. Фолитропин алфа трябва да се прилага като курс от ежедневни инжекции едновременно с лутропин алфа. Тъй като тези пациентки са с аменорея и ниска ендогенна секреция на естрогени, лечението може да започне по всяко време.</w:t>
      </w:r>
    </w:p>
    <w:p w14:paraId="11E443E7" w14:textId="77777777" w:rsidR="009F2F02" w:rsidRPr="001C08FC" w:rsidRDefault="009F2F02">
      <w:pPr>
        <w:tabs>
          <w:tab w:val="clear" w:pos="567"/>
        </w:tabs>
      </w:pPr>
    </w:p>
    <w:p w14:paraId="7D0DBC52" w14:textId="77777777" w:rsidR="009F2F02" w:rsidRPr="001C08FC" w:rsidRDefault="009F2F02">
      <w:pPr>
        <w:tabs>
          <w:tab w:val="clear" w:pos="567"/>
        </w:tabs>
      </w:pPr>
      <w:r w:rsidRPr="001C08FC">
        <w:t>Препоръчителната терапевтична схема започва със 75 IU лутропин алфа дневно и 75</w:t>
      </w:r>
      <w:r w:rsidRPr="001C08FC">
        <w:noBreakHyphen/>
        <w:t>150 IU FSH. Лечението трябва да бъде съобразено с индивидуалния отговор на пациентката, установен чрез измерване големината на фоликулите с ултразвук и измерване нивото на естроген.</w:t>
      </w:r>
    </w:p>
    <w:p w14:paraId="12FE99F7" w14:textId="77777777" w:rsidR="009F2F02" w:rsidRPr="001C08FC" w:rsidRDefault="009F2F02">
      <w:pPr>
        <w:tabs>
          <w:tab w:val="clear" w:pos="567"/>
        </w:tabs>
      </w:pPr>
    </w:p>
    <w:p w14:paraId="4C655C17" w14:textId="77777777" w:rsidR="009F2F02" w:rsidRPr="001C08FC" w:rsidRDefault="009F2F02">
      <w:pPr>
        <w:tabs>
          <w:tab w:val="clear" w:pos="567"/>
        </w:tabs>
      </w:pPr>
      <w:r w:rsidRPr="001C08FC">
        <w:t>Ако бъде счетено за подходящо увеличение на дозата FSH, за предпочитане е корекцията да се извършва на интервали от 7</w:t>
      </w:r>
      <w:r w:rsidRPr="001C08FC">
        <w:noBreakHyphen/>
        <w:t>14 дни и в количества от 37,5</w:t>
      </w:r>
      <w:r w:rsidRPr="001C08FC">
        <w:noBreakHyphen/>
        <w:t>75 IU. Времетраенето на стимулацията в рамките на всеки цикъл може да бъде продължено най-много до 5 седмици.</w:t>
      </w:r>
    </w:p>
    <w:p w14:paraId="678AC382" w14:textId="77777777" w:rsidR="009F2F02" w:rsidRPr="001C08FC" w:rsidRDefault="009F2F02">
      <w:pPr>
        <w:tabs>
          <w:tab w:val="clear" w:pos="567"/>
        </w:tabs>
      </w:pPr>
    </w:p>
    <w:p w14:paraId="517B344F" w14:textId="77777777" w:rsidR="009F2F02" w:rsidRPr="001C08FC" w:rsidRDefault="009F2F02">
      <w:pPr>
        <w:tabs>
          <w:tab w:val="clear" w:pos="567"/>
        </w:tabs>
      </w:pPr>
      <w:r w:rsidRPr="001C08FC">
        <w:t>При постигане на оптимален отговор трябва да се приложи единична инжекция с 250 микрограма r</w:t>
      </w:r>
      <w:r w:rsidRPr="001C08FC">
        <w:noBreakHyphen/>
        <w:t>hCG или 5 000 IU до 10 000 IU hCG 24</w:t>
      </w:r>
      <w:r w:rsidRPr="001C08FC">
        <w:noBreakHyphen/>
        <w:t>48 часа след последните инжекции с фолитропин алфа и лутропин алфа. На пациентката се препоръчва да има полово сношение в деня на приложението на hCG и през следващия ден. Като алтернатива може да бъде проведено ВМО.</w:t>
      </w:r>
    </w:p>
    <w:p w14:paraId="7E928B9E" w14:textId="77777777" w:rsidR="009F2F02" w:rsidRPr="001C08FC" w:rsidRDefault="009F2F02">
      <w:pPr>
        <w:tabs>
          <w:tab w:val="clear" w:pos="567"/>
        </w:tabs>
      </w:pPr>
    </w:p>
    <w:p w14:paraId="57033331" w14:textId="77777777" w:rsidR="009F2F02" w:rsidRPr="001C08FC" w:rsidRDefault="009F2F02">
      <w:pPr>
        <w:tabs>
          <w:tab w:val="clear" w:pos="567"/>
        </w:tabs>
      </w:pPr>
      <w:r w:rsidRPr="001C08FC">
        <w:t>Може да се обмисли и поддръжка на лутеалната фаза, тъй като недостигът на вещества с лутеотропно действие (LH/hCG) след овулацията може да доведе до преждевременно обратно развитие на жълтото тяло.</w:t>
      </w:r>
    </w:p>
    <w:p w14:paraId="30CFD650" w14:textId="77777777" w:rsidR="009F2F02" w:rsidRPr="001C08FC" w:rsidRDefault="009F2F02">
      <w:pPr>
        <w:tabs>
          <w:tab w:val="clear" w:pos="567"/>
        </w:tabs>
      </w:pPr>
    </w:p>
    <w:p w14:paraId="305D8A0A" w14:textId="77777777" w:rsidR="009F2F02" w:rsidRPr="001C08FC" w:rsidRDefault="009F2F02">
      <w:pPr>
        <w:tabs>
          <w:tab w:val="clear" w:pos="567"/>
        </w:tabs>
        <w:rPr>
          <w:i/>
          <w:iCs/>
        </w:rPr>
      </w:pPr>
      <w:r w:rsidRPr="001C08FC">
        <w:lastRenderedPageBreak/>
        <w:t>При постигане на прекомерен отговор лечението трябва да се преустанови, както и приложението на hCG. Терапията трябва да бъде възобновена през следващия цикъл с по-ниски начални дози на FSH, отколкото в предишния цикъл.</w:t>
      </w:r>
    </w:p>
    <w:p w14:paraId="0F856658" w14:textId="77777777" w:rsidR="009F2F02" w:rsidRPr="001C08FC" w:rsidRDefault="009F2F02">
      <w:pPr>
        <w:tabs>
          <w:tab w:val="clear" w:pos="567"/>
        </w:tabs>
        <w:rPr>
          <w:i/>
          <w:iCs/>
        </w:rPr>
      </w:pPr>
    </w:p>
    <w:p w14:paraId="0BB4071A" w14:textId="77777777" w:rsidR="009F2F02" w:rsidRPr="001C08FC" w:rsidRDefault="009F2F02" w:rsidP="00BC25E2">
      <w:pPr>
        <w:keepNext/>
        <w:widowControl w:val="0"/>
        <w:tabs>
          <w:tab w:val="clear" w:pos="567"/>
        </w:tabs>
        <w:suppressAutoHyphens w:val="0"/>
        <w:rPr>
          <w:u w:val="single"/>
        </w:rPr>
      </w:pPr>
      <w:r w:rsidRPr="001C08FC">
        <w:rPr>
          <w:i/>
          <w:iCs/>
          <w:u w:val="single"/>
        </w:rPr>
        <w:t>Мъже с хипогонадотропен хипогонадизъм</w:t>
      </w:r>
    </w:p>
    <w:p w14:paraId="14812EB7" w14:textId="77777777" w:rsidR="009F2F02" w:rsidRPr="001C08FC" w:rsidRDefault="009F2F02" w:rsidP="00BC25E2">
      <w:pPr>
        <w:keepNext/>
        <w:widowControl w:val="0"/>
        <w:tabs>
          <w:tab w:val="clear" w:pos="567"/>
        </w:tabs>
        <w:suppressAutoHyphens w:val="0"/>
      </w:pPr>
      <w:r w:rsidRPr="001C08FC">
        <w:t>Фолитропин алфа трябва да бъде прилаган в доза от 150 IU три пъти седмично, съпътстващо с hCG, за минимален период от 4 месеца. Ако след този период не се наблюдава отговор от страна на пациента, комбинираното лечение може да продължи; настоящият клиничен опит сочи, че за постигане на сперматогенеза може да се наложи терапия с продължителност поне 18 месеца.</w:t>
      </w:r>
    </w:p>
    <w:p w14:paraId="3AE9D3C9" w14:textId="77777777" w:rsidR="009F2F02" w:rsidRPr="001C08FC" w:rsidRDefault="009F2F02">
      <w:pPr>
        <w:tabs>
          <w:tab w:val="clear" w:pos="567"/>
        </w:tabs>
      </w:pPr>
    </w:p>
    <w:p w14:paraId="376E8D6D" w14:textId="77777777" w:rsidR="009F2F02" w:rsidRPr="001C08FC" w:rsidRDefault="009F2F02">
      <w:pPr>
        <w:keepNext/>
        <w:tabs>
          <w:tab w:val="clear" w:pos="567"/>
        </w:tabs>
        <w:rPr>
          <w:i/>
          <w:iCs/>
          <w:u w:val="single"/>
        </w:rPr>
      </w:pPr>
      <w:r w:rsidRPr="001C08FC">
        <w:rPr>
          <w:i/>
          <w:iCs/>
          <w:u w:val="single"/>
        </w:rPr>
        <w:t>Специални популации</w:t>
      </w:r>
    </w:p>
    <w:p w14:paraId="27346C69" w14:textId="77777777" w:rsidR="009F2F02" w:rsidRPr="001C08FC" w:rsidRDefault="009F2F02">
      <w:pPr>
        <w:keepNext/>
        <w:tabs>
          <w:tab w:val="clear" w:pos="567"/>
        </w:tabs>
        <w:rPr>
          <w:i/>
          <w:iCs/>
        </w:rPr>
      </w:pPr>
    </w:p>
    <w:p w14:paraId="212FBB82" w14:textId="77777777" w:rsidR="009F2F02" w:rsidRPr="001C08FC" w:rsidRDefault="009F2F02">
      <w:pPr>
        <w:keepNext/>
        <w:tabs>
          <w:tab w:val="clear" w:pos="567"/>
        </w:tabs>
      </w:pPr>
      <w:r w:rsidRPr="001C08FC">
        <w:rPr>
          <w:u w:val="single"/>
        </w:rPr>
        <w:t>Популация в старческа възраст</w:t>
      </w:r>
    </w:p>
    <w:p w14:paraId="3F392904" w14:textId="77777777" w:rsidR="009F2F02" w:rsidRPr="001C08FC" w:rsidRDefault="009F2F02">
      <w:pPr>
        <w:tabs>
          <w:tab w:val="clear" w:pos="567"/>
        </w:tabs>
        <w:rPr>
          <w:i/>
          <w:iCs/>
        </w:rPr>
      </w:pPr>
      <w:r w:rsidRPr="001C08FC">
        <w:t>Няма съответно приложение на фолитропин алфа при пациенти в старческа възраст. Безопасността и ефикасността на фолитропин алфа при пациенти в старческа възраст не са установени.</w:t>
      </w:r>
    </w:p>
    <w:p w14:paraId="0EE7608A" w14:textId="77777777" w:rsidR="009F2F02" w:rsidRPr="001C08FC" w:rsidRDefault="009F2F02">
      <w:pPr>
        <w:tabs>
          <w:tab w:val="clear" w:pos="567"/>
        </w:tabs>
        <w:rPr>
          <w:i/>
          <w:iCs/>
        </w:rPr>
      </w:pPr>
    </w:p>
    <w:p w14:paraId="5D6F38B1" w14:textId="77777777" w:rsidR="009F2F02" w:rsidRPr="001C08FC" w:rsidRDefault="009F2F02">
      <w:pPr>
        <w:tabs>
          <w:tab w:val="clear" w:pos="567"/>
        </w:tabs>
      </w:pPr>
      <w:r w:rsidRPr="001C08FC">
        <w:rPr>
          <w:u w:val="single"/>
        </w:rPr>
        <w:t>Бъбречно или чернодробно увреждане</w:t>
      </w:r>
    </w:p>
    <w:p w14:paraId="0EDEBEBD" w14:textId="77777777" w:rsidR="009F2F02" w:rsidRPr="001C08FC" w:rsidRDefault="009F2F02">
      <w:pPr>
        <w:tabs>
          <w:tab w:val="clear" w:pos="567"/>
        </w:tabs>
      </w:pPr>
      <w:r w:rsidRPr="001C08FC">
        <w:t>Безопасността, ефикасността и фармакокинетиката на фолитропин алфа при пациенти с бъбречно или чернодробно увреждане не са установени.</w:t>
      </w:r>
    </w:p>
    <w:p w14:paraId="1248035F" w14:textId="77777777" w:rsidR="009F2F02" w:rsidRPr="001C08FC" w:rsidRDefault="009F2F02">
      <w:pPr>
        <w:tabs>
          <w:tab w:val="clear" w:pos="567"/>
        </w:tabs>
      </w:pPr>
    </w:p>
    <w:p w14:paraId="6FB61B84" w14:textId="77777777" w:rsidR="009F2F02" w:rsidRPr="001C08FC" w:rsidRDefault="009F2F02">
      <w:pPr>
        <w:keepNext/>
        <w:keepLines/>
        <w:tabs>
          <w:tab w:val="clear" w:pos="567"/>
        </w:tabs>
      </w:pPr>
      <w:r w:rsidRPr="001C08FC">
        <w:rPr>
          <w:u w:val="single"/>
        </w:rPr>
        <w:t>Педиатрична популация</w:t>
      </w:r>
    </w:p>
    <w:p w14:paraId="384A8626" w14:textId="77777777" w:rsidR="009F2F02" w:rsidRPr="001C08FC" w:rsidRDefault="009F2F02">
      <w:pPr>
        <w:keepNext/>
        <w:keepLines/>
        <w:tabs>
          <w:tab w:val="clear" w:pos="567"/>
        </w:tabs>
      </w:pPr>
      <w:r w:rsidRPr="001C08FC">
        <w:t>Няма съответно приложение на фолитропин алфа в педиатричната популация.</w:t>
      </w:r>
    </w:p>
    <w:p w14:paraId="1E092890" w14:textId="77777777" w:rsidR="009F2F02" w:rsidRPr="001C08FC" w:rsidRDefault="009F2F02">
      <w:pPr>
        <w:tabs>
          <w:tab w:val="clear" w:pos="567"/>
        </w:tabs>
      </w:pPr>
    </w:p>
    <w:p w14:paraId="6065DE19" w14:textId="77777777" w:rsidR="009F2F02" w:rsidRPr="001C08FC" w:rsidRDefault="009F2F02">
      <w:pPr>
        <w:tabs>
          <w:tab w:val="clear" w:pos="567"/>
        </w:tabs>
      </w:pPr>
      <w:r w:rsidRPr="001C08FC">
        <w:rPr>
          <w:i/>
          <w:iCs/>
          <w:u w:val="single"/>
        </w:rPr>
        <w:t>Начин на приложение</w:t>
      </w:r>
    </w:p>
    <w:p w14:paraId="3F06515B" w14:textId="77777777" w:rsidR="009F2F02" w:rsidRPr="001C08FC" w:rsidRDefault="009F2F02">
      <w:pPr>
        <w:tabs>
          <w:tab w:val="clear" w:pos="567"/>
        </w:tabs>
      </w:pPr>
    </w:p>
    <w:p w14:paraId="706BD597" w14:textId="77777777" w:rsidR="009F2F02" w:rsidRPr="001C08FC" w:rsidRDefault="009F2F02" w:rsidP="00E90D2C">
      <w:pPr>
        <w:tabs>
          <w:tab w:val="clear" w:pos="567"/>
        </w:tabs>
      </w:pPr>
      <w:r w:rsidRPr="001C08FC">
        <w:t>Ovaleap е предназначен за подкожно приложение. Първата инжекция трябва да се извърши под пряко медицинско наблюдение. Самостоятелно приложение трябва да се извършва само от пациенти, които са достатъчно мотивирани, добре обучени и които имат достъп до мнението на специалист.</w:t>
      </w:r>
    </w:p>
    <w:p w14:paraId="73EDF145" w14:textId="77777777" w:rsidR="009F2F02" w:rsidRPr="001C08FC" w:rsidRDefault="009F2F02">
      <w:pPr>
        <w:tabs>
          <w:tab w:val="clear" w:pos="567"/>
        </w:tabs>
      </w:pPr>
    </w:p>
    <w:p w14:paraId="0A4DE82B" w14:textId="77777777" w:rsidR="009F2F02" w:rsidRPr="001C08FC" w:rsidRDefault="009F2F02" w:rsidP="00E90D2C">
      <w:pPr>
        <w:tabs>
          <w:tab w:val="clear" w:pos="567"/>
        </w:tabs>
      </w:pPr>
      <w:r w:rsidRPr="001C08FC">
        <w:t>Тъй като многодозовият патрон е предназначен за няколко инжекции, трябва да се предоставят ясни указания на пациентите, за да се избегне неправилна употреба на лекарството.</w:t>
      </w:r>
    </w:p>
    <w:p w14:paraId="69D07616" w14:textId="77777777" w:rsidR="009F2F02" w:rsidRPr="001C08FC" w:rsidRDefault="009F2F02">
      <w:pPr>
        <w:tabs>
          <w:tab w:val="clear" w:pos="567"/>
        </w:tabs>
      </w:pPr>
    </w:p>
    <w:p w14:paraId="7D4F1A3B" w14:textId="77777777" w:rsidR="009F2F02" w:rsidRPr="001C08FC" w:rsidRDefault="009F2F02">
      <w:pPr>
        <w:tabs>
          <w:tab w:val="clear" w:pos="567"/>
        </w:tabs>
      </w:pPr>
      <w:r w:rsidRPr="001C08FC">
        <w:t xml:space="preserve">Патронът Ovaleap е създаден за употреба само с Ovaleap Pen, който се предлага отделно. За указания относно приложението с </w:t>
      </w:r>
      <w:bookmarkStart w:id="0" w:name="OLE_LINK3"/>
      <w:r w:rsidRPr="001C08FC">
        <w:t>Ovaleap Pen</w:t>
      </w:r>
      <w:bookmarkEnd w:id="0"/>
      <w:r w:rsidRPr="001C08FC">
        <w:t xml:space="preserve"> вижте точка 6.6.</w:t>
      </w:r>
    </w:p>
    <w:p w14:paraId="5EAE4D61" w14:textId="77777777" w:rsidR="009F2F02" w:rsidRPr="001C08FC" w:rsidRDefault="009F2F02">
      <w:pPr>
        <w:tabs>
          <w:tab w:val="clear" w:pos="567"/>
        </w:tabs>
      </w:pPr>
    </w:p>
    <w:p w14:paraId="5FDB7D7E" w14:textId="77777777" w:rsidR="009F2F02" w:rsidRPr="001C08FC" w:rsidRDefault="009F2F02">
      <w:pPr>
        <w:ind w:left="567" w:hanging="567"/>
      </w:pPr>
      <w:r w:rsidRPr="001C08FC">
        <w:rPr>
          <w:b/>
          <w:bCs/>
        </w:rPr>
        <w:t>4.3</w:t>
      </w:r>
      <w:r w:rsidRPr="001C08FC">
        <w:rPr>
          <w:b/>
          <w:bCs/>
        </w:rPr>
        <w:tab/>
        <w:t>Противопоказания</w:t>
      </w:r>
    </w:p>
    <w:p w14:paraId="026A4343" w14:textId="77777777" w:rsidR="009F2F02" w:rsidRPr="001C08FC" w:rsidRDefault="009F2F02"/>
    <w:p w14:paraId="41A317D0" w14:textId="77777777" w:rsidR="009F2F02" w:rsidRPr="001C08FC" w:rsidRDefault="009F2F02" w:rsidP="00D815A2">
      <w:pPr>
        <w:numPr>
          <w:ilvl w:val="0"/>
          <w:numId w:val="3"/>
        </w:numPr>
        <w:tabs>
          <w:tab w:val="clear" w:pos="567"/>
        </w:tabs>
        <w:ind w:left="567" w:hanging="567"/>
      </w:pPr>
      <w:r w:rsidRPr="001C08FC">
        <w:t>Свръхчувствителност към активното вещество фолитропин алфа, FSH или към някое от помощните вещества, изброени в точка 6.1;</w:t>
      </w:r>
    </w:p>
    <w:p w14:paraId="28D5626E" w14:textId="77777777" w:rsidR="009F2F02" w:rsidRPr="001C08FC" w:rsidRDefault="009F2F02" w:rsidP="00D815A2">
      <w:pPr>
        <w:numPr>
          <w:ilvl w:val="0"/>
          <w:numId w:val="3"/>
        </w:numPr>
        <w:tabs>
          <w:tab w:val="clear" w:pos="567"/>
        </w:tabs>
        <w:ind w:left="567" w:hanging="567"/>
      </w:pPr>
      <w:r w:rsidRPr="001C08FC">
        <w:t>тумори на хипоталамуса или на хипофизата;</w:t>
      </w:r>
    </w:p>
    <w:p w14:paraId="1D2DD49A" w14:textId="77777777" w:rsidR="009F2F02" w:rsidRPr="001C08FC" w:rsidRDefault="009F2F02" w:rsidP="00D815A2">
      <w:pPr>
        <w:numPr>
          <w:ilvl w:val="0"/>
          <w:numId w:val="3"/>
        </w:numPr>
        <w:tabs>
          <w:tab w:val="clear" w:pos="567"/>
        </w:tabs>
        <w:ind w:left="567" w:hanging="567"/>
      </w:pPr>
      <w:r w:rsidRPr="001C08FC">
        <w:t>овариална хиперплазия или овариални кисти, които не се дължат на синдром на овариална поликистоза;</w:t>
      </w:r>
    </w:p>
    <w:p w14:paraId="0241EC18" w14:textId="77777777" w:rsidR="009F2F02" w:rsidRPr="001C08FC" w:rsidRDefault="009F2F02" w:rsidP="00D815A2">
      <w:pPr>
        <w:numPr>
          <w:ilvl w:val="0"/>
          <w:numId w:val="3"/>
        </w:numPr>
        <w:tabs>
          <w:tab w:val="clear" w:pos="567"/>
        </w:tabs>
        <w:ind w:left="567" w:hanging="567"/>
      </w:pPr>
      <w:r w:rsidRPr="001C08FC">
        <w:t>гинекологични кръвотечения с неизвестна етиология;</w:t>
      </w:r>
    </w:p>
    <w:p w14:paraId="360B0785" w14:textId="77777777" w:rsidR="009F2F02" w:rsidRPr="001C08FC" w:rsidRDefault="009F2F02" w:rsidP="00D815A2">
      <w:pPr>
        <w:numPr>
          <w:ilvl w:val="0"/>
          <w:numId w:val="3"/>
        </w:numPr>
        <w:tabs>
          <w:tab w:val="clear" w:pos="567"/>
        </w:tabs>
        <w:ind w:left="567" w:hanging="567"/>
      </w:pPr>
      <w:r w:rsidRPr="001C08FC">
        <w:t>карцином на яйчника, матката или гърдата.</w:t>
      </w:r>
    </w:p>
    <w:p w14:paraId="602C5900" w14:textId="77777777" w:rsidR="009F2F02" w:rsidRPr="001C08FC" w:rsidRDefault="009F2F02">
      <w:pPr>
        <w:tabs>
          <w:tab w:val="clear" w:pos="567"/>
        </w:tabs>
        <w:ind w:left="567" w:hanging="567"/>
      </w:pPr>
    </w:p>
    <w:p w14:paraId="205F441F" w14:textId="77777777" w:rsidR="009F2F02" w:rsidRPr="001C08FC" w:rsidRDefault="009F2F02">
      <w:pPr>
        <w:tabs>
          <w:tab w:val="clear" w:pos="567"/>
        </w:tabs>
        <w:ind w:left="567" w:hanging="567"/>
      </w:pPr>
      <w:r w:rsidRPr="001C08FC">
        <w:t>Ovaleap не трябва да бъде прилаган при невъзможност за постигане на ефективен отговор, например:</w:t>
      </w:r>
    </w:p>
    <w:p w14:paraId="01C51B0E" w14:textId="77777777" w:rsidR="009F2F02" w:rsidRPr="001C08FC" w:rsidRDefault="009F2F02" w:rsidP="00D815A2">
      <w:pPr>
        <w:numPr>
          <w:ilvl w:val="0"/>
          <w:numId w:val="3"/>
        </w:numPr>
        <w:tabs>
          <w:tab w:val="clear" w:pos="567"/>
        </w:tabs>
        <w:ind w:left="567" w:hanging="567"/>
      </w:pPr>
      <w:r w:rsidRPr="001C08FC">
        <w:t>първична овариална недостатъчност;</w:t>
      </w:r>
    </w:p>
    <w:p w14:paraId="01AB87A3" w14:textId="77777777" w:rsidR="009F2F02" w:rsidRPr="001C08FC" w:rsidRDefault="009F2F02" w:rsidP="00D815A2">
      <w:pPr>
        <w:numPr>
          <w:ilvl w:val="0"/>
          <w:numId w:val="3"/>
        </w:numPr>
        <w:tabs>
          <w:tab w:val="clear" w:pos="567"/>
        </w:tabs>
        <w:ind w:left="567" w:hanging="567"/>
      </w:pPr>
      <w:r w:rsidRPr="001C08FC">
        <w:t>малформации на половите органи, несъвместими с бременност;</w:t>
      </w:r>
    </w:p>
    <w:p w14:paraId="2C7F1764" w14:textId="77777777" w:rsidR="009F2F02" w:rsidRPr="001C08FC" w:rsidRDefault="009F2F02" w:rsidP="00D815A2">
      <w:pPr>
        <w:numPr>
          <w:ilvl w:val="0"/>
          <w:numId w:val="3"/>
        </w:numPr>
        <w:tabs>
          <w:tab w:val="clear" w:pos="567"/>
        </w:tabs>
        <w:ind w:left="567" w:hanging="567"/>
      </w:pPr>
      <w:r w:rsidRPr="001C08FC">
        <w:t>фиброзни тумори на матката, несъвместими с бременност;</w:t>
      </w:r>
    </w:p>
    <w:p w14:paraId="22B11105" w14:textId="77777777" w:rsidR="009F2F02" w:rsidRPr="001C08FC" w:rsidRDefault="009F2F02" w:rsidP="00D815A2">
      <w:pPr>
        <w:numPr>
          <w:ilvl w:val="0"/>
          <w:numId w:val="3"/>
        </w:numPr>
        <w:tabs>
          <w:tab w:val="clear" w:pos="567"/>
        </w:tabs>
        <w:ind w:left="567" w:hanging="567"/>
      </w:pPr>
      <w:r w:rsidRPr="001C08FC">
        <w:t>първична тестикуларна недостатъчност.</w:t>
      </w:r>
    </w:p>
    <w:p w14:paraId="7DE6B9C4" w14:textId="77777777" w:rsidR="009F2F02" w:rsidRPr="001C08FC" w:rsidRDefault="009F2F02"/>
    <w:p w14:paraId="177182F3" w14:textId="77777777" w:rsidR="009F2F02" w:rsidRPr="001C08FC" w:rsidRDefault="009F2F02" w:rsidP="00EE4811">
      <w:pPr>
        <w:keepNext/>
        <w:ind w:left="567" w:hanging="567"/>
        <w:rPr>
          <w:b/>
          <w:bCs/>
        </w:rPr>
      </w:pPr>
      <w:r w:rsidRPr="001C08FC">
        <w:rPr>
          <w:b/>
          <w:bCs/>
        </w:rPr>
        <w:t>4.4</w:t>
      </w:r>
      <w:r w:rsidRPr="001C08FC">
        <w:rPr>
          <w:b/>
          <w:bCs/>
        </w:rPr>
        <w:tab/>
        <w:t>Специални предупреждения и предпазни мерки при употреба</w:t>
      </w:r>
    </w:p>
    <w:p w14:paraId="78B969BC" w14:textId="77777777" w:rsidR="009F2F02" w:rsidRPr="001C08FC" w:rsidRDefault="009F2F02" w:rsidP="00EE4811">
      <w:pPr>
        <w:keepNext/>
        <w:ind w:left="567" w:hanging="567"/>
        <w:rPr>
          <w:b/>
          <w:bCs/>
        </w:rPr>
      </w:pPr>
    </w:p>
    <w:p w14:paraId="7C1A39BE" w14:textId="77777777" w:rsidR="009F2F02" w:rsidRPr="001C08FC" w:rsidRDefault="009F2F02" w:rsidP="00131049">
      <w:pPr>
        <w:rPr>
          <w:i/>
          <w:iCs/>
          <w:u w:val="single"/>
        </w:rPr>
      </w:pPr>
      <w:r w:rsidRPr="001C08FC">
        <w:rPr>
          <w:i/>
          <w:iCs/>
          <w:u w:val="single"/>
        </w:rPr>
        <w:t>Проследимост</w:t>
      </w:r>
    </w:p>
    <w:p w14:paraId="15263652" w14:textId="77777777" w:rsidR="009F2F02" w:rsidRPr="001C08FC" w:rsidRDefault="009F2F02" w:rsidP="00131049">
      <w:r w:rsidRPr="001C08FC">
        <w:t>За да се подобри проследимостта на биологичните лекарствени продукти, търговското име и партидният номер на приложения лекарствен продукт трябва да бъдат ясно записани в досието на пациента.</w:t>
      </w:r>
    </w:p>
    <w:p w14:paraId="75FEAAD9" w14:textId="77777777" w:rsidR="009F2F02" w:rsidRPr="001C08FC" w:rsidRDefault="009F2F02" w:rsidP="003331B3">
      <w:pPr>
        <w:tabs>
          <w:tab w:val="clear" w:pos="567"/>
        </w:tabs>
        <w:rPr>
          <w:noProof/>
        </w:rPr>
      </w:pPr>
    </w:p>
    <w:p w14:paraId="45ED367A" w14:textId="77777777" w:rsidR="009F2F02" w:rsidRPr="001C08FC" w:rsidRDefault="009F2F02" w:rsidP="00131049">
      <w:pPr>
        <w:tabs>
          <w:tab w:val="clear" w:pos="567"/>
        </w:tabs>
        <w:rPr>
          <w:i/>
          <w:iCs/>
          <w:noProof/>
          <w:u w:val="single"/>
        </w:rPr>
      </w:pPr>
      <w:r w:rsidRPr="001C08FC">
        <w:rPr>
          <w:i/>
          <w:iCs/>
          <w:noProof/>
          <w:u w:val="single"/>
        </w:rPr>
        <w:t>Общи</w:t>
      </w:r>
    </w:p>
    <w:p w14:paraId="384FB2AC" w14:textId="77777777" w:rsidR="009F2F02" w:rsidRPr="001C08FC" w:rsidRDefault="009F2F02">
      <w:pPr>
        <w:tabs>
          <w:tab w:val="clear" w:pos="567"/>
        </w:tabs>
      </w:pPr>
      <w:r w:rsidRPr="001C08FC">
        <w:t>Фолитропин алфа е мощно гонадотропно вещество и може да предизвика леки до тежки нежелани реакции и трябва да се прилага само от лекари, подробно запознати с проблемите на безплодието и тяхното лечение.</w:t>
      </w:r>
    </w:p>
    <w:p w14:paraId="64864DD8" w14:textId="77777777" w:rsidR="009F2F02" w:rsidRPr="001C08FC" w:rsidRDefault="009F2F02">
      <w:pPr>
        <w:tabs>
          <w:tab w:val="clear" w:pos="567"/>
        </w:tabs>
      </w:pPr>
    </w:p>
    <w:p w14:paraId="0F653DC0" w14:textId="77777777" w:rsidR="009F2F02" w:rsidRPr="001C08FC" w:rsidRDefault="009F2F02">
      <w:pPr>
        <w:tabs>
          <w:tab w:val="clear" w:pos="567"/>
        </w:tabs>
      </w:pPr>
      <w:r w:rsidRPr="001C08FC">
        <w:t>Лечението с гонадотропини изисква отделянето на достатъчно време от лекарите и медицинските специалисти, както и наличието на подходяща апаратура за проследяването му. При жените безопасното и ефективно приложение на фолитропин алфа налага проследяване на овариалния отговор поне с ултразвук, като за предпочитане е комбинирането му с редовно измерване на серумните нива на естрадиол. При отделните пациентки може да има разлики в степента на отговор спрямо приложението на FSH, като при някои отговорът към FSH може да е много слаб, а при други - прекалено силен. Както при мъжете, така и при жените трябва да бъдат използвани най-ниските ефективни дози, съобразени с целите на лечението.</w:t>
      </w:r>
    </w:p>
    <w:p w14:paraId="39FE9FE7" w14:textId="77777777" w:rsidR="009F2F02" w:rsidRPr="001C08FC" w:rsidRDefault="009F2F02">
      <w:pPr>
        <w:tabs>
          <w:tab w:val="clear" w:pos="567"/>
        </w:tabs>
      </w:pPr>
    </w:p>
    <w:p w14:paraId="784940C0" w14:textId="77777777" w:rsidR="009F2F02" w:rsidRPr="001C08FC" w:rsidRDefault="009F2F02">
      <w:pPr>
        <w:keepNext/>
        <w:tabs>
          <w:tab w:val="clear" w:pos="567"/>
        </w:tabs>
      </w:pPr>
      <w:r w:rsidRPr="001C08FC">
        <w:rPr>
          <w:i/>
          <w:iCs/>
          <w:u w:val="single"/>
        </w:rPr>
        <w:t>Порфирия</w:t>
      </w:r>
    </w:p>
    <w:p w14:paraId="2D45EBCE" w14:textId="77777777" w:rsidR="009F2F02" w:rsidRPr="001C08FC" w:rsidRDefault="009F2F02">
      <w:pPr>
        <w:keepNext/>
        <w:tabs>
          <w:tab w:val="clear" w:pos="567"/>
        </w:tabs>
      </w:pPr>
    </w:p>
    <w:p w14:paraId="6E740098" w14:textId="77777777" w:rsidR="009F2F02" w:rsidRPr="001C08FC" w:rsidRDefault="009F2F02">
      <w:pPr>
        <w:keepNext/>
        <w:tabs>
          <w:tab w:val="clear" w:pos="567"/>
        </w:tabs>
        <w:rPr>
          <w:u w:val="single"/>
        </w:rPr>
      </w:pPr>
      <w:r w:rsidRPr="001C08FC">
        <w:t>Пациенти с порфирия или фамилна анамнеза за порфирия трябва да бъдат внимателно проследявани по време на лечението с фолитропин алфа. Влошаване или появата за пръв път на това състояние може да наложи прекратяване на лечението.</w:t>
      </w:r>
    </w:p>
    <w:p w14:paraId="7347C159" w14:textId="77777777" w:rsidR="009F2F02" w:rsidRPr="001C08FC" w:rsidRDefault="009F2F02">
      <w:pPr>
        <w:tabs>
          <w:tab w:val="clear" w:pos="567"/>
        </w:tabs>
        <w:rPr>
          <w:u w:val="single"/>
        </w:rPr>
      </w:pPr>
    </w:p>
    <w:p w14:paraId="22D17689" w14:textId="77777777" w:rsidR="009F2F02" w:rsidRPr="001C08FC" w:rsidRDefault="009F2F02">
      <w:pPr>
        <w:tabs>
          <w:tab w:val="clear" w:pos="567"/>
        </w:tabs>
      </w:pPr>
      <w:r w:rsidRPr="001C08FC">
        <w:rPr>
          <w:i/>
          <w:iCs/>
          <w:u w:val="single"/>
        </w:rPr>
        <w:t>Лечение при жени</w:t>
      </w:r>
    </w:p>
    <w:p w14:paraId="58BD1B58" w14:textId="77777777" w:rsidR="009F2F02" w:rsidRPr="001C08FC" w:rsidRDefault="009F2F02">
      <w:pPr>
        <w:tabs>
          <w:tab w:val="clear" w:pos="567"/>
        </w:tabs>
      </w:pPr>
    </w:p>
    <w:p w14:paraId="69CED3EF" w14:textId="77777777" w:rsidR="009F2F02" w:rsidRPr="001C08FC" w:rsidRDefault="009F2F02">
      <w:pPr>
        <w:tabs>
          <w:tab w:val="clear" w:pos="567"/>
        </w:tabs>
      </w:pPr>
      <w:r w:rsidRPr="001C08FC">
        <w:t>Преди започване на лечението причините за безплодие на двойката трябва да бъдат оценени като подходящи, както и да бъдат преценени евентуалните противопоказания за бременност. В частност, пациентите трябва да бъдат изследвани за хипотиреоидизъм, адренокортикална недостатъчност, хиперпролактинемия, като бъде назначено подходящото специфично лечение.</w:t>
      </w:r>
    </w:p>
    <w:p w14:paraId="3EA57747" w14:textId="77777777" w:rsidR="009F2F02" w:rsidRPr="001C08FC" w:rsidRDefault="009F2F02">
      <w:pPr>
        <w:tabs>
          <w:tab w:val="clear" w:pos="567"/>
        </w:tabs>
      </w:pPr>
    </w:p>
    <w:p w14:paraId="6CDDB781" w14:textId="77777777" w:rsidR="009F2F02" w:rsidRPr="001C08FC" w:rsidRDefault="009F2F02">
      <w:pPr>
        <w:tabs>
          <w:tab w:val="clear" w:pos="567"/>
        </w:tabs>
      </w:pPr>
      <w:r w:rsidRPr="001C08FC">
        <w:t>При пациенти, при които се провежда стимулация на фоликулния растеж, независимо дали като лечение по повод ановулаторно безплодие, или е във връзка с ART, може да се наблюдава овариална хиперплазия или да се развие хиперстимулация. Придържането към препоръчителните за фолитропин алфа дози и терапевтични схеми, както и внимателното проследяване на лечението биха свели до минимум честотата на подобни случаи. За точна интерпретация на показателите за степента на фоликулно развитие и узряване лекарят трябва да бъде опитен в разчитането на подобни изследвания.</w:t>
      </w:r>
    </w:p>
    <w:p w14:paraId="10D5D277" w14:textId="77777777" w:rsidR="009F2F02" w:rsidRPr="001C08FC" w:rsidRDefault="009F2F02">
      <w:pPr>
        <w:tabs>
          <w:tab w:val="clear" w:pos="567"/>
        </w:tabs>
      </w:pPr>
    </w:p>
    <w:p w14:paraId="75F7E9C8" w14:textId="77777777" w:rsidR="009F2F02" w:rsidRPr="001C08FC" w:rsidRDefault="009F2F02">
      <w:pPr>
        <w:tabs>
          <w:tab w:val="clear" w:pos="567"/>
        </w:tabs>
      </w:pPr>
      <w:r w:rsidRPr="001C08FC">
        <w:t>При клиничните проучвания е забелязано повишение на чувствителността на яйчниците към фолитропин алфа, когато се прилага в комбинация с лутропин алфа. Ако бъде счетено за подходящо увеличение на дозата FSH, за предпочитане е корекцията да се извършва на интервали от 7</w:t>
      </w:r>
      <w:r w:rsidRPr="001C08FC">
        <w:noBreakHyphen/>
        <w:t>14 дни и в количества от 37,5</w:t>
      </w:r>
      <w:r w:rsidRPr="001C08FC">
        <w:noBreakHyphen/>
        <w:t>75 IU.</w:t>
      </w:r>
    </w:p>
    <w:p w14:paraId="42D09398" w14:textId="77777777" w:rsidR="009F2F02" w:rsidRPr="001C08FC" w:rsidRDefault="009F2F02">
      <w:pPr>
        <w:tabs>
          <w:tab w:val="clear" w:pos="567"/>
        </w:tabs>
      </w:pPr>
    </w:p>
    <w:p w14:paraId="56BB0476" w14:textId="77777777" w:rsidR="009F2F02" w:rsidRPr="001C08FC" w:rsidRDefault="009F2F02">
      <w:pPr>
        <w:tabs>
          <w:tab w:val="clear" w:pos="567"/>
        </w:tabs>
        <w:rPr>
          <w:i/>
          <w:iCs/>
        </w:rPr>
      </w:pPr>
      <w:r w:rsidRPr="001C08FC">
        <w:t>Не е провеждано директно сравнение между комбинацията от фолитропин алфа /LH и човешкия менопаузален гонадотропин (hMG). Сравнението на исторически данни предполага, че степента на овулация, постигната с фолитропин алфа/LH, е сходна с постигнатата с hMG.</w:t>
      </w:r>
    </w:p>
    <w:p w14:paraId="5FA6FF54" w14:textId="77777777" w:rsidR="009F2F02" w:rsidRPr="001C08FC" w:rsidRDefault="009F2F02">
      <w:pPr>
        <w:tabs>
          <w:tab w:val="clear" w:pos="567"/>
        </w:tabs>
        <w:rPr>
          <w:i/>
          <w:iCs/>
        </w:rPr>
      </w:pPr>
    </w:p>
    <w:p w14:paraId="249E18E7" w14:textId="77777777" w:rsidR="009F2F02" w:rsidRPr="001C08FC" w:rsidRDefault="009F2F02" w:rsidP="00351EC0">
      <w:pPr>
        <w:keepNext/>
        <w:tabs>
          <w:tab w:val="clear" w:pos="567"/>
        </w:tabs>
      </w:pPr>
      <w:r w:rsidRPr="001C08FC">
        <w:rPr>
          <w:i/>
          <w:iCs/>
        </w:rPr>
        <w:lastRenderedPageBreak/>
        <w:t>Синдром на овариална хиперстимулация (СОХС)</w:t>
      </w:r>
    </w:p>
    <w:p w14:paraId="602E1229" w14:textId="77777777" w:rsidR="009F2F02" w:rsidRPr="001C08FC" w:rsidRDefault="009F2F02">
      <w:pPr>
        <w:tabs>
          <w:tab w:val="clear" w:pos="567"/>
        </w:tabs>
      </w:pPr>
      <w:r w:rsidRPr="001C08FC">
        <w:t>Известна степен на овариална хиперплазия е очакван ефект на контролираната овариална стимулация. Тя се среща по-често при жени със синдром на овариална поликистоза и обикновено регресира без лечение.</w:t>
      </w:r>
    </w:p>
    <w:p w14:paraId="627B8A3B" w14:textId="77777777" w:rsidR="009F2F02" w:rsidRPr="001C08FC" w:rsidRDefault="009F2F02">
      <w:pPr>
        <w:tabs>
          <w:tab w:val="clear" w:pos="567"/>
        </w:tabs>
      </w:pPr>
    </w:p>
    <w:p w14:paraId="3872E362" w14:textId="77777777" w:rsidR="009F2F02" w:rsidRPr="001C08FC" w:rsidRDefault="009F2F02">
      <w:pPr>
        <w:tabs>
          <w:tab w:val="clear" w:pos="567"/>
        </w:tabs>
      </w:pPr>
      <w:r w:rsidRPr="001C08FC">
        <w:t>За разлика от неусложнената овариална хиперплазия, СОХС е състояние, което може да се прояви в различни степени на тежест. То включва подчертана овариална хиперплазия, високи нива на полови стероидни хормони в серума и повишаване на съдовия пермеабилитет, което може да доведе до задръжка на течности в перитонеалната, плевралната и, макар и рядко, в перикардната кухина.</w:t>
      </w:r>
    </w:p>
    <w:p w14:paraId="2A89FA4C" w14:textId="77777777" w:rsidR="009F2F02" w:rsidRPr="001C08FC" w:rsidRDefault="009F2F02">
      <w:pPr>
        <w:tabs>
          <w:tab w:val="clear" w:pos="567"/>
        </w:tabs>
      </w:pPr>
    </w:p>
    <w:p w14:paraId="0A540B55" w14:textId="77777777" w:rsidR="009F2F02" w:rsidRPr="001C08FC" w:rsidRDefault="009F2F02">
      <w:pPr>
        <w:tabs>
          <w:tab w:val="clear" w:pos="567"/>
        </w:tabs>
      </w:pPr>
      <w:r w:rsidRPr="001C08FC">
        <w:t>При тежки случаи на СОХС може да бъдат наблюдавани следните симптоми: болка в корема, раздуване на корема, значителна овариална хиперплазия, повишаване на телесното тегло, диспнея, олигурия и гастроинтестинални симптоми, включващи гадене, повръщане и диария. Клиничното изследване може да покаже хиповолемия, хемоконцентрация, електролитен дисбаланс, асцит, хемоперитонеум, плеврални изливи, хидроторакс или остър респираторен дистрес. Много рядко тежкият СОХС може да бъде усложнен от торзио на яйчника или тромбоемболични инциденти като белодробна емболия, исхемичен инсулт или инфаркт на миокарда.</w:t>
      </w:r>
    </w:p>
    <w:p w14:paraId="55436790" w14:textId="77777777" w:rsidR="009F2F02" w:rsidRPr="001C08FC" w:rsidRDefault="009F2F02">
      <w:pPr>
        <w:tabs>
          <w:tab w:val="clear" w:pos="567"/>
        </w:tabs>
      </w:pPr>
    </w:p>
    <w:p w14:paraId="15E8D52F" w14:textId="77777777" w:rsidR="009F2F02" w:rsidRPr="001C08FC" w:rsidRDefault="009F2F02">
      <w:pPr>
        <w:tabs>
          <w:tab w:val="clear" w:pos="567"/>
        </w:tabs>
      </w:pPr>
      <w:r w:rsidRPr="001C08FC">
        <w:t>Независимите рискови фактори за развитие на СОХС включват синдром на овариална поликистоза, високи абсолютни или бързо повишаващи се серумни нива на естрадиол (напр. &gt; 900 pg/ml или &gt; 3 300 pmol/l при ановулация; &gt; 3 000 pg/ml или &gt; 11 000 pmol/l при ART) и голям брой развиващи се овариални фоликули (напр. &gt; 3 фоликула с диаметър ≥ 14 mm при ановулация; ≥ 20 фоликула с диаметър ≥ 12 mm при ART).</w:t>
      </w:r>
    </w:p>
    <w:p w14:paraId="204725B2" w14:textId="77777777" w:rsidR="009F2F02" w:rsidRPr="001C08FC" w:rsidRDefault="009F2F02">
      <w:pPr>
        <w:tabs>
          <w:tab w:val="clear" w:pos="567"/>
        </w:tabs>
      </w:pPr>
    </w:p>
    <w:p w14:paraId="647DEB4A" w14:textId="77777777" w:rsidR="009F2F02" w:rsidRPr="001C08FC" w:rsidRDefault="009F2F02">
      <w:pPr>
        <w:tabs>
          <w:tab w:val="clear" w:pos="567"/>
        </w:tabs>
      </w:pPr>
      <w:r w:rsidRPr="001C08FC">
        <w:t>Придържането към препоръчителните за фолитропин алфа дози и терапевтични схеми може да сведе до минимум риска от овариална хиперстимулация (вж. точки 4.2 и 4.8). Проследяването на циклите на стимулация с ултразвуково изследване, както и измерването на нивата на естрадиол са препоръчителни за ранно разпознаване на рисковите фактори.</w:t>
      </w:r>
    </w:p>
    <w:p w14:paraId="4DB8569D" w14:textId="77777777" w:rsidR="009F2F02" w:rsidRPr="001C08FC" w:rsidRDefault="009F2F02">
      <w:pPr>
        <w:tabs>
          <w:tab w:val="clear" w:pos="567"/>
        </w:tabs>
      </w:pPr>
    </w:p>
    <w:p w14:paraId="33DFB1FB" w14:textId="77777777" w:rsidR="009F2F02" w:rsidRPr="001C08FC" w:rsidRDefault="009F2F02">
      <w:pPr>
        <w:tabs>
          <w:tab w:val="clear" w:pos="567"/>
        </w:tabs>
      </w:pPr>
      <w:r w:rsidRPr="001C08FC">
        <w:t>Има доказателства, позволяващи да се предположи, че hCG играе ключова роля в предизвикването на СОХС и че този синдром може да бъде по-тежък и продължителен, ако настъпи бременност. Затова, ако се появят признаци на овариална хиперстимулация като серумно ниво на естрадиол &gt; 5 500 pg/ml или &gt; 20 200 pmol/l, и/или ≥ 40 фоликула е препоръчително да не се прилага hCG и пациентката да бъде посъветвана да се въздържа от полови сношения или да използва бариерни методи на контрацепция в продължение поне на 4 дни. СОХС може да се развие бързо (в рамките на 24 часа) или за няколко дни и да се превърне в сериозен клиничен проблем. Най-често той се проявява след спиране на хормоналното лечение и достига до максимума си около 7 до 10 дни след лечението. Затова след приложението на hCG пациентките трябва да бъдат проследявани за период от поне 2 седмици.</w:t>
      </w:r>
    </w:p>
    <w:p w14:paraId="27BBC812" w14:textId="77777777" w:rsidR="009F2F02" w:rsidRPr="001C08FC" w:rsidRDefault="009F2F02">
      <w:pPr>
        <w:tabs>
          <w:tab w:val="clear" w:pos="567"/>
        </w:tabs>
      </w:pPr>
    </w:p>
    <w:p w14:paraId="69F724DE" w14:textId="77777777" w:rsidR="009F2F02" w:rsidRPr="001C08FC" w:rsidRDefault="009F2F02">
      <w:pPr>
        <w:tabs>
          <w:tab w:val="clear" w:pos="567"/>
        </w:tabs>
      </w:pPr>
      <w:r w:rsidRPr="001C08FC">
        <w:t>При провеждането на ART аспирацията на всички фоликули преди овулацията може да намали риска от развитие на свръхстимулация.</w:t>
      </w:r>
    </w:p>
    <w:p w14:paraId="494E39AE" w14:textId="77777777" w:rsidR="009F2F02" w:rsidRPr="001C08FC" w:rsidRDefault="009F2F02">
      <w:pPr>
        <w:tabs>
          <w:tab w:val="clear" w:pos="567"/>
        </w:tabs>
      </w:pPr>
    </w:p>
    <w:p w14:paraId="5907AAAA" w14:textId="77777777" w:rsidR="009F2F02" w:rsidRPr="001C08FC" w:rsidRDefault="009F2F02">
      <w:pPr>
        <w:tabs>
          <w:tab w:val="clear" w:pos="567"/>
        </w:tabs>
      </w:pPr>
      <w:r w:rsidRPr="001C08FC">
        <w:t>Лек или умерен СОХС обикновено преминава спонтанно. При развитие на тежък СОХС е препоръчително лечението с гонадотропин, ако все още продължава, да бъде прекратено, а пациентката да постъпи в болница и да бъде започната подходяща терапия.</w:t>
      </w:r>
    </w:p>
    <w:p w14:paraId="162B2F86" w14:textId="77777777" w:rsidR="009F2F02" w:rsidRPr="001C08FC" w:rsidRDefault="009F2F02">
      <w:pPr>
        <w:tabs>
          <w:tab w:val="clear" w:pos="567"/>
        </w:tabs>
      </w:pPr>
    </w:p>
    <w:p w14:paraId="11CAF383" w14:textId="77777777" w:rsidR="009F2F02" w:rsidRPr="001C08FC" w:rsidRDefault="009F2F02">
      <w:pPr>
        <w:keepNext/>
        <w:keepLines/>
        <w:tabs>
          <w:tab w:val="clear" w:pos="567"/>
        </w:tabs>
      </w:pPr>
      <w:r w:rsidRPr="001C08FC">
        <w:rPr>
          <w:i/>
          <w:iCs/>
        </w:rPr>
        <w:lastRenderedPageBreak/>
        <w:t>Многоплодна бременност</w:t>
      </w:r>
    </w:p>
    <w:p w14:paraId="31EC952C" w14:textId="77777777" w:rsidR="009F2F02" w:rsidRPr="001C08FC" w:rsidRDefault="009F2F02">
      <w:pPr>
        <w:keepNext/>
        <w:keepLines/>
        <w:tabs>
          <w:tab w:val="clear" w:pos="567"/>
        </w:tabs>
      </w:pPr>
      <w:r w:rsidRPr="001C08FC">
        <w:t>При пациентките, при които се провежда индукция на овулацията, честотата на многоплодната бременност е повишена в сравнение със зачеването по естествен път. По-голямата част от случаите на многоплодна бременност са близнаци. Многоплодната бременност, особено при повече от два плода, носи повишен риск от усложнения както за майката, така и за плода в перинаталния период.</w:t>
      </w:r>
    </w:p>
    <w:p w14:paraId="5C2395BF" w14:textId="77777777" w:rsidR="009F2F02" w:rsidRPr="001C08FC" w:rsidRDefault="009F2F02">
      <w:pPr>
        <w:tabs>
          <w:tab w:val="clear" w:pos="567"/>
        </w:tabs>
      </w:pPr>
    </w:p>
    <w:p w14:paraId="5C349547" w14:textId="77777777" w:rsidR="009F2F02" w:rsidRPr="001C08FC" w:rsidRDefault="009F2F02">
      <w:pPr>
        <w:tabs>
          <w:tab w:val="clear" w:pos="567"/>
        </w:tabs>
      </w:pPr>
      <w:r w:rsidRPr="001C08FC">
        <w:t>С цел снижаване на риска от многоплодна бременност се препоръчва внимателно проследяване на овариалния отговор.</w:t>
      </w:r>
    </w:p>
    <w:p w14:paraId="684FBD47" w14:textId="77777777" w:rsidR="009F2F02" w:rsidRPr="001C08FC" w:rsidRDefault="009F2F02">
      <w:pPr>
        <w:tabs>
          <w:tab w:val="clear" w:pos="567"/>
        </w:tabs>
      </w:pPr>
    </w:p>
    <w:p w14:paraId="561D29A1" w14:textId="77777777" w:rsidR="009F2F02" w:rsidRPr="001C08FC" w:rsidRDefault="009F2F02">
      <w:pPr>
        <w:tabs>
          <w:tab w:val="clear" w:pos="567"/>
        </w:tabs>
      </w:pPr>
      <w:r w:rsidRPr="001C08FC">
        <w:t>При пациентките, подложени на ART, рискът от многоплодна бременност е свързан главно с броя на имплантираните ембриони, тяхното качество и възрастта на пациентката.</w:t>
      </w:r>
    </w:p>
    <w:p w14:paraId="37D2E15A" w14:textId="77777777" w:rsidR="009F2F02" w:rsidRPr="001C08FC" w:rsidRDefault="009F2F02">
      <w:pPr>
        <w:tabs>
          <w:tab w:val="clear" w:pos="567"/>
        </w:tabs>
      </w:pPr>
    </w:p>
    <w:p w14:paraId="301C07B2" w14:textId="77777777" w:rsidR="009F2F02" w:rsidRPr="001C08FC" w:rsidRDefault="009F2F02">
      <w:pPr>
        <w:tabs>
          <w:tab w:val="clear" w:pos="567"/>
        </w:tabs>
        <w:rPr>
          <w:i/>
          <w:iCs/>
        </w:rPr>
      </w:pPr>
      <w:r w:rsidRPr="001C08FC">
        <w:t>Пациентките трябва да бъдат предупредени за потенциалния риск от раждане на повече от едно дете преди започване на лечението.</w:t>
      </w:r>
    </w:p>
    <w:p w14:paraId="3E6014E0" w14:textId="77777777" w:rsidR="009F2F02" w:rsidRPr="001C08FC" w:rsidRDefault="009F2F02">
      <w:pPr>
        <w:tabs>
          <w:tab w:val="clear" w:pos="567"/>
        </w:tabs>
        <w:rPr>
          <w:i/>
          <w:iCs/>
        </w:rPr>
      </w:pPr>
    </w:p>
    <w:p w14:paraId="070DADB8" w14:textId="77777777" w:rsidR="009F2F02" w:rsidRPr="001C08FC" w:rsidRDefault="009F2F02" w:rsidP="00EE4811">
      <w:pPr>
        <w:keepNext/>
        <w:tabs>
          <w:tab w:val="clear" w:pos="567"/>
        </w:tabs>
      </w:pPr>
      <w:r w:rsidRPr="001C08FC">
        <w:rPr>
          <w:i/>
          <w:iCs/>
        </w:rPr>
        <w:t>Загуба на плода</w:t>
      </w:r>
    </w:p>
    <w:p w14:paraId="32CE253D" w14:textId="77777777" w:rsidR="009F2F02" w:rsidRPr="001C08FC" w:rsidRDefault="009F2F02">
      <w:pPr>
        <w:tabs>
          <w:tab w:val="clear" w:pos="567"/>
        </w:tabs>
        <w:rPr>
          <w:i/>
          <w:iCs/>
        </w:rPr>
      </w:pPr>
      <w:r w:rsidRPr="001C08FC">
        <w:t>При пациентки, при които се провежда стимулация на фоликулния растеж с цел индукция на овулацията или провеждане на ART, честотата на загуба на плода поради помятане или аборт е по-висока в сравнение с тази след зачеване по естествен път.</w:t>
      </w:r>
    </w:p>
    <w:p w14:paraId="2977743F" w14:textId="77777777" w:rsidR="009F2F02" w:rsidRPr="001C08FC" w:rsidRDefault="009F2F02">
      <w:pPr>
        <w:tabs>
          <w:tab w:val="clear" w:pos="567"/>
        </w:tabs>
        <w:rPr>
          <w:i/>
          <w:iCs/>
        </w:rPr>
      </w:pPr>
    </w:p>
    <w:p w14:paraId="66B35B9E" w14:textId="77777777" w:rsidR="009F2F02" w:rsidRPr="001C08FC" w:rsidRDefault="009F2F02" w:rsidP="00BC25E2">
      <w:pPr>
        <w:keepNext/>
        <w:widowControl w:val="0"/>
        <w:tabs>
          <w:tab w:val="clear" w:pos="567"/>
        </w:tabs>
        <w:suppressAutoHyphens w:val="0"/>
      </w:pPr>
      <w:r w:rsidRPr="001C08FC">
        <w:rPr>
          <w:i/>
          <w:iCs/>
        </w:rPr>
        <w:t>Ектопична бременност</w:t>
      </w:r>
    </w:p>
    <w:p w14:paraId="09CEA839" w14:textId="77777777" w:rsidR="009F2F02" w:rsidRPr="001C08FC" w:rsidRDefault="009F2F02" w:rsidP="00BC25E2">
      <w:pPr>
        <w:keepNext/>
        <w:widowControl w:val="0"/>
        <w:tabs>
          <w:tab w:val="clear" w:pos="567"/>
        </w:tabs>
        <w:suppressAutoHyphens w:val="0"/>
        <w:rPr>
          <w:i/>
          <w:iCs/>
        </w:rPr>
      </w:pPr>
      <w:r w:rsidRPr="001C08FC">
        <w:t>При жени с анамнеза за тубарно заболяване има риск от ектопична бременност, независимо дали тя е резултат от спонтанно зачеване или специфично лечение поради безплодие. Честотата на ектопична бременност след ART е съобщавана като по-висока, отколкото в общата популация.</w:t>
      </w:r>
    </w:p>
    <w:p w14:paraId="581854CB" w14:textId="77777777" w:rsidR="009F2F02" w:rsidRPr="001C08FC" w:rsidRDefault="009F2F02">
      <w:pPr>
        <w:tabs>
          <w:tab w:val="clear" w:pos="567"/>
        </w:tabs>
        <w:rPr>
          <w:i/>
          <w:iCs/>
        </w:rPr>
      </w:pPr>
    </w:p>
    <w:p w14:paraId="3879D187" w14:textId="77777777" w:rsidR="009F2F02" w:rsidRPr="001C08FC" w:rsidRDefault="009F2F02">
      <w:pPr>
        <w:tabs>
          <w:tab w:val="clear" w:pos="567"/>
        </w:tabs>
      </w:pPr>
      <w:r w:rsidRPr="001C08FC">
        <w:rPr>
          <w:i/>
          <w:iCs/>
        </w:rPr>
        <w:t>Неоплазми на половата система</w:t>
      </w:r>
    </w:p>
    <w:p w14:paraId="34680375" w14:textId="77777777" w:rsidR="009F2F02" w:rsidRPr="001C08FC" w:rsidRDefault="009F2F02">
      <w:pPr>
        <w:tabs>
          <w:tab w:val="clear" w:pos="567"/>
        </w:tabs>
        <w:rPr>
          <w:i/>
          <w:iCs/>
        </w:rPr>
      </w:pPr>
      <w:r w:rsidRPr="001C08FC">
        <w:t>Има съобщения за овариални и други неоплазми на половата система, както доброкачествени, така и злокачествени, при жени, подложени на схеми на лечение с няколко лекарства поради безплодие. Все още не е установено дали лечението с гонадотропини повишава риска от развитие на такива тумори при безплодните жени.</w:t>
      </w:r>
    </w:p>
    <w:p w14:paraId="15596A0F" w14:textId="77777777" w:rsidR="009F2F02" w:rsidRPr="001C08FC" w:rsidRDefault="009F2F02">
      <w:pPr>
        <w:tabs>
          <w:tab w:val="clear" w:pos="567"/>
        </w:tabs>
        <w:rPr>
          <w:i/>
          <w:iCs/>
        </w:rPr>
      </w:pPr>
    </w:p>
    <w:p w14:paraId="22469106" w14:textId="77777777" w:rsidR="009F2F02" w:rsidRPr="001C08FC" w:rsidRDefault="009F2F02">
      <w:pPr>
        <w:tabs>
          <w:tab w:val="clear" w:pos="567"/>
        </w:tabs>
      </w:pPr>
      <w:r w:rsidRPr="001C08FC">
        <w:rPr>
          <w:i/>
          <w:iCs/>
        </w:rPr>
        <w:t>Вродени малформации</w:t>
      </w:r>
    </w:p>
    <w:p w14:paraId="08366947" w14:textId="77777777" w:rsidR="009F2F02" w:rsidRPr="001C08FC" w:rsidRDefault="009F2F02">
      <w:pPr>
        <w:tabs>
          <w:tab w:val="clear" w:pos="567"/>
        </w:tabs>
        <w:rPr>
          <w:i/>
          <w:iCs/>
        </w:rPr>
      </w:pPr>
      <w:r w:rsidRPr="001C08FC">
        <w:t>Честотата на вродените малформации след ART е малко по-висока от тази след спонтанно зачеване. Смята се, че това се дължи на разликата в характеристиките на родителите (напр. възраст на майката, характеристики на спермата), както и на многоплодната бременност.</w:t>
      </w:r>
    </w:p>
    <w:p w14:paraId="2A7170F5" w14:textId="77777777" w:rsidR="009F2F02" w:rsidRPr="001C08FC" w:rsidRDefault="009F2F02">
      <w:pPr>
        <w:tabs>
          <w:tab w:val="clear" w:pos="567"/>
        </w:tabs>
        <w:rPr>
          <w:i/>
          <w:iCs/>
        </w:rPr>
      </w:pPr>
    </w:p>
    <w:p w14:paraId="5D072844" w14:textId="77777777" w:rsidR="009F2F02" w:rsidRPr="001C08FC" w:rsidRDefault="009F2F02">
      <w:pPr>
        <w:tabs>
          <w:tab w:val="clear" w:pos="567"/>
        </w:tabs>
      </w:pPr>
      <w:r w:rsidRPr="001C08FC">
        <w:rPr>
          <w:i/>
          <w:iCs/>
        </w:rPr>
        <w:t>Тромбоемболични събития</w:t>
      </w:r>
    </w:p>
    <w:p w14:paraId="76A09A8E" w14:textId="77777777" w:rsidR="009F2F02" w:rsidRPr="001C08FC" w:rsidRDefault="009F2F02">
      <w:pPr>
        <w:tabs>
          <w:tab w:val="clear" w:pos="567"/>
        </w:tabs>
      </w:pPr>
      <w:r w:rsidRPr="001C08FC">
        <w:t>При жени със скорошно или настоящо тромбоемболично заболяване или при жени с наличие на други рискови фактори за тромбоемболични инциденти като лична или фамилна анамнеза, лечението с гонадотропни хормони може допълнително да повиши риска за влошаване или поява на подобни събития. При такива жени ползата от приложението на гонадотропин трябва да бъде съобразена с рисковете. Трябва да се отбележи, че и бременността сама по себе си, както и СОХС, също водят до повишен риск от тромбоемболични събития.</w:t>
      </w:r>
    </w:p>
    <w:p w14:paraId="0A564255" w14:textId="77777777" w:rsidR="009F2F02" w:rsidRPr="001C08FC" w:rsidRDefault="009F2F02">
      <w:pPr>
        <w:tabs>
          <w:tab w:val="clear" w:pos="567"/>
        </w:tabs>
      </w:pPr>
    </w:p>
    <w:p w14:paraId="2A3B7D63" w14:textId="77777777" w:rsidR="009F2F02" w:rsidRPr="001C08FC" w:rsidRDefault="009F2F02">
      <w:pPr>
        <w:tabs>
          <w:tab w:val="clear" w:pos="567"/>
        </w:tabs>
      </w:pPr>
      <w:r w:rsidRPr="001C08FC">
        <w:rPr>
          <w:i/>
          <w:iCs/>
          <w:u w:val="single"/>
        </w:rPr>
        <w:t>Лечение при мъже</w:t>
      </w:r>
    </w:p>
    <w:p w14:paraId="474615E2" w14:textId="77777777" w:rsidR="009F2F02" w:rsidRPr="001C08FC" w:rsidRDefault="009F2F02">
      <w:pPr>
        <w:tabs>
          <w:tab w:val="clear" w:pos="567"/>
        </w:tabs>
      </w:pPr>
    </w:p>
    <w:p w14:paraId="66C24D8D" w14:textId="77777777" w:rsidR="009F2F02" w:rsidRPr="001C08FC" w:rsidRDefault="009F2F02">
      <w:pPr>
        <w:tabs>
          <w:tab w:val="clear" w:pos="567"/>
        </w:tabs>
      </w:pPr>
      <w:r w:rsidRPr="001C08FC">
        <w:t>Повишаването на ендогенните нива на FSH е показателно за първична тестикуларна недостатъчност. При такива пациенти терапията с фолитропин алфа/hCG няма ефект. Фолитропин алфа не трябва да се използва, когато не може да се постигне ефективен отговор.</w:t>
      </w:r>
    </w:p>
    <w:p w14:paraId="4725FAE1" w14:textId="77777777" w:rsidR="009F2F02" w:rsidRPr="001C08FC" w:rsidRDefault="009F2F02">
      <w:pPr>
        <w:tabs>
          <w:tab w:val="clear" w:pos="567"/>
        </w:tabs>
      </w:pPr>
    </w:p>
    <w:p w14:paraId="17166FB8" w14:textId="77777777" w:rsidR="009F2F02" w:rsidRPr="001C08FC" w:rsidRDefault="009F2F02">
      <w:pPr>
        <w:tabs>
          <w:tab w:val="clear" w:pos="567"/>
        </w:tabs>
      </w:pPr>
      <w:r w:rsidRPr="001C08FC">
        <w:t>Като част от изследванията за установяване отговора на лечението се препоръчва провеждане на анализ на семенната течност 4 до 6 месеца след началото на терапията.</w:t>
      </w:r>
    </w:p>
    <w:p w14:paraId="52C8A17C" w14:textId="77777777" w:rsidR="009F2F02" w:rsidRPr="001C08FC" w:rsidRDefault="009F2F02">
      <w:pPr>
        <w:tabs>
          <w:tab w:val="clear" w:pos="567"/>
        </w:tabs>
      </w:pPr>
    </w:p>
    <w:p w14:paraId="75E8025D" w14:textId="77777777" w:rsidR="009F2F02" w:rsidRPr="001C08FC" w:rsidRDefault="009F2F02" w:rsidP="003331B3">
      <w:pPr>
        <w:keepNext/>
        <w:keepLines/>
        <w:tabs>
          <w:tab w:val="clear" w:pos="567"/>
        </w:tabs>
        <w:rPr>
          <w:i/>
          <w:iCs/>
          <w:noProof/>
          <w:u w:val="single"/>
        </w:rPr>
      </w:pPr>
      <w:r w:rsidRPr="001C08FC">
        <w:rPr>
          <w:i/>
          <w:iCs/>
          <w:noProof/>
          <w:u w:val="single"/>
        </w:rPr>
        <w:lastRenderedPageBreak/>
        <w:t>Съдържание на бензалкониев хлорид</w:t>
      </w:r>
    </w:p>
    <w:p w14:paraId="60AF8E56" w14:textId="77777777" w:rsidR="009F2F02" w:rsidRPr="001C08FC" w:rsidRDefault="009F2F02" w:rsidP="006C0069">
      <w:pPr>
        <w:keepNext/>
        <w:keepLines/>
        <w:tabs>
          <w:tab w:val="clear" w:pos="567"/>
        </w:tabs>
        <w:rPr>
          <w:noProof/>
        </w:rPr>
      </w:pPr>
      <w:r w:rsidRPr="001C08FC">
        <w:rPr>
          <w:noProof/>
        </w:rPr>
        <w:t>Ovaleap съдържа 0,02 mg/ml бензалкониев хлорид.</w:t>
      </w:r>
    </w:p>
    <w:p w14:paraId="49F47074" w14:textId="77777777" w:rsidR="009F2F02" w:rsidRPr="001C08FC" w:rsidRDefault="009F2F02" w:rsidP="003331B3">
      <w:pPr>
        <w:tabs>
          <w:tab w:val="clear" w:pos="567"/>
        </w:tabs>
        <w:rPr>
          <w:i/>
          <w:iCs/>
          <w:noProof/>
          <w:u w:val="single"/>
        </w:rPr>
      </w:pPr>
    </w:p>
    <w:p w14:paraId="418AEB9B" w14:textId="77777777" w:rsidR="009F2F02" w:rsidRPr="001C08FC" w:rsidRDefault="009F2F02" w:rsidP="003331B3">
      <w:pPr>
        <w:keepNext/>
        <w:keepLines/>
        <w:tabs>
          <w:tab w:val="clear" w:pos="567"/>
        </w:tabs>
        <w:rPr>
          <w:i/>
          <w:iCs/>
          <w:noProof/>
          <w:u w:val="single"/>
        </w:rPr>
      </w:pPr>
      <w:r w:rsidRPr="001C08FC">
        <w:rPr>
          <w:i/>
          <w:iCs/>
          <w:noProof/>
          <w:u w:val="single"/>
        </w:rPr>
        <w:t>Съдържание на бензилов алкохол</w:t>
      </w:r>
    </w:p>
    <w:p w14:paraId="097D6E81" w14:textId="77777777" w:rsidR="009F2F02" w:rsidRPr="001C08FC" w:rsidRDefault="009F2F02" w:rsidP="003331B3">
      <w:pPr>
        <w:keepNext/>
        <w:keepLines/>
        <w:tabs>
          <w:tab w:val="clear" w:pos="567"/>
        </w:tabs>
        <w:rPr>
          <w:color w:val="auto"/>
        </w:rPr>
      </w:pPr>
      <w:r w:rsidRPr="001C08FC">
        <w:rPr>
          <w:noProof/>
        </w:rPr>
        <w:t xml:space="preserve">Ovaleap </w:t>
      </w:r>
      <w:r w:rsidRPr="001C08FC">
        <w:rPr>
          <w:noProof/>
          <w:color w:val="auto"/>
        </w:rPr>
        <w:t xml:space="preserve">съдържа </w:t>
      </w:r>
      <w:r w:rsidRPr="001C08FC">
        <w:rPr>
          <w:color w:val="auto"/>
        </w:rPr>
        <w:t>10,0 mg на ml бензилов алкохол.</w:t>
      </w:r>
    </w:p>
    <w:p w14:paraId="2C05127F" w14:textId="77777777" w:rsidR="009F2F02" w:rsidRPr="001C08FC" w:rsidRDefault="009F2F02" w:rsidP="003331B3">
      <w:pPr>
        <w:keepNext/>
        <w:keepLines/>
        <w:tabs>
          <w:tab w:val="clear" w:pos="567"/>
        </w:tabs>
        <w:rPr>
          <w:noProof/>
          <w:u w:val="single"/>
        </w:rPr>
      </w:pPr>
      <w:r w:rsidRPr="001C08FC">
        <w:rPr>
          <w:noProof/>
          <w:u w:val="single"/>
        </w:rPr>
        <w:t>Може да причини алергични реакци.</w:t>
      </w:r>
    </w:p>
    <w:p w14:paraId="59A35E7D" w14:textId="77777777" w:rsidR="00182CAD" w:rsidRPr="001C08FC" w:rsidRDefault="00182CAD" w:rsidP="00182CAD">
      <w:pPr>
        <w:tabs>
          <w:tab w:val="clear" w:pos="567"/>
        </w:tabs>
        <w:suppressAutoHyphens w:val="0"/>
        <w:autoSpaceDE w:val="0"/>
        <w:autoSpaceDN w:val="0"/>
        <w:adjustRightInd w:val="0"/>
        <w:rPr>
          <w:color w:val="auto"/>
        </w:rPr>
      </w:pPr>
      <w:r w:rsidRPr="001C08FC">
        <w:rPr>
          <w:color w:val="auto"/>
        </w:rPr>
        <w:t>Големи обеми трябва да се използват с повишено внимание и само ако е необходимо, особено при лица с чернодробно или бъбречно увреждане, както и при бременни жени или по време на кърмене, поради риск от кумулиране и токсичност (метаболитна ацидоза).</w:t>
      </w:r>
    </w:p>
    <w:p w14:paraId="6B6CBEC5" w14:textId="77777777" w:rsidR="009F2F02" w:rsidRPr="001C08FC" w:rsidRDefault="009F2F02" w:rsidP="003331B3">
      <w:pPr>
        <w:keepNext/>
        <w:keepLines/>
        <w:tabs>
          <w:tab w:val="clear" w:pos="567"/>
        </w:tabs>
        <w:rPr>
          <w:noProof/>
          <w:u w:val="single"/>
        </w:rPr>
      </w:pPr>
    </w:p>
    <w:p w14:paraId="45DF71D8" w14:textId="77777777" w:rsidR="009F2F02" w:rsidRPr="001C08FC" w:rsidRDefault="009F2F02">
      <w:pPr>
        <w:keepNext/>
        <w:keepLines/>
        <w:tabs>
          <w:tab w:val="clear" w:pos="567"/>
        </w:tabs>
      </w:pPr>
      <w:r w:rsidRPr="001C08FC">
        <w:rPr>
          <w:i/>
          <w:iCs/>
          <w:u w:val="single"/>
        </w:rPr>
        <w:t>Съдържание на натрий</w:t>
      </w:r>
    </w:p>
    <w:p w14:paraId="281F4310" w14:textId="77777777" w:rsidR="009F2F02" w:rsidRPr="001C08FC" w:rsidRDefault="009F2F02" w:rsidP="00F96AA1">
      <w:pPr>
        <w:keepNext/>
        <w:keepLines/>
        <w:tabs>
          <w:tab w:val="clear" w:pos="567"/>
        </w:tabs>
      </w:pPr>
      <w:r w:rsidRPr="001C08FC">
        <w:t>Ovaleap съдържа по-малко от 1 mmol натрий (23 mg) на доза, т.е. може да се каже, че практически не съдържа натрий.</w:t>
      </w:r>
    </w:p>
    <w:p w14:paraId="525C7D40" w14:textId="77777777" w:rsidR="009F2F02" w:rsidRPr="001C08FC" w:rsidRDefault="009F2F02">
      <w:pPr>
        <w:tabs>
          <w:tab w:val="clear" w:pos="567"/>
        </w:tabs>
      </w:pPr>
    </w:p>
    <w:p w14:paraId="413DE22E" w14:textId="77777777" w:rsidR="009F2F02" w:rsidRPr="001C08FC" w:rsidRDefault="009F2F02">
      <w:pPr>
        <w:keepNext/>
        <w:keepLines/>
        <w:ind w:left="567" w:hanging="567"/>
      </w:pPr>
      <w:r w:rsidRPr="001C08FC">
        <w:rPr>
          <w:b/>
          <w:bCs/>
        </w:rPr>
        <w:t>4.5</w:t>
      </w:r>
      <w:r w:rsidRPr="001C08FC">
        <w:rPr>
          <w:b/>
          <w:bCs/>
        </w:rPr>
        <w:tab/>
        <w:t>Взаимодействие с други лекарствени продукти и други форми на взаимодействие</w:t>
      </w:r>
    </w:p>
    <w:p w14:paraId="7E1AE80F" w14:textId="77777777" w:rsidR="009F2F02" w:rsidRPr="001C08FC" w:rsidRDefault="009F2F02">
      <w:pPr>
        <w:keepNext/>
        <w:keepLines/>
      </w:pPr>
    </w:p>
    <w:p w14:paraId="6945701F" w14:textId="77777777" w:rsidR="009F2F02" w:rsidRPr="001C08FC" w:rsidRDefault="009F2F02">
      <w:pPr>
        <w:keepNext/>
        <w:keepLines/>
        <w:tabs>
          <w:tab w:val="clear" w:pos="567"/>
        </w:tabs>
      </w:pPr>
      <w:r w:rsidRPr="001C08FC">
        <w:t>Съпътстващо приложение на фолитропин алфа и други стимулиращи овулацията лекарствени продукти (напр. hCG, кломифенов цитрат), може да усили фоликулния отговор, докато едновременното приложение на агонист или антагонист на GnRH с цел хипофизно десенсибилизиране, може да доведе до покачване на дозата фолитропин алфа, необходима за предизвикване на адекватен овариален отговор. Не са съобщавани други значими лекарствени взаимодействия по време на терапия с фолитропин алфа.</w:t>
      </w:r>
    </w:p>
    <w:p w14:paraId="27EB4C06" w14:textId="77777777" w:rsidR="009F2F02" w:rsidRPr="001C08FC" w:rsidRDefault="009F2F02"/>
    <w:p w14:paraId="08D05833" w14:textId="77777777" w:rsidR="009F2F02" w:rsidRPr="001C08FC" w:rsidRDefault="009F2F02" w:rsidP="00EE4811">
      <w:pPr>
        <w:keepNext/>
        <w:ind w:left="567" w:hanging="567"/>
        <w:rPr>
          <w:i/>
          <w:iCs/>
        </w:rPr>
      </w:pPr>
      <w:r w:rsidRPr="001C08FC">
        <w:rPr>
          <w:b/>
          <w:bCs/>
        </w:rPr>
        <w:t>4.6</w:t>
      </w:r>
      <w:r w:rsidRPr="001C08FC">
        <w:rPr>
          <w:b/>
          <w:bCs/>
        </w:rPr>
        <w:tab/>
        <w:t>Фертилитет, бременност и кърмене</w:t>
      </w:r>
    </w:p>
    <w:p w14:paraId="3BD46416" w14:textId="77777777" w:rsidR="009F2F02" w:rsidRPr="001C08FC" w:rsidRDefault="009F2F02" w:rsidP="00EE4811">
      <w:pPr>
        <w:keepNext/>
        <w:rPr>
          <w:i/>
          <w:iCs/>
        </w:rPr>
      </w:pPr>
    </w:p>
    <w:p w14:paraId="5E106560" w14:textId="77777777" w:rsidR="009F2F02" w:rsidRPr="001C08FC" w:rsidRDefault="009F2F02" w:rsidP="00EE4811">
      <w:pPr>
        <w:keepNext/>
        <w:tabs>
          <w:tab w:val="clear" w:pos="567"/>
        </w:tabs>
      </w:pPr>
      <w:r w:rsidRPr="001C08FC">
        <w:rPr>
          <w:i/>
          <w:iCs/>
          <w:u w:val="single"/>
        </w:rPr>
        <w:t>Бременност</w:t>
      </w:r>
    </w:p>
    <w:p w14:paraId="360DF55C" w14:textId="77777777" w:rsidR="009F2F02" w:rsidRPr="001C08FC" w:rsidRDefault="009F2F02" w:rsidP="00EE4811">
      <w:pPr>
        <w:keepNext/>
        <w:tabs>
          <w:tab w:val="clear" w:pos="567"/>
        </w:tabs>
      </w:pPr>
    </w:p>
    <w:p w14:paraId="508A89F6" w14:textId="77777777" w:rsidR="009F2F02" w:rsidRPr="001C08FC" w:rsidRDefault="009F2F02">
      <w:pPr>
        <w:tabs>
          <w:tab w:val="clear" w:pos="567"/>
        </w:tabs>
      </w:pPr>
      <w:r w:rsidRPr="001C08FC">
        <w:t>Няма съответни показания за употреба на Ovaleap по време на бременност. Данните от ограничен брой случаи на експозиция по време на бременност (за изхода на по-малко от 300 случая на бременност) не показват малформации или фето/неонатална токсичност на фолитропин алфа.</w:t>
      </w:r>
    </w:p>
    <w:p w14:paraId="6DDB7D67" w14:textId="77777777" w:rsidR="009F2F02" w:rsidRPr="001C08FC" w:rsidRDefault="009F2F02">
      <w:pPr>
        <w:tabs>
          <w:tab w:val="clear" w:pos="567"/>
        </w:tabs>
      </w:pPr>
    </w:p>
    <w:p w14:paraId="1866CCDC" w14:textId="77777777" w:rsidR="009F2F02" w:rsidRPr="001C08FC" w:rsidRDefault="009F2F02">
      <w:pPr>
        <w:tabs>
          <w:tab w:val="clear" w:pos="567"/>
        </w:tabs>
      </w:pPr>
      <w:r w:rsidRPr="001C08FC">
        <w:t>Не е наблюдаван тератогенен ефект при проучванията върху животни (вж. точка 5.3). В случай на експозиция по време на бременност клиничните данни са недостатъчни, за да се изключи тератогенен ефект на фолитропин алфа.</w:t>
      </w:r>
    </w:p>
    <w:p w14:paraId="3ACDD1E3" w14:textId="77777777" w:rsidR="009F2F02" w:rsidRPr="001C08FC" w:rsidRDefault="009F2F02">
      <w:pPr>
        <w:tabs>
          <w:tab w:val="clear" w:pos="567"/>
        </w:tabs>
      </w:pPr>
    </w:p>
    <w:p w14:paraId="04F9D3A0" w14:textId="77777777" w:rsidR="009F2F02" w:rsidRPr="001C08FC" w:rsidRDefault="009F2F02">
      <w:pPr>
        <w:tabs>
          <w:tab w:val="clear" w:pos="567"/>
        </w:tabs>
        <w:rPr>
          <w:u w:val="single"/>
        </w:rPr>
      </w:pPr>
      <w:r w:rsidRPr="001C08FC">
        <w:rPr>
          <w:i/>
          <w:iCs/>
          <w:u w:val="single"/>
        </w:rPr>
        <w:t>Кърмене</w:t>
      </w:r>
    </w:p>
    <w:p w14:paraId="7F3852A6" w14:textId="77777777" w:rsidR="009F2F02" w:rsidRPr="001C08FC" w:rsidRDefault="009F2F02">
      <w:pPr>
        <w:tabs>
          <w:tab w:val="clear" w:pos="567"/>
        </w:tabs>
        <w:rPr>
          <w:u w:val="single"/>
        </w:rPr>
      </w:pPr>
    </w:p>
    <w:p w14:paraId="2EC7ACFB" w14:textId="77777777" w:rsidR="009F2F02" w:rsidRPr="001C08FC" w:rsidRDefault="009F2F02">
      <w:pPr>
        <w:tabs>
          <w:tab w:val="clear" w:pos="567"/>
        </w:tabs>
      </w:pPr>
      <w:r w:rsidRPr="001C08FC">
        <w:t>Ovaleap не е показан по време на кърмене.</w:t>
      </w:r>
    </w:p>
    <w:p w14:paraId="3D43EAA2" w14:textId="77777777" w:rsidR="009F2F02" w:rsidRPr="001C08FC" w:rsidRDefault="009F2F02">
      <w:pPr>
        <w:tabs>
          <w:tab w:val="clear" w:pos="567"/>
        </w:tabs>
      </w:pPr>
    </w:p>
    <w:p w14:paraId="718D0D55" w14:textId="77777777" w:rsidR="009F2F02" w:rsidRPr="001C08FC" w:rsidRDefault="009F2F02">
      <w:pPr>
        <w:tabs>
          <w:tab w:val="clear" w:pos="567"/>
        </w:tabs>
        <w:rPr>
          <w:u w:val="single"/>
        </w:rPr>
      </w:pPr>
      <w:r w:rsidRPr="001C08FC">
        <w:rPr>
          <w:i/>
          <w:iCs/>
          <w:u w:val="single"/>
        </w:rPr>
        <w:t>Фертилитет</w:t>
      </w:r>
    </w:p>
    <w:p w14:paraId="4B4576D5" w14:textId="77777777" w:rsidR="009F2F02" w:rsidRPr="001C08FC" w:rsidRDefault="009F2F02">
      <w:pPr>
        <w:tabs>
          <w:tab w:val="clear" w:pos="567"/>
        </w:tabs>
        <w:rPr>
          <w:u w:val="single"/>
        </w:rPr>
      </w:pPr>
    </w:p>
    <w:p w14:paraId="42EC9415" w14:textId="77777777" w:rsidR="009F2F02" w:rsidRPr="001C08FC" w:rsidRDefault="009F2F02">
      <w:pPr>
        <w:tabs>
          <w:tab w:val="clear" w:pos="567"/>
        </w:tabs>
        <w:rPr>
          <w:i/>
          <w:iCs/>
        </w:rPr>
      </w:pPr>
      <w:r w:rsidRPr="001C08FC">
        <w:t>Ovaleap е показан за употреба при безплодие (вж. точка 4.1).</w:t>
      </w:r>
    </w:p>
    <w:p w14:paraId="08F9C725" w14:textId="77777777" w:rsidR="009F2F02" w:rsidRPr="001C08FC" w:rsidRDefault="009F2F02">
      <w:pPr>
        <w:rPr>
          <w:i/>
          <w:iCs/>
        </w:rPr>
      </w:pPr>
    </w:p>
    <w:p w14:paraId="71597DED" w14:textId="77777777" w:rsidR="009F2F02" w:rsidRPr="001C08FC" w:rsidRDefault="009F2F02">
      <w:pPr>
        <w:ind w:left="567" w:hanging="567"/>
      </w:pPr>
      <w:r w:rsidRPr="001C08FC">
        <w:rPr>
          <w:b/>
          <w:bCs/>
        </w:rPr>
        <w:t>4.7</w:t>
      </w:r>
      <w:r w:rsidRPr="001C08FC">
        <w:rPr>
          <w:b/>
          <w:bCs/>
        </w:rPr>
        <w:tab/>
        <w:t>Ефекти върху способността за шофиране и работа с машини</w:t>
      </w:r>
    </w:p>
    <w:p w14:paraId="1140E2BD" w14:textId="77777777" w:rsidR="009F2F02" w:rsidRPr="001C08FC" w:rsidRDefault="009F2F02"/>
    <w:p w14:paraId="01472709" w14:textId="77777777" w:rsidR="009F2F02" w:rsidRPr="001C08FC" w:rsidRDefault="009F2F02">
      <w:r w:rsidRPr="001C08FC">
        <w:t>Ovaleap не повлиява или повлиява пренебрежимо способността за шофиране и работа с машини.</w:t>
      </w:r>
    </w:p>
    <w:p w14:paraId="21B1247E" w14:textId="77777777" w:rsidR="009F2F02" w:rsidRPr="001C08FC" w:rsidRDefault="009F2F02"/>
    <w:p w14:paraId="23D1AD4C" w14:textId="77777777" w:rsidR="009F2F02" w:rsidRPr="001C08FC" w:rsidRDefault="009F2F02" w:rsidP="00D815A2">
      <w:pPr>
        <w:keepNext/>
      </w:pPr>
      <w:r w:rsidRPr="001C08FC">
        <w:rPr>
          <w:b/>
          <w:bCs/>
        </w:rPr>
        <w:lastRenderedPageBreak/>
        <w:t>4.8</w:t>
      </w:r>
      <w:r w:rsidRPr="001C08FC">
        <w:rPr>
          <w:b/>
          <w:bCs/>
        </w:rPr>
        <w:tab/>
        <w:t>Нежелани лекарствени реакции</w:t>
      </w:r>
    </w:p>
    <w:p w14:paraId="3DF21271" w14:textId="77777777" w:rsidR="009F2F02" w:rsidRPr="001C08FC" w:rsidRDefault="009F2F02" w:rsidP="00D815A2">
      <w:pPr>
        <w:keepNext/>
        <w:autoSpaceDE w:val="0"/>
        <w:jc w:val="both"/>
      </w:pPr>
    </w:p>
    <w:p w14:paraId="0ABA425F" w14:textId="77777777" w:rsidR="009F2F02" w:rsidRPr="001C08FC" w:rsidRDefault="009F2F02" w:rsidP="00D815A2">
      <w:pPr>
        <w:keepNext/>
        <w:tabs>
          <w:tab w:val="clear" w:pos="567"/>
        </w:tabs>
      </w:pPr>
      <w:r w:rsidRPr="001C08FC">
        <w:rPr>
          <w:i/>
          <w:iCs/>
          <w:u w:val="single"/>
        </w:rPr>
        <w:t>Обобщение на профила на безопасност</w:t>
      </w:r>
    </w:p>
    <w:p w14:paraId="2690F30E" w14:textId="77777777" w:rsidR="009F2F02" w:rsidRPr="001C08FC" w:rsidRDefault="009F2F02" w:rsidP="00D815A2">
      <w:pPr>
        <w:keepNext/>
        <w:tabs>
          <w:tab w:val="clear" w:pos="567"/>
        </w:tabs>
      </w:pPr>
    </w:p>
    <w:p w14:paraId="21C930F0" w14:textId="77777777" w:rsidR="009F2F02" w:rsidRPr="001C08FC" w:rsidRDefault="009F2F02">
      <w:pPr>
        <w:tabs>
          <w:tab w:val="clear" w:pos="567"/>
        </w:tabs>
      </w:pPr>
      <w:r w:rsidRPr="001C08FC">
        <w:t>Най-често съобщаваните нежелани реакции са главоболие, овариални кисти и локални реакции на мястото на инжектиране (напр. болка, еритема, хематом, подуване и/или възпаление на мястото на инжектиране).</w:t>
      </w:r>
    </w:p>
    <w:p w14:paraId="3E671A4A" w14:textId="77777777" w:rsidR="009F2F02" w:rsidRPr="001C08FC" w:rsidRDefault="009F2F02">
      <w:pPr>
        <w:tabs>
          <w:tab w:val="clear" w:pos="567"/>
        </w:tabs>
      </w:pPr>
    </w:p>
    <w:p w14:paraId="14685E14" w14:textId="77777777" w:rsidR="009F2F02" w:rsidRPr="001C08FC" w:rsidRDefault="009F2F02">
      <w:pPr>
        <w:tabs>
          <w:tab w:val="clear" w:pos="567"/>
        </w:tabs>
      </w:pPr>
      <w:r w:rsidRPr="001C08FC">
        <w:t>Често съобщаван е лек до умерен СОХС, който трябва да се счита за риск, свързан с процедурата на стимулиране. Тежкият СОХС е нечест (вж. точка 4.4).</w:t>
      </w:r>
    </w:p>
    <w:p w14:paraId="02EDECE7" w14:textId="77777777" w:rsidR="009F2F02" w:rsidRPr="001C08FC" w:rsidRDefault="009F2F02">
      <w:pPr>
        <w:tabs>
          <w:tab w:val="clear" w:pos="567"/>
        </w:tabs>
      </w:pPr>
    </w:p>
    <w:p w14:paraId="7CA5FFE7" w14:textId="77777777" w:rsidR="009F2F02" w:rsidRPr="001C08FC" w:rsidRDefault="009F2F02">
      <w:pPr>
        <w:tabs>
          <w:tab w:val="clear" w:pos="567"/>
        </w:tabs>
      </w:pPr>
      <w:r w:rsidRPr="001C08FC">
        <w:t>Тромбоемболия може да се прояви много рядко (вж. точка 4.4).</w:t>
      </w:r>
    </w:p>
    <w:p w14:paraId="075744A6" w14:textId="77777777" w:rsidR="009F2F02" w:rsidRPr="001C08FC" w:rsidRDefault="009F2F02">
      <w:pPr>
        <w:tabs>
          <w:tab w:val="clear" w:pos="567"/>
        </w:tabs>
      </w:pPr>
    </w:p>
    <w:p w14:paraId="39F144EF" w14:textId="77777777" w:rsidR="009F2F02" w:rsidRPr="001C08FC" w:rsidRDefault="009F2F02">
      <w:pPr>
        <w:tabs>
          <w:tab w:val="clear" w:pos="567"/>
        </w:tabs>
      </w:pPr>
      <w:r w:rsidRPr="001C08FC">
        <w:rPr>
          <w:i/>
          <w:iCs/>
          <w:u w:val="single"/>
        </w:rPr>
        <w:t>Списък на нежелани реакции в табличен вид</w:t>
      </w:r>
    </w:p>
    <w:p w14:paraId="77EE5A3D" w14:textId="77777777" w:rsidR="009F2F02" w:rsidRPr="001C08FC" w:rsidRDefault="009F2F02" w:rsidP="008E78AA">
      <w:pPr>
        <w:tabs>
          <w:tab w:val="clear" w:pos="567"/>
        </w:tabs>
      </w:pPr>
      <w:r w:rsidRPr="001C08FC">
        <w:t>Нежеланите реакции са групирани по честота, като е използвана следната конвенция: много чести (≥1/10), чести (≥1/100 до &lt;1/10), нечести (≥1/1 000 до &lt;1/100), редки (≥1/10 000 до &lt;1/1 000), много редки (&lt;1/10 000) и с неизвестна честота (от наличните данни не може да бъде направена оценка). Във всяка група по честата нежеланите реакции са подредени в низходящ ред по отношение на тяхната сериозност.</w:t>
      </w:r>
    </w:p>
    <w:p w14:paraId="0E08D910" w14:textId="77777777" w:rsidR="009F2F02" w:rsidRPr="001C08FC" w:rsidRDefault="009F2F02" w:rsidP="000E68A2">
      <w:pPr>
        <w:tabs>
          <w:tab w:val="clear" w:pos="567"/>
        </w:tabs>
      </w:pPr>
    </w:p>
    <w:p w14:paraId="047BFAE1" w14:textId="77777777" w:rsidR="009F2F02" w:rsidRPr="001C08FC" w:rsidRDefault="009F2F02" w:rsidP="00AC41A1">
      <w:pPr>
        <w:keepNext/>
        <w:widowControl w:val="0"/>
        <w:tabs>
          <w:tab w:val="clear" w:pos="567"/>
        </w:tabs>
        <w:suppressAutoHyphens w:val="0"/>
        <w:rPr>
          <w:i/>
          <w:iCs/>
        </w:rPr>
      </w:pPr>
      <w:r w:rsidRPr="001C08FC">
        <w:rPr>
          <w:i/>
          <w:iCs/>
        </w:rPr>
        <w:t>Лечение при жени</w:t>
      </w:r>
    </w:p>
    <w:p w14:paraId="235448D4" w14:textId="77777777" w:rsidR="009F2F02" w:rsidRPr="001C08FC" w:rsidRDefault="009F2F02" w:rsidP="00AC41A1">
      <w:pPr>
        <w:keepNext/>
        <w:widowControl w:val="0"/>
        <w:tabs>
          <w:tab w:val="clear" w:pos="567"/>
        </w:tabs>
        <w:suppressAutoHyphens w:val="0"/>
        <w:ind w:left="1701" w:hanging="1701"/>
      </w:pPr>
    </w:p>
    <w:tbl>
      <w:tblPr>
        <w:tblW w:w="0" w:type="auto"/>
        <w:tblInd w:w="108" w:type="dxa"/>
        <w:tblBorders>
          <w:bottom w:val="single" w:sz="4" w:space="0" w:color="auto"/>
          <w:insideH w:val="single" w:sz="4" w:space="0" w:color="auto"/>
          <w:insideV w:val="single" w:sz="4" w:space="0" w:color="auto"/>
        </w:tblBorders>
        <w:tblLook w:val="01E0" w:firstRow="1" w:lastRow="1" w:firstColumn="1" w:lastColumn="1" w:noHBand="0" w:noVBand="0"/>
      </w:tblPr>
      <w:tblGrid>
        <w:gridCol w:w="3018"/>
        <w:gridCol w:w="2930"/>
        <w:gridCol w:w="3016"/>
      </w:tblGrid>
      <w:tr w:rsidR="009F2F02" w:rsidRPr="001C08FC" w14:paraId="47D5551C" w14:textId="77777777">
        <w:tc>
          <w:tcPr>
            <w:tcW w:w="9212" w:type="dxa"/>
            <w:gridSpan w:val="3"/>
            <w:tcBorders>
              <w:top w:val="nil"/>
              <w:left w:val="nil"/>
              <w:bottom w:val="single" w:sz="4" w:space="0" w:color="auto"/>
              <w:right w:val="nil"/>
            </w:tcBorders>
          </w:tcPr>
          <w:p w14:paraId="737AC49B" w14:textId="77777777" w:rsidR="009F2F02" w:rsidRPr="001C08FC" w:rsidRDefault="009F2F02" w:rsidP="001215C0">
            <w:pPr>
              <w:keepNext/>
              <w:widowControl w:val="0"/>
              <w:suppressAutoHyphens w:val="0"/>
              <w:rPr>
                <w:b/>
                <w:bCs/>
              </w:rPr>
            </w:pPr>
            <w:r w:rsidRPr="001C08FC">
              <w:rPr>
                <w:b/>
                <w:bCs/>
              </w:rPr>
              <w:t>Таблица 1: Нежелани реакции при жени</w:t>
            </w:r>
          </w:p>
        </w:tc>
      </w:tr>
      <w:tr w:rsidR="009F2F02" w:rsidRPr="001C08FC" w14:paraId="37ED0A8F" w14:textId="77777777">
        <w:tc>
          <w:tcPr>
            <w:tcW w:w="3070" w:type="dxa"/>
            <w:tcBorders>
              <w:top w:val="single" w:sz="4" w:space="0" w:color="auto"/>
              <w:left w:val="single" w:sz="4" w:space="0" w:color="auto"/>
              <w:bottom w:val="single" w:sz="4" w:space="0" w:color="auto"/>
              <w:right w:val="single" w:sz="4" w:space="0" w:color="auto"/>
            </w:tcBorders>
          </w:tcPr>
          <w:p w14:paraId="5E2EF51A" w14:textId="77777777" w:rsidR="009F2F02" w:rsidRPr="001C08FC" w:rsidRDefault="009F2F02" w:rsidP="00AC41A1">
            <w:pPr>
              <w:keepNext/>
              <w:widowControl w:val="0"/>
              <w:suppressAutoHyphens w:val="0"/>
              <w:rPr>
                <w:b/>
                <w:bCs/>
              </w:rPr>
            </w:pPr>
            <w:r w:rsidRPr="001C08FC">
              <w:rPr>
                <w:b/>
                <w:bCs/>
              </w:rPr>
              <w:t>Системо-органен клас</w:t>
            </w:r>
          </w:p>
        </w:tc>
        <w:tc>
          <w:tcPr>
            <w:tcW w:w="3071" w:type="dxa"/>
            <w:tcBorders>
              <w:top w:val="single" w:sz="4" w:space="0" w:color="auto"/>
              <w:left w:val="single" w:sz="4" w:space="0" w:color="auto"/>
              <w:bottom w:val="single" w:sz="4" w:space="0" w:color="auto"/>
              <w:right w:val="single" w:sz="4" w:space="0" w:color="auto"/>
            </w:tcBorders>
          </w:tcPr>
          <w:p w14:paraId="4A7DCFCB" w14:textId="77777777" w:rsidR="009F2F02" w:rsidRPr="001C08FC" w:rsidRDefault="009F2F02" w:rsidP="00AC41A1">
            <w:pPr>
              <w:keepNext/>
              <w:widowControl w:val="0"/>
              <w:suppressAutoHyphens w:val="0"/>
              <w:rPr>
                <w:b/>
                <w:bCs/>
              </w:rPr>
            </w:pPr>
            <w:r w:rsidRPr="001C08FC">
              <w:rPr>
                <w:b/>
                <w:bCs/>
              </w:rPr>
              <w:t>Честота</w:t>
            </w:r>
          </w:p>
        </w:tc>
        <w:tc>
          <w:tcPr>
            <w:tcW w:w="3071" w:type="dxa"/>
            <w:tcBorders>
              <w:top w:val="single" w:sz="4" w:space="0" w:color="auto"/>
              <w:left w:val="single" w:sz="4" w:space="0" w:color="auto"/>
              <w:bottom w:val="single" w:sz="4" w:space="0" w:color="auto"/>
              <w:right w:val="single" w:sz="4" w:space="0" w:color="auto"/>
            </w:tcBorders>
          </w:tcPr>
          <w:p w14:paraId="5799876B" w14:textId="77777777" w:rsidR="009F2F02" w:rsidRPr="001C08FC" w:rsidRDefault="009F2F02" w:rsidP="00AC41A1">
            <w:pPr>
              <w:keepNext/>
              <w:widowControl w:val="0"/>
              <w:suppressAutoHyphens w:val="0"/>
              <w:rPr>
                <w:b/>
                <w:bCs/>
              </w:rPr>
            </w:pPr>
            <w:r w:rsidRPr="001C08FC">
              <w:rPr>
                <w:b/>
                <w:bCs/>
              </w:rPr>
              <w:t>Нежелана реакция</w:t>
            </w:r>
          </w:p>
        </w:tc>
      </w:tr>
      <w:tr w:rsidR="009F2F02" w:rsidRPr="001C08FC" w14:paraId="360A7F6C" w14:textId="77777777">
        <w:tc>
          <w:tcPr>
            <w:tcW w:w="3070" w:type="dxa"/>
            <w:tcBorders>
              <w:top w:val="single" w:sz="4" w:space="0" w:color="auto"/>
              <w:left w:val="single" w:sz="4" w:space="0" w:color="auto"/>
              <w:bottom w:val="single" w:sz="4" w:space="0" w:color="auto"/>
              <w:right w:val="single" w:sz="4" w:space="0" w:color="auto"/>
            </w:tcBorders>
          </w:tcPr>
          <w:p w14:paraId="1BBADF00" w14:textId="77777777" w:rsidR="009F2F02" w:rsidRPr="001C08FC" w:rsidRDefault="009F2F02" w:rsidP="00AC41A1">
            <w:pPr>
              <w:keepNext/>
              <w:widowControl w:val="0"/>
              <w:tabs>
                <w:tab w:val="clear" w:pos="567"/>
              </w:tabs>
              <w:suppressAutoHyphens w:val="0"/>
              <w:rPr>
                <w:i/>
                <w:iCs/>
              </w:rPr>
            </w:pPr>
            <w:r w:rsidRPr="001C08FC">
              <w:rPr>
                <w:i/>
                <w:iCs/>
              </w:rPr>
              <w:t>Нарушения на имунната система</w:t>
            </w:r>
          </w:p>
        </w:tc>
        <w:tc>
          <w:tcPr>
            <w:tcW w:w="3071" w:type="dxa"/>
            <w:tcBorders>
              <w:top w:val="single" w:sz="4" w:space="0" w:color="auto"/>
              <w:left w:val="single" w:sz="4" w:space="0" w:color="auto"/>
              <w:bottom w:val="single" w:sz="4" w:space="0" w:color="auto"/>
              <w:right w:val="single" w:sz="4" w:space="0" w:color="auto"/>
            </w:tcBorders>
          </w:tcPr>
          <w:p w14:paraId="6B09CEAD" w14:textId="77777777" w:rsidR="009F2F02" w:rsidRPr="001C08FC" w:rsidRDefault="009F2F02" w:rsidP="00AC41A1">
            <w:pPr>
              <w:keepNext/>
              <w:widowControl w:val="0"/>
              <w:suppressAutoHyphens w:val="0"/>
            </w:pPr>
            <w:r w:rsidRPr="001C08FC">
              <w:rPr>
                <w:noProof/>
              </w:rPr>
              <w:t>Много редки</w:t>
            </w:r>
          </w:p>
        </w:tc>
        <w:tc>
          <w:tcPr>
            <w:tcW w:w="3071" w:type="dxa"/>
            <w:tcBorders>
              <w:top w:val="single" w:sz="4" w:space="0" w:color="auto"/>
              <w:left w:val="single" w:sz="4" w:space="0" w:color="auto"/>
              <w:bottom w:val="single" w:sz="4" w:space="0" w:color="auto"/>
              <w:right w:val="single" w:sz="4" w:space="0" w:color="auto"/>
            </w:tcBorders>
          </w:tcPr>
          <w:p w14:paraId="724AAE38" w14:textId="77777777" w:rsidR="009F2F02" w:rsidRPr="001C08FC" w:rsidRDefault="009F2F02" w:rsidP="00AC41A1">
            <w:pPr>
              <w:keepNext/>
              <w:widowControl w:val="0"/>
              <w:suppressAutoHyphens w:val="0"/>
            </w:pPr>
            <w:r w:rsidRPr="001C08FC">
              <w:rPr>
                <w:noProof/>
              </w:rPr>
              <w:t>Леки до тежки реакции на свръхчувствителност, включително анафилактични реакции и шок</w:t>
            </w:r>
          </w:p>
        </w:tc>
      </w:tr>
      <w:tr w:rsidR="009F2F02" w:rsidRPr="001C08FC" w14:paraId="5E86939F" w14:textId="77777777">
        <w:tc>
          <w:tcPr>
            <w:tcW w:w="3070" w:type="dxa"/>
            <w:tcBorders>
              <w:top w:val="single" w:sz="4" w:space="0" w:color="auto"/>
              <w:left w:val="single" w:sz="4" w:space="0" w:color="auto"/>
              <w:bottom w:val="single" w:sz="4" w:space="0" w:color="auto"/>
              <w:right w:val="single" w:sz="4" w:space="0" w:color="auto"/>
            </w:tcBorders>
          </w:tcPr>
          <w:p w14:paraId="4BC72D6C" w14:textId="77777777" w:rsidR="009F2F02" w:rsidRPr="001C08FC" w:rsidRDefault="009F2F02" w:rsidP="00AC41A1">
            <w:pPr>
              <w:keepNext/>
              <w:widowControl w:val="0"/>
              <w:tabs>
                <w:tab w:val="clear" w:pos="567"/>
              </w:tabs>
              <w:suppressAutoHyphens w:val="0"/>
              <w:rPr>
                <w:i/>
                <w:iCs/>
              </w:rPr>
            </w:pPr>
            <w:r w:rsidRPr="001C08FC">
              <w:rPr>
                <w:i/>
                <w:iCs/>
              </w:rPr>
              <w:t>Нарушения на нервната система</w:t>
            </w:r>
          </w:p>
        </w:tc>
        <w:tc>
          <w:tcPr>
            <w:tcW w:w="3071" w:type="dxa"/>
            <w:tcBorders>
              <w:top w:val="single" w:sz="4" w:space="0" w:color="auto"/>
              <w:left w:val="single" w:sz="4" w:space="0" w:color="auto"/>
              <w:bottom w:val="single" w:sz="4" w:space="0" w:color="auto"/>
              <w:right w:val="single" w:sz="4" w:space="0" w:color="auto"/>
            </w:tcBorders>
          </w:tcPr>
          <w:p w14:paraId="3326643F" w14:textId="77777777" w:rsidR="009F2F02" w:rsidRPr="001C08FC" w:rsidRDefault="009F2F02" w:rsidP="00AC41A1">
            <w:pPr>
              <w:keepNext/>
              <w:widowControl w:val="0"/>
              <w:suppressAutoHyphens w:val="0"/>
            </w:pPr>
            <w:r w:rsidRPr="001C08FC">
              <w:rPr>
                <w:noProof/>
              </w:rPr>
              <w:t>Много чести</w:t>
            </w:r>
          </w:p>
        </w:tc>
        <w:tc>
          <w:tcPr>
            <w:tcW w:w="3071" w:type="dxa"/>
            <w:tcBorders>
              <w:top w:val="single" w:sz="4" w:space="0" w:color="auto"/>
              <w:left w:val="single" w:sz="4" w:space="0" w:color="auto"/>
              <w:bottom w:val="single" w:sz="4" w:space="0" w:color="auto"/>
              <w:right w:val="single" w:sz="4" w:space="0" w:color="auto"/>
            </w:tcBorders>
          </w:tcPr>
          <w:p w14:paraId="62E0A0D2" w14:textId="77777777" w:rsidR="009F2F02" w:rsidRPr="001C08FC" w:rsidRDefault="009F2F02" w:rsidP="00AC41A1">
            <w:pPr>
              <w:keepNext/>
              <w:widowControl w:val="0"/>
              <w:tabs>
                <w:tab w:val="center" w:pos="1427"/>
              </w:tabs>
              <w:suppressAutoHyphens w:val="0"/>
            </w:pPr>
            <w:r w:rsidRPr="001C08FC">
              <w:rPr>
                <w:noProof/>
              </w:rPr>
              <w:t>Главоболие</w:t>
            </w:r>
          </w:p>
        </w:tc>
      </w:tr>
      <w:tr w:rsidR="009F2F02" w:rsidRPr="001C08FC" w14:paraId="637AD094" w14:textId="77777777">
        <w:tc>
          <w:tcPr>
            <w:tcW w:w="3070" w:type="dxa"/>
            <w:tcBorders>
              <w:top w:val="single" w:sz="4" w:space="0" w:color="auto"/>
              <w:left w:val="single" w:sz="4" w:space="0" w:color="auto"/>
              <w:bottom w:val="single" w:sz="4" w:space="0" w:color="auto"/>
              <w:right w:val="single" w:sz="4" w:space="0" w:color="auto"/>
            </w:tcBorders>
          </w:tcPr>
          <w:p w14:paraId="6BDA13D9" w14:textId="77777777" w:rsidR="009F2F02" w:rsidRPr="001C08FC" w:rsidRDefault="009F2F02" w:rsidP="00AC41A1">
            <w:pPr>
              <w:keepNext/>
              <w:widowControl w:val="0"/>
              <w:tabs>
                <w:tab w:val="clear" w:pos="567"/>
              </w:tabs>
              <w:suppressAutoHyphens w:val="0"/>
              <w:rPr>
                <w:i/>
                <w:iCs/>
              </w:rPr>
            </w:pPr>
            <w:r w:rsidRPr="001C08FC">
              <w:rPr>
                <w:i/>
                <w:iCs/>
                <w:noProof/>
              </w:rPr>
              <w:t>Съдови нарушения</w:t>
            </w:r>
          </w:p>
        </w:tc>
        <w:tc>
          <w:tcPr>
            <w:tcW w:w="3071" w:type="dxa"/>
            <w:tcBorders>
              <w:top w:val="single" w:sz="4" w:space="0" w:color="auto"/>
              <w:left w:val="single" w:sz="4" w:space="0" w:color="auto"/>
              <w:bottom w:val="single" w:sz="4" w:space="0" w:color="auto"/>
              <w:right w:val="single" w:sz="4" w:space="0" w:color="auto"/>
            </w:tcBorders>
          </w:tcPr>
          <w:p w14:paraId="28386AEA" w14:textId="77777777" w:rsidR="009F2F02" w:rsidRPr="001C08FC" w:rsidRDefault="009F2F02" w:rsidP="00AC41A1">
            <w:pPr>
              <w:keepNext/>
              <w:widowControl w:val="0"/>
              <w:suppressAutoHyphens w:val="0"/>
            </w:pPr>
            <w:r w:rsidRPr="001C08FC">
              <w:rPr>
                <w:noProof/>
              </w:rPr>
              <w:t>Много редки</w:t>
            </w:r>
          </w:p>
        </w:tc>
        <w:tc>
          <w:tcPr>
            <w:tcW w:w="3071" w:type="dxa"/>
            <w:tcBorders>
              <w:top w:val="single" w:sz="4" w:space="0" w:color="auto"/>
              <w:left w:val="single" w:sz="4" w:space="0" w:color="auto"/>
              <w:bottom w:val="single" w:sz="4" w:space="0" w:color="auto"/>
              <w:right w:val="single" w:sz="4" w:space="0" w:color="auto"/>
            </w:tcBorders>
          </w:tcPr>
          <w:p w14:paraId="176A48E2" w14:textId="77777777" w:rsidR="009F2F02" w:rsidRPr="001C08FC" w:rsidRDefault="009F2F02" w:rsidP="00BB05CC">
            <w:pPr>
              <w:keepNext/>
              <w:widowControl w:val="0"/>
              <w:tabs>
                <w:tab w:val="center" w:pos="1427"/>
              </w:tabs>
              <w:suppressAutoHyphens w:val="0"/>
            </w:pPr>
            <w:r w:rsidRPr="001C08FC">
              <w:rPr>
                <w:noProof/>
              </w:rPr>
              <w:t>Тромбоемболия (</w:t>
            </w:r>
            <w:r w:rsidRPr="001C08FC">
              <w:t>както във връзка със СОХС, така и отделно от него</w:t>
            </w:r>
            <w:r w:rsidRPr="001C08FC">
              <w:rPr>
                <w:noProof/>
              </w:rPr>
              <w:t>)</w:t>
            </w:r>
          </w:p>
        </w:tc>
      </w:tr>
      <w:tr w:rsidR="009F2F02" w:rsidRPr="001C08FC" w14:paraId="0792A2D0" w14:textId="77777777">
        <w:tc>
          <w:tcPr>
            <w:tcW w:w="3070" w:type="dxa"/>
            <w:tcBorders>
              <w:top w:val="single" w:sz="4" w:space="0" w:color="auto"/>
              <w:left w:val="single" w:sz="4" w:space="0" w:color="auto"/>
              <w:bottom w:val="single" w:sz="4" w:space="0" w:color="auto"/>
              <w:right w:val="single" w:sz="4" w:space="0" w:color="auto"/>
            </w:tcBorders>
          </w:tcPr>
          <w:p w14:paraId="79A0ACBB" w14:textId="77777777" w:rsidR="009F2F02" w:rsidRPr="001C08FC" w:rsidRDefault="009F2F02" w:rsidP="00AC41A1">
            <w:pPr>
              <w:keepNext/>
              <w:widowControl w:val="0"/>
              <w:tabs>
                <w:tab w:val="clear" w:pos="567"/>
              </w:tabs>
              <w:suppressAutoHyphens w:val="0"/>
              <w:rPr>
                <w:i/>
                <w:iCs/>
              </w:rPr>
            </w:pPr>
            <w:r w:rsidRPr="001C08FC">
              <w:rPr>
                <w:i/>
                <w:iCs/>
                <w:noProof/>
              </w:rPr>
              <w:t>Респираторни, гръдни и медиастинални нарушения</w:t>
            </w:r>
          </w:p>
        </w:tc>
        <w:tc>
          <w:tcPr>
            <w:tcW w:w="3071" w:type="dxa"/>
            <w:tcBorders>
              <w:top w:val="single" w:sz="4" w:space="0" w:color="auto"/>
              <w:left w:val="single" w:sz="4" w:space="0" w:color="auto"/>
              <w:bottom w:val="single" w:sz="4" w:space="0" w:color="auto"/>
              <w:right w:val="single" w:sz="4" w:space="0" w:color="auto"/>
            </w:tcBorders>
          </w:tcPr>
          <w:p w14:paraId="240F8283" w14:textId="77777777" w:rsidR="009F2F02" w:rsidRPr="001C08FC" w:rsidRDefault="009F2F02" w:rsidP="00AC41A1">
            <w:pPr>
              <w:keepNext/>
              <w:widowControl w:val="0"/>
              <w:suppressAutoHyphens w:val="0"/>
            </w:pPr>
            <w:r w:rsidRPr="001C08FC">
              <w:rPr>
                <w:noProof/>
              </w:rPr>
              <w:t>Много чести</w:t>
            </w:r>
          </w:p>
        </w:tc>
        <w:tc>
          <w:tcPr>
            <w:tcW w:w="3071" w:type="dxa"/>
            <w:tcBorders>
              <w:top w:val="single" w:sz="4" w:space="0" w:color="auto"/>
              <w:left w:val="single" w:sz="4" w:space="0" w:color="auto"/>
              <w:bottom w:val="single" w:sz="4" w:space="0" w:color="auto"/>
              <w:right w:val="single" w:sz="4" w:space="0" w:color="auto"/>
            </w:tcBorders>
          </w:tcPr>
          <w:p w14:paraId="020EA9BF" w14:textId="77777777" w:rsidR="009F2F02" w:rsidRPr="001C08FC" w:rsidRDefault="009F2F02" w:rsidP="00AC41A1">
            <w:pPr>
              <w:keepNext/>
              <w:widowControl w:val="0"/>
              <w:suppressAutoHyphens w:val="0"/>
            </w:pPr>
            <w:r w:rsidRPr="001C08FC">
              <w:rPr>
                <w:noProof/>
              </w:rPr>
              <w:t>Обостряне или влошаване на астма</w:t>
            </w:r>
          </w:p>
        </w:tc>
      </w:tr>
      <w:tr w:rsidR="009F2F02" w:rsidRPr="001C08FC" w14:paraId="6352799D" w14:textId="77777777">
        <w:tc>
          <w:tcPr>
            <w:tcW w:w="3070" w:type="dxa"/>
            <w:tcBorders>
              <w:top w:val="single" w:sz="4" w:space="0" w:color="auto"/>
              <w:left w:val="single" w:sz="4" w:space="0" w:color="auto"/>
              <w:bottom w:val="single" w:sz="4" w:space="0" w:color="auto"/>
              <w:right w:val="single" w:sz="4" w:space="0" w:color="auto"/>
            </w:tcBorders>
          </w:tcPr>
          <w:p w14:paraId="1F7CAF4D" w14:textId="77777777" w:rsidR="009F2F02" w:rsidRPr="001C08FC" w:rsidRDefault="009F2F02" w:rsidP="00945333">
            <w:pPr>
              <w:keepNext/>
              <w:keepLines/>
              <w:rPr>
                <w:i/>
                <w:iCs/>
              </w:rPr>
            </w:pPr>
            <w:r w:rsidRPr="001C08FC">
              <w:rPr>
                <w:i/>
                <w:iCs/>
                <w:noProof/>
              </w:rPr>
              <w:t>Стомашно-чревни нарушения</w:t>
            </w:r>
          </w:p>
        </w:tc>
        <w:tc>
          <w:tcPr>
            <w:tcW w:w="3071" w:type="dxa"/>
            <w:tcBorders>
              <w:top w:val="single" w:sz="4" w:space="0" w:color="auto"/>
              <w:left w:val="single" w:sz="4" w:space="0" w:color="auto"/>
              <w:bottom w:val="single" w:sz="4" w:space="0" w:color="auto"/>
              <w:right w:val="single" w:sz="4" w:space="0" w:color="auto"/>
            </w:tcBorders>
          </w:tcPr>
          <w:p w14:paraId="0D5DEE1D" w14:textId="77777777" w:rsidR="009F2F02" w:rsidRPr="001C08FC" w:rsidRDefault="009F2F02" w:rsidP="00945333">
            <w:pPr>
              <w:keepNext/>
              <w:keepLines/>
            </w:pPr>
            <w:r w:rsidRPr="001C08FC">
              <w:t>Чести</w:t>
            </w:r>
          </w:p>
        </w:tc>
        <w:tc>
          <w:tcPr>
            <w:tcW w:w="3071" w:type="dxa"/>
            <w:tcBorders>
              <w:top w:val="single" w:sz="4" w:space="0" w:color="auto"/>
              <w:left w:val="single" w:sz="4" w:space="0" w:color="auto"/>
              <w:bottom w:val="single" w:sz="4" w:space="0" w:color="auto"/>
              <w:right w:val="single" w:sz="4" w:space="0" w:color="auto"/>
            </w:tcBorders>
          </w:tcPr>
          <w:p w14:paraId="67848E42" w14:textId="77777777" w:rsidR="009F2F02" w:rsidRPr="001C08FC" w:rsidRDefault="009F2F02" w:rsidP="00945333">
            <w:pPr>
              <w:keepNext/>
              <w:keepLines/>
            </w:pPr>
            <w:r w:rsidRPr="001C08FC">
              <w:rPr>
                <w:noProof/>
              </w:rPr>
              <w:t>Коремна болка, раздуване на корема, коремен дискомфорт, гадене, повръщане, диария.</w:t>
            </w:r>
          </w:p>
        </w:tc>
      </w:tr>
      <w:tr w:rsidR="009F2F02" w:rsidRPr="001C08FC" w14:paraId="1F38F8C2" w14:textId="77777777">
        <w:tc>
          <w:tcPr>
            <w:tcW w:w="3070" w:type="dxa"/>
            <w:vMerge w:val="restart"/>
            <w:tcBorders>
              <w:top w:val="single" w:sz="4" w:space="0" w:color="auto"/>
              <w:left w:val="single" w:sz="4" w:space="0" w:color="auto"/>
              <w:bottom w:val="single" w:sz="4" w:space="0" w:color="auto"/>
              <w:right w:val="single" w:sz="4" w:space="0" w:color="auto"/>
            </w:tcBorders>
          </w:tcPr>
          <w:p w14:paraId="6E107950" w14:textId="77777777" w:rsidR="009F2F02" w:rsidRPr="001C08FC" w:rsidRDefault="009F2F02" w:rsidP="00945333">
            <w:pPr>
              <w:keepNext/>
              <w:keepLines/>
              <w:rPr>
                <w:i/>
                <w:iCs/>
                <w:noProof/>
              </w:rPr>
            </w:pPr>
            <w:r w:rsidRPr="001C08FC">
              <w:rPr>
                <w:i/>
                <w:iCs/>
                <w:noProof/>
              </w:rPr>
              <w:t>Нарушения на възпроизводителната система и гърдата</w:t>
            </w:r>
          </w:p>
        </w:tc>
        <w:tc>
          <w:tcPr>
            <w:tcW w:w="3071" w:type="dxa"/>
            <w:tcBorders>
              <w:top w:val="single" w:sz="4" w:space="0" w:color="auto"/>
              <w:left w:val="single" w:sz="4" w:space="0" w:color="auto"/>
              <w:bottom w:val="single" w:sz="4" w:space="0" w:color="auto"/>
              <w:right w:val="single" w:sz="4" w:space="0" w:color="auto"/>
            </w:tcBorders>
          </w:tcPr>
          <w:p w14:paraId="090AE6E1" w14:textId="77777777" w:rsidR="009F2F02" w:rsidRPr="001C08FC" w:rsidRDefault="009F2F02" w:rsidP="00D415E6">
            <w:pPr>
              <w:keepNext/>
              <w:keepLines/>
            </w:pPr>
            <w:r w:rsidRPr="001C08FC">
              <w:rPr>
                <w:noProof/>
              </w:rPr>
              <w:t>Много чести</w:t>
            </w:r>
          </w:p>
        </w:tc>
        <w:tc>
          <w:tcPr>
            <w:tcW w:w="3071" w:type="dxa"/>
            <w:tcBorders>
              <w:top w:val="single" w:sz="4" w:space="0" w:color="auto"/>
              <w:left w:val="single" w:sz="4" w:space="0" w:color="auto"/>
              <w:bottom w:val="single" w:sz="4" w:space="0" w:color="auto"/>
              <w:right w:val="single" w:sz="4" w:space="0" w:color="auto"/>
            </w:tcBorders>
          </w:tcPr>
          <w:p w14:paraId="0248001D" w14:textId="77777777" w:rsidR="009F2F02" w:rsidRPr="001C08FC" w:rsidRDefault="009F2F02" w:rsidP="00945333">
            <w:pPr>
              <w:keepNext/>
              <w:keepLines/>
            </w:pPr>
            <w:r w:rsidRPr="001C08FC">
              <w:rPr>
                <w:noProof/>
              </w:rPr>
              <w:t>Овариални кисти</w:t>
            </w:r>
          </w:p>
        </w:tc>
      </w:tr>
      <w:tr w:rsidR="009F2F02" w:rsidRPr="001C08FC" w14:paraId="729518BF" w14:textId="77777777">
        <w:tc>
          <w:tcPr>
            <w:tcW w:w="3070" w:type="dxa"/>
            <w:vMerge/>
            <w:tcBorders>
              <w:top w:val="single" w:sz="4" w:space="0" w:color="auto"/>
              <w:left w:val="single" w:sz="4" w:space="0" w:color="auto"/>
              <w:bottom w:val="single" w:sz="4" w:space="0" w:color="auto"/>
              <w:right w:val="single" w:sz="4" w:space="0" w:color="auto"/>
            </w:tcBorders>
          </w:tcPr>
          <w:p w14:paraId="67ABE200" w14:textId="77777777" w:rsidR="009F2F02" w:rsidRPr="001C08FC" w:rsidRDefault="009F2F02" w:rsidP="00945333">
            <w:pPr>
              <w:keepNext/>
              <w:keepLines/>
              <w:rPr>
                <w:i/>
                <w:iCs/>
                <w:noProof/>
                <w:u w:val="single"/>
              </w:rPr>
            </w:pPr>
          </w:p>
        </w:tc>
        <w:tc>
          <w:tcPr>
            <w:tcW w:w="3071" w:type="dxa"/>
            <w:tcBorders>
              <w:top w:val="single" w:sz="4" w:space="0" w:color="auto"/>
              <w:left w:val="single" w:sz="4" w:space="0" w:color="auto"/>
              <w:bottom w:val="single" w:sz="4" w:space="0" w:color="auto"/>
              <w:right w:val="single" w:sz="4" w:space="0" w:color="auto"/>
            </w:tcBorders>
          </w:tcPr>
          <w:p w14:paraId="4809FB55" w14:textId="77777777" w:rsidR="009F2F02" w:rsidRPr="001C08FC" w:rsidRDefault="009F2F02" w:rsidP="00D415E6">
            <w:pPr>
              <w:keepNext/>
              <w:keepLines/>
            </w:pPr>
            <w:r w:rsidRPr="001C08FC">
              <w:t>Чести</w:t>
            </w:r>
          </w:p>
        </w:tc>
        <w:tc>
          <w:tcPr>
            <w:tcW w:w="3071" w:type="dxa"/>
            <w:tcBorders>
              <w:top w:val="single" w:sz="4" w:space="0" w:color="auto"/>
              <w:left w:val="single" w:sz="4" w:space="0" w:color="auto"/>
              <w:bottom w:val="single" w:sz="4" w:space="0" w:color="auto"/>
              <w:right w:val="single" w:sz="4" w:space="0" w:color="auto"/>
            </w:tcBorders>
          </w:tcPr>
          <w:p w14:paraId="41FBC3D8" w14:textId="77777777" w:rsidR="009F2F02" w:rsidRPr="001C08FC" w:rsidRDefault="009F2F02" w:rsidP="00945333">
            <w:pPr>
              <w:keepNext/>
              <w:keepLines/>
            </w:pPr>
            <w:r w:rsidRPr="001C08FC">
              <w:rPr>
                <w:noProof/>
              </w:rPr>
              <w:t>Лек или умерен СОХС (включително свързаните с него симптоми)</w:t>
            </w:r>
          </w:p>
        </w:tc>
      </w:tr>
      <w:tr w:rsidR="009F2F02" w:rsidRPr="001C08FC" w14:paraId="61B897B0" w14:textId="77777777">
        <w:tc>
          <w:tcPr>
            <w:tcW w:w="3070" w:type="dxa"/>
            <w:vMerge/>
            <w:tcBorders>
              <w:top w:val="single" w:sz="4" w:space="0" w:color="auto"/>
              <w:left w:val="single" w:sz="4" w:space="0" w:color="auto"/>
              <w:bottom w:val="single" w:sz="4" w:space="0" w:color="auto"/>
              <w:right w:val="single" w:sz="4" w:space="0" w:color="auto"/>
            </w:tcBorders>
          </w:tcPr>
          <w:p w14:paraId="5CE34B13" w14:textId="77777777" w:rsidR="009F2F02" w:rsidRPr="001C08FC" w:rsidRDefault="009F2F02" w:rsidP="00945333">
            <w:pPr>
              <w:keepNext/>
              <w:keepLines/>
              <w:rPr>
                <w:i/>
                <w:iCs/>
                <w:noProof/>
                <w:u w:val="single"/>
              </w:rPr>
            </w:pPr>
          </w:p>
        </w:tc>
        <w:tc>
          <w:tcPr>
            <w:tcW w:w="3071" w:type="dxa"/>
            <w:tcBorders>
              <w:top w:val="single" w:sz="4" w:space="0" w:color="auto"/>
              <w:left w:val="single" w:sz="4" w:space="0" w:color="auto"/>
              <w:bottom w:val="single" w:sz="4" w:space="0" w:color="auto"/>
              <w:right w:val="single" w:sz="4" w:space="0" w:color="auto"/>
            </w:tcBorders>
          </w:tcPr>
          <w:p w14:paraId="16C40321" w14:textId="77777777" w:rsidR="009F2F02" w:rsidRPr="001C08FC" w:rsidRDefault="009F2F02" w:rsidP="00D415E6">
            <w:pPr>
              <w:keepNext/>
              <w:keepLines/>
            </w:pPr>
            <w:r w:rsidRPr="001C08FC">
              <w:t>Нечести</w:t>
            </w:r>
          </w:p>
        </w:tc>
        <w:tc>
          <w:tcPr>
            <w:tcW w:w="3071" w:type="dxa"/>
            <w:tcBorders>
              <w:top w:val="single" w:sz="4" w:space="0" w:color="auto"/>
              <w:left w:val="single" w:sz="4" w:space="0" w:color="auto"/>
              <w:bottom w:val="single" w:sz="4" w:space="0" w:color="auto"/>
              <w:right w:val="single" w:sz="4" w:space="0" w:color="auto"/>
            </w:tcBorders>
          </w:tcPr>
          <w:p w14:paraId="78B8B9B0" w14:textId="77777777" w:rsidR="009F2F02" w:rsidRPr="001C08FC" w:rsidRDefault="009F2F02" w:rsidP="00945333">
            <w:pPr>
              <w:keepNext/>
              <w:keepLines/>
            </w:pPr>
            <w:r w:rsidRPr="001C08FC">
              <w:rPr>
                <w:noProof/>
              </w:rPr>
              <w:t>Тежък СОХС (включително свързаните с него симптоми) (вж. точка 4.4).</w:t>
            </w:r>
          </w:p>
        </w:tc>
      </w:tr>
      <w:tr w:rsidR="009F2F02" w:rsidRPr="001C08FC" w14:paraId="27308374" w14:textId="77777777">
        <w:tc>
          <w:tcPr>
            <w:tcW w:w="3070" w:type="dxa"/>
            <w:vMerge/>
            <w:tcBorders>
              <w:top w:val="single" w:sz="4" w:space="0" w:color="auto"/>
              <w:left w:val="single" w:sz="4" w:space="0" w:color="auto"/>
              <w:bottom w:val="single" w:sz="4" w:space="0" w:color="auto"/>
              <w:right w:val="single" w:sz="4" w:space="0" w:color="auto"/>
            </w:tcBorders>
          </w:tcPr>
          <w:p w14:paraId="01A0136F" w14:textId="77777777" w:rsidR="009F2F02" w:rsidRPr="001C08FC" w:rsidRDefault="009F2F02" w:rsidP="00945333">
            <w:pPr>
              <w:keepNext/>
              <w:keepLines/>
              <w:rPr>
                <w:i/>
                <w:iCs/>
                <w:noProof/>
                <w:u w:val="single"/>
              </w:rPr>
            </w:pPr>
          </w:p>
        </w:tc>
        <w:tc>
          <w:tcPr>
            <w:tcW w:w="3071" w:type="dxa"/>
            <w:tcBorders>
              <w:top w:val="single" w:sz="4" w:space="0" w:color="auto"/>
              <w:left w:val="single" w:sz="4" w:space="0" w:color="auto"/>
              <w:bottom w:val="single" w:sz="4" w:space="0" w:color="auto"/>
              <w:right w:val="single" w:sz="4" w:space="0" w:color="auto"/>
            </w:tcBorders>
          </w:tcPr>
          <w:p w14:paraId="75162A4A" w14:textId="77777777" w:rsidR="009F2F02" w:rsidRPr="001C08FC" w:rsidRDefault="009F2F02" w:rsidP="00D415E6">
            <w:pPr>
              <w:keepNext/>
              <w:keepLines/>
            </w:pPr>
            <w:r w:rsidRPr="001C08FC">
              <w:rPr>
                <w:noProof/>
              </w:rPr>
              <w:t>Редки</w:t>
            </w:r>
          </w:p>
        </w:tc>
        <w:tc>
          <w:tcPr>
            <w:tcW w:w="3071" w:type="dxa"/>
            <w:tcBorders>
              <w:top w:val="single" w:sz="4" w:space="0" w:color="auto"/>
              <w:left w:val="single" w:sz="4" w:space="0" w:color="auto"/>
              <w:bottom w:val="single" w:sz="4" w:space="0" w:color="auto"/>
              <w:right w:val="single" w:sz="4" w:space="0" w:color="auto"/>
            </w:tcBorders>
          </w:tcPr>
          <w:p w14:paraId="6E615616" w14:textId="77777777" w:rsidR="009F2F02" w:rsidRPr="001C08FC" w:rsidRDefault="009F2F02" w:rsidP="00945333">
            <w:pPr>
              <w:keepNext/>
              <w:keepLines/>
            </w:pPr>
            <w:r w:rsidRPr="001C08FC">
              <w:rPr>
                <w:noProof/>
              </w:rPr>
              <w:t>Усложнения на тежък СОХС.</w:t>
            </w:r>
          </w:p>
        </w:tc>
      </w:tr>
      <w:tr w:rsidR="009F2F02" w:rsidRPr="001C08FC" w14:paraId="648FD882" w14:textId="77777777">
        <w:tc>
          <w:tcPr>
            <w:tcW w:w="3070" w:type="dxa"/>
            <w:tcBorders>
              <w:top w:val="single" w:sz="4" w:space="0" w:color="auto"/>
              <w:left w:val="single" w:sz="4" w:space="0" w:color="auto"/>
              <w:bottom w:val="single" w:sz="4" w:space="0" w:color="auto"/>
              <w:right w:val="single" w:sz="4" w:space="0" w:color="auto"/>
            </w:tcBorders>
          </w:tcPr>
          <w:p w14:paraId="0B2FBD8E" w14:textId="77777777" w:rsidR="009F2F02" w:rsidRPr="001C08FC" w:rsidRDefault="009F2F02" w:rsidP="00945333">
            <w:pPr>
              <w:keepNext/>
              <w:keepLines/>
              <w:rPr>
                <w:i/>
                <w:iCs/>
              </w:rPr>
            </w:pPr>
            <w:r w:rsidRPr="001C08FC">
              <w:rPr>
                <w:i/>
                <w:iCs/>
              </w:rPr>
              <w:t>Общи нарушения и ефекти на мястото на приложение</w:t>
            </w:r>
          </w:p>
        </w:tc>
        <w:tc>
          <w:tcPr>
            <w:tcW w:w="3071" w:type="dxa"/>
            <w:tcBorders>
              <w:top w:val="single" w:sz="4" w:space="0" w:color="auto"/>
              <w:left w:val="single" w:sz="4" w:space="0" w:color="auto"/>
              <w:bottom w:val="single" w:sz="4" w:space="0" w:color="auto"/>
              <w:right w:val="single" w:sz="4" w:space="0" w:color="auto"/>
            </w:tcBorders>
          </w:tcPr>
          <w:p w14:paraId="41879DD8" w14:textId="77777777" w:rsidR="009F2F02" w:rsidRPr="001C08FC" w:rsidRDefault="009F2F02" w:rsidP="00945333">
            <w:pPr>
              <w:keepNext/>
              <w:keepLines/>
            </w:pPr>
            <w:r w:rsidRPr="001C08FC">
              <w:rPr>
                <w:noProof/>
              </w:rPr>
              <w:t>Много чести</w:t>
            </w:r>
          </w:p>
        </w:tc>
        <w:tc>
          <w:tcPr>
            <w:tcW w:w="3071" w:type="dxa"/>
            <w:tcBorders>
              <w:top w:val="single" w:sz="4" w:space="0" w:color="auto"/>
              <w:left w:val="single" w:sz="4" w:space="0" w:color="auto"/>
              <w:bottom w:val="single" w:sz="4" w:space="0" w:color="auto"/>
              <w:right w:val="single" w:sz="4" w:space="0" w:color="auto"/>
            </w:tcBorders>
          </w:tcPr>
          <w:p w14:paraId="0ABF3639" w14:textId="77777777" w:rsidR="009F2F02" w:rsidRPr="001C08FC" w:rsidRDefault="009F2F02" w:rsidP="00945333">
            <w:pPr>
              <w:keepNext/>
              <w:keepLines/>
            </w:pPr>
            <w:r w:rsidRPr="001C08FC">
              <w:rPr>
                <w:noProof/>
              </w:rPr>
              <w:t>Реакции на мястото на инжектиране (напр. болка, еритема, хематом, подуване и/или възпаление на мястото на инжектиране)</w:t>
            </w:r>
          </w:p>
        </w:tc>
      </w:tr>
    </w:tbl>
    <w:p w14:paraId="7D71EF14" w14:textId="77777777" w:rsidR="009F2F02" w:rsidRPr="001C08FC" w:rsidRDefault="009F2F02">
      <w:pPr>
        <w:tabs>
          <w:tab w:val="clear" w:pos="567"/>
        </w:tabs>
        <w:ind w:left="1701" w:hanging="1701"/>
      </w:pPr>
    </w:p>
    <w:p w14:paraId="16EDDC23" w14:textId="77777777" w:rsidR="009F2F02" w:rsidRPr="001C08FC" w:rsidRDefault="009F2F02" w:rsidP="00615264">
      <w:pPr>
        <w:keepNext/>
        <w:tabs>
          <w:tab w:val="clear" w:pos="567"/>
        </w:tabs>
        <w:ind w:left="1701" w:hanging="1701"/>
        <w:rPr>
          <w:i/>
          <w:iCs/>
        </w:rPr>
      </w:pPr>
      <w:r w:rsidRPr="001C08FC">
        <w:rPr>
          <w:i/>
          <w:iCs/>
        </w:rPr>
        <w:lastRenderedPageBreak/>
        <w:t>Лечение при мъже</w:t>
      </w:r>
    </w:p>
    <w:p w14:paraId="3E22E695" w14:textId="77777777" w:rsidR="009F2F02" w:rsidRPr="001C08FC" w:rsidRDefault="009F2F02" w:rsidP="00615264">
      <w:pPr>
        <w:keepNext/>
        <w:tabs>
          <w:tab w:val="clear" w:pos="567"/>
        </w:tabs>
        <w:ind w:left="1701" w:hanging="1701"/>
        <w:rPr>
          <w:i/>
          <w:iCs/>
        </w:rPr>
      </w:pPr>
    </w:p>
    <w:tbl>
      <w:tblPr>
        <w:tblW w:w="0" w:type="auto"/>
        <w:tblInd w:w="108" w:type="dxa"/>
        <w:tblBorders>
          <w:bottom w:val="single" w:sz="4" w:space="0" w:color="auto"/>
          <w:insideH w:val="single" w:sz="4" w:space="0" w:color="auto"/>
          <w:insideV w:val="single" w:sz="4" w:space="0" w:color="auto"/>
        </w:tblBorders>
        <w:tblLook w:val="01E0" w:firstRow="1" w:lastRow="1" w:firstColumn="1" w:lastColumn="1" w:noHBand="0" w:noVBand="0"/>
      </w:tblPr>
      <w:tblGrid>
        <w:gridCol w:w="3018"/>
        <w:gridCol w:w="2930"/>
        <w:gridCol w:w="3016"/>
      </w:tblGrid>
      <w:tr w:rsidR="009F2F02" w:rsidRPr="001C08FC" w14:paraId="579C821A" w14:textId="77777777">
        <w:tc>
          <w:tcPr>
            <w:tcW w:w="9212" w:type="dxa"/>
            <w:gridSpan w:val="3"/>
            <w:tcBorders>
              <w:top w:val="nil"/>
              <w:left w:val="nil"/>
              <w:bottom w:val="single" w:sz="4" w:space="0" w:color="auto"/>
              <w:right w:val="nil"/>
            </w:tcBorders>
          </w:tcPr>
          <w:p w14:paraId="5BF4C0FD" w14:textId="77777777" w:rsidR="009F2F02" w:rsidRPr="001C08FC" w:rsidRDefault="009F2F02" w:rsidP="001215C0">
            <w:pPr>
              <w:keepNext/>
              <w:keepLines/>
              <w:rPr>
                <w:b/>
                <w:bCs/>
              </w:rPr>
            </w:pPr>
            <w:r w:rsidRPr="001C08FC">
              <w:rPr>
                <w:b/>
                <w:bCs/>
              </w:rPr>
              <w:t>Таблица 2: Нежелани реакции при мъже</w:t>
            </w:r>
          </w:p>
        </w:tc>
      </w:tr>
      <w:tr w:rsidR="009F2F02" w:rsidRPr="001C08FC" w14:paraId="664B9C54" w14:textId="77777777">
        <w:tc>
          <w:tcPr>
            <w:tcW w:w="3070" w:type="dxa"/>
            <w:tcBorders>
              <w:top w:val="single" w:sz="4" w:space="0" w:color="auto"/>
              <w:left w:val="single" w:sz="4" w:space="0" w:color="auto"/>
              <w:bottom w:val="single" w:sz="4" w:space="0" w:color="auto"/>
              <w:right w:val="single" w:sz="4" w:space="0" w:color="auto"/>
            </w:tcBorders>
          </w:tcPr>
          <w:p w14:paraId="2A37F145" w14:textId="77777777" w:rsidR="009F2F02" w:rsidRPr="001C08FC" w:rsidRDefault="009F2F02" w:rsidP="00945333">
            <w:pPr>
              <w:keepNext/>
              <w:keepLines/>
              <w:rPr>
                <w:b/>
                <w:bCs/>
              </w:rPr>
            </w:pPr>
            <w:r w:rsidRPr="001C08FC">
              <w:rPr>
                <w:b/>
                <w:bCs/>
              </w:rPr>
              <w:t>Системо-органен клас</w:t>
            </w:r>
          </w:p>
        </w:tc>
        <w:tc>
          <w:tcPr>
            <w:tcW w:w="3071" w:type="dxa"/>
            <w:tcBorders>
              <w:top w:val="single" w:sz="4" w:space="0" w:color="auto"/>
              <w:left w:val="single" w:sz="4" w:space="0" w:color="auto"/>
              <w:bottom w:val="single" w:sz="4" w:space="0" w:color="auto"/>
              <w:right w:val="single" w:sz="4" w:space="0" w:color="auto"/>
            </w:tcBorders>
          </w:tcPr>
          <w:p w14:paraId="3F2FA508" w14:textId="77777777" w:rsidR="009F2F02" w:rsidRPr="001C08FC" w:rsidRDefault="009F2F02" w:rsidP="00945333">
            <w:pPr>
              <w:keepNext/>
              <w:keepLines/>
              <w:rPr>
                <w:b/>
                <w:bCs/>
              </w:rPr>
            </w:pPr>
            <w:r w:rsidRPr="001C08FC">
              <w:rPr>
                <w:b/>
                <w:bCs/>
              </w:rPr>
              <w:t>Честота</w:t>
            </w:r>
          </w:p>
        </w:tc>
        <w:tc>
          <w:tcPr>
            <w:tcW w:w="3071" w:type="dxa"/>
            <w:tcBorders>
              <w:top w:val="single" w:sz="4" w:space="0" w:color="auto"/>
              <w:left w:val="single" w:sz="4" w:space="0" w:color="auto"/>
              <w:bottom w:val="single" w:sz="4" w:space="0" w:color="auto"/>
              <w:right w:val="single" w:sz="4" w:space="0" w:color="auto"/>
            </w:tcBorders>
          </w:tcPr>
          <w:p w14:paraId="21DAE9E4" w14:textId="77777777" w:rsidR="009F2F02" w:rsidRPr="001C08FC" w:rsidRDefault="009F2F02" w:rsidP="00945333">
            <w:pPr>
              <w:keepNext/>
              <w:keepLines/>
              <w:rPr>
                <w:b/>
                <w:bCs/>
              </w:rPr>
            </w:pPr>
            <w:r w:rsidRPr="001C08FC">
              <w:rPr>
                <w:b/>
                <w:bCs/>
              </w:rPr>
              <w:t>Нежелана реакция</w:t>
            </w:r>
          </w:p>
        </w:tc>
      </w:tr>
      <w:tr w:rsidR="009F2F02" w:rsidRPr="001C08FC" w14:paraId="0C6AC07F" w14:textId="77777777">
        <w:tc>
          <w:tcPr>
            <w:tcW w:w="3070" w:type="dxa"/>
            <w:tcBorders>
              <w:top w:val="single" w:sz="4" w:space="0" w:color="auto"/>
              <w:left w:val="single" w:sz="4" w:space="0" w:color="auto"/>
              <w:bottom w:val="single" w:sz="4" w:space="0" w:color="auto"/>
              <w:right w:val="single" w:sz="4" w:space="0" w:color="auto"/>
            </w:tcBorders>
          </w:tcPr>
          <w:p w14:paraId="7DB92DCF" w14:textId="77777777" w:rsidR="009F2F02" w:rsidRPr="001C08FC" w:rsidRDefault="009F2F02" w:rsidP="00945333">
            <w:pPr>
              <w:keepNext/>
              <w:keepLines/>
              <w:tabs>
                <w:tab w:val="clear" w:pos="567"/>
              </w:tabs>
              <w:rPr>
                <w:i/>
                <w:iCs/>
              </w:rPr>
            </w:pPr>
            <w:r w:rsidRPr="001C08FC">
              <w:rPr>
                <w:i/>
                <w:iCs/>
              </w:rPr>
              <w:t>Нарушения на имунната система</w:t>
            </w:r>
          </w:p>
        </w:tc>
        <w:tc>
          <w:tcPr>
            <w:tcW w:w="3071" w:type="dxa"/>
            <w:tcBorders>
              <w:top w:val="single" w:sz="4" w:space="0" w:color="auto"/>
              <w:left w:val="single" w:sz="4" w:space="0" w:color="auto"/>
              <w:bottom w:val="single" w:sz="4" w:space="0" w:color="auto"/>
              <w:right w:val="single" w:sz="4" w:space="0" w:color="auto"/>
            </w:tcBorders>
          </w:tcPr>
          <w:p w14:paraId="441F6299" w14:textId="77777777" w:rsidR="009F2F02" w:rsidRPr="001C08FC" w:rsidRDefault="009F2F02" w:rsidP="00945333">
            <w:pPr>
              <w:keepNext/>
              <w:keepLines/>
            </w:pPr>
            <w:r w:rsidRPr="001C08FC">
              <w:rPr>
                <w:noProof/>
              </w:rPr>
              <w:t>Много редки</w:t>
            </w:r>
          </w:p>
        </w:tc>
        <w:tc>
          <w:tcPr>
            <w:tcW w:w="3071" w:type="dxa"/>
            <w:tcBorders>
              <w:top w:val="single" w:sz="4" w:space="0" w:color="auto"/>
              <w:left w:val="single" w:sz="4" w:space="0" w:color="auto"/>
              <w:bottom w:val="single" w:sz="4" w:space="0" w:color="auto"/>
              <w:right w:val="single" w:sz="4" w:space="0" w:color="auto"/>
            </w:tcBorders>
          </w:tcPr>
          <w:p w14:paraId="03165FED" w14:textId="77777777" w:rsidR="009F2F02" w:rsidRPr="001C08FC" w:rsidRDefault="009F2F02" w:rsidP="00945333">
            <w:pPr>
              <w:keepNext/>
              <w:keepLines/>
            </w:pPr>
            <w:r w:rsidRPr="001C08FC">
              <w:rPr>
                <w:noProof/>
              </w:rPr>
              <w:t>Леки до тежки реакции на свръхчувствителност, включително анафилактични реакции и шок</w:t>
            </w:r>
          </w:p>
        </w:tc>
      </w:tr>
      <w:tr w:rsidR="009F2F02" w:rsidRPr="001C08FC" w14:paraId="54B4370D" w14:textId="77777777">
        <w:tc>
          <w:tcPr>
            <w:tcW w:w="3070" w:type="dxa"/>
            <w:tcBorders>
              <w:top w:val="single" w:sz="4" w:space="0" w:color="auto"/>
              <w:left w:val="single" w:sz="4" w:space="0" w:color="auto"/>
              <w:bottom w:val="single" w:sz="4" w:space="0" w:color="auto"/>
              <w:right w:val="single" w:sz="4" w:space="0" w:color="auto"/>
            </w:tcBorders>
          </w:tcPr>
          <w:p w14:paraId="766780DB" w14:textId="77777777" w:rsidR="009F2F02" w:rsidRPr="001C08FC" w:rsidRDefault="009F2F02" w:rsidP="00945333">
            <w:pPr>
              <w:keepNext/>
              <w:keepLines/>
              <w:tabs>
                <w:tab w:val="clear" w:pos="567"/>
              </w:tabs>
              <w:rPr>
                <w:i/>
                <w:iCs/>
              </w:rPr>
            </w:pPr>
            <w:r w:rsidRPr="001C08FC">
              <w:rPr>
                <w:i/>
                <w:iCs/>
                <w:noProof/>
              </w:rPr>
              <w:t>Респираторни, гръдни и медиастинални нарушения</w:t>
            </w:r>
          </w:p>
        </w:tc>
        <w:tc>
          <w:tcPr>
            <w:tcW w:w="3071" w:type="dxa"/>
            <w:tcBorders>
              <w:top w:val="single" w:sz="4" w:space="0" w:color="auto"/>
              <w:left w:val="single" w:sz="4" w:space="0" w:color="auto"/>
              <w:bottom w:val="single" w:sz="4" w:space="0" w:color="auto"/>
              <w:right w:val="single" w:sz="4" w:space="0" w:color="auto"/>
            </w:tcBorders>
          </w:tcPr>
          <w:p w14:paraId="7BC755A5" w14:textId="77777777" w:rsidR="009F2F02" w:rsidRPr="001C08FC" w:rsidRDefault="009F2F02" w:rsidP="00945333">
            <w:pPr>
              <w:keepNext/>
              <w:keepLines/>
            </w:pPr>
            <w:r w:rsidRPr="001C08FC">
              <w:rPr>
                <w:noProof/>
              </w:rPr>
              <w:t>Много редки</w:t>
            </w:r>
          </w:p>
        </w:tc>
        <w:tc>
          <w:tcPr>
            <w:tcW w:w="3071" w:type="dxa"/>
            <w:tcBorders>
              <w:top w:val="single" w:sz="4" w:space="0" w:color="auto"/>
              <w:left w:val="single" w:sz="4" w:space="0" w:color="auto"/>
              <w:bottom w:val="single" w:sz="4" w:space="0" w:color="auto"/>
              <w:right w:val="single" w:sz="4" w:space="0" w:color="auto"/>
            </w:tcBorders>
          </w:tcPr>
          <w:p w14:paraId="292D94DA" w14:textId="77777777" w:rsidR="009F2F02" w:rsidRPr="001C08FC" w:rsidRDefault="009F2F02" w:rsidP="00945333">
            <w:pPr>
              <w:keepNext/>
              <w:keepLines/>
            </w:pPr>
            <w:r w:rsidRPr="001C08FC">
              <w:rPr>
                <w:noProof/>
              </w:rPr>
              <w:t>Обостряне или влошаване на астма</w:t>
            </w:r>
          </w:p>
        </w:tc>
      </w:tr>
      <w:tr w:rsidR="009F2F02" w:rsidRPr="001C08FC" w14:paraId="17BCA57D" w14:textId="77777777">
        <w:tc>
          <w:tcPr>
            <w:tcW w:w="3070" w:type="dxa"/>
            <w:tcBorders>
              <w:top w:val="single" w:sz="4" w:space="0" w:color="auto"/>
              <w:left w:val="single" w:sz="4" w:space="0" w:color="auto"/>
              <w:bottom w:val="single" w:sz="4" w:space="0" w:color="auto"/>
              <w:right w:val="single" w:sz="4" w:space="0" w:color="auto"/>
            </w:tcBorders>
          </w:tcPr>
          <w:p w14:paraId="20B0CEFB" w14:textId="77777777" w:rsidR="009F2F02" w:rsidRPr="001C08FC" w:rsidRDefault="009F2F02" w:rsidP="00945333">
            <w:pPr>
              <w:keepNext/>
              <w:keepLines/>
              <w:rPr>
                <w:i/>
                <w:iCs/>
              </w:rPr>
            </w:pPr>
            <w:r w:rsidRPr="001C08FC">
              <w:rPr>
                <w:i/>
                <w:iCs/>
                <w:noProof/>
              </w:rPr>
              <w:t>Нарушения на кожата и подкожната тъкан</w:t>
            </w:r>
          </w:p>
        </w:tc>
        <w:tc>
          <w:tcPr>
            <w:tcW w:w="3071" w:type="dxa"/>
            <w:tcBorders>
              <w:top w:val="single" w:sz="4" w:space="0" w:color="auto"/>
              <w:left w:val="single" w:sz="4" w:space="0" w:color="auto"/>
              <w:bottom w:val="single" w:sz="4" w:space="0" w:color="auto"/>
              <w:right w:val="single" w:sz="4" w:space="0" w:color="auto"/>
            </w:tcBorders>
          </w:tcPr>
          <w:p w14:paraId="3A01442F" w14:textId="77777777" w:rsidR="009F2F02" w:rsidRPr="001C08FC" w:rsidRDefault="009F2F02" w:rsidP="00DE212D">
            <w:pPr>
              <w:keepNext/>
              <w:keepLines/>
            </w:pPr>
            <w:r w:rsidRPr="001C08FC">
              <w:rPr>
                <w:noProof/>
              </w:rPr>
              <w:t>Чести</w:t>
            </w:r>
          </w:p>
        </w:tc>
        <w:tc>
          <w:tcPr>
            <w:tcW w:w="3071" w:type="dxa"/>
            <w:tcBorders>
              <w:top w:val="single" w:sz="4" w:space="0" w:color="auto"/>
              <w:left w:val="single" w:sz="4" w:space="0" w:color="auto"/>
              <w:bottom w:val="single" w:sz="4" w:space="0" w:color="auto"/>
              <w:right w:val="single" w:sz="4" w:space="0" w:color="auto"/>
            </w:tcBorders>
          </w:tcPr>
          <w:p w14:paraId="5DA1801C" w14:textId="77777777" w:rsidR="009F2F02" w:rsidRPr="001C08FC" w:rsidRDefault="009F2F02" w:rsidP="00945333">
            <w:pPr>
              <w:keepNext/>
              <w:keepLines/>
            </w:pPr>
            <w:r w:rsidRPr="001C08FC">
              <w:rPr>
                <w:noProof/>
              </w:rPr>
              <w:t>Акне</w:t>
            </w:r>
          </w:p>
        </w:tc>
      </w:tr>
      <w:tr w:rsidR="009F2F02" w:rsidRPr="001C08FC" w14:paraId="7515DB9A" w14:textId="77777777">
        <w:tc>
          <w:tcPr>
            <w:tcW w:w="3070" w:type="dxa"/>
            <w:tcBorders>
              <w:top w:val="single" w:sz="4" w:space="0" w:color="auto"/>
              <w:left w:val="single" w:sz="4" w:space="0" w:color="auto"/>
              <w:bottom w:val="single" w:sz="4" w:space="0" w:color="auto"/>
              <w:right w:val="single" w:sz="4" w:space="0" w:color="auto"/>
            </w:tcBorders>
          </w:tcPr>
          <w:p w14:paraId="3B2574CB" w14:textId="77777777" w:rsidR="009F2F02" w:rsidRPr="001C08FC" w:rsidRDefault="009F2F02" w:rsidP="00945333">
            <w:pPr>
              <w:keepNext/>
              <w:keepLines/>
              <w:rPr>
                <w:i/>
                <w:iCs/>
                <w:noProof/>
              </w:rPr>
            </w:pPr>
            <w:r w:rsidRPr="001C08FC">
              <w:rPr>
                <w:i/>
                <w:iCs/>
                <w:noProof/>
              </w:rPr>
              <w:t>Нарушения на възпроизводителната система и гърдата</w:t>
            </w:r>
          </w:p>
        </w:tc>
        <w:tc>
          <w:tcPr>
            <w:tcW w:w="3071" w:type="dxa"/>
            <w:tcBorders>
              <w:top w:val="single" w:sz="4" w:space="0" w:color="auto"/>
              <w:left w:val="single" w:sz="4" w:space="0" w:color="auto"/>
              <w:bottom w:val="single" w:sz="4" w:space="0" w:color="auto"/>
              <w:right w:val="single" w:sz="4" w:space="0" w:color="auto"/>
            </w:tcBorders>
          </w:tcPr>
          <w:p w14:paraId="26FE550E" w14:textId="77777777" w:rsidR="009F2F02" w:rsidRPr="001C08FC" w:rsidRDefault="009F2F02" w:rsidP="00DE212D">
            <w:pPr>
              <w:keepNext/>
              <w:keepLines/>
              <w:rPr>
                <w:noProof/>
              </w:rPr>
            </w:pPr>
            <w:r w:rsidRPr="001C08FC">
              <w:rPr>
                <w:noProof/>
              </w:rPr>
              <w:t>Чести</w:t>
            </w:r>
          </w:p>
        </w:tc>
        <w:tc>
          <w:tcPr>
            <w:tcW w:w="3071" w:type="dxa"/>
            <w:tcBorders>
              <w:top w:val="single" w:sz="4" w:space="0" w:color="auto"/>
              <w:left w:val="single" w:sz="4" w:space="0" w:color="auto"/>
              <w:bottom w:val="single" w:sz="4" w:space="0" w:color="auto"/>
              <w:right w:val="single" w:sz="4" w:space="0" w:color="auto"/>
            </w:tcBorders>
          </w:tcPr>
          <w:p w14:paraId="0611D49A" w14:textId="77777777" w:rsidR="009F2F02" w:rsidRPr="001C08FC" w:rsidRDefault="009F2F02" w:rsidP="00945333">
            <w:pPr>
              <w:keepNext/>
              <w:keepLines/>
              <w:rPr>
                <w:noProof/>
              </w:rPr>
            </w:pPr>
            <w:r w:rsidRPr="001C08FC">
              <w:rPr>
                <w:noProof/>
              </w:rPr>
              <w:t>Гинекомастия, варикоцеле</w:t>
            </w:r>
          </w:p>
        </w:tc>
      </w:tr>
      <w:tr w:rsidR="009F2F02" w:rsidRPr="001C08FC" w14:paraId="33BA615B" w14:textId="77777777">
        <w:tc>
          <w:tcPr>
            <w:tcW w:w="3070" w:type="dxa"/>
            <w:tcBorders>
              <w:top w:val="single" w:sz="4" w:space="0" w:color="auto"/>
              <w:left w:val="single" w:sz="4" w:space="0" w:color="auto"/>
              <w:bottom w:val="single" w:sz="4" w:space="0" w:color="auto"/>
              <w:right w:val="single" w:sz="4" w:space="0" w:color="auto"/>
            </w:tcBorders>
          </w:tcPr>
          <w:p w14:paraId="6296A3F8" w14:textId="77777777" w:rsidR="009F2F02" w:rsidRPr="001C08FC" w:rsidRDefault="009F2F02" w:rsidP="00945333">
            <w:pPr>
              <w:keepNext/>
              <w:keepLines/>
              <w:rPr>
                <w:i/>
                <w:iCs/>
              </w:rPr>
            </w:pPr>
            <w:r w:rsidRPr="001C08FC">
              <w:rPr>
                <w:i/>
                <w:iCs/>
              </w:rPr>
              <w:t>Общи нарушения и ефекти на мястото на приложение</w:t>
            </w:r>
          </w:p>
        </w:tc>
        <w:tc>
          <w:tcPr>
            <w:tcW w:w="3071" w:type="dxa"/>
            <w:tcBorders>
              <w:top w:val="single" w:sz="4" w:space="0" w:color="auto"/>
              <w:left w:val="single" w:sz="4" w:space="0" w:color="auto"/>
              <w:bottom w:val="single" w:sz="4" w:space="0" w:color="auto"/>
              <w:right w:val="single" w:sz="4" w:space="0" w:color="auto"/>
            </w:tcBorders>
          </w:tcPr>
          <w:p w14:paraId="481D5934" w14:textId="77777777" w:rsidR="009F2F02" w:rsidRPr="001C08FC" w:rsidRDefault="009F2F02" w:rsidP="00DE212D">
            <w:pPr>
              <w:keepNext/>
              <w:keepLines/>
            </w:pPr>
            <w:r w:rsidRPr="001C08FC">
              <w:rPr>
                <w:noProof/>
              </w:rPr>
              <w:t>Много чести</w:t>
            </w:r>
          </w:p>
        </w:tc>
        <w:tc>
          <w:tcPr>
            <w:tcW w:w="3071" w:type="dxa"/>
            <w:tcBorders>
              <w:top w:val="single" w:sz="4" w:space="0" w:color="auto"/>
              <w:left w:val="single" w:sz="4" w:space="0" w:color="auto"/>
              <w:bottom w:val="single" w:sz="4" w:space="0" w:color="auto"/>
              <w:right w:val="single" w:sz="4" w:space="0" w:color="auto"/>
            </w:tcBorders>
          </w:tcPr>
          <w:p w14:paraId="28F40040" w14:textId="77777777" w:rsidR="009F2F02" w:rsidRPr="001C08FC" w:rsidRDefault="009F2F02" w:rsidP="00945333">
            <w:pPr>
              <w:keepNext/>
              <w:keepLines/>
            </w:pPr>
            <w:r w:rsidRPr="001C08FC">
              <w:rPr>
                <w:noProof/>
              </w:rPr>
              <w:t>Реакции на мястото на инжектиране (напр. болка, еритема, хематом, подуване и/или възпаление на мястото на инжектиране)</w:t>
            </w:r>
          </w:p>
        </w:tc>
      </w:tr>
      <w:tr w:rsidR="009F2F02" w:rsidRPr="001C08FC" w14:paraId="457A3823" w14:textId="77777777">
        <w:tc>
          <w:tcPr>
            <w:tcW w:w="3070" w:type="dxa"/>
            <w:tcBorders>
              <w:top w:val="single" w:sz="4" w:space="0" w:color="auto"/>
              <w:left w:val="single" w:sz="4" w:space="0" w:color="auto"/>
              <w:bottom w:val="single" w:sz="4" w:space="0" w:color="auto"/>
              <w:right w:val="single" w:sz="4" w:space="0" w:color="auto"/>
            </w:tcBorders>
          </w:tcPr>
          <w:p w14:paraId="1035AC30" w14:textId="77777777" w:rsidR="009F2F02" w:rsidRPr="001C08FC" w:rsidRDefault="009F2F02" w:rsidP="00945333">
            <w:pPr>
              <w:keepNext/>
              <w:keepLines/>
              <w:rPr>
                <w:i/>
                <w:iCs/>
              </w:rPr>
            </w:pPr>
            <w:r w:rsidRPr="001C08FC">
              <w:rPr>
                <w:i/>
                <w:iCs/>
                <w:noProof/>
              </w:rPr>
              <w:t>Изследвания</w:t>
            </w:r>
          </w:p>
        </w:tc>
        <w:tc>
          <w:tcPr>
            <w:tcW w:w="3071" w:type="dxa"/>
            <w:tcBorders>
              <w:top w:val="single" w:sz="4" w:space="0" w:color="auto"/>
              <w:left w:val="single" w:sz="4" w:space="0" w:color="auto"/>
              <w:bottom w:val="single" w:sz="4" w:space="0" w:color="auto"/>
              <w:right w:val="single" w:sz="4" w:space="0" w:color="auto"/>
            </w:tcBorders>
          </w:tcPr>
          <w:p w14:paraId="761B75E4" w14:textId="77777777" w:rsidR="009F2F02" w:rsidRPr="001C08FC" w:rsidRDefault="009F2F02" w:rsidP="00945333">
            <w:pPr>
              <w:keepNext/>
              <w:keepLines/>
              <w:rPr>
                <w:noProof/>
              </w:rPr>
            </w:pPr>
            <w:r w:rsidRPr="001C08FC">
              <w:rPr>
                <w:noProof/>
              </w:rPr>
              <w:t>Чести</w:t>
            </w:r>
          </w:p>
        </w:tc>
        <w:tc>
          <w:tcPr>
            <w:tcW w:w="3071" w:type="dxa"/>
            <w:tcBorders>
              <w:top w:val="single" w:sz="4" w:space="0" w:color="auto"/>
              <w:left w:val="single" w:sz="4" w:space="0" w:color="auto"/>
              <w:bottom w:val="single" w:sz="4" w:space="0" w:color="auto"/>
              <w:right w:val="single" w:sz="4" w:space="0" w:color="auto"/>
            </w:tcBorders>
          </w:tcPr>
          <w:p w14:paraId="16869E79" w14:textId="77777777" w:rsidR="009F2F02" w:rsidRPr="001C08FC" w:rsidRDefault="009F2F02" w:rsidP="00945333">
            <w:pPr>
              <w:keepNext/>
              <w:keepLines/>
              <w:rPr>
                <w:noProof/>
              </w:rPr>
            </w:pPr>
            <w:r w:rsidRPr="001C08FC">
              <w:rPr>
                <w:noProof/>
              </w:rPr>
              <w:t>Повишаване на теглото</w:t>
            </w:r>
          </w:p>
        </w:tc>
      </w:tr>
    </w:tbl>
    <w:p w14:paraId="7CC868AF" w14:textId="77777777" w:rsidR="009F2F02" w:rsidRPr="001C08FC" w:rsidRDefault="009F2F02">
      <w:pPr>
        <w:tabs>
          <w:tab w:val="clear" w:pos="567"/>
        </w:tabs>
        <w:ind w:left="1701" w:hanging="1701"/>
      </w:pPr>
    </w:p>
    <w:p w14:paraId="2F64F6D7" w14:textId="77777777" w:rsidR="009F2F02" w:rsidRPr="001C08FC" w:rsidRDefault="009F2F02" w:rsidP="00AC41A1">
      <w:pPr>
        <w:keepNext/>
        <w:widowControl w:val="0"/>
        <w:tabs>
          <w:tab w:val="clear" w:pos="567"/>
        </w:tabs>
        <w:suppressAutoHyphens w:val="0"/>
        <w:rPr>
          <w:noProof/>
          <w:u w:val="single"/>
        </w:rPr>
      </w:pPr>
      <w:r w:rsidRPr="001C08FC">
        <w:rPr>
          <w:noProof/>
          <w:u w:val="single"/>
        </w:rPr>
        <w:t>Съобщаване на подозирани нежелани реакции</w:t>
      </w:r>
    </w:p>
    <w:p w14:paraId="4F5E53EC" w14:textId="77777777" w:rsidR="009F2F02" w:rsidRPr="001C08FC" w:rsidRDefault="009F2F02" w:rsidP="004351D8">
      <w:pPr>
        <w:keepNext/>
        <w:widowControl w:val="0"/>
        <w:tabs>
          <w:tab w:val="clear" w:pos="567"/>
        </w:tabs>
        <w:suppressAutoHyphens w:val="0"/>
        <w:rPr>
          <w:noProof/>
        </w:rPr>
      </w:pPr>
      <w:r w:rsidRPr="001C08FC">
        <w:rPr>
          <w:noProof/>
        </w:rPr>
        <w:t>Съобщаването на подозирани нежелани реакции след разрешаване за употреба на лекарствения продукт е важно.</w:t>
      </w:r>
      <w:r w:rsidRPr="001C08FC">
        <w:t xml:space="preserve"> </w:t>
      </w:r>
      <w:r w:rsidRPr="001C08FC">
        <w:rPr>
          <w:noProof/>
        </w:rPr>
        <w:t>Това позволява да продължи наблюдението на съотношението полза/риск за лекарствения продукт.</w:t>
      </w:r>
      <w:r w:rsidRPr="001C08FC">
        <w:t xml:space="preserve"> </w:t>
      </w:r>
      <w:r w:rsidRPr="001C08FC">
        <w:rPr>
          <w:noProof/>
        </w:rPr>
        <w:t xml:space="preserve">От медицинските специалисти се изисква да съобщават всяка подозирана нежелана реакция чрез </w:t>
      </w:r>
      <w:r w:rsidRPr="001C08FC">
        <w:rPr>
          <w:noProof/>
          <w:highlight w:val="lightGray"/>
        </w:rPr>
        <w:t xml:space="preserve">национална система за съобщаване, посочена в </w:t>
      </w:r>
      <w:hyperlink r:id="rId7" w:history="1">
        <w:r w:rsidRPr="001C08FC">
          <w:rPr>
            <w:rStyle w:val="Hyperlink"/>
            <w:noProof/>
            <w:highlight w:val="lightGray"/>
          </w:rPr>
          <w:t>Приложение V</w:t>
        </w:r>
      </w:hyperlink>
      <w:r w:rsidRPr="001C08FC">
        <w:rPr>
          <w:noProof/>
        </w:rPr>
        <w:t>.</w:t>
      </w:r>
    </w:p>
    <w:p w14:paraId="70C658F3" w14:textId="77777777" w:rsidR="009F2F02" w:rsidRPr="001C08FC" w:rsidRDefault="009F2F02" w:rsidP="006F3D2A">
      <w:pPr>
        <w:tabs>
          <w:tab w:val="clear" w:pos="567"/>
        </w:tabs>
      </w:pPr>
    </w:p>
    <w:p w14:paraId="044F68C7" w14:textId="77777777" w:rsidR="009F2F02" w:rsidRPr="001C08FC" w:rsidRDefault="009F2F02">
      <w:pPr>
        <w:tabs>
          <w:tab w:val="clear" w:pos="567"/>
        </w:tabs>
      </w:pPr>
    </w:p>
    <w:p w14:paraId="75734F90" w14:textId="77777777" w:rsidR="009F2F02" w:rsidRPr="001C08FC" w:rsidRDefault="009F2F02">
      <w:pPr>
        <w:ind w:left="567" w:hanging="567"/>
      </w:pPr>
      <w:r w:rsidRPr="001C08FC">
        <w:rPr>
          <w:b/>
          <w:bCs/>
        </w:rPr>
        <w:t>4.9</w:t>
      </w:r>
      <w:r w:rsidRPr="001C08FC">
        <w:rPr>
          <w:b/>
          <w:bCs/>
        </w:rPr>
        <w:tab/>
        <w:t>Предозиране</w:t>
      </w:r>
    </w:p>
    <w:p w14:paraId="63C04D22" w14:textId="77777777" w:rsidR="009F2F02" w:rsidRPr="001C08FC" w:rsidRDefault="009F2F02"/>
    <w:p w14:paraId="635BFB13" w14:textId="77777777" w:rsidR="009F2F02" w:rsidRPr="001C08FC" w:rsidRDefault="009F2F02">
      <w:pPr>
        <w:tabs>
          <w:tab w:val="clear" w:pos="567"/>
        </w:tabs>
      </w:pPr>
      <w:r w:rsidRPr="001C08FC">
        <w:t>Ефектът от предозирането на фолитропин алфа е неизвестен, но въпреки това има възможност за развиване на СОХС (вж. точка 4.4).</w:t>
      </w:r>
    </w:p>
    <w:p w14:paraId="5ABBED0E" w14:textId="77777777" w:rsidR="009F2F02" w:rsidRPr="001C08FC" w:rsidRDefault="009F2F02"/>
    <w:p w14:paraId="7682142A" w14:textId="77777777" w:rsidR="009F2F02" w:rsidRPr="001C08FC" w:rsidRDefault="009F2F02"/>
    <w:p w14:paraId="774C868A" w14:textId="77777777" w:rsidR="009F2F02" w:rsidRPr="001C08FC" w:rsidRDefault="009F2F02">
      <w:pPr>
        <w:keepNext/>
        <w:keepLines/>
        <w:ind w:left="567" w:hanging="567"/>
      </w:pPr>
      <w:r w:rsidRPr="001C08FC">
        <w:rPr>
          <w:b/>
          <w:bCs/>
        </w:rPr>
        <w:t>5.</w:t>
      </w:r>
      <w:r w:rsidRPr="001C08FC">
        <w:rPr>
          <w:b/>
          <w:bCs/>
        </w:rPr>
        <w:tab/>
        <w:t>ФАРМАКОЛОГИЧНИ СВОЙСТВА</w:t>
      </w:r>
    </w:p>
    <w:p w14:paraId="4DD262EE" w14:textId="77777777" w:rsidR="009F2F02" w:rsidRPr="001C08FC" w:rsidRDefault="009F2F02">
      <w:pPr>
        <w:keepNext/>
        <w:keepLines/>
      </w:pPr>
    </w:p>
    <w:p w14:paraId="1B2A159C" w14:textId="77777777" w:rsidR="009F2F02" w:rsidRPr="001C08FC" w:rsidRDefault="009F2F02">
      <w:pPr>
        <w:keepNext/>
        <w:keepLines/>
        <w:ind w:left="567" w:hanging="567"/>
      </w:pPr>
      <w:r w:rsidRPr="001C08FC">
        <w:rPr>
          <w:b/>
          <w:bCs/>
        </w:rPr>
        <w:t>5.1</w:t>
      </w:r>
      <w:r w:rsidRPr="001C08FC">
        <w:rPr>
          <w:b/>
          <w:bCs/>
        </w:rPr>
        <w:tab/>
        <w:t>Фармакодинамични свойства</w:t>
      </w:r>
    </w:p>
    <w:p w14:paraId="388BD0A6" w14:textId="77777777" w:rsidR="009F2F02" w:rsidRPr="001C08FC" w:rsidRDefault="009F2F02">
      <w:pPr>
        <w:ind w:right="-2"/>
      </w:pPr>
    </w:p>
    <w:p w14:paraId="66D03503" w14:textId="77777777" w:rsidR="009F2F02" w:rsidRPr="001C08FC" w:rsidRDefault="009F2F02">
      <w:pPr>
        <w:tabs>
          <w:tab w:val="clear" w:pos="567"/>
        </w:tabs>
      </w:pPr>
      <w:r w:rsidRPr="001C08FC">
        <w:t>Фармакотерапевтична група: Полови хормони и лекарствени продукти, регулиращи половата система, гонадотропини, ATC код: G03GA05.</w:t>
      </w:r>
    </w:p>
    <w:p w14:paraId="5C8EA395" w14:textId="77777777" w:rsidR="009F2F02" w:rsidRPr="001C08FC" w:rsidRDefault="009F2F02">
      <w:pPr>
        <w:tabs>
          <w:tab w:val="clear" w:pos="567"/>
        </w:tabs>
      </w:pPr>
    </w:p>
    <w:p w14:paraId="67266FC1" w14:textId="77777777" w:rsidR="009F2F02" w:rsidRPr="001C08FC" w:rsidRDefault="009F2F02">
      <w:pPr>
        <w:tabs>
          <w:tab w:val="clear" w:pos="567"/>
        </w:tabs>
      </w:pPr>
      <w:r w:rsidRPr="001C08FC">
        <w:t xml:space="preserve">Ovaleap е биологично подобен лекарствен продукт. Подробна информация е предоставена на уебсайта на Европейската агенция по лекарствата </w:t>
      </w:r>
      <w:hyperlink r:id="rId8" w:history="1">
        <w:r w:rsidRPr="001C08FC">
          <w:rPr>
            <w:rStyle w:val="Hyperlink"/>
            <w:color w:val="000000"/>
          </w:rPr>
          <w:t>http://www.ema.europa.eu</w:t>
        </w:r>
      </w:hyperlink>
      <w:r w:rsidRPr="001C08FC">
        <w:t>.</w:t>
      </w:r>
    </w:p>
    <w:p w14:paraId="489A3D24" w14:textId="77777777" w:rsidR="009F2F02" w:rsidRPr="001C08FC" w:rsidRDefault="009F2F02">
      <w:pPr>
        <w:tabs>
          <w:tab w:val="clear" w:pos="567"/>
        </w:tabs>
      </w:pPr>
    </w:p>
    <w:p w14:paraId="60287BD9" w14:textId="77777777" w:rsidR="009F2F02" w:rsidRPr="001C08FC" w:rsidRDefault="009F2F02">
      <w:pPr>
        <w:autoSpaceDE w:val="0"/>
        <w:jc w:val="both"/>
      </w:pPr>
      <w:r w:rsidRPr="001C08FC">
        <w:rPr>
          <w:i/>
          <w:iCs/>
          <w:u w:val="single"/>
        </w:rPr>
        <w:t>Фармакодинамични ефекти</w:t>
      </w:r>
    </w:p>
    <w:p w14:paraId="0C2411A5" w14:textId="77777777" w:rsidR="009F2F02" w:rsidRPr="001C08FC" w:rsidRDefault="009F2F02">
      <w:pPr>
        <w:tabs>
          <w:tab w:val="clear" w:pos="567"/>
        </w:tabs>
      </w:pPr>
    </w:p>
    <w:p w14:paraId="5EC5AA4D" w14:textId="77777777" w:rsidR="009F2F02" w:rsidRPr="001C08FC" w:rsidRDefault="009F2F02">
      <w:pPr>
        <w:tabs>
          <w:tab w:val="clear" w:pos="567"/>
        </w:tabs>
      </w:pPr>
      <w:r w:rsidRPr="001C08FC">
        <w:t xml:space="preserve">При жени най-важният ефект от парентералното приложение на FSH е развитието на зрели Граафови фоликули. При жени с ановулация целта на лечението с фолитропин алфа е да се развие един единствен зрял Граафов фоликул, от който да се освободи </w:t>
      </w:r>
      <w:r w:rsidRPr="001C08FC">
        <w:rPr>
          <w:lang w:eastAsia="fr-FR"/>
        </w:rPr>
        <w:t>ооцитът</w:t>
      </w:r>
      <w:r w:rsidRPr="001C08FC">
        <w:t xml:space="preserve"> след приложението на hCG.</w:t>
      </w:r>
    </w:p>
    <w:p w14:paraId="60233120" w14:textId="77777777" w:rsidR="009F2F02" w:rsidRPr="001C08FC" w:rsidRDefault="009F2F02">
      <w:pPr>
        <w:tabs>
          <w:tab w:val="clear" w:pos="567"/>
        </w:tabs>
      </w:pPr>
    </w:p>
    <w:p w14:paraId="41207AB5" w14:textId="77777777" w:rsidR="009F2F02" w:rsidRPr="001C08FC" w:rsidRDefault="009F2F02" w:rsidP="00615264">
      <w:pPr>
        <w:keepNext/>
        <w:tabs>
          <w:tab w:val="clear" w:pos="567"/>
        </w:tabs>
      </w:pPr>
      <w:r w:rsidRPr="001C08FC">
        <w:rPr>
          <w:i/>
          <w:iCs/>
          <w:u w:val="single"/>
        </w:rPr>
        <w:lastRenderedPageBreak/>
        <w:t>Клинична ефикасност и безопасност при жени</w:t>
      </w:r>
    </w:p>
    <w:p w14:paraId="161042AE" w14:textId="77777777" w:rsidR="009F2F02" w:rsidRPr="001C08FC" w:rsidRDefault="009F2F02" w:rsidP="00615264">
      <w:pPr>
        <w:keepNext/>
        <w:tabs>
          <w:tab w:val="clear" w:pos="567"/>
        </w:tabs>
      </w:pPr>
    </w:p>
    <w:p w14:paraId="08DAC749" w14:textId="77777777" w:rsidR="009F2F02" w:rsidRPr="001C08FC" w:rsidRDefault="009F2F02">
      <w:pPr>
        <w:tabs>
          <w:tab w:val="clear" w:pos="567"/>
        </w:tabs>
      </w:pPr>
      <w:r w:rsidRPr="001C08FC">
        <w:t>При клиничните проучвания пациентите с тежки нарушения в секрецията на FSH и LH се определят при ниво на LH в ендогенния серум &lt; 1,2 IU/l, така както се измерва в лабораторията на съответния център. Въпреки това трябва да се имат предвид вариациите в резултатите от измерванията на LH в различните лаборатории.</w:t>
      </w:r>
    </w:p>
    <w:p w14:paraId="4C1BE63A" w14:textId="77777777" w:rsidR="009F2F02" w:rsidRPr="001C08FC" w:rsidRDefault="009F2F02">
      <w:pPr>
        <w:tabs>
          <w:tab w:val="clear" w:pos="567"/>
        </w:tabs>
      </w:pPr>
    </w:p>
    <w:p w14:paraId="655C2D70" w14:textId="77777777" w:rsidR="009F2F02" w:rsidRPr="001C08FC" w:rsidRDefault="009F2F02">
      <w:pPr>
        <w:tabs>
          <w:tab w:val="clear" w:pos="567"/>
        </w:tabs>
      </w:pPr>
      <w:r w:rsidRPr="001C08FC">
        <w:t>При клиничните проучвания, сравняващи r</w:t>
      </w:r>
      <w:r w:rsidRPr="001C08FC">
        <w:noBreakHyphen/>
        <w:t>hFSH (фолитропин алфа) и уринарния FSH при ART (вж. таблица 3 по-долу) и при предизвикване на овулация, фолитропин алфа е бил по-мощен от уринарния FSH от гледна точка на по-ниската обща доза и по-краткия период на лечение, необходими за стимулиране узряването на фоликулите.</w:t>
      </w:r>
    </w:p>
    <w:p w14:paraId="1C4810E2" w14:textId="77777777" w:rsidR="009F2F02" w:rsidRPr="001C08FC" w:rsidRDefault="009F2F02">
      <w:pPr>
        <w:tabs>
          <w:tab w:val="clear" w:pos="567"/>
        </w:tabs>
      </w:pPr>
    </w:p>
    <w:p w14:paraId="13BC76DC" w14:textId="77777777" w:rsidR="009F2F02" w:rsidRPr="001C08FC" w:rsidRDefault="009F2F02">
      <w:pPr>
        <w:tabs>
          <w:tab w:val="clear" w:pos="567"/>
        </w:tabs>
      </w:pPr>
      <w:r w:rsidRPr="001C08FC">
        <w:t>При ART фолитропин алфа, в по-ниска обща доза и за по-кратък период на лечение от уринарния FSH, е довел до по-голям брой получени ооцити в сравнение с уринарния FSH.</w:t>
      </w:r>
    </w:p>
    <w:p w14:paraId="402897B6" w14:textId="77777777" w:rsidR="009F2F02" w:rsidRPr="001C08FC" w:rsidRDefault="009F2F02">
      <w:pPr>
        <w:tabs>
          <w:tab w:val="clear" w:pos="567"/>
        </w:tabs>
      </w:pPr>
    </w:p>
    <w:p w14:paraId="7050E706" w14:textId="77777777" w:rsidR="009F2F02" w:rsidRPr="001C08FC" w:rsidRDefault="009F2F02" w:rsidP="000E68A2">
      <w:pPr>
        <w:keepNext/>
        <w:tabs>
          <w:tab w:val="clear" w:pos="567"/>
        </w:tabs>
      </w:pPr>
      <w:r w:rsidRPr="001C08FC">
        <w:t>Таблица 3: Резултати от проучване GF 8407 (рандомизирано проучване с паралелни групи, сравняващо ефикасността и безопасността на фолитропин алфа с уринарния FSH при ART)</w:t>
      </w:r>
    </w:p>
    <w:tbl>
      <w:tblPr>
        <w:tblW w:w="0" w:type="auto"/>
        <w:tblInd w:w="108" w:type="dxa"/>
        <w:tblLayout w:type="fixed"/>
        <w:tblLook w:val="0000" w:firstRow="0" w:lastRow="0" w:firstColumn="0" w:lastColumn="0" w:noHBand="0" w:noVBand="0"/>
      </w:tblPr>
      <w:tblGrid>
        <w:gridCol w:w="3652"/>
        <w:gridCol w:w="2126"/>
        <w:gridCol w:w="2278"/>
      </w:tblGrid>
      <w:tr w:rsidR="009F2F02" w:rsidRPr="001C08FC" w14:paraId="295BF116" w14:textId="77777777">
        <w:tc>
          <w:tcPr>
            <w:tcW w:w="3652" w:type="dxa"/>
            <w:tcBorders>
              <w:top w:val="single" w:sz="4" w:space="0" w:color="000000"/>
              <w:left w:val="single" w:sz="4" w:space="0" w:color="000000"/>
              <w:bottom w:val="single" w:sz="4" w:space="0" w:color="000000"/>
            </w:tcBorders>
          </w:tcPr>
          <w:p w14:paraId="6ABBBD13" w14:textId="77777777" w:rsidR="009F2F02" w:rsidRPr="001C08FC" w:rsidRDefault="009F2F02">
            <w:pPr>
              <w:keepNext/>
              <w:keepLines/>
              <w:tabs>
                <w:tab w:val="clear" w:pos="567"/>
              </w:tabs>
              <w:snapToGrid w:val="0"/>
            </w:pPr>
          </w:p>
        </w:tc>
        <w:tc>
          <w:tcPr>
            <w:tcW w:w="2126" w:type="dxa"/>
            <w:tcBorders>
              <w:top w:val="single" w:sz="4" w:space="0" w:color="000000"/>
              <w:left w:val="single" w:sz="4" w:space="0" w:color="000000"/>
              <w:bottom w:val="single" w:sz="4" w:space="0" w:color="000000"/>
            </w:tcBorders>
          </w:tcPr>
          <w:p w14:paraId="3F517152" w14:textId="77777777" w:rsidR="009F2F02" w:rsidRPr="001C08FC" w:rsidRDefault="009F2F02">
            <w:pPr>
              <w:keepNext/>
              <w:keepLines/>
              <w:tabs>
                <w:tab w:val="clear" w:pos="567"/>
              </w:tabs>
              <w:autoSpaceDE w:val="0"/>
              <w:jc w:val="center"/>
            </w:pPr>
            <w:r w:rsidRPr="001C08FC">
              <w:t>фолитропин алфа</w:t>
            </w:r>
          </w:p>
          <w:p w14:paraId="32753473" w14:textId="77777777" w:rsidR="009F2F02" w:rsidRPr="001C08FC" w:rsidRDefault="009F2F02">
            <w:pPr>
              <w:keepNext/>
              <w:keepLines/>
              <w:tabs>
                <w:tab w:val="clear" w:pos="567"/>
              </w:tabs>
              <w:jc w:val="center"/>
            </w:pPr>
            <w:r w:rsidRPr="001C08FC">
              <w:t>(n = 130)</w:t>
            </w:r>
          </w:p>
        </w:tc>
        <w:tc>
          <w:tcPr>
            <w:tcW w:w="2278" w:type="dxa"/>
            <w:tcBorders>
              <w:top w:val="single" w:sz="4" w:space="0" w:color="000000"/>
              <w:left w:val="single" w:sz="4" w:space="0" w:color="000000"/>
              <w:bottom w:val="single" w:sz="4" w:space="0" w:color="000000"/>
              <w:right w:val="single" w:sz="4" w:space="0" w:color="000000"/>
            </w:tcBorders>
          </w:tcPr>
          <w:p w14:paraId="5569FB90" w14:textId="77777777" w:rsidR="009F2F02" w:rsidRPr="001C08FC" w:rsidRDefault="009F2F02">
            <w:pPr>
              <w:keepNext/>
              <w:keepLines/>
              <w:tabs>
                <w:tab w:val="clear" w:pos="567"/>
              </w:tabs>
              <w:autoSpaceDE w:val="0"/>
              <w:jc w:val="center"/>
            </w:pPr>
            <w:r w:rsidRPr="001C08FC">
              <w:t>уринарен FSH</w:t>
            </w:r>
          </w:p>
          <w:p w14:paraId="5DE4B0B5" w14:textId="77777777" w:rsidR="009F2F02" w:rsidRPr="001C08FC" w:rsidRDefault="009F2F02">
            <w:pPr>
              <w:keepNext/>
              <w:keepLines/>
              <w:tabs>
                <w:tab w:val="clear" w:pos="567"/>
              </w:tabs>
              <w:jc w:val="center"/>
            </w:pPr>
            <w:r w:rsidRPr="001C08FC">
              <w:t>(n = 116)</w:t>
            </w:r>
          </w:p>
        </w:tc>
      </w:tr>
      <w:tr w:rsidR="009F2F02" w:rsidRPr="001C08FC" w14:paraId="352E4CB1" w14:textId="77777777">
        <w:tc>
          <w:tcPr>
            <w:tcW w:w="3652" w:type="dxa"/>
            <w:tcBorders>
              <w:top w:val="single" w:sz="4" w:space="0" w:color="000000"/>
              <w:left w:val="single" w:sz="4" w:space="0" w:color="000000"/>
              <w:bottom w:val="single" w:sz="4" w:space="0" w:color="000000"/>
            </w:tcBorders>
          </w:tcPr>
          <w:p w14:paraId="473CB0F5" w14:textId="77777777" w:rsidR="009F2F02" w:rsidRPr="001C08FC" w:rsidRDefault="009F2F02">
            <w:pPr>
              <w:keepNext/>
              <w:keepLines/>
              <w:tabs>
                <w:tab w:val="clear" w:pos="567"/>
              </w:tabs>
            </w:pPr>
            <w:r w:rsidRPr="001C08FC">
              <w:t>Брой на получените ооцити</w:t>
            </w:r>
          </w:p>
        </w:tc>
        <w:tc>
          <w:tcPr>
            <w:tcW w:w="2126" w:type="dxa"/>
            <w:tcBorders>
              <w:top w:val="single" w:sz="4" w:space="0" w:color="000000"/>
              <w:left w:val="single" w:sz="4" w:space="0" w:color="000000"/>
              <w:bottom w:val="single" w:sz="4" w:space="0" w:color="000000"/>
            </w:tcBorders>
          </w:tcPr>
          <w:p w14:paraId="7E5D8A48" w14:textId="77777777" w:rsidR="009F2F02" w:rsidRPr="001C08FC" w:rsidRDefault="009F2F02">
            <w:pPr>
              <w:keepNext/>
              <w:keepLines/>
              <w:tabs>
                <w:tab w:val="clear" w:pos="567"/>
              </w:tabs>
              <w:jc w:val="center"/>
            </w:pPr>
            <w:r w:rsidRPr="001C08FC">
              <w:t>11,0 ± 5,9</w:t>
            </w:r>
          </w:p>
        </w:tc>
        <w:tc>
          <w:tcPr>
            <w:tcW w:w="2278" w:type="dxa"/>
            <w:tcBorders>
              <w:top w:val="single" w:sz="4" w:space="0" w:color="000000"/>
              <w:left w:val="single" w:sz="4" w:space="0" w:color="000000"/>
              <w:bottom w:val="single" w:sz="4" w:space="0" w:color="000000"/>
              <w:right w:val="single" w:sz="4" w:space="0" w:color="000000"/>
            </w:tcBorders>
          </w:tcPr>
          <w:p w14:paraId="658EDFD8" w14:textId="77777777" w:rsidR="009F2F02" w:rsidRPr="001C08FC" w:rsidRDefault="009F2F02">
            <w:pPr>
              <w:keepNext/>
              <w:keepLines/>
              <w:tabs>
                <w:tab w:val="clear" w:pos="567"/>
              </w:tabs>
              <w:jc w:val="center"/>
            </w:pPr>
            <w:r w:rsidRPr="001C08FC">
              <w:t>8,8 ± 4,8</w:t>
            </w:r>
          </w:p>
        </w:tc>
      </w:tr>
      <w:tr w:rsidR="009F2F02" w:rsidRPr="001C08FC" w14:paraId="2012B0CE" w14:textId="77777777">
        <w:tc>
          <w:tcPr>
            <w:tcW w:w="3652" w:type="dxa"/>
            <w:tcBorders>
              <w:top w:val="single" w:sz="4" w:space="0" w:color="000000"/>
              <w:left w:val="single" w:sz="4" w:space="0" w:color="000000"/>
              <w:bottom w:val="single" w:sz="4" w:space="0" w:color="000000"/>
            </w:tcBorders>
          </w:tcPr>
          <w:p w14:paraId="4C40F95E" w14:textId="77777777" w:rsidR="009F2F02" w:rsidRPr="001C08FC" w:rsidRDefault="009F2F02">
            <w:pPr>
              <w:keepNext/>
              <w:keepLines/>
              <w:tabs>
                <w:tab w:val="clear" w:pos="567"/>
              </w:tabs>
            </w:pPr>
            <w:r w:rsidRPr="001C08FC">
              <w:t>Необходими дни за стимулация с FSH</w:t>
            </w:r>
          </w:p>
        </w:tc>
        <w:tc>
          <w:tcPr>
            <w:tcW w:w="2126" w:type="dxa"/>
            <w:tcBorders>
              <w:top w:val="single" w:sz="4" w:space="0" w:color="000000"/>
              <w:left w:val="single" w:sz="4" w:space="0" w:color="000000"/>
              <w:bottom w:val="single" w:sz="4" w:space="0" w:color="000000"/>
            </w:tcBorders>
          </w:tcPr>
          <w:p w14:paraId="73AB6788" w14:textId="77777777" w:rsidR="009F2F02" w:rsidRPr="001C08FC" w:rsidRDefault="009F2F02">
            <w:pPr>
              <w:keepNext/>
              <w:keepLines/>
              <w:tabs>
                <w:tab w:val="clear" w:pos="567"/>
              </w:tabs>
              <w:jc w:val="center"/>
            </w:pPr>
            <w:r w:rsidRPr="001C08FC">
              <w:t>11,7 ± 1,9</w:t>
            </w:r>
          </w:p>
        </w:tc>
        <w:tc>
          <w:tcPr>
            <w:tcW w:w="2278" w:type="dxa"/>
            <w:tcBorders>
              <w:top w:val="single" w:sz="4" w:space="0" w:color="000000"/>
              <w:left w:val="single" w:sz="4" w:space="0" w:color="000000"/>
              <w:bottom w:val="single" w:sz="4" w:space="0" w:color="000000"/>
              <w:right w:val="single" w:sz="4" w:space="0" w:color="000000"/>
            </w:tcBorders>
          </w:tcPr>
          <w:p w14:paraId="11AFCB30" w14:textId="77777777" w:rsidR="009F2F02" w:rsidRPr="001C08FC" w:rsidRDefault="009F2F02">
            <w:pPr>
              <w:keepNext/>
              <w:keepLines/>
              <w:tabs>
                <w:tab w:val="clear" w:pos="567"/>
              </w:tabs>
              <w:jc w:val="center"/>
            </w:pPr>
            <w:r w:rsidRPr="001C08FC">
              <w:t>14,5 ± 3,3</w:t>
            </w:r>
          </w:p>
        </w:tc>
      </w:tr>
      <w:tr w:rsidR="009F2F02" w:rsidRPr="001C08FC" w14:paraId="25CFFA35" w14:textId="77777777">
        <w:tc>
          <w:tcPr>
            <w:tcW w:w="3652" w:type="dxa"/>
            <w:tcBorders>
              <w:top w:val="single" w:sz="4" w:space="0" w:color="000000"/>
              <w:left w:val="single" w:sz="4" w:space="0" w:color="000000"/>
              <w:bottom w:val="single" w:sz="4" w:space="0" w:color="000000"/>
            </w:tcBorders>
          </w:tcPr>
          <w:p w14:paraId="08158370" w14:textId="77777777" w:rsidR="009F2F02" w:rsidRPr="001C08FC" w:rsidRDefault="009F2F02">
            <w:pPr>
              <w:keepNext/>
              <w:keepLines/>
              <w:tabs>
                <w:tab w:val="clear" w:pos="567"/>
              </w:tabs>
            </w:pPr>
            <w:r w:rsidRPr="001C08FC">
              <w:t>Необходима обща доза FSH (брой ампули FSH 75 IU)</w:t>
            </w:r>
          </w:p>
        </w:tc>
        <w:tc>
          <w:tcPr>
            <w:tcW w:w="2126" w:type="dxa"/>
            <w:tcBorders>
              <w:top w:val="single" w:sz="4" w:space="0" w:color="000000"/>
              <w:left w:val="single" w:sz="4" w:space="0" w:color="000000"/>
              <w:bottom w:val="single" w:sz="4" w:space="0" w:color="000000"/>
            </w:tcBorders>
          </w:tcPr>
          <w:p w14:paraId="3C6026CC" w14:textId="77777777" w:rsidR="009F2F02" w:rsidRPr="001C08FC" w:rsidRDefault="009F2F02">
            <w:pPr>
              <w:keepNext/>
              <w:keepLines/>
              <w:tabs>
                <w:tab w:val="clear" w:pos="567"/>
              </w:tabs>
              <w:jc w:val="center"/>
            </w:pPr>
            <w:r w:rsidRPr="001C08FC">
              <w:t>27,6 ± 10,2</w:t>
            </w:r>
          </w:p>
        </w:tc>
        <w:tc>
          <w:tcPr>
            <w:tcW w:w="2278" w:type="dxa"/>
            <w:tcBorders>
              <w:top w:val="single" w:sz="4" w:space="0" w:color="000000"/>
              <w:left w:val="single" w:sz="4" w:space="0" w:color="000000"/>
              <w:bottom w:val="single" w:sz="4" w:space="0" w:color="000000"/>
              <w:right w:val="single" w:sz="4" w:space="0" w:color="000000"/>
            </w:tcBorders>
          </w:tcPr>
          <w:p w14:paraId="4FBD220C" w14:textId="77777777" w:rsidR="009F2F02" w:rsidRPr="001C08FC" w:rsidRDefault="009F2F02">
            <w:pPr>
              <w:keepNext/>
              <w:keepLines/>
              <w:tabs>
                <w:tab w:val="clear" w:pos="567"/>
              </w:tabs>
              <w:jc w:val="center"/>
            </w:pPr>
            <w:r w:rsidRPr="001C08FC">
              <w:t>40,7 ± 13,6</w:t>
            </w:r>
          </w:p>
        </w:tc>
      </w:tr>
      <w:tr w:rsidR="009F2F02" w:rsidRPr="001C08FC" w14:paraId="04D5AFD2" w14:textId="77777777">
        <w:tc>
          <w:tcPr>
            <w:tcW w:w="3652" w:type="dxa"/>
            <w:tcBorders>
              <w:top w:val="single" w:sz="4" w:space="0" w:color="000000"/>
              <w:left w:val="single" w:sz="4" w:space="0" w:color="000000"/>
              <w:bottom w:val="single" w:sz="4" w:space="0" w:color="000000"/>
            </w:tcBorders>
          </w:tcPr>
          <w:p w14:paraId="36BE808C" w14:textId="77777777" w:rsidR="009F2F02" w:rsidRPr="001C08FC" w:rsidRDefault="009F2F02">
            <w:pPr>
              <w:keepNext/>
              <w:keepLines/>
              <w:tabs>
                <w:tab w:val="clear" w:pos="567"/>
              </w:tabs>
            </w:pPr>
            <w:r w:rsidRPr="001C08FC">
              <w:t>Необходимост от повишаване на дозата (%)</w:t>
            </w:r>
          </w:p>
        </w:tc>
        <w:tc>
          <w:tcPr>
            <w:tcW w:w="2126" w:type="dxa"/>
            <w:tcBorders>
              <w:top w:val="single" w:sz="4" w:space="0" w:color="000000"/>
              <w:left w:val="single" w:sz="4" w:space="0" w:color="000000"/>
              <w:bottom w:val="single" w:sz="4" w:space="0" w:color="000000"/>
            </w:tcBorders>
          </w:tcPr>
          <w:p w14:paraId="455644AA" w14:textId="77777777" w:rsidR="009F2F02" w:rsidRPr="001C08FC" w:rsidRDefault="009F2F02">
            <w:pPr>
              <w:keepNext/>
              <w:keepLines/>
              <w:tabs>
                <w:tab w:val="clear" w:pos="567"/>
              </w:tabs>
              <w:jc w:val="center"/>
            </w:pPr>
            <w:r w:rsidRPr="001C08FC">
              <w:t>56,2</w:t>
            </w:r>
          </w:p>
        </w:tc>
        <w:tc>
          <w:tcPr>
            <w:tcW w:w="2278" w:type="dxa"/>
            <w:tcBorders>
              <w:top w:val="single" w:sz="4" w:space="0" w:color="000000"/>
              <w:left w:val="single" w:sz="4" w:space="0" w:color="000000"/>
              <w:bottom w:val="single" w:sz="4" w:space="0" w:color="000000"/>
              <w:right w:val="single" w:sz="4" w:space="0" w:color="000000"/>
            </w:tcBorders>
          </w:tcPr>
          <w:p w14:paraId="19950461" w14:textId="77777777" w:rsidR="009F2F02" w:rsidRPr="001C08FC" w:rsidRDefault="009F2F02">
            <w:pPr>
              <w:keepNext/>
              <w:keepLines/>
              <w:tabs>
                <w:tab w:val="clear" w:pos="567"/>
              </w:tabs>
              <w:jc w:val="center"/>
            </w:pPr>
            <w:r w:rsidRPr="001C08FC">
              <w:t>85,3</w:t>
            </w:r>
          </w:p>
        </w:tc>
      </w:tr>
    </w:tbl>
    <w:p w14:paraId="14C6AFB5" w14:textId="77777777" w:rsidR="009F2F02" w:rsidRPr="001C08FC" w:rsidRDefault="009F2F02">
      <w:pPr>
        <w:tabs>
          <w:tab w:val="clear" w:pos="567"/>
        </w:tabs>
      </w:pPr>
    </w:p>
    <w:p w14:paraId="254F70DF" w14:textId="77777777" w:rsidR="009F2F02" w:rsidRPr="001C08FC" w:rsidRDefault="009F2F02">
      <w:pPr>
        <w:tabs>
          <w:tab w:val="clear" w:pos="567"/>
        </w:tabs>
      </w:pPr>
      <w:r w:rsidRPr="001C08FC">
        <w:t>Разликите между двете групи са статистически значими (p &lt; 0,05) по отношение на всички изброени критерии.</w:t>
      </w:r>
    </w:p>
    <w:p w14:paraId="73A9E4BD" w14:textId="77777777" w:rsidR="009F2F02" w:rsidRPr="001C08FC" w:rsidRDefault="009F2F02">
      <w:pPr>
        <w:tabs>
          <w:tab w:val="clear" w:pos="567"/>
        </w:tabs>
      </w:pPr>
    </w:p>
    <w:p w14:paraId="57B91CAC" w14:textId="77777777" w:rsidR="009F2F02" w:rsidRPr="001C08FC" w:rsidRDefault="009F2F02">
      <w:pPr>
        <w:tabs>
          <w:tab w:val="clear" w:pos="567"/>
        </w:tabs>
      </w:pPr>
      <w:r w:rsidRPr="001C08FC">
        <w:rPr>
          <w:i/>
          <w:iCs/>
          <w:u w:val="single"/>
        </w:rPr>
        <w:t>Клинична ефикасност и безопасност при мъже</w:t>
      </w:r>
    </w:p>
    <w:p w14:paraId="738DCF9E" w14:textId="77777777" w:rsidR="009F2F02" w:rsidRPr="001C08FC" w:rsidRDefault="009F2F02">
      <w:pPr>
        <w:tabs>
          <w:tab w:val="clear" w:pos="567"/>
        </w:tabs>
      </w:pPr>
    </w:p>
    <w:p w14:paraId="2262D823" w14:textId="77777777" w:rsidR="009F2F02" w:rsidRPr="001C08FC" w:rsidRDefault="009F2F02">
      <w:pPr>
        <w:tabs>
          <w:tab w:val="clear" w:pos="567"/>
        </w:tabs>
      </w:pPr>
      <w:r w:rsidRPr="001C08FC">
        <w:t>При мъже с нарушена секреция на FSH, фолитропин алфа, прилаган съпътстващо с hCG за период от поне 4 месеца, индуцира сперматогенезата.</w:t>
      </w:r>
    </w:p>
    <w:p w14:paraId="450A7461" w14:textId="77777777" w:rsidR="009F2F02" w:rsidRPr="001C08FC" w:rsidRDefault="009F2F02" w:rsidP="00105DC9">
      <w:pPr>
        <w:keepNext/>
        <w:keepLines/>
        <w:tabs>
          <w:tab w:val="clear" w:pos="567"/>
        </w:tabs>
      </w:pPr>
    </w:p>
    <w:p w14:paraId="3D1F99E3" w14:textId="77777777" w:rsidR="009F2F02" w:rsidRPr="001C08FC" w:rsidRDefault="009F2F02" w:rsidP="00105DC9">
      <w:pPr>
        <w:keepNext/>
        <w:keepLines/>
        <w:ind w:left="567" w:hanging="567"/>
      </w:pPr>
      <w:r w:rsidRPr="001C08FC">
        <w:rPr>
          <w:b/>
          <w:bCs/>
        </w:rPr>
        <w:t>5.2</w:t>
      </w:r>
      <w:r w:rsidRPr="001C08FC">
        <w:rPr>
          <w:b/>
          <w:bCs/>
        </w:rPr>
        <w:tab/>
        <w:t>Фармакокинетични свойства</w:t>
      </w:r>
    </w:p>
    <w:p w14:paraId="005F5B7B" w14:textId="77777777" w:rsidR="009F2F02" w:rsidRPr="001C08FC" w:rsidRDefault="009F2F02" w:rsidP="00105DC9">
      <w:pPr>
        <w:keepNext/>
        <w:keepLines/>
        <w:ind w:right="-2"/>
      </w:pPr>
    </w:p>
    <w:p w14:paraId="65453222" w14:textId="77777777" w:rsidR="009F2F02" w:rsidRPr="001C08FC" w:rsidRDefault="009F2F02">
      <w:pPr>
        <w:ind w:right="-2"/>
      </w:pPr>
      <w:r w:rsidRPr="001C08FC">
        <w:t>След интравенозно приложение фолитропин алфа се разпределя в екстрацелуларните течности при начален полуживот от около 2 часа и се елиминира от организма при краен полуживот от около един ден. Стационарният обем на разпределение и общият клирънс са съответно 10 l и 0,6 l/h. Една осма част от дозата фолитропин алфа се екскретира с урината.</w:t>
      </w:r>
    </w:p>
    <w:p w14:paraId="2AA121E3" w14:textId="77777777" w:rsidR="009F2F02" w:rsidRPr="001C08FC" w:rsidRDefault="009F2F02">
      <w:pPr>
        <w:ind w:right="-2"/>
      </w:pPr>
    </w:p>
    <w:p w14:paraId="029DDA09" w14:textId="77777777" w:rsidR="009F2F02" w:rsidRPr="001C08FC" w:rsidRDefault="009F2F02">
      <w:pPr>
        <w:ind w:right="-2"/>
      </w:pPr>
      <w:r w:rsidRPr="001C08FC">
        <w:t>След подкожно приложение абсолютната бионаличност е около 70 %. При повторно инжектиране фолитропин алфа кумулира трикратно, като се постигат равновесни нива за 3</w:t>
      </w:r>
      <w:r w:rsidRPr="001C08FC">
        <w:noBreakHyphen/>
        <w:t>4 дни. При жени с потисната ендогенна секреция на гонадотропин фолитропин алфа ефективно стимулира фоликулното развитие и стероидогенезата, въпреки че нивата на LH не могат да бъдат измерени.</w:t>
      </w:r>
    </w:p>
    <w:p w14:paraId="7CC23334" w14:textId="77777777" w:rsidR="009F2F02" w:rsidRPr="001C08FC" w:rsidRDefault="009F2F02">
      <w:pPr>
        <w:ind w:right="-2"/>
      </w:pPr>
    </w:p>
    <w:p w14:paraId="41334AFA" w14:textId="77777777" w:rsidR="009F2F02" w:rsidRPr="001C08FC" w:rsidRDefault="009F2F02" w:rsidP="007C2F1A">
      <w:pPr>
        <w:keepNext/>
        <w:keepLines/>
        <w:ind w:left="567" w:hanging="567"/>
      </w:pPr>
      <w:r w:rsidRPr="001C08FC">
        <w:rPr>
          <w:b/>
          <w:bCs/>
        </w:rPr>
        <w:t>5.3</w:t>
      </w:r>
      <w:r w:rsidRPr="001C08FC">
        <w:rPr>
          <w:b/>
          <w:bCs/>
        </w:rPr>
        <w:tab/>
        <w:t>Предклинични данни за безопасност</w:t>
      </w:r>
    </w:p>
    <w:p w14:paraId="67D037C1" w14:textId="77777777" w:rsidR="009F2F02" w:rsidRPr="001C08FC" w:rsidRDefault="009F2F02" w:rsidP="007C2F1A">
      <w:pPr>
        <w:keepNext/>
        <w:keepLines/>
      </w:pPr>
    </w:p>
    <w:p w14:paraId="39F7C646" w14:textId="77777777" w:rsidR="009F2F02" w:rsidRPr="001C08FC" w:rsidRDefault="009F2F02" w:rsidP="007C2F1A">
      <w:pPr>
        <w:keepNext/>
        <w:keepLines/>
        <w:tabs>
          <w:tab w:val="clear" w:pos="567"/>
        </w:tabs>
      </w:pPr>
      <w:r w:rsidRPr="001C08FC">
        <w:t xml:space="preserve">В допълнение към вече споменатото в други точки на тази КХП, неклиничните данни не показват особен риск за хора на базата на конвенционалните </w:t>
      </w:r>
      <w:r w:rsidRPr="001C08FC">
        <w:rPr>
          <w:noProof/>
        </w:rPr>
        <w:t>фармакологични проучвания</w:t>
      </w:r>
      <w:r w:rsidRPr="001C08FC">
        <w:t xml:space="preserve"> за токсичност и генотоксичност при еднократно и многократно прилагане.</w:t>
      </w:r>
    </w:p>
    <w:p w14:paraId="717E3921" w14:textId="77777777" w:rsidR="009F2F02" w:rsidRPr="001C08FC" w:rsidRDefault="009F2F02">
      <w:pPr>
        <w:tabs>
          <w:tab w:val="clear" w:pos="567"/>
        </w:tabs>
      </w:pPr>
    </w:p>
    <w:p w14:paraId="12628EB1" w14:textId="77777777" w:rsidR="009F2F02" w:rsidRPr="001C08FC" w:rsidRDefault="009F2F02">
      <w:pPr>
        <w:tabs>
          <w:tab w:val="clear" w:pos="567"/>
        </w:tabs>
      </w:pPr>
      <w:r w:rsidRPr="001C08FC">
        <w:lastRenderedPageBreak/>
        <w:t>При плъхове, подложени на фармакологични дози фолитропин алфа (≥ 40 IU/kg/дневно) за продължителен период, е съобщено за нарушения във фертилитета, дължащи се на намалена плодовитост.</w:t>
      </w:r>
    </w:p>
    <w:p w14:paraId="6A08DEC3" w14:textId="77777777" w:rsidR="009F2F02" w:rsidRPr="001C08FC" w:rsidRDefault="009F2F02">
      <w:pPr>
        <w:tabs>
          <w:tab w:val="clear" w:pos="567"/>
        </w:tabs>
      </w:pPr>
    </w:p>
    <w:p w14:paraId="7156BD19" w14:textId="77777777" w:rsidR="009F2F02" w:rsidRPr="001C08FC" w:rsidRDefault="009F2F02">
      <w:pPr>
        <w:tabs>
          <w:tab w:val="clear" w:pos="567"/>
        </w:tabs>
      </w:pPr>
      <w:r w:rsidRPr="001C08FC">
        <w:t>Приложен във високи дози (≥ 5 IU/kg/дневно) фолитропин алфа причинява намаление в броя на жизнеспособните плодове, без да проявява тератогенност, а също и дистоция, сходна с наблюдаваната при уринарния менопаузален гонадотропин (hMG). Въпреки това, тъй като Ovaleap не е показан при бременност, тези данни имат ограничена клинична стойност.</w:t>
      </w:r>
    </w:p>
    <w:p w14:paraId="27A15541" w14:textId="77777777" w:rsidR="009F2F02" w:rsidRPr="001C08FC" w:rsidRDefault="009F2F02"/>
    <w:p w14:paraId="73506B1D" w14:textId="77777777" w:rsidR="009F2F02" w:rsidRPr="001C08FC" w:rsidRDefault="009F2F02"/>
    <w:p w14:paraId="6F2A22D4" w14:textId="77777777" w:rsidR="009F2F02" w:rsidRPr="001C08FC" w:rsidRDefault="009F2F02">
      <w:pPr>
        <w:keepNext/>
        <w:keepLines/>
        <w:ind w:left="567" w:hanging="567"/>
      </w:pPr>
      <w:r w:rsidRPr="001C08FC">
        <w:rPr>
          <w:b/>
          <w:bCs/>
        </w:rPr>
        <w:t>6.</w:t>
      </w:r>
      <w:r w:rsidRPr="001C08FC">
        <w:rPr>
          <w:b/>
          <w:bCs/>
        </w:rPr>
        <w:tab/>
        <w:t>ФАРМАЦЕВТИЧНИ ДАННИ</w:t>
      </w:r>
    </w:p>
    <w:p w14:paraId="3E87236A" w14:textId="77777777" w:rsidR="009F2F02" w:rsidRPr="001C08FC" w:rsidRDefault="009F2F02">
      <w:pPr>
        <w:keepNext/>
        <w:keepLines/>
      </w:pPr>
    </w:p>
    <w:p w14:paraId="616671D9" w14:textId="77777777" w:rsidR="009F2F02" w:rsidRPr="001C08FC" w:rsidRDefault="009F2F02">
      <w:pPr>
        <w:keepNext/>
        <w:keepLines/>
        <w:ind w:left="567" w:hanging="567"/>
      </w:pPr>
      <w:r w:rsidRPr="001C08FC">
        <w:rPr>
          <w:b/>
          <w:bCs/>
        </w:rPr>
        <w:t>6.1</w:t>
      </w:r>
      <w:r w:rsidRPr="001C08FC">
        <w:rPr>
          <w:b/>
          <w:bCs/>
        </w:rPr>
        <w:tab/>
        <w:t>Списък на помощните вещества</w:t>
      </w:r>
    </w:p>
    <w:p w14:paraId="322A7197" w14:textId="77777777" w:rsidR="009F2F02" w:rsidRPr="001C08FC" w:rsidRDefault="009F2F02"/>
    <w:p w14:paraId="21548CF1" w14:textId="77777777" w:rsidR="009F2F02" w:rsidRPr="001C08FC" w:rsidRDefault="009F2F02">
      <w:pPr>
        <w:tabs>
          <w:tab w:val="clear" w:pos="567"/>
        </w:tabs>
      </w:pPr>
      <w:r w:rsidRPr="001C08FC">
        <w:t>Натриев дихидрогенфосфат дихидрат</w:t>
      </w:r>
    </w:p>
    <w:p w14:paraId="43AFC048" w14:textId="77777777" w:rsidR="009F2F02" w:rsidRPr="001C08FC" w:rsidRDefault="009F2F02">
      <w:pPr>
        <w:tabs>
          <w:tab w:val="clear" w:pos="567"/>
        </w:tabs>
      </w:pPr>
      <w:r w:rsidRPr="001C08FC">
        <w:t>Натриев хидроксид (2 M) (за корекция на pH)</w:t>
      </w:r>
    </w:p>
    <w:p w14:paraId="487075FA" w14:textId="77777777" w:rsidR="009F2F02" w:rsidRPr="001C08FC" w:rsidRDefault="009F2F02">
      <w:pPr>
        <w:tabs>
          <w:tab w:val="clear" w:pos="567"/>
        </w:tabs>
      </w:pPr>
      <w:r w:rsidRPr="001C08FC">
        <w:t>Манитол</w:t>
      </w:r>
    </w:p>
    <w:p w14:paraId="1D6AE046" w14:textId="77777777" w:rsidR="009F2F02" w:rsidRPr="001C08FC" w:rsidRDefault="009F2F02">
      <w:pPr>
        <w:tabs>
          <w:tab w:val="clear" w:pos="567"/>
        </w:tabs>
      </w:pPr>
      <w:r w:rsidRPr="001C08FC">
        <w:t>Метионин</w:t>
      </w:r>
    </w:p>
    <w:p w14:paraId="282A98D9" w14:textId="77777777" w:rsidR="009F2F02" w:rsidRPr="001C08FC" w:rsidRDefault="009F2F02">
      <w:pPr>
        <w:tabs>
          <w:tab w:val="clear" w:pos="567"/>
        </w:tabs>
      </w:pPr>
      <w:r w:rsidRPr="001C08FC">
        <w:t>Полисорбат 20</w:t>
      </w:r>
    </w:p>
    <w:p w14:paraId="05369840" w14:textId="77777777" w:rsidR="009F2F02" w:rsidRPr="001C08FC" w:rsidRDefault="009F2F02">
      <w:pPr>
        <w:tabs>
          <w:tab w:val="clear" w:pos="567"/>
        </w:tabs>
      </w:pPr>
      <w:r w:rsidRPr="001C08FC">
        <w:t>Бензилов алкохол</w:t>
      </w:r>
    </w:p>
    <w:p w14:paraId="1A7B7371" w14:textId="77777777" w:rsidR="009F2F02" w:rsidRPr="001C08FC" w:rsidRDefault="009F2F02">
      <w:pPr>
        <w:tabs>
          <w:tab w:val="clear" w:pos="567"/>
        </w:tabs>
      </w:pPr>
      <w:r w:rsidRPr="001C08FC">
        <w:t>Бензалкониев хлорид</w:t>
      </w:r>
    </w:p>
    <w:p w14:paraId="0D0885A1" w14:textId="77777777" w:rsidR="009F2F02" w:rsidRPr="001C08FC" w:rsidRDefault="009F2F02">
      <w:pPr>
        <w:tabs>
          <w:tab w:val="clear" w:pos="567"/>
        </w:tabs>
      </w:pPr>
      <w:r w:rsidRPr="001C08FC">
        <w:t>Вода за инжекции</w:t>
      </w:r>
    </w:p>
    <w:p w14:paraId="1AFB2138" w14:textId="77777777" w:rsidR="009F2F02" w:rsidRPr="001C08FC" w:rsidRDefault="009F2F02"/>
    <w:p w14:paraId="2F362FDF" w14:textId="77777777" w:rsidR="009F2F02" w:rsidRPr="001C08FC" w:rsidRDefault="009F2F02">
      <w:pPr>
        <w:ind w:left="567" w:hanging="567"/>
      </w:pPr>
      <w:r w:rsidRPr="001C08FC">
        <w:rPr>
          <w:b/>
          <w:bCs/>
        </w:rPr>
        <w:t>6.2</w:t>
      </w:r>
      <w:r w:rsidRPr="001C08FC">
        <w:rPr>
          <w:b/>
          <w:bCs/>
        </w:rPr>
        <w:tab/>
        <w:t>Несъвместимости</w:t>
      </w:r>
    </w:p>
    <w:p w14:paraId="4CD73F46" w14:textId="77777777" w:rsidR="009F2F02" w:rsidRPr="001C08FC" w:rsidRDefault="009F2F02"/>
    <w:p w14:paraId="78A34248" w14:textId="77777777" w:rsidR="009F2F02" w:rsidRPr="001C08FC" w:rsidRDefault="009F2F02">
      <w:pPr>
        <w:tabs>
          <w:tab w:val="clear" w:pos="567"/>
        </w:tabs>
      </w:pPr>
      <w:r w:rsidRPr="001C08FC">
        <w:t>При липса на проучвания за несъвместимости този лекарствен продукт не трябва да се смесва с други лекарствени продукти.</w:t>
      </w:r>
    </w:p>
    <w:p w14:paraId="2A32CCE7" w14:textId="77777777" w:rsidR="009F2F02" w:rsidRPr="001C08FC" w:rsidRDefault="009F2F02"/>
    <w:p w14:paraId="79EB806C" w14:textId="77777777" w:rsidR="009F2F02" w:rsidRPr="001C08FC" w:rsidRDefault="009F2F02">
      <w:pPr>
        <w:ind w:left="567" w:hanging="567"/>
      </w:pPr>
      <w:r w:rsidRPr="001C08FC">
        <w:rPr>
          <w:b/>
          <w:bCs/>
        </w:rPr>
        <w:t>6.3</w:t>
      </w:r>
      <w:r w:rsidRPr="001C08FC">
        <w:rPr>
          <w:b/>
          <w:bCs/>
        </w:rPr>
        <w:tab/>
        <w:t>Срок на годност</w:t>
      </w:r>
    </w:p>
    <w:p w14:paraId="5AAAAC83" w14:textId="77777777" w:rsidR="009F2F02" w:rsidRPr="001C08FC" w:rsidRDefault="009F2F02"/>
    <w:p w14:paraId="3D56A984" w14:textId="3BDB0604" w:rsidR="009F2F02" w:rsidRPr="001C08FC" w:rsidRDefault="00885E9F">
      <w:pPr>
        <w:tabs>
          <w:tab w:val="clear" w:pos="567"/>
        </w:tabs>
      </w:pPr>
      <w:bookmarkStart w:id="1" w:name="_GoBack"/>
      <w:r w:rsidRPr="00885705">
        <w:rPr>
          <w:color w:val="FF0000"/>
        </w:rPr>
        <w:t>3</w:t>
      </w:r>
      <w:bookmarkEnd w:id="1"/>
      <w:r w:rsidR="009F2F02" w:rsidRPr="001C08FC">
        <w:t> години</w:t>
      </w:r>
    </w:p>
    <w:p w14:paraId="5133DA13" w14:textId="18CA1C7B" w:rsidR="009F2F02" w:rsidRPr="001C08FC" w:rsidRDefault="009F2F02">
      <w:pPr>
        <w:tabs>
          <w:tab w:val="clear" w:pos="567"/>
        </w:tabs>
      </w:pPr>
    </w:p>
    <w:p w14:paraId="4D41F0E1" w14:textId="77777777" w:rsidR="009F2F02" w:rsidRPr="001C08FC" w:rsidRDefault="009F2F02">
      <w:pPr>
        <w:tabs>
          <w:tab w:val="clear" w:pos="567"/>
        </w:tabs>
      </w:pPr>
      <w:r w:rsidRPr="001C08FC">
        <w:rPr>
          <w:u w:val="single"/>
        </w:rPr>
        <w:t>Срок на годност и условия на съхранение след първоначално отваряне</w:t>
      </w:r>
    </w:p>
    <w:p w14:paraId="75C2C9BE" w14:textId="77777777" w:rsidR="009F2F02" w:rsidRPr="001C08FC" w:rsidRDefault="009F2F02">
      <w:pPr>
        <w:tabs>
          <w:tab w:val="clear" w:pos="567"/>
        </w:tabs>
      </w:pPr>
      <w:r w:rsidRPr="001C08FC">
        <w:t>Използваният в момента патрон в писалката може да се съхранява максимум 28 дни. Да не се съхранява над 25 °C. Пациентът трябва да запише в предоставения с Ovaleap Pen дневник на пациента датата на започване на употреба.</w:t>
      </w:r>
    </w:p>
    <w:p w14:paraId="4CC26E57" w14:textId="77777777" w:rsidR="009F2F02" w:rsidRPr="001C08FC" w:rsidRDefault="009F2F02">
      <w:pPr>
        <w:tabs>
          <w:tab w:val="clear" w:pos="567"/>
        </w:tabs>
      </w:pPr>
    </w:p>
    <w:p w14:paraId="5A0FE43C" w14:textId="77777777" w:rsidR="009F2F02" w:rsidRPr="001C08FC" w:rsidRDefault="009F2F02">
      <w:pPr>
        <w:tabs>
          <w:tab w:val="clear" w:pos="567"/>
        </w:tabs>
      </w:pPr>
      <w:r w:rsidRPr="001C08FC">
        <w:t>Капачката на писалката трябва да се постави обратно на писалката след всяко инжектиране, за да се предпази от светлина.</w:t>
      </w:r>
    </w:p>
    <w:p w14:paraId="2EB3A977" w14:textId="77777777" w:rsidR="009F2F02" w:rsidRPr="001C08FC" w:rsidRDefault="009F2F02"/>
    <w:p w14:paraId="3D7901A3" w14:textId="77777777" w:rsidR="009F2F02" w:rsidRPr="001C08FC" w:rsidRDefault="009F2F02">
      <w:pPr>
        <w:ind w:left="567" w:hanging="567"/>
      </w:pPr>
      <w:r w:rsidRPr="001C08FC">
        <w:rPr>
          <w:b/>
          <w:bCs/>
        </w:rPr>
        <w:t>6.4</w:t>
      </w:r>
      <w:r w:rsidRPr="001C08FC">
        <w:rPr>
          <w:b/>
          <w:bCs/>
        </w:rPr>
        <w:tab/>
        <w:t>Специални условия на съхранение</w:t>
      </w:r>
    </w:p>
    <w:p w14:paraId="6640A806" w14:textId="77777777" w:rsidR="009F2F02" w:rsidRPr="001C08FC" w:rsidRDefault="009F2F02">
      <w:pPr>
        <w:ind w:left="567" w:hanging="567"/>
      </w:pPr>
    </w:p>
    <w:p w14:paraId="597AD7E7" w14:textId="77777777" w:rsidR="009F2F02" w:rsidRPr="001C08FC" w:rsidRDefault="009F2F02">
      <w:pPr>
        <w:tabs>
          <w:tab w:val="clear" w:pos="567"/>
        </w:tabs>
      </w:pPr>
      <w:r w:rsidRPr="001C08FC">
        <w:t>Да се съхранява в хладилник (2 °C </w:t>
      </w:r>
      <w:r w:rsidRPr="001C08FC">
        <w:noBreakHyphen/>
        <w:t> 8 °C).</w:t>
      </w:r>
    </w:p>
    <w:p w14:paraId="58B99E12" w14:textId="77777777" w:rsidR="009F2F02" w:rsidRPr="001C08FC" w:rsidRDefault="009F2F02">
      <w:pPr>
        <w:tabs>
          <w:tab w:val="clear" w:pos="567"/>
        </w:tabs>
      </w:pPr>
    </w:p>
    <w:p w14:paraId="63F1FA9E" w14:textId="77777777" w:rsidR="009F2F02" w:rsidRPr="001C08FC" w:rsidRDefault="009F2F02">
      <w:pPr>
        <w:tabs>
          <w:tab w:val="clear" w:pos="567"/>
        </w:tabs>
      </w:pPr>
      <w:r w:rsidRPr="001C08FC">
        <w:t>Да не се замразява.</w:t>
      </w:r>
    </w:p>
    <w:p w14:paraId="552876AF" w14:textId="77777777" w:rsidR="009F2F02" w:rsidRPr="001C08FC" w:rsidRDefault="009F2F02">
      <w:pPr>
        <w:tabs>
          <w:tab w:val="clear" w:pos="567"/>
        </w:tabs>
      </w:pPr>
    </w:p>
    <w:p w14:paraId="0C5DF803" w14:textId="77777777" w:rsidR="009F2F02" w:rsidRPr="001C08FC" w:rsidRDefault="009F2F02">
      <w:pPr>
        <w:tabs>
          <w:tab w:val="clear" w:pos="567"/>
        </w:tabs>
      </w:pPr>
      <w:r w:rsidRPr="001C08FC">
        <w:t>Съхранявайте патрона в картонената опаковка, за да се предпази от светлина.</w:t>
      </w:r>
    </w:p>
    <w:p w14:paraId="0C0035CD" w14:textId="77777777" w:rsidR="009F2F02" w:rsidRPr="001C08FC" w:rsidRDefault="009F2F02">
      <w:pPr>
        <w:tabs>
          <w:tab w:val="clear" w:pos="567"/>
        </w:tabs>
      </w:pPr>
    </w:p>
    <w:p w14:paraId="7F1CC17A" w14:textId="77777777" w:rsidR="009F2F02" w:rsidRPr="001C08FC" w:rsidRDefault="009F2F02" w:rsidP="004351D8">
      <w:pPr>
        <w:tabs>
          <w:tab w:val="clear" w:pos="567"/>
        </w:tabs>
      </w:pPr>
      <w:r w:rsidRPr="001C08FC">
        <w:t xml:space="preserve">Преди отваряне и по време на срока на годност лекарственият продукт може да се извади от хладилника и да се съхранява до 3 месеца, без да се поставя отново в хладилник. Да не се съхранява над </w:t>
      </w:r>
      <w:r w:rsidRPr="001C08FC">
        <w:rPr>
          <w:noProof/>
        </w:rPr>
        <w:t>25 °C.</w:t>
      </w:r>
      <w:r w:rsidRPr="001C08FC">
        <w:t xml:space="preserve"> Лекарственият продукт трябва да се изхвърли след 3 месеца, ако не е бил употребен.</w:t>
      </w:r>
    </w:p>
    <w:p w14:paraId="0D375484" w14:textId="77777777" w:rsidR="009F2F02" w:rsidRPr="001C08FC" w:rsidRDefault="009F2F02">
      <w:pPr>
        <w:tabs>
          <w:tab w:val="clear" w:pos="567"/>
        </w:tabs>
      </w:pPr>
    </w:p>
    <w:p w14:paraId="1EB214B6" w14:textId="77777777" w:rsidR="009F2F02" w:rsidRPr="001C08FC" w:rsidRDefault="009F2F02">
      <w:r w:rsidRPr="001C08FC">
        <w:t>За условията на съхранение след първоначално отваряне на лекарствения продукт вижте точка 6.3.</w:t>
      </w:r>
    </w:p>
    <w:p w14:paraId="30D14BE8" w14:textId="77777777" w:rsidR="009F2F02" w:rsidRPr="001C08FC" w:rsidRDefault="009F2F02"/>
    <w:p w14:paraId="6859C930" w14:textId="77777777" w:rsidR="009F2F02" w:rsidRPr="001C08FC" w:rsidRDefault="009F2F02" w:rsidP="002C5A9D">
      <w:pPr>
        <w:keepNext/>
        <w:keepLines/>
      </w:pPr>
      <w:r w:rsidRPr="001C08FC">
        <w:rPr>
          <w:b/>
          <w:bCs/>
        </w:rPr>
        <w:t>6.5</w:t>
      </w:r>
      <w:r w:rsidRPr="001C08FC">
        <w:rPr>
          <w:b/>
          <w:bCs/>
        </w:rPr>
        <w:tab/>
        <w:t>Вид и съдържание на опаковката</w:t>
      </w:r>
    </w:p>
    <w:p w14:paraId="57882255" w14:textId="77777777" w:rsidR="009F2F02" w:rsidRPr="001C08FC" w:rsidRDefault="009F2F02" w:rsidP="002C5A9D">
      <w:pPr>
        <w:keepNext/>
        <w:keepLines/>
      </w:pPr>
    </w:p>
    <w:p w14:paraId="1C9A064D" w14:textId="77777777" w:rsidR="009F2F02" w:rsidRPr="001C08FC" w:rsidRDefault="009F2F02" w:rsidP="007A0725">
      <w:pPr>
        <w:autoSpaceDE w:val="0"/>
        <w:jc w:val="both"/>
        <w:rPr>
          <w:u w:val="single"/>
        </w:rPr>
      </w:pPr>
      <w:r w:rsidRPr="001C08FC">
        <w:rPr>
          <w:u w:val="single"/>
        </w:rPr>
        <w:t>Ovaleap 300 IU/0,5 ml инжекционен разтвор</w:t>
      </w:r>
    </w:p>
    <w:p w14:paraId="5BF06F45" w14:textId="77777777" w:rsidR="009F2F02" w:rsidRPr="001C08FC" w:rsidRDefault="009F2F02" w:rsidP="002C5A9D">
      <w:pPr>
        <w:keepNext/>
        <w:keepLines/>
        <w:tabs>
          <w:tab w:val="clear" w:pos="567"/>
        </w:tabs>
        <w:rPr>
          <w:shd w:val="clear" w:color="000000" w:fill="auto"/>
        </w:rPr>
      </w:pPr>
      <w:r w:rsidRPr="001C08FC">
        <w:t>Патрон (стъкло тип I) с гумено бутало (бромбутилова гума) и обкатка (алуминий) с диск (бромбутилова гума), съдържащ 0,5 ml разтвор.</w:t>
      </w:r>
      <w:r w:rsidRPr="001C08FC">
        <w:rPr>
          <w:noProof/>
        </w:rPr>
        <w:br/>
      </w:r>
      <w:r w:rsidRPr="001C08FC">
        <w:t>Инжекционни игли (неръждаема стомана; 0,33 mm x 12 mm, 29 G x ½")</w:t>
      </w:r>
    </w:p>
    <w:p w14:paraId="31E985DB" w14:textId="77777777" w:rsidR="009F2F02" w:rsidRPr="001C08FC" w:rsidRDefault="009F2F02">
      <w:pPr>
        <w:autoSpaceDE w:val="0"/>
        <w:jc w:val="both"/>
        <w:rPr>
          <w:shd w:val="clear" w:color="000000" w:fill="auto"/>
        </w:rPr>
      </w:pPr>
    </w:p>
    <w:p w14:paraId="66C0E997" w14:textId="77777777" w:rsidR="009F2F02" w:rsidRPr="001C08FC" w:rsidRDefault="009F2F02">
      <w:pPr>
        <w:tabs>
          <w:tab w:val="clear" w:pos="567"/>
        </w:tabs>
        <w:rPr>
          <w:shd w:val="clear" w:color="000000" w:fill="auto"/>
        </w:rPr>
      </w:pPr>
      <w:r w:rsidRPr="001C08FC">
        <w:t>Опаковка с 1 патрон и 10 инжекционни игли.</w:t>
      </w:r>
    </w:p>
    <w:p w14:paraId="11CE2731" w14:textId="77777777" w:rsidR="009F2F02" w:rsidRPr="001C08FC" w:rsidRDefault="009F2F02">
      <w:pPr>
        <w:autoSpaceDE w:val="0"/>
        <w:jc w:val="both"/>
        <w:rPr>
          <w:shd w:val="clear" w:color="000000" w:fill="auto"/>
        </w:rPr>
      </w:pPr>
    </w:p>
    <w:p w14:paraId="2CC23468" w14:textId="77777777" w:rsidR="009F2F02" w:rsidRPr="001C08FC" w:rsidRDefault="009F2F02">
      <w:r w:rsidRPr="001C08FC">
        <w:t>Не всички видовe опаковки могат да бъдат пуснати в продажба.</w:t>
      </w:r>
    </w:p>
    <w:p w14:paraId="316136B3" w14:textId="77777777" w:rsidR="009F2F02" w:rsidRPr="001C08FC" w:rsidRDefault="009F2F02"/>
    <w:p w14:paraId="797C3E5A" w14:textId="77777777" w:rsidR="009F2F02" w:rsidRPr="001C08FC" w:rsidRDefault="009F2F02" w:rsidP="004438CB">
      <w:pPr>
        <w:autoSpaceDE w:val="0"/>
        <w:jc w:val="both"/>
        <w:rPr>
          <w:u w:val="single"/>
        </w:rPr>
      </w:pPr>
      <w:r w:rsidRPr="001C08FC">
        <w:rPr>
          <w:u w:val="single"/>
        </w:rPr>
        <w:t>Ovaleap 450 IU/0,75 ml инжекционен разтвор</w:t>
      </w:r>
    </w:p>
    <w:p w14:paraId="2E70EDEB" w14:textId="77777777" w:rsidR="009F2F02" w:rsidRPr="001C08FC" w:rsidRDefault="009F2F02" w:rsidP="004438CB">
      <w:pPr>
        <w:keepNext/>
        <w:keepLines/>
        <w:tabs>
          <w:tab w:val="clear" w:pos="567"/>
        </w:tabs>
        <w:rPr>
          <w:shd w:val="clear" w:color="000000" w:fill="auto"/>
        </w:rPr>
      </w:pPr>
      <w:r w:rsidRPr="001C08FC">
        <w:t>Патрон (стъкло тип I) с гумено бутало (бромбутилова гума) и обкатка (алуминий) с диск (бромбутилова гума), съдържащ 0,75 ml разтвор.</w:t>
      </w:r>
      <w:r w:rsidRPr="001C08FC">
        <w:rPr>
          <w:noProof/>
        </w:rPr>
        <w:br/>
      </w:r>
      <w:r w:rsidRPr="001C08FC">
        <w:t>Инжекционни игли (неръждаема стомана; 0,33 mm x 12 mm, 29 G x ½")</w:t>
      </w:r>
    </w:p>
    <w:p w14:paraId="3D642783" w14:textId="77777777" w:rsidR="009F2F02" w:rsidRPr="001C08FC" w:rsidRDefault="009F2F02" w:rsidP="004438CB">
      <w:pPr>
        <w:autoSpaceDE w:val="0"/>
        <w:jc w:val="both"/>
        <w:rPr>
          <w:shd w:val="clear" w:color="000000" w:fill="auto"/>
        </w:rPr>
      </w:pPr>
    </w:p>
    <w:p w14:paraId="464CAFF2" w14:textId="77777777" w:rsidR="009F2F02" w:rsidRPr="001C08FC" w:rsidRDefault="009F2F02" w:rsidP="004438CB">
      <w:pPr>
        <w:tabs>
          <w:tab w:val="clear" w:pos="567"/>
        </w:tabs>
        <w:rPr>
          <w:shd w:val="clear" w:color="000000" w:fill="auto"/>
        </w:rPr>
      </w:pPr>
      <w:r w:rsidRPr="001C08FC">
        <w:t>Опаковка с 1 патрон и 10 инжекционни игли.</w:t>
      </w:r>
    </w:p>
    <w:p w14:paraId="0706AB36" w14:textId="77777777" w:rsidR="009F2F02" w:rsidRPr="001C08FC" w:rsidRDefault="009F2F02" w:rsidP="004438CB">
      <w:pPr>
        <w:autoSpaceDE w:val="0"/>
        <w:jc w:val="both"/>
        <w:rPr>
          <w:shd w:val="clear" w:color="000000" w:fill="auto"/>
        </w:rPr>
      </w:pPr>
    </w:p>
    <w:p w14:paraId="25E2F75B" w14:textId="77777777" w:rsidR="009F2F02" w:rsidRPr="001C08FC" w:rsidRDefault="009F2F02" w:rsidP="004438CB">
      <w:r w:rsidRPr="001C08FC">
        <w:t>Не всички видовe опаковки могат да бъдат пуснати в продажба.</w:t>
      </w:r>
    </w:p>
    <w:p w14:paraId="0F383581" w14:textId="77777777" w:rsidR="009F2F02" w:rsidRPr="001C08FC" w:rsidRDefault="009F2F02"/>
    <w:p w14:paraId="7A69485D" w14:textId="77777777" w:rsidR="009F2F02" w:rsidRPr="001C08FC" w:rsidRDefault="009F2F02" w:rsidP="004438CB">
      <w:pPr>
        <w:keepNext/>
        <w:keepLines/>
        <w:tabs>
          <w:tab w:val="clear" w:pos="567"/>
        </w:tabs>
        <w:rPr>
          <w:u w:val="single"/>
        </w:rPr>
      </w:pPr>
      <w:r w:rsidRPr="001C08FC">
        <w:rPr>
          <w:u w:val="single"/>
        </w:rPr>
        <w:t>Ovaleap 900 IU/1,5 ml инжекционен разтвор</w:t>
      </w:r>
    </w:p>
    <w:p w14:paraId="340A01F6" w14:textId="77777777" w:rsidR="009F2F02" w:rsidRPr="001C08FC" w:rsidRDefault="009F2F02" w:rsidP="004438CB">
      <w:pPr>
        <w:keepNext/>
        <w:keepLines/>
        <w:tabs>
          <w:tab w:val="clear" w:pos="567"/>
        </w:tabs>
        <w:rPr>
          <w:shd w:val="clear" w:color="000000" w:fill="auto"/>
        </w:rPr>
      </w:pPr>
      <w:r w:rsidRPr="001C08FC">
        <w:t>Патрон (стъкло тип I) с гумено бутало (бромбутилова гума) и обкатка (алуминий) с диск (бромбутилова гума), съдържащ 1,5 ml разтвор.</w:t>
      </w:r>
      <w:r w:rsidRPr="001C08FC">
        <w:rPr>
          <w:noProof/>
        </w:rPr>
        <w:br/>
      </w:r>
      <w:r w:rsidRPr="001C08FC">
        <w:t>Инжекционни игли (неръждаема стомана; 0,33 mm x 12 mm, 29 G x ½")</w:t>
      </w:r>
    </w:p>
    <w:p w14:paraId="7EF9FCAD" w14:textId="77777777" w:rsidR="009F2F02" w:rsidRPr="001C08FC" w:rsidRDefault="009F2F02" w:rsidP="004438CB">
      <w:pPr>
        <w:autoSpaceDE w:val="0"/>
        <w:jc w:val="both"/>
        <w:rPr>
          <w:shd w:val="clear" w:color="000000" w:fill="auto"/>
        </w:rPr>
      </w:pPr>
    </w:p>
    <w:p w14:paraId="575F6F88" w14:textId="77777777" w:rsidR="009F2F02" w:rsidRPr="001C08FC" w:rsidRDefault="009F2F02" w:rsidP="004438CB">
      <w:pPr>
        <w:tabs>
          <w:tab w:val="clear" w:pos="567"/>
        </w:tabs>
        <w:rPr>
          <w:shd w:val="clear" w:color="000000" w:fill="auto"/>
        </w:rPr>
      </w:pPr>
      <w:r w:rsidRPr="001C08FC">
        <w:t>Опаковка с 1 патрон и 20 инжекционни игли.</w:t>
      </w:r>
    </w:p>
    <w:p w14:paraId="0346A9D3" w14:textId="77777777" w:rsidR="009F2F02" w:rsidRPr="001C08FC" w:rsidRDefault="009F2F02" w:rsidP="004438CB">
      <w:pPr>
        <w:autoSpaceDE w:val="0"/>
        <w:jc w:val="both"/>
        <w:rPr>
          <w:shd w:val="clear" w:color="000000" w:fill="auto"/>
        </w:rPr>
      </w:pPr>
    </w:p>
    <w:p w14:paraId="48EDA8F7" w14:textId="77777777" w:rsidR="009F2F02" w:rsidRPr="001C08FC" w:rsidRDefault="009F2F02">
      <w:r w:rsidRPr="001C08FC">
        <w:t>Не всички видовe опаковки могат да бъдат пуснати в продажба.</w:t>
      </w:r>
    </w:p>
    <w:p w14:paraId="6077F71A" w14:textId="77777777" w:rsidR="009F2F02" w:rsidRPr="001C08FC" w:rsidRDefault="009F2F02"/>
    <w:p w14:paraId="754F9C73" w14:textId="77777777" w:rsidR="009F2F02" w:rsidRPr="001C08FC" w:rsidRDefault="009F2F02">
      <w:pPr>
        <w:ind w:left="567" w:hanging="567"/>
      </w:pPr>
      <w:bookmarkStart w:id="2" w:name="OLE_LINK1"/>
      <w:r w:rsidRPr="001C08FC">
        <w:rPr>
          <w:b/>
          <w:bCs/>
        </w:rPr>
        <w:t>6.6</w:t>
      </w:r>
      <w:r w:rsidRPr="001C08FC">
        <w:rPr>
          <w:b/>
          <w:bCs/>
        </w:rPr>
        <w:tab/>
        <w:t>Специални предпазни мерки при изхвърляне и работа</w:t>
      </w:r>
    </w:p>
    <w:bookmarkEnd w:id="2"/>
    <w:p w14:paraId="0A31D939" w14:textId="77777777" w:rsidR="009F2F02" w:rsidRPr="001C08FC" w:rsidRDefault="009F2F02"/>
    <w:p w14:paraId="3567137C" w14:textId="77777777" w:rsidR="009F2F02" w:rsidRPr="001C08FC" w:rsidRDefault="009F2F02">
      <w:pPr>
        <w:tabs>
          <w:tab w:val="clear" w:pos="567"/>
        </w:tabs>
        <w:rPr>
          <w:noProof/>
        </w:rPr>
      </w:pPr>
      <w:r w:rsidRPr="001C08FC">
        <w:rPr>
          <w:snapToGrid w:val="0"/>
        </w:rPr>
        <w:t xml:space="preserve">Няма специални изисквания </w:t>
      </w:r>
      <w:r w:rsidRPr="001C08FC">
        <w:rPr>
          <w:noProof/>
          <w:snapToGrid w:val="0"/>
        </w:rPr>
        <w:t>за изхвърляне</w:t>
      </w:r>
      <w:r w:rsidRPr="001C08FC">
        <w:rPr>
          <w:noProof/>
        </w:rPr>
        <w:t>.</w:t>
      </w:r>
    </w:p>
    <w:p w14:paraId="4E63433A" w14:textId="77777777" w:rsidR="009F2F02" w:rsidRPr="001C08FC" w:rsidRDefault="009F2F02">
      <w:pPr>
        <w:tabs>
          <w:tab w:val="clear" w:pos="567"/>
        </w:tabs>
      </w:pPr>
    </w:p>
    <w:p w14:paraId="5116F757" w14:textId="77777777" w:rsidR="009F2F02" w:rsidRPr="001C08FC" w:rsidRDefault="009F2F02">
      <w:pPr>
        <w:tabs>
          <w:tab w:val="clear" w:pos="567"/>
        </w:tabs>
      </w:pPr>
      <w:r w:rsidRPr="001C08FC">
        <w:t>Разтворът не трябва да се използва, ако съдържа частици или ако разтворът не е бистър.</w:t>
      </w:r>
    </w:p>
    <w:p w14:paraId="791B9453" w14:textId="77777777" w:rsidR="009F2F02" w:rsidRPr="001C08FC" w:rsidRDefault="009F2F02">
      <w:pPr>
        <w:tabs>
          <w:tab w:val="clear" w:pos="567"/>
        </w:tabs>
      </w:pPr>
    </w:p>
    <w:p w14:paraId="32163E8C" w14:textId="77777777" w:rsidR="009F2F02" w:rsidRPr="001C08FC" w:rsidRDefault="009F2F02">
      <w:pPr>
        <w:tabs>
          <w:tab w:val="clear" w:pos="567"/>
        </w:tabs>
      </w:pPr>
      <w:r w:rsidRPr="001C08FC">
        <w:t>Ovaleap е създаден за употреба само с Ovaleap Pen. Инструкциите за употреба на писалката трябва да се спазват стриктно.</w:t>
      </w:r>
    </w:p>
    <w:p w14:paraId="1A6A4738" w14:textId="77777777" w:rsidR="009F2F02" w:rsidRPr="001C08FC" w:rsidRDefault="009F2F02">
      <w:pPr>
        <w:tabs>
          <w:tab w:val="clear" w:pos="567"/>
        </w:tabs>
      </w:pPr>
    </w:p>
    <w:p w14:paraId="7A3AF852" w14:textId="77777777" w:rsidR="009F2F02" w:rsidRPr="001C08FC" w:rsidRDefault="009F2F02">
      <w:pPr>
        <w:tabs>
          <w:tab w:val="clear" w:pos="567"/>
        </w:tabs>
      </w:pPr>
      <w:r w:rsidRPr="001C08FC">
        <w:t>Всеки патрон трябва да се използва само от един пациент.</w:t>
      </w:r>
    </w:p>
    <w:p w14:paraId="43555ED8" w14:textId="77777777" w:rsidR="009F2F02" w:rsidRPr="001C08FC" w:rsidRDefault="009F2F02">
      <w:pPr>
        <w:tabs>
          <w:tab w:val="clear" w:pos="567"/>
        </w:tabs>
      </w:pPr>
    </w:p>
    <w:p w14:paraId="3D246474" w14:textId="77777777" w:rsidR="009F2F02" w:rsidRPr="001C08FC" w:rsidRDefault="009F2F02">
      <w:pPr>
        <w:tabs>
          <w:tab w:val="clear" w:pos="567"/>
        </w:tabs>
      </w:pPr>
      <w:r w:rsidRPr="001C08FC">
        <w:t>Празните патрони не трябва да се пълнят повторно. Патроните Ovaleap не са разработени така, че да позволяват смесването на някакви други лекарствени продукти в патроните. Използваните игли трябва да се изхвърлят незабавно след инжектиране.</w:t>
      </w:r>
    </w:p>
    <w:p w14:paraId="382E83C4" w14:textId="77777777" w:rsidR="009F2F02" w:rsidRPr="001C08FC" w:rsidRDefault="009F2F02"/>
    <w:p w14:paraId="6B81D6EF" w14:textId="77777777" w:rsidR="009F2F02" w:rsidRPr="001C08FC" w:rsidRDefault="009F2F02"/>
    <w:p w14:paraId="6F1F7BC4" w14:textId="77777777" w:rsidR="009F2F02" w:rsidRPr="001C08FC" w:rsidRDefault="009F2F02">
      <w:pPr>
        <w:ind w:left="567" w:hanging="567"/>
      </w:pPr>
      <w:r w:rsidRPr="001C08FC">
        <w:rPr>
          <w:b/>
          <w:bCs/>
        </w:rPr>
        <w:t>7.</w:t>
      </w:r>
      <w:r w:rsidRPr="001C08FC">
        <w:rPr>
          <w:b/>
          <w:bCs/>
        </w:rPr>
        <w:tab/>
        <w:t>ПРИТЕЖАТЕЛ НА РАЗРЕШЕНИЕТО ЗА УПОТРЕБА</w:t>
      </w:r>
    </w:p>
    <w:p w14:paraId="25DC129A" w14:textId="77777777" w:rsidR="009F2F02" w:rsidRPr="001C08FC" w:rsidRDefault="009F2F02"/>
    <w:p w14:paraId="06C2764A" w14:textId="77777777" w:rsidR="00DA508B" w:rsidRPr="00885705" w:rsidRDefault="00DA508B" w:rsidP="00DA508B">
      <w:pPr>
        <w:tabs>
          <w:tab w:val="clear" w:pos="567"/>
        </w:tabs>
        <w:rPr>
          <w:lang w:val="en-US"/>
        </w:rPr>
      </w:pPr>
      <w:r w:rsidRPr="00885705">
        <w:rPr>
          <w:lang w:val="en-US"/>
        </w:rPr>
        <w:t>Theramex Ireland Limited</w:t>
      </w:r>
    </w:p>
    <w:p w14:paraId="6D40AE47" w14:textId="77777777" w:rsidR="00DA508B" w:rsidRPr="00885705" w:rsidRDefault="006C726F" w:rsidP="00DA508B">
      <w:pPr>
        <w:tabs>
          <w:tab w:val="clear" w:pos="567"/>
        </w:tabs>
        <w:rPr>
          <w:lang w:val="en-US"/>
        </w:rPr>
      </w:pPr>
      <w:r w:rsidRPr="004345A9">
        <w:rPr>
          <w:rFonts w:cs="Verdana"/>
        </w:rPr>
        <w:t>3</w:t>
      </w:r>
      <w:r w:rsidRPr="004345A9">
        <w:rPr>
          <w:rFonts w:cs="Verdana"/>
          <w:vertAlign w:val="superscript"/>
        </w:rPr>
        <w:t>rd</w:t>
      </w:r>
      <w:r w:rsidRPr="004345A9">
        <w:rPr>
          <w:rFonts w:cs="Verdana"/>
        </w:rPr>
        <w:t xml:space="preserve"> Floor, </w:t>
      </w:r>
      <w:r w:rsidR="00DA508B" w:rsidRPr="00885705">
        <w:rPr>
          <w:lang w:val="en-US"/>
        </w:rPr>
        <w:t>Kilmore House,</w:t>
      </w:r>
    </w:p>
    <w:p w14:paraId="656AB8E0" w14:textId="77777777" w:rsidR="00DA508B" w:rsidRPr="00885705" w:rsidRDefault="00DA508B" w:rsidP="00DA508B">
      <w:pPr>
        <w:tabs>
          <w:tab w:val="clear" w:pos="567"/>
        </w:tabs>
        <w:rPr>
          <w:lang w:val="sv-SE"/>
        </w:rPr>
      </w:pPr>
      <w:r w:rsidRPr="00885705">
        <w:rPr>
          <w:lang w:val="sv-SE"/>
        </w:rPr>
        <w:t>Park Lane, Spencer Dock,</w:t>
      </w:r>
    </w:p>
    <w:p w14:paraId="4A43568C" w14:textId="77777777" w:rsidR="00DA508B" w:rsidRPr="00885705" w:rsidRDefault="00DA508B" w:rsidP="00DA508B">
      <w:pPr>
        <w:tabs>
          <w:tab w:val="clear" w:pos="567"/>
        </w:tabs>
        <w:rPr>
          <w:lang w:val="sv-SE"/>
        </w:rPr>
      </w:pPr>
      <w:r w:rsidRPr="00885705">
        <w:rPr>
          <w:lang w:val="sv-SE"/>
        </w:rPr>
        <w:t>Dublin 1</w:t>
      </w:r>
    </w:p>
    <w:p w14:paraId="145C054A" w14:textId="77777777" w:rsidR="00DA508B" w:rsidRPr="00885705" w:rsidRDefault="00DA508B" w:rsidP="00DA508B">
      <w:pPr>
        <w:tabs>
          <w:tab w:val="clear" w:pos="567"/>
        </w:tabs>
        <w:rPr>
          <w:lang w:val="sv-SE"/>
        </w:rPr>
      </w:pPr>
      <w:r w:rsidRPr="00885705">
        <w:rPr>
          <w:lang w:val="sv-SE"/>
        </w:rPr>
        <w:t>D01 YE64</w:t>
      </w:r>
    </w:p>
    <w:p w14:paraId="2943A5DA" w14:textId="77777777" w:rsidR="009F2F02" w:rsidRPr="001C08FC" w:rsidRDefault="00DA508B">
      <w:r>
        <w:t>Ирландия</w:t>
      </w:r>
    </w:p>
    <w:p w14:paraId="233E57FD" w14:textId="77777777" w:rsidR="009F2F02" w:rsidRPr="00885705" w:rsidRDefault="009F2F02">
      <w:pPr>
        <w:rPr>
          <w:lang w:val="sv-SE"/>
        </w:rPr>
      </w:pPr>
    </w:p>
    <w:p w14:paraId="29C25CCD" w14:textId="77777777" w:rsidR="005C5C1E" w:rsidRPr="00885705" w:rsidRDefault="005C5C1E">
      <w:pPr>
        <w:rPr>
          <w:lang w:val="sv-SE"/>
        </w:rPr>
      </w:pPr>
    </w:p>
    <w:p w14:paraId="206F00C9" w14:textId="77777777" w:rsidR="009F2F02" w:rsidRPr="001C08FC" w:rsidRDefault="009F2F02" w:rsidP="00615264">
      <w:pPr>
        <w:keepNext/>
        <w:ind w:left="567" w:hanging="567"/>
      </w:pPr>
      <w:r w:rsidRPr="001C08FC">
        <w:rPr>
          <w:b/>
          <w:bCs/>
        </w:rPr>
        <w:t>8.</w:t>
      </w:r>
      <w:r w:rsidRPr="001C08FC">
        <w:rPr>
          <w:b/>
          <w:bCs/>
        </w:rPr>
        <w:tab/>
        <w:t>НОМЕР(А) НА РАЗРЕШЕНИЕТО ЗА УПОТРЕБА</w:t>
      </w:r>
    </w:p>
    <w:p w14:paraId="5D7DF077" w14:textId="77777777" w:rsidR="009F2F02" w:rsidRPr="001C08FC" w:rsidRDefault="009F2F02"/>
    <w:p w14:paraId="437EF014" w14:textId="77777777" w:rsidR="009F2F02" w:rsidRPr="001C08FC" w:rsidRDefault="009F2F02" w:rsidP="00DF0717">
      <w:pPr>
        <w:autoSpaceDE w:val="0"/>
        <w:jc w:val="both"/>
        <w:rPr>
          <w:u w:val="single"/>
        </w:rPr>
      </w:pPr>
      <w:r w:rsidRPr="001C08FC">
        <w:rPr>
          <w:u w:val="single"/>
        </w:rPr>
        <w:t>Ovaleap 300 IU/0,5 ml инжекционен разтвор</w:t>
      </w:r>
    </w:p>
    <w:p w14:paraId="77CD09DA" w14:textId="77777777" w:rsidR="009F2F02" w:rsidRPr="001C08FC" w:rsidRDefault="009F2F02" w:rsidP="00DF0717">
      <w:pPr>
        <w:rPr>
          <w:noProof/>
        </w:rPr>
      </w:pPr>
      <w:r w:rsidRPr="001C08FC">
        <w:rPr>
          <w:noProof/>
        </w:rPr>
        <w:t>EU/1/13/871/001</w:t>
      </w:r>
    </w:p>
    <w:p w14:paraId="0FFFE131" w14:textId="77777777" w:rsidR="009F2F02" w:rsidRPr="001C08FC" w:rsidRDefault="009F2F02" w:rsidP="00DF0717">
      <w:pPr>
        <w:rPr>
          <w:noProof/>
        </w:rPr>
      </w:pPr>
    </w:p>
    <w:p w14:paraId="666EC4FA" w14:textId="77777777" w:rsidR="009F2F02" w:rsidRPr="001C08FC" w:rsidRDefault="009F2F02" w:rsidP="00DF0717">
      <w:pPr>
        <w:autoSpaceDE w:val="0"/>
        <w:jc w:val="both"/>
        <w:rPr>
          <w:u w:val="single"/>
        </w:rPr>
      </w:pPr>
      <w:r w:rsidRPr="001C08FC">
        <w:rPr>
          <w:u w:val="single"/>
        </w:rPr>
        <w:t>Ovaleap 450 IU/0,75 ml инжекционен разтвор</w:t>
      </w:r>
    </w:p>
    <w:p w14:paraId="4287A328" w14:textId="77777777" w:rsidR="009F2F02" w:rsidRPr="001C08FC" w:rsidRDefault="009F2F02" w:rsidP="00DF0717">
      <w:pPr>
        <w:rPr>
          <w:noProof/>
        </w:rPr>
      </w:pPr>
      <w:r w:rsidRPr="001C08FC">
        <w:rPr>
          <w:noProof/>
        </w:rPr>
        <w:t>EU/1/13/871/002</w:t>
      </w:r>
    </w:p>
    <w:p w14:paraId="688B046E" w14:textId="77777777" w:rsidR="009F2F02" w:rsidRPr="001C08FC" w:rsidRDefault="009F2F02" w:rsidP="00DF0717">
      <w:pPr>
        <w:rPr>
          <w:noProof/>
        </w:rPr>
      </w:pPr>
    </w:p>
    <w:p w14:paraId="3835D411" w14:textId="77777777" w:rsidR="009F2F02" w:rsidRPr="001C08FC" w:rsidRDefault="009F2F02" w:rsidP="00DF0717">
      <w:pPr>
        <w:rPr>
          <w:u w:val="single"/>
        </w:rPr>
      </w:pPr>
      <w:r w:rsidRPr="001C08FC">
        <w:rPr>
          <w:u w:val="single"/>
        </w:rPr>
        <w:t>Ovaleap 900 IU/1,5 ml инжекционен разтвор</w:t>
      </w:r>
    </w:p>
    <w:p w14:paraId="04155D6E" w14:textId="77777777" w:rsidR="009F2F02" w:rsidRPr="001C08FC" w:rsidRDefault="009F2F02" w:rsidP="00DF0717">
      <w:pPr>
        <w:rPr>
          <w:noProof/>
        </w:rPr>
      </w:pPr>
      <w:r w:rsidRPr="001C08FC">
        <w:rPr>
          <w:noProof/>
        </w:rPr>
        <w:t>EU/1/13/871/003</w:t>
      </w:r>
    </w:p>
    <w:p w14:paraId="42AE02DA" w14:textId="77777777" w:rsidR="009F2F02" w:rsidRPr="001C08FC" w:rsidRDefault="009F2F02"/>
    <w:p w14:paraId="28B04063" w14:textId="77777777" w:rsidR="009F2F02" w:rsidRPr="001C08FC" w:rsidRDefault="009F2F02"/>
    <w:p w14:paraId="0CA2CB9E" w14:textId="77777777" w:rsidR="009F2F02" w:rsidRPr="001C08FC" w:rsidRDefault="009F2F02">
      <w:pPr>
        <w:ind w:left="567" w:hanging="567"/>
      </w:pPr>
      <w:r w:rsidRPr="001C08FC">
        <w:rPr>
          <w:b/>
          <w:bCs/>
        </w:rPr>
        <w:t>9.</w:t>
      </w:r>
      <w:r w:rsidRPr="001C08FC">
        <w:rPr>
          <w:b/>
          <w:bCs/>
        </w:rPr>
        <w:tab/>
        <w:t>ДАТА НА ПЪРВО РАЗРЕШАВАНЕ/ПОДНОВЯВАНЕ НА РАЗРЕШЕНИЕТО ЗА УПОТРЕБА</w:t>
      </w:r>
    </w:p>
    <w:p w14:paraId="5C6A21F9" w14:textId="77777777" w:rsidR="009F2F02" w:rsidRPr="001C08FC" w:rsidRDefault="009F2F02"/>
    <w:p w14:paraId="6EA6226C" w14:textId="77777777" w:rsidR="009F2F02" w:rsidRPr="001C08FC" w:rsidRDefault="009F2F02">
      <w:pPr>
        <w:tabs>
          <w:tab w:val="clear" w:pos="567"/>
        </w:tabs>
      </w:pPr>
      <w:r w:rsidRPr="001C08FC">
        <w:t>Дата на първо разрешаване: 27 септември 2013 г.</w:t>
      </w:r>
    </w:p>
    <w:p w14:paraId="768388AF" w14:textId="77777777" w:rsidR="009F2F02" w:rsidRPr="006C726F" w:rsidRDefault="009F2F02">
      <w:r w:rsidRPr="001C08FC">
        <w:t>Дата на последно подновяване:</w:t>
      </w:r>
      <w:r w:rsidR="006C726F" w:rsidRPr="00885705">
        <w:t xml:space="preserve"> 16 май 2018 г.</w:t>
      </w:r>
    </w:p>
    <w:p w14:paraId="2F1FA0BB" w14:textId="77777777" w:rsidR="009F2F02" w:rsidRPr="001C08FC" w:rsidRDefault="009F2F02"/>
    <w:p w14:paraId="6B65E2D9" w14:textId="77777777" w:rsidR="009F2F02" w:rsidRPr="001C08FC" w:rsidRDefault="009F2F02"/>
    <w:p w14:paraId="3EBC9286" w14:textId="77777777" w:rsidR="009F2F02" w:rsidRPr="001C08FC" w:rsidRDefault="009F2F02" w:rsidP="000E68A2">
      <w:pPr>
        <w:keepNext/>
        <w:ind w:left="567" w:hanging="567"/>
      </w:pPr>
      <w:r w:rsidRPr="001C08FC">
        <w:rPr>
          <w:b/>
          <w:bCs/>
        </w:rPr>
        <w:t>10.</w:t>
      </w:r>
      <w:r w:rsidRPr="001C08FC">
        <w:rPr>
          <w:b/>
          <w:bCs/>
        </w:rPr>
        <w:tab/>
        <w:t>ДАТА НА АКТУАЛИЗИРАНЕ НА ТЕКСТА</w:t>
      </w:r>
    </w:p>
    <w:p w14:paraId="634DE389" w14:textId="77777777" w:rsidR="009F2F02" w:rsidRPr="001C08FC" w:rsidRDefault="009F2F02">
      <w:pPr>
        <w:ind w:right="-2"/>
        <w:rPr>
          <w:shd w:val="clear" w:color="000000" w:fill="auto"/>
        </w:rPr>
      </w:pPr>
    </w:p>
    <w:p w14:paraId="3E1EFC33" w14:textId="77777777" w:rsidR="009F2F02" w:rsidRPr="001C08FC" w:rsidRDefault="009F2F02">
      <w:pPr>
        <w:ind w:right="-2"/>
        <w:rPr>
          <w:b/>
          <w:bCs/>
        </w:rPr>
      </w:pPr>
      <w:r w:rsidRPr="001C08FC">
        <w:t xml:space="preserve">Подробна информация за този лекарствен продукт е предоставена на уебсайта на Европейската агенция по лекарствата </w:t>
      </w:r>
      <w:hyperlink r:id="rId9" w:history="1">
        <w:r w:rsidRPr="001C08FC">
          <w:rPr>
            <w:rStyle w:val="Hyperlink"/>
            <w:color w:val="auto"/>
          </w:rPr>
          <w:t>http://www.ema.europa.eu</w:t>
        </w:r>
      </w:hyperlink>
      <w:r w:rsidRPr="001C08FC">
        <w:rPr>
          <w:color w:val="auto"/>
        </w:rPr>
        <w:t>.</w:t>
      </w:r>
    </w:p>
    <w:p w14:paraId="45BE0CEA" w14:textId="77777777" w:rsidR="009F2F02" w:rsidRPr="001C08FC" w:rsidRDefault="009F2F02" w:rsidP="00136808">
      <w:pPr>
        <w:widowControl w:val="0"/>
        <w:rPr>
          <w:b/>
          <w:bCs/>
        </w:rPr>
      </w:pPr>
    </w:p>
    <w:p w14:paraId="2702456D" w14:textId="77777777" w:rsidR="009F2F02" w:rsidRPr="001C08FC" w:rsidRDefault="009F2F02">
      <w:pPr>
        <w:pageBreakBefore/>
        <w:jc w:val="center"/>
        <w:rPr>
          <w:b/>
          <w:bCs/>
        </w:rPr>
      </w:pPr>
    </w:p>
    <w:p w14:paraId="1D2E26F7" w14:textId="77777777" w:rsidR="009F2F02" w:rsidRPr="001C08FC" w:rsidRDefault="009F2F02">
      <w:pPr>
        <w:jc w:val="center"/>
      </w:pPr>
    </w:p>
    <w:p w14:paraId="0E998655" w14:textId="77777777" w:rsidR="009F2F02" w:rsidRPr="001C08FC" w:rsidRDefault="009F2F02">
      <w:pPr>
        <w:jc w:val="center"/>
      </w:pPr>
    </w:p>
    <w:p w14:paraId="32C331FD" w14:textId="77777777" w:rsidR="009F2F02" w:rsidRPr="001C08FC" w:rsidRDefault="009F2F02">
      <w:pPr>
        <w:jc w:val="center"/>
      </w:pPr>
    </w:p>
    <w:p w14:paraId="056178DA" w14:textId="77777777" w:rsidR="009F2F02" w:rsidRPr="001C08FC" w:rsidRDefault="009F2F02">
      <w:pPr>
        <w:jc w:val="center"/>
      </w:pPr>
    </w:p>
    <w:p w14:paraId="0765F0AE" w14:textId="77777777" w:rsidR="009F2F02" w:rsidRPr="001C08FC" w:rsidRDefault="009F2F02">
      <w:pPr>
        <w:jc w:val="center"/>
      </w:pPr>
    </w:p>
    <w:p w14:paraId="6CCF0080" w14:textId="77777777" w:rsidR="009F2F02" w:rsidRPr="001C08FC" w:rsidRDefault="009F2F02">
      <w:pPr>
        <w:jc w:val="center"/>
      </w:pPr>
    </w:p>
    <w:p w14:paraId="5C531EAB" w14:textId="77777777" w:rsidR="009F2F02" w:rsidRPr="001C08FC" w:rsidRDefault="009F2F02">
      <w:pPr>
        <w:jc w:val="center"/>
      </w:pPr>
    </w:p>
    <w:p w14:paraId="7BCC5CCF" w14:textId="77777777" w:rsidR="009F2F02" w:rsidRPr="001C08FC" w:rsidRDefault="009F2F02">
      <w:pPr>
        <w:jc w:val="center"/>
      </w:pPr>
    </w:p>
    <w:p w14:paraId="6A117778" w14:textId="77777777" w:rsidR="009F2F02" w:rsidRPr="001C08FC" w:rsidRDefault="009F2F02">
      <w:pPr>
        <w:jc w:val="center"/>
      </w:pPr>
    </w:p>
    <w:p w14:paraId="3B21239D" w14:textId="77777777" w:rsidR="009F2F02" w:rsidRPr="001C08FC" w:rsidRDefault="009F2F02">
      <w:pPr>
        <w:jc w:val="center"/>
      </w:pPr>
    </w:p>
    <w:p w14:paraId="016022E5" w14:textId="77777777" w:rsidR="009F2F02" w:rsidRPr="001C08FC" w:rsidRDefault="009F2F02">
      <w:pPr>
        <w:jc w:val="center"/>
      </w:pPr>
    </w:p>
    <w:p w14:paraId="60274B09" w14:textId="77777777" w:rsidR="009F2F02" w:rsidRPr="001C08FC" w:rsidRDefault="009F2F02">
      <w:pPr>
        <w:jc w:val="center"/>
      </w:pPr>
    </w:p>
    <w:p w14:paraId="5E7679AD" w14:textId="77777777" w:rsidR="009F2F02" w:rsidRPr="001C08FC" w:rsidRDefault="009F2F02">
      <w:pPr>
        <w:jc w:val="center"/>
      </w:pPr>
    </w:p>
    <w:p w14:paraId="0226CC40" w14:textId="77777777" w:rsidR="009F2F02" w:rsidRPr="001C08FC" w:rsidRDefault="009F2F02">
      <w:pPr>
        <w:jc w:val="center"/>
      </w:pPr>
    </w:p>
    <w:p w14:paraId="25766408" w14:textId="77777777" w:rsidR="009F2F02" w:rsidRPr="001C08FC" w:rsidRDefault="009F2F02">
      <w:pPr>
        <w:jc w:val="center"/>
      </w:pPr>
    </w:p>
    <w:p w14:paraId="49E843E6" w14:textId="77777777" w:rsidR="009F2F02" w:rsidRPr="001C08FC" w:rsidRDefault="009F2F02">
      <w:pPr>
        <w:jc w:val="center"/>
      </w:pPr>
    </w:p>
    <w:p w14:paraId="6E81B9D9" w14:textId="77777777" w:rsidR="009F2F02" w:rsidRPr="001C08FC" w:rsidRDefault="009F2F02">
      <w:pPr>
        <w:jc w:val="center"/>
      </w:pPr>
    </w:p>
    <w:p w14:paraId="01C3BE3C" w14:textId="77777777" w:rsidR="009F2F02" w:rsidRPr="001C08FC" w:rsidRDefault="009F2F02">
      <w:pPr>
        <w:jc w:val="center"/>
      </w:pPr>
    </w:p>
    <w:p w14:paraId="4D65B5C6" w14:textId="77777777" w:rsidR="009F2F02" w:rsidRPr="001C08FC" w:rsidRDefault="009F2F02">
      <w:pPr>
        <w:jc w:val="center"/>
      </w:pPr>
    </w:p>
    <w:p w14:paraId="51FB4CB1" w14:textId="77777777" w:rsidR="009F2F02" w:rsidRPr="001C08FC" w:rsidRDefault="009F2F02">
      <w:pPr>
        <w:jc w:val="center"/>
      </w:pPr>
    </w:p>
    <w:p w14:paraId="30B9F207" w14:textId="77777777" w:rsidR="009F2F02" w:rsidRPr="001C08FC" w:rsidRDefault="009F2F02">
      <w:pPr>
        <w:jc w:val="center"/>
      </w:pPr>
    </w:p>
    <w:p w14:paraId="6886B435" w14:textId="77777777" w:rsidR="009F2F02" w:rsidRPr="001C08FC" w:rsidRDefault="009F2F02">
      <w:pPr>
        <w:jc w:val="center"/>
      </w:pPr>
    </w:p>
    <w:p w14:paraId="12BC41E7" w14:textId="77777777" w:rsidR="009F2F02" w:rsidRPr="001C08FC" w:rsidRDefault="009F2F02">
      <w:pPr>
        <w:jc w:val="center"/>
      </w:pPr>
      <w:r w:rsidRPr="001C08FC">
        <w:rPr>
          <w:b/>
          <w:bCs/>
        </w:rPr>
        <w:t>ПРИЛОЖЕНИЕ II</w:t>
      </w:r>
    </w:p>
    <w:p w14:paraId="5B38FCEE" w14:textId="77777777" w:rsidR="009F2F02" w:rsidRPr="001C08FC" w:rsidRDefault="009F2F02">
      <w:pPr>
        <w:ind w:left="1701" w:right="1416" w:hanging="567"/>
      </w:pPr>
    </w:p>
    <w:p w14:paraId="344C1146" w14:textId="77777777" w:rsidR="009F2F02" w:rsidRPr="001C08FC" w:rsidRDefault="009F2F02">
      <w:pPr>
        <w:ind w:left="1701" w:right="849" w:hanging="708"/>
      </w:pPr>
      <w:r w:rsidRPr="001C08FC">
        <w:rPr>
          <w:b/>
          <w:bCs/>
        </w:rPr>
        <w:t>A.</w:t>
      </w:r>
      <w:r w:rsidRPr="001C08FC">
        <w:rPr>
          <w:b/>
          <w:bCs/>
        </w:rPr>
        <w:tab/>
        <w:t>ПРОИЗВОДИТЕЛ НА БИОЛОГИЧНО АКТИВНОТО ВЕЩЕСТВО И ПРОИЗВОДИТЕЛИ, ОТГОВОРНИ ЗА ОСВОБОЖДАВАНЕ НА ПАРТИДИ</w:t>
      </w:r>
    </w:p>
    <w:p w14:paraId="653F89F6" w14:textId="77777777" w:rsidR="009F2F02" w:rsidRPr="001C08FC" w:rsidRDefault="009F2F02">
      <w:pPr>
        <w:ind w:left="567" w:hanging="567"/>
      </w:pPr>
    </w:p>
    <w:p w14:paraId="519C92E9" w14:textId="77777777" w:rsidR="009F2F02" w:rsidRPr="001C08FC" w:rsidRDefault="009F2F02">
      <w:pPr>
        <w:ind w:left="1701" w:right="849" w:hanging="708"/>
      </w:pPr>
      <w:r w:rsidRPr="001C08FC">
        <w:rPr>
          <w:b/>
          <w:bCs/>
        </w:rPr>
        <w:t>Б.</w:t>
      </w:r>
      <w:r w:rsidRPr="001C08FC">
        <w:rPr>
          <w:b/>
          <w:bCs/>
        </w:rPr>
        <w:tab/>
        <w:t>УСЛОВИЯ ИЛИ ОГРАНИЧЕНИЯ ЗА ДОСТАВКА И УПОТРЕБА</w:t>
      </w:r>
    </w:p>
    <w:p w14:paraId="7EBCC7BD" w14:textId="77777777" w:rsidR="009F2F02" w:rsidRPr="001C08FC" w:rsidRDefault="009F2F02">
      <w:pPr>
        <w:ind w:left="567" w:hanging="567"/>
      </w:pPr>
    </w:p>
    <w:p w14:paraId="2B47885C" w14:textId="77777777" w:rsidR="009F2F02" w:rsidRPr="001C08FC" w:rsidRDefault="009F2F02">
      <w:pPr>
        <w:ind w:left="1701" w:right="849" w:hanging="708"/>
        <w:rPr>
          <w:b/>
          <w:bCs/>
        </w:rPr>
      </w:pPr>
      <w:r w:rsidRPr="001C08FC">
        <w:rPr>
          <w:b/>
          <w:bCs/>
        </w:rPr>
        <w:t>В.</w:t>
      </w:r>
      <w:r w:rsidRPr="001C08FC">
        <w:rPr>
          <w:b/>
          <w:bCs/>
        </w:rPr>
        <w:tab/>
        <w:t>ДРУГИ УСЛОВИЯ И ИЗИСКВАНИЯ НА РАЗРЕШЕНИЕТО ЗА УПОТРЕБА</w:t>
      </w:r>
    </w:p>
    <w:p w14:paraId="7246FE12" w14:textId="77777777" w:rsidR="009F2F02" w:rsidRPr="001C08FC" w:rsidRDefault="009F2F02">
      <w:pPr>
        <w:ind w:left="1701" w:right="1558" w:hanging="708"/>
        <w:rPr>
          <w:b/>
          <w:bCs/>
        </w:rPr>
      </w:pPr>
    </w:p>
    <w:p w14:paraId="288DF1C6" w14:textId="77777777" w:rsidR="009F2F02" w:rsidRPr="001C08FC" w:rsidRDefault="009F2F02">
      <w:pPr>
        <w:suppressLineNumbers/>
        <w:ind w:left="1701" w:right="849" w:hanging="708"/>
      </w:pPr>
      <w:r w:rsidRPr="001C08FC">
        <w:t>Г</w:t>
      </w:r>
      <w:r w:rsidRPr="001C08FC">
        <w:rPr>
          <w:b/>
          <w:bCs/>
        </w:rPr>
        <w:t>.</w:t>
      </w:r>
      <w:r w:rsidRPr="001C08FC">
        <w:rPr>
          <w:b/>
          <w:bCs/>
        </w:rPr>
        <w:tab/>
      </w:r>
      <w:r w:rsidRPr="001C08FC">
        <w:rPr>
          <w:b/>
          <w:bCs/>
          <w:caps/>
        </w:rPr>
        <w:t>УСЛОВИЯ ИЛИ ОГРАНИЧЕНИЯ ЗА БЕЗОПАСНА И ЕФЕКТИВНА УПОТРЕБА НА ЛЕКАРСТВЕНИЯ ПРОДУКТ</w:t>
      </w:r>
    </w:p>
    <w:p w14:paraId="68810EDF" w14:textId="77777777" w:rsidR="009F2F02" w:rsidRPr="001C08FC" w:rsidRDefault="009F2F02">
      <w:pPr>
        <w:ind w:right="-1"/>
      </w:pPr>
    </w:p>
    <w:p w14:paraId="3A2467F7" w14:textId="77777777" w:rsidR="009F2F02" w:rsidRPr="001C08FC" w:rsidRDefault="009F2F02">
      <w:pPr>
        <w:pStyle w:val="TitleB"/>
        <w:pageBreakBefore/>
      </w:pPr>
      <w:r w:rsidRPr="001C08FC">
        <w:lastRenderedPageBreak/>
        <w:t>A.</w:t>
      </w:r>
      <w:r w:rsidRPr="001C08FC">
        <w:tab/>
        <w:t>ПРОИЗВОДИТЕЛ НА БИОЛОГИЧНО АКТИВНОТО ВЕЩЕСТВО И ПРОИЗВОДИТЕЛИ, ОТГОВОРНИ ЗА ОСВОБОЖДАВАНЕ НА ПАРТИДИ</w:t>
      </w:r>
    </w:p>
    <w:p w14:paraId="21B5383D" w14:textId="77777777" w:rsidR="009F2F02" w:rsidRPr="001C08FC" w:rsidRDefault="009F2F02">
      <w:pPr>
        <w:ind w:right="-568"/>
      </w:pPr>
    </w:p>
    <w:p w14:paraId="403B36E7" w14:textId="77777777" w:rsidR="009F2F02" w:rsidRPr="001C08FC" w:rsidRDefault="009F2F02">
      <w:pPr>
        <w:ind w:right="-568"/>
      </w:pPr>
      <w:r w:rsidRPr="001C08FC">
        <w:rPr>
          <w:u w:val="single"/>
        </w:rPr>
        <w:t>Име и адрес на производителя на биологично активното вещество</w:t>
      </w:r>
    </w:p>
    <w:p w14:paraId="3AB62558" w14:textId="77777777" w:rsidR="009F2F02" w:rsidRPr="001C08FC" w:rsidRDefault="009F2F02">
      <w:pPr>
        <w:ind w:right="-568"/>
      </w:pPr>
    </w:p>
    <w:p w14:paraId="78C36A3F" w14:textId="77777777" w:rsidR="009F2F02" w:rsidRPr="001C08FC" w:rsidRDefault="009F2F02" w:rsidP="00B420F3">
      <w:pPr>
        <w:numPr>
          <w:ilvl w:val="12"/>
          <w:numId w:val="0"/>
        </w:numPr>
        <w:tabs>
          <w:tab w:val="clear" w:pos="567"/>
        </w:tabs>
        <w:ind w:right="-568"/>
      </w:pPr>
      <w:r w:rsidRPr="001C08FC">
        <w:t>Teva Biotech GmbH</w:t>
      </w:r>
    </w:p>
    <w:p w14:paraId="7BCFE573" w14:textId="77777777" w:rsidR="009F2F02" w:rsidRPr="001C08FC" w:rsidRDefault="009F2F02">
      <w:pPr>
        <w:tabs>
          <w:tab w:val="clear" w:pos="567"/>
        </w:tabs>
        <w:ind w:right="-568"/>
      </w:pPr>
      <w:r w:rsidRPr="001C08FC">
        <w:t>Dornierstraße 10</w:t>
      </w:r>
    </w:p>
    <w:p w14:paraId="71A262A3" w14:textId="77777777" w:rsidR="009F2F02" w:rsidRPr="001C08FC" w:rsidRDefault="009F2F02">
      <w:pPr>
        <w:tabs>
          <w:tab w:val="clear" w:pos="567"/>
        </w:tabs>
        <w:ind w:right="-568"/>
      </w:pPr>
      <w:r w:rsidRPr="001C08FC">
        <w:t>D</w:t>
      </w:r>
      <w:r w:rsidRPr="001C08FC">
        <w:noBreakHyphen/>
        <w:t>89079 Ulm</w:t>
      </w:r>
    </w:p>
    <w:p w14:paraId="7DAEFCC6" w14:textId="77777777" w:rsidR="009F2F02" w:rsidRPr="001C08FC" w:rsidRDefault="009F2F02">
      <w:pPr>
        <w:tabs>
          <w:tab w:val="clear" w:pos="567"/>
        </w:tabs>
        <w:ind w:right="-568"/>
      </w:pPr>
      <w:r w:rsidRPr="001C08FC">
        <w:t>Германия</w:t>
      </w:r>
    </w:p>
    <w:p w14:paraId="3D2437FC" w14:textId="77777777" w:rsidR="009F2F02" w:rsidRPr="001C08FC" w:rsidRDefault="009F2F02">
      <w:pPr>
        <w:ind w:right="-568"/>
      </w:pPr>
    </w:p>
    <w:p w14:paraId="3184825C" w14:textId="77777777" w:rsidR="009F2F02" w:rsidRPr="001C08FC" w:rsidRDefault="009F2F02">
      <w:pPr>
        <w:ind w:right="-568"/>
      </w:pPr>
      <w:r w:rsidRPr="001C08FC">
        <w:rPr>
          <w:u w:val="single"/>
        </w:rPr>
        <w:t>Име и адрес на производителите, отговорни за освобождаване на партидите</w:t>
      </w:r>
    </w:p>
    <w:p w14:paraId="4389C5A9" w14:textId="77777777" w:rsidR="009F2F02" w:rsidRPr="001C08FC" w:rsidRDefault="009F2F02">
      <w:pPr>
        <w:ind w:right="-568"/>
      </w:pPr>
    </w:p>
    <w:p w14:paraId="1770ADC1" w14:textId="77777777" w:rsidR="009F2F02" w:rsidRPr="001C08FC" w:rsidRDefault="009F2F02" w:rsidP="00B420F3">
      <w:pPr>
        <w:numPr>
          <w:ilvl w:val="12"/>
          <w:numId w:val="0"/>
        </w:numPr>
        <w:tabs>
          <w:tab w:val="clear" w:pos="567"/>
        </w:tabs>
        <w:ind w:right="-568"/>
      </w:pPr>
      <w:r w:rsidRPr="001C08FC">
        <w:t>Teva Biotech GmbH</w:t>
      </w:r>
    </w:p>
    <w:p w14:paraId="58C671EB" w14:textId="77777777" w:rsidR="009F2F02" w:rsidRPr="001C08FC" w:rsidRDefault="009F2F02">
      <w:pPr>
        <w:tabs>
          <w:tab w:val="clear" w:pos="567"/>
        </w:tabs>
        <w:ind w:right="-568"/>
      </w:pPr>
      <w:r w:rsidRPr="001C08FC">
        <w:t>Dornierstraße 10</w:t>
      </w:r>
    </w:p>
    <w:p w14:paraId="500D3609" w14:textId="77777777" w:rsidR="009F2F02" w:rsidRPr="001C08FC" w:rsidRDefault="009F2F02">
      <w:pPr>
        <w:tabs>
          <w:tab w:val="clear" w:pos="567"/>
        </w:tabs>
        <w:ind w:right="-568"/>
      </w:pPr>
      <w:r w:rsidRPr="001C08FC">
        <w:t>D</w:t>
      </w:r>
      <w:r w:rsidRPr="001C08FC">
        <w:noBreakHyphen/>
        <w:t>89079 Ulm</w:t>
      </w:r>
    </w:p>
    <w:p w14:paraId="25DEE62A" w14:textId="77777777" w:rsidR="009F2F02" w:rsidRPr="001C08FC" w:rsidRDefault="009F2F02">
      <w:pPr>
        <w:tabs>
          <w:tab w:val="clear" w:pos="567"/>
        </w:tabs>
        <w:ind w:right="-568"/>
      </w:pPr>
      <w:r w:rsidRPr="001C08FC">
        <w:t>Германия</w:t>
      </w:r>
    </w:p>
    <w:p w14:paraId="7330AC80" w14:textId="77777777" w:rsidR="009F2F02" w:rsidRPr="001C08FC" w:rsidRDefault="009F2F02">
      <w:pPr>
        <w:ind w:right="-568"/>
      </w:pPr>
    </w:p>
    <w:p w14:paraId="2D56A323" w14:textId="77777777" w:rsidR="009F2F02" w:rsidRPr="001C08FC" w:rsidRDefault="009F2F02">
      <w:pPr>
        <w:ind w:right="-568"/>
      </w:pPr>
      <w:r w:rsidRPr="001C08FC">
        <w:t>Teva Pharmaceuticals Europe B.V.</w:t>
      </w:r>
    </w:p>
    <w:p w14:paraId="6FBD3A46" w14:textId="77777777" w:rsidR="009F2F02" w:rsidRPr="001C08FC" w:rsidRDefault="009F2F02">
      <w:pPr>
        <w:ind w:right="-568"/>
      </w:pPr>
      <w:r w:rsidRPr="001C08FC">
        <w:t>Swensweg 5</w:t>
      </w:r>
    </w:p>
    <w:p w14:paraId="497170FC" w14:textId="77777777" w:rsidR="009F2F02" w:rsidRPr="001C08FC" w:rsidRDefault="009F2F02">
      <w:pPr>
        <w:ind w:right="-568"/>
      </w:pPr>
      <w:r w:rsidRPr="001C08FC">
        <w:t>NL</w:t>
      </w:r>
      <w:r w:rsidRPr="001C08FC">
        <w:noBreakHyphen/>
        <w:t>2031 GA Haarlem</w:t>
      </w:r>
    </w:p>
    <w:p w14:paraId="20086092" w14:textId="77777777" w:rsidR="009F2F02" w:rsidRPr="001C08FC" w:rsidRDefault="009F2F02" w:rsidP="00E95433">
      <w:pPr>
        <w:ind w:right="-568"/>
        <w:rPr>
          <w:noProof/>
          <w:color w:val="auto"/>
          <w:lang w:eastAsia="en-US"/>
        </w:rPr>
      </w:pPr>
      <w:r w:rsidRPr="001C08FC">
        <w:t>Нидерландия</w:t>
      </w:r>
    </w:p>
    <w:p w14:paraId="7C6D7F87" w14:textId="77777777" w:rsidR="009F2F02" w:rsidRPr="001C08FC" w:rsidRDefault="009F2F02">
      <w:pPr>
        <w:ind w:right="-568"/>
      </w:pPr>
    </w:p>
    <w:p w14:paraId="0FC24A9E" w14:textId="77777777" w:rsidR="00DE6950" w:rsidRPr="001C08FC" w:rsidRDefault="00DE6950" w:rsidP="00DE6950">
      <w:pPr>
        <w:ind w:right="-568"/>
        <w:rPr>
          <w:noProof/>
        </w:rPr>
      </w:pPr>
      <w:r w:rsidRPr="001C08FC">
        <w:rPr>
          <w:noProof/>
        </w:rPr>
        <w:t>Merckle GmbH</w:t>
      </w:r>
    </w:p>
    <w:p w14:paraId="2BB54A85" w14:textId="77777777" w:rsidR="00DE6950" w:rsidRPr="001C08FC" w:rsidRDefault="00DE6950" w:rsidP="00DE6950">
      <w:pPr>
        <w:ind w:right="-568"/>
        <w:rPr>
          <w:noProof/>
        </w:rPr>
      </w:pPr>
      <w:r w:rsidRPr="001C08FC">
        <w:rPr>
          <w:noProof/>
        </w:rPr>
        <w:t>Graf-Arco-Straße 3</w:t>
      </w:r>
    </w:p>
    <w:p w14:paraId="64F88FDB" w14:textId="77777777" w:rsidR="00DE6950" w:rsidRPr="001C08FC" w:rsidRDefault="00DE6950" w:rsidP="00DE6950">
      <w:pPr>
        <w:ind w:right="-568"/>
        <w:rPr>
          <w:noProof/>
        </w:rPr>
      </w:pPr>
      <w:r w:rsidRPr="001C08FC">
        <w:rPr>
          <w:noProof/>
        </w:rPr>
        <w:t>89079 Ulm,</w:t>
      </w:r>
    </w:p>
    <w:p w14:paraId="2EB39F99" w14:textId="77777777" w:rsidR="00DE6950" w:rsidRPr="001C08FC" w:rsidRDefault="00DE6950" w:rsidP="00DE6950">
      <w:pPr>
        <w:tabs>
          <w:tab w:val="clear" w:pos="567"/>
        </w:tabs>
        <w:ind w:right="-568"/>
      </w:pPr>
      <w:r w:rsidRPr="001C08FC">
        <w:t>Германия</w:t>
      </w:r>
    </w:p>
    <w:p w14:paraId="3BFE7EA8" w14:textId="77777777" w:rsidR="00DE6950" w:rsidRPr="001C08FC" w:rsidRDefault="00DE6950">
      <w:pPr>
        <w:ind w:right="-568"/>
      </w:pPr>
    </w:p>
    <w:p w14:paraId="2D4DD736" w14:textId="77777777" w:rsidR="009F2F02" w:rsidRPr="001C08FC" w:rsidRDefault="009F2F02" w:rsidP="00EE4811">
      <w:pPr>
        <w:ind w:right="-2"/>
      </w:pPr>
      <w:r w:rsidRPr="001C08FC">
        <w:t>Печатната листовка на лекарствения продукт трябва да съдържа името и адреса на производителя, отговорен за освобождаването на съответната партида.</w:t>
      </w:r>
    </w:p>
    <w:p w14:paraId="1E4606D7" w14:textId="77777777" w:rsidR="009F2F02" w:rsidRPr="001C08FC" w:rsidRDefault="009F2F02">
      <w:pPr>
        <w:ind w:right="-568"/>
      </w:pPr>
    </w:p>
    <w:p w14:paraId="7F811FDF" w14:textId="77777777" w:rsidR="009F2F02" w:rsidRPr="001C08FC" w:rsidRDefault="009F2F02">
      <w:pPr>
        <w:ind w:right="-568"/>
      </w:pPr>
    </w:p>
    <w:p w14:paraId="17B0AFF1" w14:textId="77777777" w:rsidR="009F2F02" w:rsidRPr="001C08FC" w:rsidRDefault="009F2F02">
      <w:pPr>
        <w:pStyle w:val="TitleB"/>
      </w:pPr>
      <w:bookmarkStart w:id="3" w:name="OLE_LINK2"/>
      <w:r w:rsidRPr="001C08FC">
        <w:t>Б.</w:t>
      </w:r>
      <w:bookmarkEnd w:id="3"/>
      <w:r w:rsidRPr="001C08FC">
        <w:tab/>
        <w:t>УСЛОВИЯ ИЛИ ОГРАНИЧЕНИЯ ЗА ДОСТАВКА И УПОТРЕБА</w:t>
      </w:r>
    </w:p>
    <w:p w14:paraId="705A62D3" w14:textId="77777777" w:rsidR="009F2F02" w:rsidRPr="001C08FC" w:rsidRDefault="009F2F02">
      <w:pPr>
        <w:ind w:right="-568"/>
      </w:pPr>
    </w:p>
    <w:p w14:paraId="568E3448" w14:textId="77777777" w:rsidR="009F2F02" w:rsidRPr="001C08FC" w:rsidRDefault="009F2F02" w:rsidP="00EE4811">
      <w:pPr>
        <w:ind w:right="-2"/>
      </w:pPr>
      <w:r w:rsidRPr="001C08FC">
        <w:t>Лекарственият продукт се отпуска по ограничено лекарско предписание (вж. Приложение I: Кратка характеристика на продукта, точка 4.2).</w:t>
      </w:r>
    </w:p>
    <w:p w14:paraId="2878A345" w14:textId="77777777" w:rsidR="009F2F02" w:rsidRPr="001C08FC" w:rsidRDefault="009F2F02">
      <w:pPr>
        <w:ind w:right="-568"/>
      </w:pPr>
    </w:p>
    <w:p w14:paraId="371C643C" w14:textId="77777777" w:rsidR="009F2F02" w:rsidRPr="001C08FC" w:rsidRDefault="009F2F02">
      <w:pPr>
        <w:ind w:right="-568"/>
      </w:pPr>
    </w:p>
    <w:p w14:paraId="573E274A" w14:textId="77777777" w:rsidR="009F2F02" w:rsidRPr="001C08FC" w:rsidRDefault="009F2F02">
      <w:pPr>
        <w:pStyle w:val="TitleB"/>
      </w:pPr>
      <w:r w:rsidRPr="001C08FC">
        <w:t>В.</w:t>
      </w:r>
      <w:r w:rsidRPr="001C08FC">
        <w:tab/>
        <w:t>ДРУГИ УСЛОВИЯ И ИЗИСКВАНИЯ НА РАЗРЕШЕНИЕТО ЗА УПОТРЕБА</w:t>
      </w:r>
    </w:p>
    <w:p w14:paraId="06762564" w14:textId="77777777" w:rsidR="009F2F02" w:rsidRPr="001C08FC" w:rsidRDefault="009F2F02">
      <w:pPr>
        <w:ind w:right="-568"/>
      </w:pPr>
    </w:p>
    <w:p w14:paraId="7D852931" w14:textId="77777777" w:rsidR="009F2F02" w:rsidRPr="001C08FC" w:rsidRDefault="009F2F02" w:rsidP="00D815A2">
      <w:pPr>
        <w:numPr>
          <w:ilvl w:val="0"/>
          <w:numId w:val="8"/>
        </w:numPr>
        <w:ind w:left="567" w:hanging="567"/>
      </w:pPr>
      <w:r w:rsidRPr="001C08FC">
        <w:rPr>
          <w:b/>
          <w:bCs/>
        </w:rPr>
        <w:t>Периодични актуализирани доклади за безопасност</w:t>
      </w:r>
    </w:p>
    <w:p w14:paraId="788A4205" w14:textId="77777777" w:rsidR="009F2F02" w:rsidRPr="001C08FC" w:rsidRDefault="009F2F02">
      <w:pPr>
        <w:ind w:right="-568"/>
      </w:pPr>
    </w:p>
    <w:p w14:paraId="6B13B885" w14:textId="77777777" w:rsidR="009F2F02" w:rsidRPr="001C08FC" w:rsidRDefault="009F2F02" w:rsidP="00EE4811">
      <w:pPr>
        <w:ind w:right="-2"/>
      </w:pPr>
      <w:r w:rsidRPr="001C08FC">
        <w:t>Изискванията за подаване на периодични актуализирани доклади за безопасност за този лекарствен продукт са посочени в списъка с референтните дати на Европейския съюз (EURD списък), предвиден в чл. 107в, ал. 7 от Директива 2001/83/ЕО, и във всички следващи актуализации, публикувани на европейския уебпортал за лекарства.</w:t>
      </w:r>
    </w:p>
    <w:p w14:paraId="6E9AA626" w14:textId="77777777" w:rsidR="009F2F02" w:rsidRPr="001C08FC" w:rsidRDefault="009F2F02">
      <w:pPr>
        <w:ind w:right="-568"/>
      </w:pPr>
    </w:p>
    <w:p w14:paraId="3DE4E5EF" w14:textId="77777777" w:rsidR="009F2F02" w:rsidRPr="001C08FC" w:rsidRDefault="009F2F02">
      <w:pPr>
        <w:ind w:right="-568"/>
      </w:pPr>
    </w:p>
    <w:p w14:paraId="1155CB7B" w14:textId="77777777" w:rsidR="009F2F02" w:rsidRPr="001C08FC" w:rsidRDefault="009F2F02">
      <w:pPr>
        <w:pStyle w:val="TitleB"/>
      </w:pPr>
      <w:r w:rsidRPr="001C08FC">
        <w:t>Г.</w:t>
      </w:r>
      <w:r w:rsidRPr="001C08FC">
        <w:tab/>
        <w:t>УСЛОВИЯ ИЛИ ОГРАНИЧЕНИЯ ЗА БЕЗОПАСНА И ЕФЕКТИВНА УПОТРЕБА НА ЛЕКАРСТВЕНИЯ ПРОДУКТ</w:t>
      </w:r>
    </w:p>
    <w:p w14:paraId="236BF65E" w14:textId="77777777" w:rsidR="009F2F02" w:rsidRPr="001C08FC" w:rsidRDefault="009F2F02">
      <w:pPr>
        <w:suppressLineNumbers/>
        <w:ind w:left="567" w:right="-568" w:hanging="567"/>
        <w:rPr>
          <w:b/>
          <w:bCs/>
        </w:rPr>
      </w:pPr>
    </w:p>
    <w:p w14:paraId="7FD72EF7" w14:textId="77777777" w:rsidR="009F2F02" w:rsidRPr="001C08FC" w:rsidRDefault="009F2F02" w:rsidP="00D815A2">
      <w:pPr>
        <w:numPr>
          <w:ilvl w:val="0"/>
          <w:numId w:val="8"/>
        </w:numPr>
        <w:ind w:left="567" w:hanging="567"/>
      </w:pPr>
      <w:r w:rsidRPr="001C08FC">
        <w:rPr>
          <w:b/>
          <w:bCs/>
        </w:rPr>
        <w:t>План за управление на риска (ПУР)</w:t>
      </w:r>
    </w:p>
    <w:p w14:paraId="7D31AA1F" w14:textId="77777777" w:rsidR="009F2F02" w:rsidRPr="001C08FC" w:rsidRDefault="009F2F02">
      <w:pPr>
        <w:tabs>
          <w:tab w:val="clear" w:pos="567"/>
          <w:tab w:val="left" w:pos="0"/>
        </w:tabs>
        <w:ind w:right="567"/>
      </w:pPr>
    </w:p>
    <w:p w14:paraId="755852C8" w14:textId="77777777" w:rsidR="009F2F02" w:rsidRPr="001C08FC" w:rsidRDefault="009F2F02" w:rsidP="00EE4811">
      <w:pPr>
        <w:tabs>
          <w:tab w:val="clear" w:pos="567"/>
          <w:tab w:val="left" w:pos="0"/>
          <w:tab w:val="left" w:pos="9070"/>
        </w:tabs>
        <w:ind w:right="-2"/>
      </w:pPr>
      <w:r w:rsidRPr="001C08FC">
        <w:t>ПРУ трябва да извършва изискваните дейности и действия, свързани с проследяване на лекарствената безопасност, посочени в одобрения ПУР, представен в Модул 1.8.2 на разрешението за употреба, както и при всички следващи съгласувани актуализации на ПУР.</w:t>
      </w:r>
    </w:p>
    <w:p w14:paraId="586CB5AC" w14:textId="77777777" w:rsidR="009F2F02" w:rsidRPr="001C08FC" w:rsidRDefault="009F2F02">
      <w:pPr>
        <w:ind w:right="567"/>
      </w:pPr>
    </w:p>
    <w:p w14:paraId="5D825A6E" w14:textId="77777777" w:rsidR="009F2F02" w:rsidRPr="001C08FC" w:rsidRDefault="009F2F02" w:rsidP="00341DDC">
      <w:pPr>
        <w:tabs>
          <w:tab w:val="left" w:pos="8931"/>
        </w:tabs>
        <w:ind w:right="-2"/>
      </w:pPr>
      <w:r w:rsidRPr="001C08FC">
        <w:t>Актуализиран ПУР трябва да се подава:</w:t>
      </w:r>
    </w:p>
    <w:p w14:paraId="6CD40AB8" w14:textId="77777777" w:rsidR="009F2F02" w:rsidRPr="001C08FC" w:rsidRDefault="009F2F02" w:rsidP="00D815A2">
      <w:pPr>
        <w:numPr>
          <w:ilvl w:val="0"/>
          <w:numId w:val="8"/>
        </w:numPr>
        <w:tabs>
          <w:tab w:val="left" w:pos="8931"/>
        </w:tabs>
        <w:ind w:left="714" w:right="-2" w:hanging="430"/>
      </w:pPr>
      <w:r w:rsidRPr="001C08FC">
        <w:t>по искане на Европейската агенция по лекарствата;</w:t>
      </w:r>
    </w:p>
    <w:p w14:paraId="1DAC301A" w14:textId="77777777" w:rsidR="009F2F02" w:rsidRPr="001C08FC" w:rsidRDefault="009F2F02" w:rsidP="00D815A2">
      <w:pPr>
        <w:keepNext/>
        <w:keepLines/>
        <w:numPr>
          <w:ilvl w:val="0"/>
          <w:numId w:val="8"/>
        </w:numPr>
        <w:tabs>
          <w:tab w:val="left" w:pos="8931"/>
        </w:tabs>
        <w:ind w:left="568" w:hanging="284"/>
      </w:pPr>
      <w:r w:rsidRPr="001C08FC">
        <w:t>винаги, когато се изменя системата за управление на риска, особено в резултат на получаване на нова информация, която може да доведе до значими промени в съотношението полза/риск, или след достигане на важен етап (във връзка с проследяване на лекарствената безопасност или свеждане на риска до минимум).</w:t>
      </w:r>
    </w:p>
    <w:p w14:paraId="71BE27A4" w14:textId="77777777" w:rsidR="009F2F02" w:rsidRPr="001C08FC" w:rsidRDefault="009F2F02">
      <w:pPr>
        <w:ind w:right="567"/>
      </w:pPr>
    </w:p>
    <w:p w14:paraId="2703A262" w14:textId="77777777" w:rsidR="009F2F02" w:rsidRPr="001C08FC" w:rsidRDefault="009F2F02">
      <w:pPr>
        <w:pageBreakBefore/>
        <w:ind w:right="-1"/>
        <w:jc w:val="center"/>
        <w:rPr>
          <w:b/>
          <w:bCs/>
        </w:rPr>
      </w:pPr>
    </w:p>
    <w:p w14:paraId="51796158" w14:textId="77777777" w:rsidR="009F2F02" w:rsidRPr="001C08FC" w:rsidRDefault="009F2F02">
      <w:pPr>
        <w:jc w:val="center"/>
      </w:pPr>
    </w:p>
    <w:p w14:paraId="38983B58" w14:textId="77777777" w:rsidR="009F2F02" w:rsidRPr="001C08FC" w:rsidRDefault="009F2F02">
      <w:pPr>
        <w:jc w:val="center"/>
      </w:pPr>
    </w:p>
    <w:p w14:paraId="432978A8" w14:textId="77777777" w:rsidR="009F2F02" w:rsidRPr="001C08FC" w:rsidRDefault="009F2F02">
      <w:pPr>
        <w:jc w:val="center"/>
      </w:pPr>
    </w:p>
    <w:p w14:paraId="2906AF22" w14:textId="77777777" w:rsidR="009F2F02" w:rsidRPr="001C08FC" w:rsidRDefault="009F2F02">
      <w:pPr>
        <w:jc w:val="center"/>
      </w:pPr>
    </w:p>
    <w:p w14:paraId="007966A0" w14:textId="77777777" w:rsidR="009F2F02" w:rsidRPr="001C08FC" w:rsidRDefault="009F2F02">
      <w:pPr>
        <w:jc w:val="center"/>
      </w:pPr>
    </w:p>
    <w:p w14:paraId="4C62AF3D" w14:textId="77777777" w:rsidR="009F2F02" w:rsidRPr="001C08FC" w:rsidRDefault="009F2F02">
      <w:pPr>
        <w:jc w:val="center"/>
      </w:pPr>
    </w:p>
    <w:p w14:paraId="00E989F6" w14:textId="77777777" w:rsidR="009F2F02" w:rsidRPr="001C08FC" w:rsidRDefault="009F2F02">
      <w:pPr>
        <w:jc w:val="center"/>
      </w:pPr>
    </w:p>
    <w:p w14:paraId="1A5E564C" w14:textId="77777777" w:rsidR="009F2F02" w:rsidRPr="001C08FC" w:rsidRDefault="009F2F02">
      <w:pPr>
        <w:jc w:val="center"/>
      </w:pPr>
    </w:p>
    <w:p w14:paraId="3021505E" w14:textId="77777777" w:rsidR="009F2F02" w:rsidRPr="001C08FC" w:rsidRDefault="009F2F02">
      <w:pPr>
        <w:jc w:val="center"/>
      </w:pPr>
    </w:p>
    <w:p w14:paraId="0914F251" w14:textId="77777777" w:rsidR="009F2F02" w:rsidRPr="001C08FC" w:rsidRDefault="009F2F02">
      <w:pPr>
        <w:jc w:val="center"/>
      </w:pPr>
    </w:p>
    <w:p w14:paraId="03A0C630" w14:textId="77777777" w:rsidR="009F2F02" w:rsidRPr="001C08FC" w:rsidRDefault="009F2F02">
      <w:pPr>
        <w:jc w:val="center"/>
      </w:pPr>
    </w:p>
    <w:p w14:paraId="49DFD679" w14:textId="77777777" w:rsidR="009F2F02" w:rsidRPr="001C08FC" w:rsidRDefault="009F2F02">
      <w:pPr>
        <w:jc w:val="center"/>
      </w:pPr>
    </w:p>
    <w:p w14:paraId="2B33B68A" w14:textId="77777777" w:rsidR="009F2F02" w:rsidRPr="001C08FC" w:rsidRDefault="009F2F02">
      <w:pPr>
        <w:jc w:val="center"/>
      </w:pPr>
    </w:p>
    <w:p w14:paraId="79EE8E5E" w14:textId="77777777" w:rsidR="009F2F02" w:rsidRPr="001C08FC" w:rsidRDefault="009F2F02">
      <w:pPr>
        <w:jc w:val="center"/>
      </w:pPr>
    </w:p>
    <w:p w14:paraId="4FD89BDE" w14:textId="77777777" w:rsidR="009F2F02" w:rsidRPr="001C08FC" w:rsidRDefault="009F2F02">
      <w:pPr>
        <w:jc w:val="center"/>
      </w:pPr>
    </w:p>
    <w:p w14:paraId="43E066E5" w14:textId="77777777" w:rsidR="009F2F02" w:rsidRPr="001C08FC" w:rsidRDefault="009F2F02">
      <w:pPr>
        <w:jc w:val="center"/>
      </w:pPr>
    </w:p>
    <w:p w14:paraId="12D83177" w14:textId="77777777" w:rsidR="009F2F02" w:rsidRPr="001C08FC" w:rsidRDefault="009F2F02">
      <w:pPr>
        <w:jc w:val="center"/>
        <w:rPr>
          <w:b/>
          <w:bCs/>
        </w:rPr>
      </w:pPr>
    </w:p>
    <w:p w14:paraId="0AEE66A5" w14:textId="77777777" w:rsidR="009F2F02" w:rsidRPr="001C08FC" w:rsidRDefault="009F2F02">
      <w:pPr>
        <w:jc w:val="center"/>
        <w:rPr>
          <w:b/>
          <w:bCs/>
        </w:rPr>
      </w:pPr>
    </w:p>
    <w:p w14:paraId="76E47532" w14:textId="77777777" w:rsidR="009F2F02" w:rsidRPr="001C08FC" w:rsidRDefault="009F2F02">
      <w:pPr>
        <w:jc w:val="center"/>
        <w:rPr>
          <w:b/>
          <w:bCs/>
        </w:rPr>
      </w:pPr>
    </w:p>
    <w:p w14:paraId="3570F447" w14:textId="77777777" w:rsidR="009F2F02" w:rsidRPr="001C08FC" w:rsidRDefault="009F2F02">
      <w:pPr>
        <w:jc w:val="center"/>
        <w:rPr>
          <w:b/>
          <w:bCs/>
        </w:rPr>
      </w:pPr>
    </w:p>
    <w:p w14:paraId="49581E09" w14:textId="77777777" w:rsidR="009F2F02" w:rsidRPr="001C08FC" w:rsidRDefault="009F2F02">
      <w:pPr>
        <w:jc w:val="center"/>
        <w:rPr>
          <w:b/>
          <w:bCs/>
        </w:rPr>
      </w:pPr>
    </w:p>
    <w:p w14:paraId="54851BBB" w14:textId="77777777" w:rsidR="009F2F02" w:rsidRPr="001C08FC" w:rsidRDefault="009F2F02">
      <w:pPr>
        <w:jc w:val="center"/>
        <w:rPr>
          <w:b/>
          <w:bCs/>
        </w:rPr>
      </w:pPr>
    </w:p>
    <w:p w14:paraId="1185B452" w14:textId="77777777" w:rsidR="009F2F02" w:rsidRPr="001C08FC" w:rsidRDefault="009F2F02">
      <w:pPr>
        <w:jc w:val="center"/>
        <w:rPr>
          <w:b/>
          <w:bCs/>
        </w:rPr>
      </w:pPr>
      <w:r w:rsidRPr="001C08FC">
        <w:rPr>
          <w:b/>
          <w:bCs/>
        </w:rPr>
        <w:t>ПРИЛОЖЕНИЕ III</w:t>
      </w:r>
    </w:p>
    <w:p w14:paraId="51636A08" w14:textId="77777777" w:rsidR="009F2F02" w:rsidRPr="001C08FC" w:rsidRDefault="009F2F02">
      <w:pPr>
        <w:jc w:val="center"/>
        <w:rPr>
          <w:b/>
          <w:bCs/>
        </w:rPr>
      </w:pPr>
    </w:p>
    <w:p w14:paraId="6DE7903E" w14:textId="77777777" w:rsidR="009F2F02" w:rsidRPr="001C08FC" w:rsidRDefault="009F2F02">
      <w:pPr>
        <w:jc w:val="center"/>
        <w:rPr>
          <w:b/>
          <w:bCs/>
        </w:rPr>
      </w:pPr>
      <w:r w:rsidRPr="001C08FC">
        <w:rPr>
          <w:b/>
          <w:bCs/>
        </w:rPr>
        <w:t>ДАННИ ВЪРХУ ОПАКОВКАТА И ЛИСТОВКА</w:t>
      </w:r>
    </w:p>
    <w:p w14:paraId="67958478" w14:textId="77777777" w:rsidR="009F2F02" w:rsidRPr="001C08FC" w:rsidRDefault="009F2F02">
      <w:pPr>
        <w:jc w:val="center"/>
        <w:rPr>
          <w:b/>
          <w:bCs/>
        </w:rPr>
      </w:pPr>
    </w:p>
    <w:p w14:paraId="6E07E9CD" w14:textId="77777777" w:rsidR="009F2F02" w:rsidRPr="001C08FC" w:rsidRDefault="009F2F02">
      <w:pPr>
        <w:pageBreakBefore/>
        <w:jc w:val="center"/>
      </w:pPr>
    </w:p>
    <w:p w14:paraId="40A14121" w14:textId="77777777" w:rsidR="009F2F02" w:rsidRPr="001C08FC" w:rsidRDefault="009F2F02">
      <w:pPr>
        <w:jc w:val="center"/>
      </w:pPr>
    </w:p>
    <w:p w14:paraId="054C58F2" w14:textId="77777777" w:rsidR="009F2F02" w:rsidRPr="001C08FC" w:rsidRDefault="009F2F02">
      <w:pPr>
        <w:jc w:val="center"/>
        <w:rPr>
          <w:b/>
          <w:bCs/>
        </w:rPr>
      </w:pPr>
    </w:p>
    <w:p w14:paraId="5CFCFA1A" w14:textId="77777777" w:rsidR="009F2F02" w:rsidRPr="001C08FC" w:rsidRDefault="009F2F02">
      <w:pPr>
        <w:jc w:val="center"/>
        <w:rPr>
          <w:b/>
          <w:bCs/>
        </w:rPr>
      </w:pPr>
    </w:p>
    <w:p w14:paraId="7013AE81" w14:textId="77777777" w:rsidR="009F2F02" w:rsidRPr="001C08FC" w:rsidRDefault="009F2F02">
      <w:pPr>
        <w:jc w:val="center"/>
        <w:rPr>
          <w:b/>
          <w:bCs/>
        </w:rPr>
      </w:pPr>
    </w:p>
    <w:p w14:paraId="3E1A7CC1" w14:textId="77777777" w:rsidR="009F2F02" w:rsidRPr="001C08FC" w:rsidRDefault="009F2F02">
      <w:pPr>
        <w:jc w:val="center"/>
        <w:rPr>
          <w:b/>
          <w:bCs/>
        </w:rPr>
      </w:pPr>
    </w:p>
    <w:p w14:paraId="1930D58D" w14:textId="77777777" w:rsidR="009F2F02" w:rsidRPr="001C08FC" w:rsidRDefault="009F2F02">
      <w:pPr>
        <w:jc w:val="center"/>
        <w:rPr>
          <w:b/>
          <w:bCs/>
        </w:rPr>
      </w:pPr>
    </w:p>
    <w:p w14:paraId="017D491C" w14:textId="77777777" w:rsidR="009F2F02" w:rsidRPr="001C08FC" w:rsidRDefault="009F2F02">
      <w:pPr>
        <w:jc w:val="center"/>
        <w:rPr>
          <w:b/>
          <w:bCs/>
        </w:rPr>
      </w:pPr>
    </w:p>
    <w:p w14:paraId="3E6A6434" w14:textId="77777777" w:rsidR="009F2F02" w:rsidRPr="001C08FC" w:rsidRDefault="009F2F02">
      <w:pPr>
        <w:jc w:val="center"/>
        <w:rPr>
          <w:b/>
          <w:bCs/>
        </w:rPr>
      </w:pPr>
    </w:p>
    <w:p w14:paraId="1292FF1A" w14:textId="77777777" w:rsidR="009F2F02" w:rsidRPr="001C08FC" w:rsidRDefault="009F2F02">
      <w:pPr>
        <w:jc w:val="center"/>
        <w:rPr>
          <w:b/>
          <w:bCs/>
        </w:rPr>
      </w:pPr>
    </w:p>
    <w:p w14:paraId="2C515014" w14:textId="77777777" w:rsidR="009F2F02" w:rsidRPr="001C08FC" w:rsidRDefault="009F2F02">
      <w:pPr>
        <w:jc w:val="center"/>
        <w:rPr>
          <w:b/>
          <w:bCs/>
        </w:rPr>
      </w:pPr>
    </w:p>
    <w:p w14:paraId="4679DB9E" w14:textId="77777777" w:rsidR="009F2F02" w:rsidRPr="001C08FC" w:rsidRDefault="009F2F02">
      <w:pPr>
        <w:jc w:val="center"/>
        <w:rPr>
          <w:b/>
          <w:bCs/>
        </w:rPr>
      </w:pPr>
    </w:p>
    <w:p w14:paraId="4BEB19C2" w14:textId="77777777" w:rsidR="009F2F02" w:rsidRPr="001C08FC" w:rsidRDefault="009F2F02">
      <w:pPr>
        <w:jc w:val="center"/>
        <w:rPr>
          <w:b/>
          <w:bCs/>
        </w:rPr>
      </w:pPr>
    </w:p>
    <w:p w14:paraId="15480DC2" w14:textId="77777777" w:rsidR="009F2F02" w:rsidRPr="001C08FC" w:rsidRDefault="009F2F02">
      <w:pPr>
        <w:jc w:val="center"/>
        <w:rPr>
          <w:b/>
          <w:bCs/>
        </w:rPr>
      </w:pPr>
    </w:p>
    <w:p w14:paraId="08447CA2" w14:textId="77777777" w:rsidR="009F2F02" w:rsidRPr="001C08FC" w:rsidRDefault="009F2F02">
      <w:pPr>
        <w:jc w:val="center"/>
        <w:rPr>
          <w:b/>
          <w:bCs/>
        </w:rPr>
      </w:pPr>
    </w:p>
    <w:p w14:paraId="466E0C52" w14:textId="77777777" w:rsidR="009F2F02" w:rsidRPr="001C08FC" w:rsidRDefault="009F2F02">
      <w:pPr>
        <w:jc w:val="center"/>
        <w:rPr>
          <w:b/>
          <w:bCs/>
        </w:rPr>
      </w:pPr>
    </w:p>
    <w:p w14:paraId="06DB8BD8" w14:textId="77777777" w:rsidR="009F2F02" w:rsidRPr="001C08FC" w:rsidRDefault="009F2F02">
      <w:pPr>
        <w:jc w:val="center"/>
        <w:rPr>
          <w:b/>
          <w:bCs/>
        </w:rPr>
      </w:pPr>
    </w:p>
    <w:p w14:paraId="2F90A015" w14:textId="77777777" w:rsidR="009F2F02" w:rsidRPr="001C08FC" w:rsidRDefault="009F2F02">
      <w:pPr>
        <w:jc w:val="center"/>
        <w:rPr>
          <w:b/>
          <w:bCs/>
        </w:rPr>
      </w:pPr>
    </w:p>
    <w:p w14:paraId="5A5A0B76" w14:textId="77777777" w:rsidR="009F2F02" w:rsidRPr="001C08FC" w:rsidRDefault="009F2F02">
      <w:pPr>
        <w:jc w:val="center"/>
        <w:rPr>
          <w:b/>
          <w:bCs/>
        </w:rPr>
      </w:pPr>
    </w:p>
    <w:p w14:paraId="4B7692CC" w14:textId="77777777" w:rsidR="009F2F02" w:rsidRPr="001C08FC" w:rsidRDefault="009F2F02">
      <w:pPr>
        <w:jc w:val="center"/>
        <w:rPr>
          <w:b/>
          <w:bCs/>
        </w:rPr>
      </w:pPr>
    </w:p>
    <w:p w14:paraId="1EEA694A" w14:textId="77777777" w:rsidR="009F2F02" w:rsidRPr="001C08FC" w:rsidRDefault="009F2F02">
      <w:pPr>
        <w:jc w:val="center"/>
        <w:rPr>
          <w:b/>
          <w:bCs/>
        </w:rPr>
      </w:pPr>
    </w:p>
    <w:p w14:paraId="21D5F2CF" w14:textId="77777777" w:rsidR="009F2F02" w:rsidRPr="001C08FC" w:rsidRDefault="009F2F02">
      <w:pPr>
        <w:jc w:val="center"/>
        <w:rPr>
          <w:b/>
          <w:bCs/>
        </w:rPr>
      </w:pPr>
    </w:p>
    <w:p w14:paraId="27D0A826" w14:textId="77777777" w:rsidR="009F2F02" w:rsidRPr="001C08FC" w:rsidRDefault="009F2F02">
      <w:pPr>
        <w:jc w:val="center"/>
        <w:rPr>
          <w:b/>
          <w:bCs/>
        </w:rPr>
      </w:pPr>
    </w:p>
    <w:p w14:paraId="0ACF6F15" w14:textId="77777777" w:rsidR="009F2F02" w:rsidRPr="001C08FC" w:rsidRDefault="009F2F02">
      <w:pPr>
        <w:pStyle w:val="TitleA"/>
      </w:pPr>
      <w:r w:rsidRPr="001C08FC">
        <w:t>A. ДАННИ ВЪРХУ ОПАКОВКАТА</w:t>
      </w:r>
    </w:p>
    <w:p w14:paraId="52E531B9" w14:textId="77777777" w:rsidR="009F2F02" w:rsidRPr="001C08FC" w:rsidRDefault="009F2F02">
      <w:pPr>
        <w:jc w:val="center"/>
      </w:pPr>
    </w:p>
    <w:p w14:paraId="3DB16FC8" w14:textId="77777777" w:rsidR="009F2F02" w:rsidRPr="001C08FC" w:rsidRDefault="009F2F02">
      <w:pPr>
        <w:pageBreakBefore/>
        <w:pBdr>
          <w:top w:val="single" w:sz="4" w:space="1" w:color="000000"/>
          <w:left w:val="single" w:sz="4" w:space="4" w:color="000000"/>
          <w:bottom w:val="single" w:sz="4" w:space="1" w:color="000000"/>
          <w:right w:val="single" w:sz="4" w:space="4" w:color="000000"/>
        </w:pBdr>
        <w:shd w:val="clear" w:color="auto" w:fill="FFFFFF"/>
      </w:pPr>
      <w:r w:rsidRPr="001C08FC">
        <w:rPr>
          <w:b/>
          <w:bCs/>
        </w:rPr>
        <w:lastRenderedPageBreak/>
        <w:t>ДАННИ, КОИТО ТРЯБВА ДА СЪДЪРЖА ВТОРИЧНАТА ОПАКОВКА</w:t>
      </w:r>
    </w:p>
    <w:p w14:paraId="5B1A22DF"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p>
    <w:p w14:paraId="14B8AF57"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КАРТОНЕНА ОПАКОВКА</w:t>
      </w:r>
    </w:p>
    <w:p w14:paraId="0C2B466B" w14:textId="77777777" w:rsidR="009F2F02" w:rsidRPr="001C08FC" w:rsidRDefault="009F2F02"/>
    <w:p w14:paraId="733937FB" w14:textId="77777777" w:rsidR="009F2F02" w:rsidRPr="001C08FC" w:rsidRDefault="009F2F02"/>
    <w:p w14:paraId="75259277"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1.</w:t>
      </w:r>
      <w:r w:rsidRPr="001C08FC">
        <w:rPr>
          <w:b/>
          <w:bCs/>
        </w:rPr>
        <w:tab/>
        <w:t>ИМЕ НА ЛЕКАРСТВЕНИЯ ПРОДУКТ</w:t>
      </w:r>
    </w:p>
    <w:p w14:paraId="3D70C9DB" w14:textId="77777777" w:rsidR="009F2F02" w:rsidRPr="001C08FC" w:rsidRDefault="009F2F02"/>
    <w:p w14:paraId="2AFC9C52" w14:textId="77777777" w:rsidR="009F2F02" w:rsidRPr="001C08FC" w:rsidRDefault="009F2F02">
      <w:pPr>
        <w:autoSpaceDE w:val="0"/>
        <w:jc w:val="both"/>
      </w:pPr>
      <w:r w:rsidRPr="001C08FC">
        <w:t>Ovaleap 300 IU/0,5 ml инжекционен разтвор</w:t>
      </w:r>
    </w:p>
    <w:p w14:paraId="3805AD63" w14:textId="77777777" w:rsidR="009F2F02" w:rsidRPr="001C08FC" w:rsidRDefault="009F2F02"/>
    <w:p w14:paraId="4CD98043" w14:textId="77777777" w:rsidR="009F2F02" w:rsidRPr="001C08FC" w:rsidRDefault="009F2F02">
      <w:r w:rsidRPr="001C08FC">
        <w:t>фолитропин алфа</w:t>
      </w:r>
    </w:p>
    <w:p w14:paraId="4F1A6740" w14:textId="77777777" w:rsidR="009F2F02" w:rsidRPr="001C08FC" w:rsidRDefault="009F2F02"/>
    <w:p w14:paraId="42F7E515" w14:textId="77777777" w:rsidR="009F2F02" w:rsidRPr="001C08FC" w:rsidRDefault="009F2F02"/>
    <w:p w14:paraId="3B1C2082"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rPr>
          <w:i/>
          <w:iCs/>
        </w:rPr>
      </w:pPr>
      <w:r w:rsidRPr="001C08FC">
        <w:rPr>
          <w:b/>
          <w:bCs/>
        </w:rPr>
        <w:t>2.</w:t>
      </w:r>
      <w:r w:rsidRPr="001C08FC">
        <w:rPr>
          <w:b/>
          <w:bCs/>
        </w:rPr>
        <w:tab/>
        <w:t>ОБЯВЯВАНЕ НА АКТИВНОТО(ИТЕ) ВЕЩЕСТВО(А)</w:t>
      </w:r>
    </w:p>
    <w:p w14:paraId="4117F8D0" w14:textId="77777777" w:rsidR="009F2F02" w:rsidRPr="001C08FC" w:rsidRDefault="009F2F02">
      <w:pPr>
        <w:rPr>
          <w:i/>
          <w:iCs/>
        </w:rPr>
      </w:pPr>
    </w:p>
    <w:p w14:paraId="4FB11861" w14:textId="77777777" w:rsidR="009F2F02" w:rsidRPr="001C08FC" w:rsidRDefault="009F2F02">
      <w:r w:rsidRPr="001C08FC">
        <w:t>Всеки патрон съдържа 300 IU (съответстващи на 22 микрограма) фолитропин алфа в 0,5 ml разтвор. Всеки милилитър от разтвора съдържа 600 IU (съответстващи на 44 микрограма) фолитропин алфа.</w:t>
      </w:r>
    </w:p>
    <w:p w14:paraId="580132C1" w14:textId="77777777" w:rsidR="009F2F02" w:rsidRPr="001C08FC" w:rsidRDefault="009F2F02"/>
    <w:p w14:paraId="4104F712" w14:textId="77777777" w:rsidR="009F2F02" w:rsidRPr="001C08FC" w:rsidRDefault="009F2F02"/>
    <w:p w14:paraId="76874906"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3.</w:t>
      </w:r>
      <w:r w:rsidRPr="001C08FC">
        <w:rPr>
          <w:b/>
          <w:bCs/>
        </w:rPr>
        <w:tab/>
        <w:t>СПИСЪК НА ПОМОЩНИТЕ ВЕЩЕСТВА</w:t>
      </w:r>
    </w:p>
    <w:p w14:paraId="3F096311" w14:textId="77777777" w:rsidR="009F2F02" w:rsidRPr="001C08FC" w:rsidRDefault="009F2F02"/>
    <w:p w14:paraId="662A4EA0" w14:textId="77777777" w:rsidR="009F2F02" w:rsidRPr="001C08FC" w:rsidRDefault="009F2F02">
      <w:r w:rsidRPr="001C08FC">
        <w:t>Помощни вещества: натриев дихидрогенфосфат дихидрат, натриев хидроксид (2 M) (за корекция на pH), манитол, метионин, полисорбат 20, бензилов алкохол, бензалкониев хлорид, вода за инжекции</w:t>
      </w:r>
    </w:p>
    <w:p w14:paraId="00174CF6" w14:textId="77777777" w:rsidR="009F2F02" w:rsidRPr="001C08FC" w:rsidRDefault="009F2F02"/>
    <w:p w14:paraId="18F01E03" w14:textId="77777777" w:rsidR="009F2F02" w:rsidRPr="001C08FC" w:rsidRDefault="009F2F02"/>
    <w:p w14:paraId="4EBC05BF"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4.</w:t>
      </w:r>
      <w:r w:rsidRPr="001C08FC">
        <w:rPr>
          <w:b/>
          <w:bCs/>
        </w:rPr>
        <w:tab/>
        <w:t>ЛЕКАРСТВЕНА ФОРМА И КОЛИЧЕСТВО В ЕДНА ОПАКОВКА</w:t>
      </w:r>
    </w:p>
    <w:p w14:paraId="1E3561C6" w14:textId="77777777" w:rsidR="009F2F02" w:rsidRPr="001C08FC" w:rsidRDefault="009F2F02"/>
    <w:p w14:paraId="00F4B416" w14:textId="77777777" w:rsidR="009F2F02" w:rsidRPr="001C08FC" w:rsidRDefault="009F2F02">
      <w:r w:rsidRPr="001C08FC">
        <w:rPr>
          <w:highlight w:val="lightGray"/>
        </w:rPr>
        <w:t>Инжекционен разтвор</w:t>
      </w:r>
    </w:p>
    <w:p w14:paraId="46AD6A96" w14:textId="77777777" w:rsidR="009F2F02" w:rsidRPr="001C08FC" w:rsidRDefault="009F2F02"/>
    <w:p w14:paraId="05DED7FC" w14:textId="77777777" w:rsidR="009F2F02" w:rsidRPr="001C08FC" w:rsidRDefault="009F2F02">
      <w:pPr>
        <w:tabs>
          <w:tab w:val="clear" w:pos="567"/>
        </w:tabs>
      </w:pPr>
      <w:r w:rsidRPr="001C08FC">
        <w:t>1 патрон с 0,5 ml разтвор и 10 инжекционни игли</w:t>
      </w:r>
    </w:p>
    <w:p w14:paraId="5110952B" w14:textId="77777777" w:rsidR="009F2F02" w:rsidRPr="001C08FC" w:rsidRDefault="009F2F02"/>
    <w:p w14:paraId="04377C6C" w14:textId="77777777" w:rsidR="009F2F02" w:rsidRPr="001C08FC" w:rsidRDefault="009F2F02"/>
    <w:p w14:paraId="5FAD00FE"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5.</w:t>
      </w:r>
      <w:r w:rsidRPr="001C08FC">
        <w:rPr>
          <w:b/>
          <w:bCs/>
        </w:rPr>
        <w:tab/>
        <w:t>НАЧИН НА ПРИЛОЖЕНИЕ И ПЪТ(ИЩА) НА ВЪВЕЖДАНЕ</w:t>
      </w:r>
    </w:p>
    <w:p w14:paraId="0B0BEE3D" w14:textId="77777777" w:rsidR="009F2F02" w:rsidRPr="001C08FC" w:rsidRDefault="009F2F02"/>
    <w:p w14:paraId="63BF4518" w14:textId="77777777" w:rsidR="009F2F02" w:rsidRPr="001C08FC" w:rsidRDefault="009F2F02">
      <w:pPr>
        <w:tabs>
          <w:tab w:val="left" w:pos="749"/>
        </w:tabs>
      </w:pPr>
      <w:r w:rsidRPr="001C08FC">
        <w:t>За употреба само с Ovaleap Pen.</w:t>
      </w:r>
    </w:p>
    <w:p w14:paraId="3BCA86A1" w14:textId="77777777" w:rsidR="009F2F02" w:rsidRPr="001C08FC" w:rsidRDefault="009F2F02"/>
    <w:p w14:paraId="639BB151" w14:textId="77777777" w:rsidR="009F2F02" w:rsidRPr="001C08FC" w:rsidRDefault="009F2F02">
      <w:r w:rsidRPr="001C08FC">
        <w:t>Преди употреба прочетете листовката.</w:t>
      </w:r>
    </w:p>
    <w:p w14:paraId="66EE60AB" w14:textId="77777777" w:rsidR="009F2F02" w:rsidRPr="001C08FC" w:rsidRDefault="009F2F02">
      <w:pPr>
        <w:tabs>
          <w:tab w:val="left" w:pos="749"/>
        </w:tabs>
      </w:pPr>
    </w:p>
    <w:p w14:paraId="61FF5DB4" w14:textId="77777777" w:rsidR="009F2F02" w:rsidRPr="001C08FC" w:rsidRDefault="009F2F02">
      <w:pPr>
        <w:tabs>
          <w:tab w:val="left" w:pos="749"/>
        </w:tabs>
      </w:pPr>
      <w:r w:rsidRPr="001C08FC">
        <w:t>Подкожно приложение</w:t>
      </w:r>
    </w:p>
    <w:p w14:paraId="1CBABD93" w14:textId="77777777" w:rsidR="009F2F02" w:rsidRPr="001C08FC" w:rsidRDefault="009F2F02">
      <w:pPr>
        <w:tabs>
          <w:tab w:val="left" w:pos="749"/>
        </w:tabs>
      </w:pPr>
    </w:p>
    <w:p w14:paraId="43077B8E" w14:textId="77777777" w:rsidR="009F2F02" w:rsidRPr="001C08FC" w:rsidRDefault="009F2F02">
      <w:pPr>
        <w:tabs>
          <w:tab w:val="left" w:pos="749"/>
        </w:tabs>
      </w:pPr>
    </w:p>
    <w:p w14:paraId="111BD78C"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6.</w:t>
      </w:r>
      <w:r w:rsidRPr="001C08FC">
        <w:rPr>
          <w:b/>
          <w:bCs/>
        </w:rPr>
        <w:tab/>
        <w:t>СПЕЦИАЛНО ПРЕДУПРЕЖДЕНИЕ, ЧЕ ЛЕКАРСТВЕНИЯТ ПРОДУКТ ТРЯБВА ДА СЕ СЪХРАНЯВА НА МЯСТО ДАЛЕЧЕ ОТ ПОГЛЕДА И ДОСЕГА НА ДЕЦА</w:t>
      </w:r>
    </w:p>
    <w:p w14:paraId="7428CAFB" w14:textId="77777777" w:rsidR="009F2F02" w:rsidRPr="001C08FC" w:rsidRDefault="009F2F02"/>
    <w:p w14:paraId="5BFFF711" w14:textId="77777777" w:rsidR="009F2F02" w:rsidRPr="001C08FC" w:rsidRDefault="009F2F02">
      <w:r w:rsidRPr="001C08FC">
        <w:t>Да се съхранява на място, недостъпно за деца.</w:t>
      </w:r>
    </w:p>
    <w:p w14:paraId="05B638FF" w14:textId="77777777" w:rsidR="009F2F02" w:rsidRPr="001C08FC" w:rsidRDefault="009F2F02"/>
    <w:p w14:paraId="3AB53EBE" w14:textId="77777777" w:rsidR="009F2F02" w:rsidRPr="001C08FC" w:rsidRDefault="009F2F02"/>
    <w:p w14:paraId="5634CA07"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7.</w:t>
      </w:r>
      <w:r w:rsidRPr="001C08FC">
        <w:rPr>
          <w:b/>
          <w:bCs/>
        </w:rPr>
        <w:tab/>
        <w:t>ДРУГИ СПЕЦИАЛНИ ПРЕДУПРЕЖДЕНИЯ, АКО Е НЕОБХОДИМО</w:t>
      </w:r>
    </w:p>
    <w:p w14:paraId="42374190" w14:textId="77777777" w:rsidR="009F2F02" w:rsidRPr="001C08FC" w:rsidRDefault="009F2F02">
      <w:pPr>
        <w:tabs>
          <w:tab w:val="left" w:pos="749"/>
        </w:tabs>
      </w:pPr>
    </w:p>
    <w:p w14:paraId="5CDB150A" w14:textId="77777777" w:rsidR="009F2F02" w:rsidRPr="001C08FC" w:rsidRDefault="009F2F02">
      <w:pPr>
        <w:tabs>
          <w:tab w:val="left" w:pos="749"/>
        </w:tabs>
      </w:pPr>
    </w:p>
    <w:p w14:paraId="5BC317C4" w14:textId="77777777" w:rsidR="009F2F02" w:rsidRPr="001C08FC" w:rsidRDefault="009F2F02">
      <w:pPr>
        <w:keepNext/>
        <w:keepLines/>
        <w:pBdr>
          <w:top w:val="single" w:sz="4" w:space="1" w:color="000000"/>
          <w:left w:val="single" w:sz="4" w:space="4" w:color="000000"/>
          <w:bottom w:val="single" w:sz="4" w:space="1" w:color="000000"/>
          <w:right w:val="single" w:sz="4" w:space="4" w:color="000000"/>
        </w:pBdr>
        <w:ind w:left="567" w:hanging="567"/>
      </w:pPr>
      <w:r w:rsidRPr="001C08FC">
        <w:rPr>
          <w:b/>
          <w:bCs/>
        </w:rPr>
        <w:lastRenderedPageBreak/>
        <w:t>8.</w:t>
      </w:r>
      <w:r w:rsidRPr="001C08FC">
        <w:rPr>
          <w:b/>
          <w:bCs/>
        </w:rPr>
        <w:tab/>
        <w:t>ДАТА НА ИЗТИЧАНЕ НА СРОКА НА ГОДНОСТ</w:t>
      </w:r>
    </w:p>
    <w:p w14:paraId="6673B30F" w14:textId="77777777" w:rsidR="009F2F02" w:rsidRPr="001C08FC" w:rsidRDefault="009F2F02">
      <w:pPr>
        <w:keepNext/>
        <w:keepLines/>
      </w:pPr>
    </w:p>
    <w:p w14:paraId="7FA94620" w14:textId="77777777" w:rsidR="009F2F02" w:rsidRPr="001C08FC" w:rsidRDefault="009F2F02">
      <w:pPr>
        <w:keepNext/>
        <w:keepLines/>
      </w:pPr>
      <w:r w:rsidRPr="001C08FC">
        <w:t>Годен до:</w:t>
      </w:r>
    </w:p>
    <w:p w14:paraId="1BF4273F" w14:textId="77777777" w:rsidR="009F2F02" w:rsidRPr="001C08FC" w:rsidRDefault="009F2F02"/>
    <w:p w14:paraId="00926BD7" w14:textId="77777777" w:rsidR="009F2F02" w:rsidRPr="001C08FC" w:rsidRDefault="009F2F02">
      <w:pPr>
        <w:tabs>
          <w:tab w:val="clear" w:pos="567"/>
        </w:tabs>
      </w:pPr>
      <w:r w:rsidRPr="001C08FC">
        <w:t>Използваният в момента патрон в писалката може да се съхранява максимум 28 дни при температура не по-висока от 25 °C.</w:t>
      </w:r>
    </w:p>
    <w:p w14:paraId="0C3FC351" w14:textId="77777777" w:rsidR="009F2F02" w:rsidRPr="001C08FC" w:rsidRDefault="009F2F02"/>
    <w:p w14:paraId="0534B45A" w14:textId="77777777" w:rsidR="009F2F02" w:rsidRPr="001C08FC" w:rsidRDefault="009F2F02"/>
    <w:p w14:paraId="51F788F8" w14:textId="77777777" w:rsidR="009F2F02" w:rsidRPr="001C08FC" w:rsidRDefault="009F2F02">
      <w:pPr>
        <w:keepNext/>
        <w:pBdr>
          <w:top w:val="single" w:sz="4" w:space="1" w:color="000000"/>
          <w:left w:val="single" w:sz="4" w:space="4" w:color="000000"/>
          <w:bottom w:val="single" w:sz="4" w:space="1" w:color="000000"/>
          <w:right w:val="single" w:sz="4" w:space="4" w:color="000000"/>
        </w:pBdr>
        <w:ind w:left="567" w:hanging="567"/>
      </w:pPr>
      <w:r w:rsidRPr="001C08FC">
        <w:rPr>
          <w:b/>
          <w:bCs/>
        </w:rPr>
        <w:t>9.</w:t>
      </w:r>
      <w:r w:rsidRPr="001C08FC">
        <w:rPr>
          <w:b/>
          <w:bCs/>
        </w:rPr>
        <w:tab/>
        <w:t>СПЕЦИАЛНИ УСЛОВИЯ НА СЪХРАНЕНИЕ</w:t>
      </w:r>
    </w:p>
    <w:p w14:paraId="204E70FE" w14:textId="77777777" w:rsidR="009F2F02" w:rsidRPr="001C08FC" w:rsidRDefault="009F2F02"/>
    <w:p w14:paraId="7C5188CD" w14:textId="77777777" w:rsidR="009F2F02" w:rsidRPr="001C08FC" w:rsidRDefault="009F2F02">
      <w:pPr>
        <w:tabs>
          <w:tab w:val="clear" w:pos="567"/>
        </w:tabs>
      </w:pPr>
      <w:r w:rsidRPr="001C08FC">
        <w:t>Да се съхранява в хладилник.</w:t>
      </w:r>
    </w:p>
    <w:p w14:paraId="5EFA1A14" w14:textId="77777777" w:rsidR="009F2F02" w:rsidRPr="001C08FC" w:rsidRDefault="009F2F02">
      <w:pPr>
        <w:tabs>
          <w:tab w:val="clear" w:pos="567"/>
        </w:tabs>
      </w:pPr>
    </w:p>
    <w:p w14:paraId="3BC769FA" w14:textId="77777777" w:rsidR="009F2F02" w:rsidRPr="001C08FC" w:rsidRDefault="009F2F02">
      <w:pPr>
        <w:tabs>
          <w:tab w:val="clear" w:pos="567"/>
        </w:tabs>
      </w:pPr>
      <w:r w:rsidRPr="001C08FC">
        <w:t>Да не се замразява.</w:t>
      </w:r>
    </w:p>
    <w:p w14:paraId="6C396732" w14:textId="77777777" w:rsidR="009F2F02" w:rsidRPr="001C08FC" w:rsidRDefault="009F2F02">
      <w:pPr>
        <w:tabs>
          <w:tab w:val="clear" w:pos="567"/>
        </w:tabs>
      </w:pPr>
    </w:p>
    <w:p w14:paraId="7138DF06" w14:textId="77777777" w:rsidR="009F2F02" w:rsidRPr="001C08FC" w:rsidRDefault="009F2F02">
      <w:pPr>
        <w:tabs>
          <w:tab w:val="clear" w:pos="567"/>
        </w:tabs>
      </w:pPr>
      <w:r w:rsidRPr="001C08FC">
        <w:t>Съхранявайте патрона в картонената опаковка, за да се предпази от светлина.</w:t>
      </w:r>
    </w:p>
    <w:p w14:paraId="2DD0DEBE" w14:textId="77777777" w:rsidR="009F2F02" w:rsidRPr="001C08FC" w:rsidRDefault="009F2F02">
      <w:pPr>
        <w:tabs>
          <w:tab w:val="clear" w:pos="567"/>
        </w:tabs>
      </w:pPr>
    </w:p>
    <w:p w14:paraId="40FDF8B6" w14:textId="77777777" w:rsidR="009F2F02" w:rsidRPr="001C08FC" w:rsidRDefault="009F2F02">
      <w:r w:rsidRPr="001C08FC">
        <w:t>Преди отваряне може да се съхранява при температура не по-висока от 25 °C до 3 месеца. Ако не се използва, след 3 месеца трябва да се изхвърли.</w:t>
      </w:r>
    </w:p>
    <w:p w14:paraId="6A3B4837" w14:textId="77777777" w:rsidR="009F2F02" w:rsidRPr="001C08FC" w:rsidRDefault="009F2F02"/>
    <w:p w14:paraId="7F4E479C" w14:textId="77777777" w:rsidR="009F2F02" w:rsidRPr="001C08FC" w:rsidRDefault="009F2F02"/>
    <w:p w14:paraId="791E1F82" w14:textId="77777777" w:rsidR="009F2F02" w:rsidRPr="001C08FC" w:rsidRDefault="009F2F02" w:rsidP="002D09BB">
      <w:pPr>
        <w:pBdr>
          <w:top w:val="single" w:sz="4" w:space="1" w:color="000000"/>
          <w:left w:val="single" w:sz="4" w:space="4" w:color="000000"/>
          <w:bottom w:val="single" w:sz="4" w:space="1" w:color="000000"/>
          <w:right w:val="single" w:sz="4" w:space="4" w:color="000000"/>
        </w:pBdr>
        <w:ind w:left="567" w:hanging="567"/>
      </w:pPr>
      <w:r w:rsidRPr="001C08FC">
        <w:rPr>
          <w:b/>
          <w:bCs/>
        </w:rPr>
        <w:t>10.</w:t>
      </w:r>
      <w:r w:rsidRPr="001C08FC">
        <w:rPr>
          <w:b/>
          <w:bCs/>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13ABB78A" w14:textId="77777777" w:rsidR="009F2F02" w:rsidRPr="001C08FC" w:rsidRDefault="009F2F02"/>
    <w:p w14:paraId="3DACDF9B" w14:textId="77777777" w:rsidR="009F2F02" w:rsidRPr="001C08FC" w:rsidRDefault="009F2F02"/>
    <w:p w14:paraId="2C0B192C"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11.</w:t>
      </w:r>
      <w:r w:rsidRPr="001C08FC">
        <w:rPr>
          <w:b/>
          <w:bCs/>
        </w:rPr>
        <w:tab/>
        <w:t>ИМЕ И АДРЕС НА ПРИТЕЖАТЕЛЯ НА РАЗРЕШЕНИЕТО ЗА УПОТРЕБА</w:t>
      </w:r>
    </w:p>
    <w:p w14:paraId="40D17AFC" w14:textId="77777777" w:rsidR="009F2F02" w:rsidRPr="001C08FC" w:rsidRDefault="009F2F02"/>
    <w:p w14:paraId="3F67F2C2" w14:textId="77777777" w:rsidR="00DA508B" w:rsidRPr="00885705" w:rsidRDefault="00DA508B" w:rsidP="00DA508B">
      <w:pPr>
        <w:tabs>
          <w:tab w:val="clear" w:pos="567"/>
        </w:tabs>
        <w:rPr>
          <w:lang w:val="en-US"/>
        </w:rPr>
      </w:pPr>
      <w:r w:rsidRPr="00885705">
        <w:rPr>
          <w:lang w:val="en-US"/>
        </w:rPr>
        <w:t>Theramex Ireland Limited</w:t>
      </w:r>
    </w:p>
    <w:p w14:paraId="11D8D4D2" w14:textId="77777777" w:rsidR="00DA508B" w:rsidRPr="00885705" w:rsidRDefault="006C726F" w:rsidP="00DA508B">
      <w:pPr>
        <w:tabs>
          <w:tab w:val="clear" w:pos="567"/>
        </w:tabs>
        <w:rPr>
          <w:lang w:val="en-US"/>
        </w:rPr>
      </w:pPr>
      <w:r w:rsidRPr="004345A9">
        <w:rPr>
          <w:rFonts w:cs="Verdana"/>
        </w:rPr>
        <w:t>3</w:t>
      </w:r>
      <w:r w:rsidRPr="004345A9">
        <w:rPr>
          <w:rFonts w:cs="Verdana"/>
          <w:vertAlign w:val="superscript"/>
        </w:rPr>
        <w:t>rd</w:t>
      </w:r>
      <w:r w:rsidRPr="004345A9">
        <w:rPr>
          <w:rFonts w:cs="Verdana"/>
        </w:rPr>
        <w:t xml:space="preserve"> Floor, </w:t>
      </w:r>
      <w:r w:rsidR="00DA508B" w:rsidRPr="00885705">
        <w:rPr>
          <w:lang w:val="en-US"/>
        </w:rPr>
        <w:t>Kilmore House,</w:t>
      </w:r>
    </w:p>
    <w:p w14:paraId="466935AF" w14:textId="77777777" w:rsidR="00DA508B" w:rsidRPr="00885705" w:rsidRDefault="00DA508B" w:rsidP="00DA508B">
      <w:pPr>
        <w:tabs>
          <w:tab w:val="clear" w:pos="567"/>
        </w:tabs>
        <w:rPr>
          <w:lang w:val="sv-SE"/>
        </w:rPr>
      </w:pPr>
      <w:r w:rsidRPr="00885705">
        <w:rPr>
          <w:lang w:val="sv-SE"/>
        </w:rPr>
        <w:t>Park Lane, Spencer Dock,</w:t>
      </w:r>
    </w:p>
    <w:p w14:paraId="4D3D59A8" w14:textId="77777777" w:rsidR="00DA508B" w:rsidRPr="00885705" w:rsidRDefault="00DA508B" w:rsidP="00DA508B">
      <w:pPr>
        <w:tabs>
          <w:tab w:val="clear" w:pos="567"/>
        </w:tabs>
        <w:rPr>
          <w:lang w:val="sv-SE"/>
        </w:rPr>
      </w:pPr>
      <w:r w:rsidRPr="00885705">
        <w:rPr>
          <w:lang w:val="sv-SE"/>
        </w:rPr>
        <w:t>Dublin 1</w:t>
      </w:r>
    </w:p>
    <w:p w14:paraId="45A56F20" w14:textId="77777777" w:rsidR="00DA508B" w:rsidRPr="00885705" w:rsidRDefault="00DA508B" w:rsidP="00DA508B">
      <w:pPr>
        <w:tabs>
          <w:tab w:val="clear" w:pos="567"/>
        </w:tabs>
        <w:rPr>
          <w:lang w:val="sv-SE"/>
        </w:rPr>
      </w:pPr>
      <w:r w:rsidRPr="00885705">
        <w:rPr>
          <w:lang w:val="sv-SE"/>
        </w:rPr>
        <w:t>D01 YE64</w:t>
      </w:r>
    </w:p>
    <w:p w14:paraId="76A50A72" w14:textId="77777777" w:rsidR="009F2F02" w:rsidRPr="001C08FC" w:rsidRDefault="00DA508B">
      <w:r>
        <w:t>Ирландия</w:t>
      </w:r>
    </w:p>
    <w:p w14:paraId="348E9FDD" w14:textId="77777777" w:rsidR="009F2F02" w:rsidRPr="00885705" w:rsidRDefault="009F2F02">
      <w:pPr>
        <w:rPr>
          <w:lang w:val="sv-SE"/>
        </w:rPr>
      </w:pPr>
    </w:p>
    <w:p w14:paraId="5E97C337" w14:textId="77777777" w:rsidR="00DA508B" w:rsidRPr="00885705" w:rsidRDefault="00DA508B">
      <w:pPr>
        <w:rPr>
          <w:lang w:val="sv-SE"/>
        </w:rPr>
      </w:pPr>
    </w:p>
    <w:p w14:paraId="7F28FE53"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12.</w:t>
      </w:r>
      <w:r w:rsidRPr="001C08FC">
        <w:rPr>
          <w:b/>
          <w:bCs/>
        </w:rPr>
        <w:tab/>
        <w:t>НОМЕР(А) НА РАЗРЕШЕНИЕТО ЗА УПОТРЕБА</w:t>
      </w:r>
    </w:p>
    <w:p w14:paraId="62B1C530" w14:textId="77777777" w:rsidR="009F2F02" w:rsidRPr="001C08FC" w:rsidRDefault="009F2F02"/>
    <w:p w14:paraId="58E6B933" w14:textId="77777777" w:rsidR="009F2F02" w:rsidRPr="001C08FC" w:rsidRDefault="009F2F02">
      <w:r w:rsidRPr="001C08FC">
        <w:t>EU/</w:t>
      </w:r>
      <w:r w:rsidRPr="001C08FC">
        <w:rPr>
          <w:noProof/>
        </w:rPr>
        <w:t>1/13/871/001</w:t>
      </w:r>
    </w:p>
    <w:p w14:paraId="265BAF8C" w14:textId="77777777" w:rsidR="009F2F02" w:rsidRPr="001C08FC" w:rsidRDefault="009F2F02"/>
    <w:p w14:paraId="266A556B" w14:textId="77777777" w:rsidR="009F2F02" w:rsidRPr="001C08FC" w:rsidRDefault="009F2F02"/>
    <w:p w14:paraId="585BAF41"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13.</w:t>
      </w:r>
      <w:r w:rsidRPr="001C08FC">
        <w:rPr>
          <w:b/>
          <w:bCs/>
        </w:rPr>
        <w:tab/>
        <w:t>ПАРТИДЕН НОМЕР</w:t>
      </w:r>
    </w:p>
    <w:p w14:paraId="505F3218" w14:textId="77777777" w:rsidR="009F2F02" w:rsidRPr="001C08FC" w:rsidRDefault="009F2F02"/>
    <w:p w14:paraId="6F11A89E" w14:textId="77777777" w:rsidR="009F2F02" w:rsidRPr="001C08FC" w:rsidRDefault="009F2F02">
      <w:r w:rsidRPr="001C08FC">
        <w:t>Партида:</w:t>
      </w:r>
    </w:p>
    <w:p w14:paraId="137EB6CD" w14:textId="77777777" w:rsidR="009F2F02" w:rsidRPr="001C08FC" w:rsidRDefault="009F2F02"/>
    <w:p w14:paraId="7F37A49F" w14:textId="77777777" w:rsidR="009F2F02" w:rsidRPr="001C08FC" w:rsidRDefault="009F2F02"/>
    <w:p w14:paraId="14B352EA" w14:textId="77777777" w:rsidR="009F2F02" w:rsidRPr="001C08FC" w:rsidRDefault="009F2F02">
      <w:pPr>
        <w:pBdr>
          <w:top w:val="single" w:sz="4" w:space="1" w:color="000000"/>
          <w:left w:val="single" w:sz="4" w:space="4" w:color="000000"/>
          <w:bottom w:val="single" w:sz="4" w:space="1" w:color="000000"/>
          <w:right w:val="single" w:sz="4" w:space="4" w:color="000000"/>
        </w:pBdr>
        <w:rPr>
          <w:i/>
          <w:iCs/>
        </w:rPr>
      </w:pPr>
      <w:r w:rsidRPr="001C08FC">
        <w:rPr>
          <w:b/>
          <w:bCs/>
        </w:rPr>
        <w:t>14.</w:t>
      </w:r>
      <w:r w:rsidRPr="001C08FC">
        <w:rPr>
          <w:b/>
          <w:bCs/>
        </w:rPr>
        <w:tab/>
        <w:t>НАЧИН НА ОТПУСКАНЕ</w:t>
      </w:r>
    </w:p>
    <w:p w14:paraId="3E8084E5" w14:textId="77777777" w:rsidR="009F2F02" w:rsidRPr="001C08FC" w:rsidRDefault="009F2F02">
      <w:pPr>
        <w:rPr>
          <w:i/>
          <w:iCs/>
        </w:rPr>
      </w:pPr>
    </w:p>
    <w:p w14:paraId="63770D45" w14:textId="77777777" w:rsidR="009F2F02" w:rsidRPr="001C08FC" w:rsidRDefault="009F2F02"/>
    <w:p w14:paraId="6945063A" w14:textId="77777777" w:rsidR="009F2F02" w:rsidRPr="001C08FC" w:rsidRDefault="009F2F02">
      <w:pPr>
        <w:pBdr>
          <w:top w:val="single" w:sz="4" w:space="2" w:color="000000"/>
          <w:left w:val="single" w:sz="4" w:space="4" w:color="000000"/>
          <w:bottom w:val="single" w:sz="4" w:space="1" w:color="000000"/>
          <w:right w:val="single" w:sz="4" w:space="4" w:color="000000"/>
        </w:pBdr>
      </w:pPr>
      <w:r w:rsidRPr="001C08FC">
        <w:rPr>
          <w:b/>
          <w:bCs/>
        </w:rPr>
        <w:t>15.</w:t>
      </w:r>
      <w:r w:rsidRPr="001C08FC">
        <w:rPr>
          <w:b/>
          <w:bCs/>
        </w:rPr>
        <w:tab/>
        <w:t>УКАЗАНИЯ ЗА УПОТРЕБА</w:t>
      </w:r>
    </w:p>
    <w:p w14:paraId="180CCA12" w14:textId="77777777" w:rsidR="009F2F02" w:rsidRPr="001C08FC" w:rsidRDefault="009F2F02"/>
    <w:p w14:paraId="3DB0D6B4" w14:textId="77777777" w:rsidR="009F2F02" w:rsidRPr="001C08FC" w:rsidRDefault="009F2F02"/>
    <w:p w14:paraId="442979C7" w14:textId="77777777" w:rsidR="009F2F02" w:rsidRPr="001C08FC" w:rsidRDefault="009F2F02">
      <w:pPr>
        <w:pBdr>
          <w:top w:val="single" w:sz="4" w:space="1" w:color="000000"/>
          <w:left w:val="single" w:sz="4" w:space="4" w:color="000000"/>
          <w:bottom w:val="single" w:sz="4" w:space="0" w:color="000000"/>
          <w:right w:val="single" w:sz="4" w:space="4" w:color="000000"/>
        </w:pBdr>
      </w:pPr>
      <w:r w:rsidRPr="001C08FC">
        <w:rPr>
          <w:b/>
          <w:bCs/>
        </w:rPr>
        <w:t>16.</w:t>
      </w:r>
      <w:r w:rsidRPr="001C08FC">
        <w:rPr>
          <w:b/>
          <w:bCs/>
        </w:rPr>
        <w:tab/>
        <w:t>ИНФОРМАЦИЯ НА БРАЙЛОВА АЗБУКА</w:t>
      </w:r>
    </w:p>
    <w:p w14:paraId="06319E97" w14:textId="77777777" w:rsidR="009F2F02" w:rsidRPr="001C08FC" w:rsidRDefault="009F2F02"/>
    <w:p w14:paraId="389DAB6C" w14:textId="77777777" w:rsidR="009F2F02" w:rsidRPr="001C08FC" w:rsidRDefault="009F2F02" w:rsidP="00B420F3">
      <w:pPr>
        <w:rPr>
          <w:color w:val="auto"/>
          <w:lang w:eastAsia="en-US"/>
        </w:rPr>
      </w:pPr>
      <w:r w:rsidRPr="001C08FC">
        <w:lastRenderedPageBreak/>
        <w:t>Ovaleap 300 IU/0,5 ml</w:t>
      </w:r>
    </w:p>
    <w:p w14:paraId="13C61A4A" w14:textId="77777777" w:rsidR="009F2F02" w:rsidRPr="001C08FC" w:rsidRDefault="009F2F02" w:rsidP="00B420F3">
      <w:pPr>
        <w:suppressAutoHyphens w:val="0"/>
        <w:rPr>
          <w:color w:val="auto"/>
          <w:lang w:eastAsia="en-US"/>
        </w:rPr>
      </w:pPr>
    </w:p>
    <w:p w14:paraId="31EB4A5F" w14:textId="77777777" w:rsidR="009F2F02" w:rsidRPr="001C08FC" w:rsidRDefault="009F2F02" w:rsidP="00B420F3">
      <w:pPr>
        <w:suppressAutoHyphens w:val="0"/>
        <w:rPr>
          <w:color w:val="auto"/>
          <w:lang w:eastAsia="en-US"/>
        </w:rPr>
      </w:pPr>
    </w:p>
    <w:p w14:paraId="2A90EEE9" w14:textId="77777777" w:rsidR="009F2F02" w:rsidRPr="001C08FC" w:rsidRDefault="009F2F02" w:rsidP="00B420F3">
      <w:pPr>
        <w:keepNext/>
        <w:pBdr>
          <w:top w:val="single" w:sz="4" w:space="1" w:color="auto"/>
          <w:left w:val="single" w:sz="4" w:space="4" w:color="auto"/>
          <w:bottom w:val="single" w:sz="4" w:space="1" w:color="auto"/>
          <w:right w:val="single" w:sz="4" w:space="4" w:color="auto"/>
        </w:pBdr>
        <w:suppressAutoHyphens w:val="0"/>
        <w:outlineLvl w:val="0"/>
        <w:rPr>
          <w:i/>
          <w:iCs/>
          <w:noProof/>
          <w:color w:val="auto"/>
          <w:lang w:eastAsia="en-US"/>
        </w:rPr>
      </w:pPr>
      <w:r w:rsidRPr="001C08FC">
        <w:rPr>
          <w:b/>
          <w:bCs/>
          <w:noProof/>
          <w:color w:val="auto"/>
          <w:lang w:eastAsia="en-US"/>
        </w:rPr>
        <w:t>17.</w:t>
      </w:r>
      <w:r w:rsidRPr="001C08FC">
        <w:rPr>
          <w:b/>
          <w:bCs/>
          <w:noProof/>
          <w:color w:val="auto"/>
          <w:lang w:eastAsia="en-US"/>
        </w:rPr>
        <w:tab/>
        <w:t>УНИКАЛЕН ИДЕНТИФИКАТОР — ДВУИЗМЕРЕН БАРКОД</w:t>
      </w:r>
    </w:p>
    <w:p w14:paraId="152A36AA" w14:textId="77777777" w:rsidR="009F2F02" w:rsidRPr="001C08FC" w:rsidRDefault="009F2F02" w:rsidP="00B420F3">
      <w:pPr>
        <w:tabs>
          <w:tab w:val="clear" w:pos="567"/>
        </w:tabs>
        <w:suppressAutoHyphens w:val="0"/>
        <w:rPr>
          <w:noProof/>
          <w:color w:val="auto"/>
          <w:lang w:eastAsia="en-US"/>
        </w:rPr>
      </w:pPr>
    </w:p>
    <w:p w14:paraId="0F7FDF51" w14:textId="77777777" w:rsidR="009F2F02" w:rsidRPr="001C08FC" w:rsidRDefault="009F2F02" w:rsidP="00B420F3">
      <w:pPr>
        <w:suppressAutoHyphens w:val="0"/>
        <w:rPr>
          <w:noProof/>
          <w:color w:val="auto"/>
          <w:shd w:val="clear" w:color="auto" w:fill="CCCCCC"/>
          <w:lang w:eastAsia="en-US"/>
        </w:rPr>
      </w:pPr>
      <w:r w:rsidRPr="001C08FC">
        <w:rPr>
          <w:noProof/>
          <w:color w:val="auto"/>
          <w:highlight w:val="lightGray"/>
          <w:lang w:eastAsia="en-US"/>
        </w:rPr>
        <w:t>Двуизмерен баркод с включен уникален идентификатор</w:t>
      </w:r>
    </w:p>
    <w:p w14:paraId="37A6EBCF" w14:textId="77777777" w:rsidR="009F2F02" w:rsidRPr="001C08FC" w:rsidRDefault="009F2F02" w:rsidP="00B420F3">
      <w:pPr>
        <w:tabs>
          <w:tab w:val="clear" w:pos="567"/>
        </w:tabs>
        <w:suppressAutoHyphens w:val="0"/>
        <w:rPr>
          <w:noProof/>
          <w:color w:val="auto"/>
          <w:lang w:eastAsia="en-US"/>
        </w:rPr>
      </w:pPr>
    </w:p>
    <w:p w14:paraId="19B145AF" w14:textId="77777777" w:rsidR="009F2F02" w:rsidRPr="001C08FC" w:rsidRDefault="009F2F02" w:rsidP="00B420F3">
      <w:pPr>
        <w:tabs>
          <w:tab w:val="clear" w:pos="567"/>
        </w:tabs>
        <w:suppressAutoHyphens w:val="0"/>
        <w:rPr>
          <w:noProof/>
          <w:color w:val="auto"/>
          <w:lang w:eastAsia="en-US"/>
        </w:rPr>
      </w:pPr>
    </w:p>
    <w:p w14:paraId="40CB0A1D" w14:textId="77777777" w:rsidR="009F2F02" w:rsidRPr="001C08FC" w:rsidRDefault="009F2F02" w:rsidP="00B420F3">
      <w:pPr>
        <w:keepNext/>
        <w:pBdr>
          <w:top w:val="single" w:sz="4" w:space="1" w:color="auto"/>
          <w:left w:val="single" w:sz="4" w:space="4" w:color="auto"/>
          <w:bottom w:val="single" w:sz="4" w:space="1" w:color="auto"/>
          <w:right w:val="single" w:sz="4" w:space="4" w:color="auto"/>
        </w:pBdr>
        <w:suppressAutoHyphens w:val="0"/>
        <w:outlineLvl w:val="0"/>
        <w:rPr>
          <w:i/>
          <w:iCs/>
          <w:noProof/>
          <w:color w:val="auto"/>
          <w:lang w:eastAsia="en-US"/>
        </w:rPr>
      </w:pPr>
      <w:r w:rsidRPr="001C08FC">
        <w:rPr>
          <w:b/>
          <w:bCs/>
          <w:noProof/>
          <w:color w:val="auto"/>
          <w:lang w:eastAsia="en-US"/>
        </w:rPr>
        <w:t>18.</w:t>
      </w:r>
      <w:r w:rsidRPr="001C08FC">
        <w:rPr>
          <w:b/>
          <w:bCs/>
          <w:noProof/>
          <w:color w:val="auto"/>
          <w:lang w:eastAsia="en-US"/>
        </w:rPr>
        <w:tab/>
        <w:t>УНИКАЛЕН ИДЕНТИФИКАТОР — ДАННИ ЗА ЧЕТЕНЕ ОТ ХОРА</w:t>
      </w:r>
    </w:p>
    <w:p w14:paraId="484FD593" w14:textId="77777777" w:rsidR="009F2F02" w:rsidRPr="001C08FC" w:rsidRDefault="009F2F02" w:rsidP="00B420F3">
      <w:pPr>
        <w:tabs>
          <w:tab w:val="clear" w:pos="567"/>
        </w:tabs>
        <w:suppressAutoHyphens w:val="0"/>
        <w:rPr>
          <w:noProof/>
          <w:color w:val="auto"/>
          <w:lang w:eastAsia="en-US"/>
        </w:rPr>
      </w:pPr>
    </w:p>
    <w:p w14:paraId="39C1367A" w14:textId="77777777" w:rsidR="009F2F02" w:rsidRPr="001C08FC" w:rsidRDefault="009F2F02" w:rsidP="00B420F3">
      <w:pPr>
        <w:suppressAutoHyphens w:val="0"/>
        <w:spacing w:line="260" w:lineRule="exact"/>
        <w:rPr>
          <w:lang w:eastAsia="en-US"/>
        </w:rPr>
      </w:pPr>
      <w:r w:rsidRPr="001C08FC">
        <w:rPr>
          <w:color w:val="auto"/>
          <w:lang w:eastAsia="en-US"/>
        </w:rPr>
        <w:t>PC:</w:t>
      </w:r>
    </w:p>
    <w:p w14:paraId="4453CA80" w14:textId="77777777" w:rsidR="009F2F02" w:rsidRPr="001C08FC" w:rsidRDefault="009F2F02" w:rsidP="00B420F3">
      <w:pPr>
        <w:suppressAutoHyphens w:val="0"/>
        <w:spacing w:line="260" w:lineRule="exact"/>
        <w:rPr>
          <w:color w:val="auto"/>
          <w:lang w:eastAsia="en-US"/>
        </w:rPr>
      </w:pPr>
      <w:r w:rsidRPr="001C08FC">
        <w:rPr>
          <w:color w:val="auto"/>
          <w:lang w:eastAsia="en-US"/>
        </w:rPr>
        <w:t>SN:</w:t>
      </w:r>
    </w:p>
    <w:p w14:paraId="5D8C64B8" w14:textId="77777777" w:rsidR="009F2F02" w:rsidRPr="001C08FC" w:rsidRDefault="009F2F02" w:rsidP="00B420F3">
      <w:pPr>
        <w:autoSpaceDE w:val="0"/>
        <w:jc w:val="both"/>
        <w:rPr>
          <w:color w:val="auto"/>
          <w:lang w:eastAsia="en-US"/>
        </w:rPr>
      </w:pPr>
      <w:r w:rsidRPr="001C08FC">
        <w:rPr>
          <w:color w:val="auto"/>
          <w:lang w:eastAsia="en-US"/>
        </w:rPr>
        <w:t>NN:</w:t>
      </w:r>
    </w:p>
    <w:p w14:paraId="6E00C6F9" w14:textId="77777777" w:rsidR="009F2F02" w:rsidRPr="001C08FC" w:rsidRDefault="009F2F02" w:rsidP="00B420F3">
      <w:pPr>
        <w:autoSpaceDE w:val="0"/>
        <w:jc w:val="both"/>
      </w:pPr>
    </w:p>
    <w:p w14:paraId="2EDE4062" w14:textId="77777777" w:rsidR="009F2F02" w:rsidRPr="001C08FC" w:rsidRDefault="009F2F02">
      <w:pPr>
        <w:pageBreakBefore/>
        <w:pBdr>
          <w:top w:val="single" w:sz="4" w:space="1" w:color="000000"/>
          <w:left w:val="single" w:sz="4" w:space="4" w:color="000000"/>
          <w:bottom w:val="single" w:sz="4" w:space="1" w:color="000000"/>
          <w:right w:val="single" w:sz="4" w:space="4" w:color="000000"/>
        </w:pBdr>
        <w:shd w:val="clear" w:color="auto" w:fill="FFFFFF"/>
      </w:pPr>
      <w:r w:rsidRPr="001C08FC">
        <w:rPr>
          <w:b/>
          <w:bCs/>
        </w:rPr>
        <w:lastRenderedPageBreak/>
        <w:t>ДАННИ, КОИТО ТРЯБВА ДА СЪДЪРЖА ВТОРИЧНАТА ОПАКОВКА</w:t>
      </w:r>
    </w:p>
    <w:p w14:paraId="1F58C83E" w14:textId="77777777" w:rsidR="009F2F02" w:rsidRPr="001C08FC" w:rsidRDefault="009F2F02">
      <w:pPr>
        <w:pBdr>
          <w:top w:val="single" w:sz="4" w:space="1" w:color="000000"/>
          <w:left w:val="single" w:sz="4" w:space="4" w:color="000000"/>
          <w:bottom w:val="single" w:sz="4" w:space="1" w:color="000000"/>
          <w:right w:val="single" w:sz="4" w:space="4" w:color="000000"/>
        </w:pBdr>
        <w:shd w:val="clear" w:color="auto" w:fill="FFFFFF"/>
      </w:pPr>
    </w:p>
    <w:p w14:paraId="2C06C7CB"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КАРТОНЕНА ОПАКОВКА</w:t>
      </w:r>
    </w:p>
    <w:p w14:paraId="1B2B8559" w14:textId="77777777" w:rsidR="009F2F02" w:rsidRPr="001C08FC" w:rsidRDefault="009F2F02"/>
    <w:p w14:paraId="6FA76F8F" w14:textId="77777777" w:rsidR="009F2F02" w:rsidRPr="001C08FC" w:rsidRDefault="009F2F02"/>
    <w:p w14:paraId="056FC50D"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1.</w:t>
      </w:r>
      <w:r w:rsidRPr="001C08FC">
        <w:rPr>
          <w:b/>
          <w:bCs/>
        </w:rPr>
        <w:tab/>
        <w:t>ИМЕ НА ЛЕКАРСТВЕНИЯ ПРОДУКТ</w:t>
      </w:r>
    </w:p>
    <w:p w14:paraId="2BE74031" w14:textId="77777777" w:rsidR="009F2F02" w:rsidRPr="001C08FC" w:rsidRDefault="009F2F02"/>
    <w:p w14:paraId="619661AE" w14:textId="77777777" w:rsidR="009F2F02" w:rsidRPr="001C08FC" w:rsidRDefault="009F2F02">
      <w:pPr>
        <w:autoSpaceDE w:val="0"/>
        <w:jc w:val="both"/>
      </w:pPr>
      <w:r w:rsidRPr="001C08FC">
        <w:t>Ovaleap 450 IU/0,75 ml инжекционен разтвор</w:t>
      </w:r>
    </w:p>
    <w:p w14:paraId="612E2DCB" w14:textId="77777777" w:rsidR="009F2F02" w:rsidRPr="001C08FC" w:rsidRDefault="009F2F02"/>
    <w:p w14:paraId="439FBFEE" w14:textId="77777777" w:rsidR="009F2F02" w:rsidRPr="001C08FC" w:rsidRDefault="009F2F02">
      <w:r w:rsidRPr="001C08FC">
        <w:t>фолитропин алфа</w:t>
      </w:r>
    </w:p>
    <w:p w14:paraId="6292D89D" w14:textId="77777777" w:rsidR="009F2F02" w:rsidRPr="001C08FC" w:rsidRDefault="009F2F02"/>
    <w:p w14:paraId="368CDFFE" w14:textId="77777777" w:rsidR="009F2F02" w:rsidRPr="001C08FC" w:rsidRDefault="009F2F02"/>
    <w:p w14:paraId="5579EEC3"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rPr>
          <w:i/>
          <w:iCs/>
        </w:rPr>
      </w:pPr>
      <w:r w:rsidRPr="001C08FC">
        <w:rPr>
          <w:b/>
          <w:bCs/>
        </w:rPr>
        <w:t>2.</w:t>
      </w:r>
      <w:r w:rsidRPr="001C08FC">
        <w:rPr>
          <w:b/>
          <w:bCs/>
        </w:rPr>
        <w:tab/>
        <w:t>ОБЯВЯВАНЕ НА АКТИВНОТО(ИТЕ) ВЕЩЕСТВО(А)</w:t>
      </w:r>
    </w:p>
    <w:p w14:paraId="41C9805D" w14:textId="77777777" w:rsidR="009F2F02" w:rsidRPr="001C08FC" w:rsidRDefault="009F2F02">
      <w:pPr>
        <w:rPr>
          <w:i/>
          <w:iCs/>
        </w:rPr>
      </w:pPr>
    </w:p>
    <w:p w14:paraId="6A4E3B3C" w14:textId="77777777" w:rsidR="009F2F02" w:rsidRPr="001C08FC" w:rsidRDefault="009F2F02">
      <w:pPr>
        <w:tabs>
          <w:tab w:val="clear" w:pos="567"/>
        </w:tabs>
      </w:pPr>
      <w:r w:rsidRPr="001C08FC">
        <w:t>Всеки патрон съдържа 450 IU (съответстващи на 33 микрограма) фолитропин алфа в 0,75 ml разтвор. Всеки милилитър от разтвора съдържа 600 IU (съответстващи на 44 микрограма) фолитропин алфа.</w:t>
      </w:r>
    </w:p>
    <w:p w14:paraId="564369A0" w14:textId="77777777" w:rsidR="009F2F02" w:rsidRPr="001C08FC" w:rsidRDefault="009F2F02"/>
    <w:p w14:paraId="7338107D" w14:textId="77777777" w:rsidR="009F2F02" w:rsidRPr="001C08FC" w:rsidRDefault="009F2F02"/>
    <w:p w14:paraId="48DD84CB"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3.</w:t>
      </w:r>
      <w:r w:rsidRPr="001C08FC">
        <w:rPr>
          <w:b/>
          <w:bCs/>
        </w:rPr>
        <w:tab/>
        <w:t>СПИСЪК НА ПОМОЩНИТЕ ВЕЩЕСТВА</w:t>
      </w:r>
    </w:p>
    <w:p w14:paraId="753C4379" w14:textId="77777777" w:rsidR="009F2F02" w:rsidRPr="001C08FC" w:rsidRDefault="009F2F02"/>
    <w:p w14:paraId="23F57018" w14:textId="77777777" w:rsidR="009F2F02" w:rsidRPr="001C08FC" w:rsidRDefault="009F2F02">
      <w:r w:rsidRPr="001C08FC">
        <w:t>Помощни вещества: натриев дихидрогенфосфат дихидрат, натриев хидроксид (2 M) (за корекция на pH), манитол, метионин, полисорбат 20, бензилов алкохол, бензалкониев хлорид, вода за инжекции</w:t>
      </w:r>
    </w:p>
    <w:p w14:paraId="19DA1B5E" w14:textId="77777777" w:rsidR="009F2F02" w:rsidRPr="001C08FC" w:rsidRDefault="009F2F02"/>
    <w:p w14:paraId="5F58A609" w14:textId="77777777" w:rsidR="009F2F02" w:rsidRPr="001C08FC" w:rsidRDefault="009F2F02"/>
    <w:p w14:paraId="66E68CA5"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4.</w:t>
      </w:r>
      <w:r w:rsidRPr="001C08FC">
        <w:rPr>
          <w:b/>
          <w:bCs/>
        </w:rPr>
        <w:tab/>
        <w:t>ЛЕКАРСТВЕНА ФОРМА И КОЛИЧЕСТВО В ЕДНА ОПАКОВКА</w:t>
      </w:r>
    </w:p>
    <w:p w14:paraId="35AE8CEE" w14:textId="77777777" w:rsidR="009F2F02" w:rsidRPr="001C08FC" w:rsidRDefault="009F2F02"/>
    <w:p w14:paraId="04614B06" w14:textId="77777777" w:rsidR="009F2F02" w:rsidRPr="001C08FC" w:rsidRDefault="009F2F02">
      <w:r w:rsidRPr="001C08FC">
        <w:rPr>
          <w:highlight w:val="lightGray"/>
        </w:rPr>
        <w:t>Инжекционен разтвор</w:t>
      </w:r>
    </w:p>
    <w:p w14:paraId="2387E060" w14:textId="77777777" w:rsidR="009F2F02" w:rsidRPr="001C08FC" w:rsidRDefault="009F2F02"/>
    <w:p w14:paraId="2EB78962" w14:textId="77777777" w:rsidR="009F2F02" w:rsidRPr="001C08FC" w:rsidRDefault="009F2F02">
      <w:pPr>
        <w:tabs>
          <w:tab w:val="clear" w:pos="567"/>
        </w:tabs>
      </w:pPr>
      <w:r w:rsidRPr="001C08FC">
        <w:t>1 патрон с 0,75 ml разтвор и 10 инжекционни игли</w:t>
      </w:r>
    </w:p>
    <w:p w14:paraId="521E4B85" w14:textId="77777777" w:rsidR="009F2F02" w:rsidRPr="001C08FC" w:rsidRDefault="009F2F02"/>
    <w:p w14:paraId="6F43FBC4" w14:textId="77777777" w:rsidR="009F2F02" w:rsidRPr="001C08FC" w:rsidRDefault="009F2F02"/>
    <w:p w14:paraId="1E1E6EDD"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5.</w:t>
      </w:r>
      <w:r w:rsidRPr="001C08FC">
        <w:rPr>
          <w:b/>
          <w:bCs/>
        </w:rPr>
        <w:tab/>
        <w:t>НАЧИН НА ПРИЛОЖЕНИЕ И ПЪТ(ИЩА) НА ВЪВЕЖДАНЕ</w:t>
      </w:r>
    </w:p>
    <w:p w14:paraId="108FD40D" w14:textId="77777777" w:rsidR="009F2F02" w:rsidRPr="001C08FC" w:rsidRDefault="009F2F02"/>
    <w:p w14:paraId="78C6C04D" w14:textId="77777777" w:rsidR="009F2F02" w:rsidRPr="001C08FC" w:rsidRDefault="009F2F02">
      <w:pPr>
        <w:tabs>
          <w:tab w:val="left" w:pos="749"/>
        </w:tabs>
        <w:rPr>
          <w:shd w:val="clear" w:color="000000" w:fill="auto"/>
        </w:rPr>
      </w:pPr>
      <w:r w:rsidRPr="001C08FC">
        <w:t>За употреба само с Ovaleap Pen.</w:t>
      </w:r>
    </w:p>
    <w:p w14:paraId="7BCC320B" w14:textId="77777777" w:rsidR="009F2F02" w:rsidRPr="001C08FC" w:rsidRDefault="009F2F02">
      <w:pPr>
        <w:rPr>
          <w:shd w:val="clear" w:color="000000" w:fill="auto"/>
        </w:rPr>
      </w:pPr>
    </w:p>
    <w:p w14:paraId="63A8DBBC" w14:textId="77777777" w:rsidR="009F2F02" w:rsidRPr="001C08FC" w:rsidRDefault="009F2F02">
      <w:r w:rsidRPr="001C08FC">
        <w:t>Преди употреба прочетете листовката.</w:t>
      </w:r>
    </w:p>
    <w:p w14:paraId="6002B25B" w14:textId="77777777" w:rsidR="009F2F02" w:rsidRPr="001C08FC" w:rsidRDefault="009F2F02">
      <w:pPr>
        <w:tabs>
          <w:tab w:val="left" w:pos="749"/>
        </w:tabs>
      </w:pPr>
    </w:p>
    <w:p w14:paraId="62813EF3" w14:textId="77777777" w:rsidR="009F2F02" w:rsidRPr="001C08FC" w:rsidRDefault="009F2F02">
      <w:pPr>
        <w:tabs>
          <w:tab w:val="left" w:pos="749"/>
        </w:tabs>
      </w:pPr>
      <w:r w:rsidRPr="001C08FC">
        <w:t>Подкожно приложение</w:t>
      </w:r>
    </w:p>
    <w:p w14:paraId="1358CDB7" w14:textId="77777777" w:rsidR="009F2F02" w:rsidRPr="001C08FC" w:rsidRDefault="009F2F02">
      <w:pPr>
        <w:tabs>
          <w:tab w:val="left" w:pos="749"/>
        </w:tabs>
      </w:pPr>
    </w:p>
    <w:p w14:paraId="50D8AC5D" w14:textId="77777777" w:rsidR="009F2F02" w:rsidRPr="001C08FC" w:rsidRDefault="009F2F02">
      <w:pPr>
        <w:tabs>
          <w:tab w:val="left" w:pos="749"/>
        </w:tabs>
      </w:pPr>
    </w:p>
    <w:p w14:paraId="23593F2F"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6.</w:t>
      </w:r>
      <w:r w:rsidRPr="001C08FC">
        <w:rPr>
          <w:b/>
          <w:bCs/>
        </w:rPr>
        <w:tab/>
        <w:t>СПЕЦИАЛНО ПРЕДУПРЕЖДЕНИЕ, ЧЕ ЛЕКАРСТВЕНИЯТ ПРОДУКТ ТРЯБВА ДА СЕ СЪХРАНЯВА НА МЯСТО ДАЛЕЧЕ ОТ ПОГЛЕДА И ДОСЕГА НА ДЕЦА</w:t>
      </w:r>
    </w:p>
    <w:p w14:paraId="31D9A7EC" w14:textId="77777777" w:rsidR="009F2F02" w:rsidRPr="001C08FC" w:rsidRDefault="009F2F02"/>
    <w:p w14:paraId="060BC4E8" w14:textId="77777777" w:rsidR="009F2F02" w:rsidRPr="001C08FC" w:rsidRDefault="009F2F02">
      <w:r w:rsidRPr="001C08FC">
        <w:t>Да се съхранява на място, недостъпно за деца.</w:t>
      </w:r>
    </w:p>
    <w:p w14:paraId="0C8DA64A" w14:textId="77777777" w:rsidR="009F2F02" w:rsidRPr="001C08FC" w:rsidRDefault="009F2F02"/>
    <w:p w14:paraId="31312C97" w14:textId="77777777" w:rsidR="009F2F02" w:rsidRPr="001C08FC" w:rsidRDefault="009F2F02"/>
    <w:p w14:paraId="4688702D"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7.</w:t>
      </w:r>
      <w:r w:rsidRPr="001C08FC">
        <w:rPr>
          <w:b/>
          <w:bCs/>
        </w:rPr>
        <w:tab/>
        <w:t>ДРУГИ СПЕЦИАЛНИ ПРЕДУПРЕЖДЕНИЯ, АКО Е НЕОБХОДИМО</w:t>
      </w:r>
    </w:p>
    <w:p w14:paraId="7B444795" w14:textId="77777777" w:rsidR="009F2F02" w:rsidRPr="001C08FC" w:rsidRDefault="009F2F02">
      <w:pPr>
        <w:tabs>
          <w:tab w:val="left" w:pos="749"/>
        </w:tabs>
      </w:pPr>
    </w:p>
    <w:p w14:paraId="057B2C26" w14:textId="77777777" w:rsidR="009F2F02" w:rsidRPr="001C08FC" w:rsidRDefault="009F2F02">
      <w:pPr>
        <w:tabs>
          <w:tab w:val="left" w:pos="749"/>
        </w:tabs>
      </w:pPr>
    </w:p>
    <w:p w14:paraId="61595B96" w14:textId="77777777" w:rsidR="009F2F02" w:rsidRPr="001C08FC" w:rsidRDefault="009F2F02">
      <w:pPr>
        <w:keepNext/>
        <w:keepLines/>
        <w:pBdr>
          <w:top w:val="single" w:sz="4" w:space="1" w:color="000000"/>
          <w:left w:val="single" w:sz="4" w:space="4" w:color="000000"/>
          <w:bottom w:val="single" w:sz="4" w:space="1" w:color="000000"/>
          <w:right w:val="single" w:sz="4" w:space="4" w:color="000000"/>
        </w:pBdr>
        <w:ind w:left="567" w:hanging="567"/>
      </w:pPr>
      <w:r w:rsidRPr="001C08FC">
        <w:rPr>
          <w:b/>
          <w:bCs/>
        </w:rPr>
        <w:lastRenderedPageBreak/>
        <w:t>8.</w:t>
      </w:r>
      <w:r w:rsidRPr="001C08FC">
        <w:rPr>
          <w:b/>
          <w:bCs/>
        </w:rPr>
        <w:tab/>
        <w:t>ДАТА НА ИЗТИЧАНЕ НА СРОКА НА ГОДНОСТ</w:t>
      </w:r>
    </w:p>
    <w:p w14:paraId="3C1B62A8" w14:textId="77777777" w:rsidR="009F2F02" w:rsidRPr="001C08FC" w:rsidRDefault="009F2F02">
      <w:pPr>
        <w:keepNext/>
        <w:keepLines/>
      </w:pPr>
    </w:p>
    <w:p w14:paraId="01A4A6B8" w14:textId="77777777" w:rsidR="009F2F02" w:rsidRPr="001C08FC" w:rsidRDefault="009F2F02">
      <w:pPr>
        <w:keepNext/>
        <w:keepLines/>
      </w:pPr>
      <w:r w:rsidRPr="001C08FC">
        <w:t>Годен до:</w:t>
      </w:r>
    </w:p>
    <w:p w14:paraId="249C9299" w14:textId="77777777" w:rsidR="009F2F02" w:rsidRPr="001C08FC" w:rsidRDefault="009F2F02"/>
    <w:p w14:paraId="25B0C270" w14:textId="77777777" w:rsidR="009F2F02" w:rsidRPr="001C08FC" w:rsidRDefault="009F2F02">
      <w:pPr>
        <w:tabs>
          <w:tab w:val="clear" w:pos="567"/>
        </w:tabs>
      </w:pPr>
      <w:r w:rsidRPr="001C08FC">
        <w:t>Използваният в момента патрон в писалката може да се съхранява максимум 28 дни при температура не по-висока от 25 °C.</w:t>
      </w:r>
    </w:p>
    <w:p w14:paraId="09201347" w14:textId="77777777" w:rsidR="009F2F02" w:rsidRPr="001C08FC" w:rsidRDefault="009F2F02"/>
    <w:p w14:paraId="2E9038B0" w14:textId="77777777" w:rsidR="009F2F02" w:rsidRPr="001C08FC" w:rsidRDefault="009F2F02"/>
    <w:p w14:paraId="6DDB885F" w14:textId="77777777" w:rsidR="009F2F02" w:rsidRPr="001C08FC" w:rsidRDefault="009F2F02">
      <w:pPr>
        <w:keepNext/>
        <w:pBdr>
          <w:top w:val="single" w:sz="4" w:space="1" w:color="000000"/>
          <w:left w:val="single" w:sz="4" w:space="4" w:color="000000"/>
          <w:bottom w:val="single" w:sz="4" w:space="1" w:color="000000"/>
          <w:right w:val="single" w:sz="4" w:space="4" w:color="000000"/>
        </w:pBdr>
        <w:ind w:left="567" w:hanging="567"/>
      </w:pPr>
      <w:r w:rsidRPr="001C08FC">
        <w:rPr>
          <w:b/>
          <w:bCs/>
        </w:rPr>
        <w:t>9.</w:t>
      </w:r>
      <w:r w:rsidRPr="001C08FC">
        <w:rPr>
          <w:b/>
          <w:bCs/>
        </w:rPr>
        <w:tab/>
        <w:t>СПЕЦИАЛНИ УСЛОВИЯ НА СЪХРАНЕНИЕ</w:t>
      </w:r>
    </w:p>
    <w:p w14:paraId="1A0B9133" w14:textId="77777777" w:rsidR="009F2F02" w:rsidRPr="001C08FC" w:rsidRDefault="009F2F02"/>
    <w:p w14:paraId="48CE03F4" w14:textId="77777777" w:rsidR="009F2F02" w:rsidRPr="001C08FC" w:rsidRDefault="009F2F02">
      <w:pPr>
        <w:tabs>
          <w:tab w:val="clear" w:pos="567"/>
        </w:tabs>
      </w:pPr>
      <w:r w:rsidRPr="001C08FC">
        <w:t>Да се съхранява в хладилник.</w:t>
      </w:r>
    </w:p>
    <w:p w14:paraId="227A8AD9" w14:textId="77777777" w:rsidR="009F2F02" w:rsidRPr="001C08FC" w:rsidRDefault="009F2F02">
      <w:pPr>
        <w:tabs>
          <w:tab w:val="clear" w:pos="567"/>
        </w:tabs>
      </w:pPr>
    </w:p>
    <w:p w14:paraId="522D6D30" w14:textId="77777777" w:rsidR="009F2F02" w:rsidRPr="001C08FC" w:rsidRDefault="009F2F02">
      <w:pPr>
        <w:tabs>
          <w:tab w:val="clear" w:pos="567"/>
        </w:tabs>
      </w:pPr>
      <w:r w:rsidRPr="001C08FC">
        <w:t>Да не се замразява.</w:t>
      </w:r>
    </w:p>
    <w:p w14:paraId="33C2B9C8" w14:textId="77777777" w:rsidR="009F2F02" w:rsidRPr="001C08FC" w:rsidRDefault="009F2F02">
      <w:pPr>
        <w:tabs>
          <w:tab w:val="clear" w:pos="567"/>
        </w:tabs>
      </w:pPr>
    </w:p>
    <w:p w14:paraId="505E0459" w14:textId="77777777" w:rsidR="009F2F02" w:rsidRPr="001C08FC" w:rsidRDefault="009F2F02">
      <w:pPr>
        <w:tabs>
          <w:tab w:val="clear" w:pos="567"/>
        </w:tabs>
      </w:pPr>
      <w:r w:rsidRPr="001C08FC">
        <w:t>Съхранявайте патрона в картонената опаковка, за да се предпази от светлина.</w:t>
      </w:r>
    </w:p>
    <w:p w14:paraId="41D9AA3E" w14:textId="77777777" w:rsidR="009F2F02" w:rsidRPr="001C08FC" w:rsidRDefault="009F2F02">
      <w:pPr>
        <w:tabs>
          <w:tab w:val="clear" w:pos="567"/>
        </w:tabs>
      </w:pPr>
    </w:p>
    <w:p w14:paraId="5664D32E" w14:textId="77777777" w:rsidR="009F2F02" w:rsidRPr="001C08FC" w:rsidRDefault="009F2F02">
      <w:r w:rsidRPr="001C08FC">
        <w:t>Преди отваряне може да се съхранява при температура не по-висока от 25 °C до 3 месеца. Ако не се използва, след 3 месеца трябва да се изхвърли.</w:t>
      </w:r>
    </w:p>
    <w:p w14:paraId="75067090" w14:textId="77777777" w:rsidR="009F2F02" w:rsidRPr="001C08FC" w:rsidRDefault="009F2F02"/>
    <w:p w14:paraId="131930E3" w14:textId="77777777" w:rsidR="009F2F02" w:rsidRPr="001C08FC" w:rsidRDefault="009F2F02"/>
    <w:p w14:paraId="48752F95"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10.</w:t>
      </w:r>
      <w:r w:rsidRPr="001C08FC">
        <w:rPr>
          <w:b/>
          <w:bCs/>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52AF4D08" w14:textId="77777777" w:rsidR="009F2F02" w:rsidRPr="001C08FC" w:rsidRDefault="009F2F02"/>
    <w:p w14:paraId="2A2B06F2" w14:textId="77777777" w:rsidR="009F2F02" w:rsidRPr="001C08FC" w:rsidRDefault="009F2F02"/>
    <w:p w14:paraId="4FB63FFD"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11.</w:t>
      </w:r>
      <w:r w:rsidRPr="001C08FC">
        <w:rPr>
          <w:b/>
          <w:bCs/>
        </w:rPr>
        <w:tab/>
        <w:t>ИМЕ И АДРЕС НА ПРИТЕЖАТЕЛЯ НА РАЗРЕШЕНИЕТО ЗА УПОТРЕБА</w:t>
      </w:r>
    </w:p>
    <w:p w14:paraId="1DC1B117" w14:textId="77777777" w:rsidR="009F2F02" w:rsidRPr="001C08FC" w:rsidRDefault="009F2F02"/>
    <w:p w14:paraId="2AB39394" w14:textId="77777777" w:rsidR="00DA508B" w:rsidRPr="00885705" w:rsidRDefault="00DA508B" w:rsidP="00DA508B">
      <w:pPr>
        <w:tabs>
          <w:tab w:val="clear" w:pos="567"/>
        </w:tabs>
        <w:rPr>
          <w:lang w:val="en-US"/>
        </w:rPr>
      </w:pPr>
      <w:r w:rsidRPr="00885705">
        <w:rPr>
          <w:lang w:val="en-US"/>
        </w:rPr>
        <w:t>Theramex Ireland Limited</w:t>
      </w:r>
    </w:p>
    <w:p w14:paraId="46314E89" w14:textId="77777777" w:rsidR="00DA508B" w:rsidRPr="00885705" w:rsidRDefault="006C726F" w:rsidP="00DA508B">
      <w:pPr>
        <w:tabs>
          <w:tab w:val="clear" w:pos="567"/>
        </w:tabs>
        <w:rPr>
          <w:lang w:val="en-US"/>
        </w:rPr>
      </w:pPr>
      <w:r w:rsidRPr="004345A9">
        <w:rPr>
          <w:rFonts w:cs="Verdana"/>
        </w:rPr>
        <w:t>3</w:t>
      </w:r>
      <w:r w:rsidRPr="004345A9">
        <w:rPr>
          <w:rFonts w:cs="Verdana"/>
          <w:vertAlign w:val="superscript"/>
        </w:rPr>
        <w:t>rd</w:t>
      </w:r>
      <w:r w:rsidRPr="004345A9">
        <w:rPr>
          <w:rFonts w:cs="Verdana"/>
        </w:rPr>
        <w:t xml:space="preserve"> Floor, </w:t>
      </w:r>
      <w:r w:rsidR="00DA508B" w:rsidRPr="00885705">
        <w:rPr>
          <w:lang w:val="en-US"/>
        </w:rPr>
        <w:t>Kilmore House,</w:t>
      </w:r>
    </w:p>
    <w:p w14:paraId="6C9EB954" w14:textId="77777777" w:rsidR="00DA508B" w:rsidRPr="00885705" w:rsidRDefault="00DA508B" w:rsidP="00DA508B">
      <w:pPr>
        <w:tabs>
          <w:tab w:val="clear" w:pos="567"/>
        </w:tabs>
        <w:rPr>
          <w:lang w:val="sv-SE"/>
        </w:rPr>
      </w:pPr>
      <w:r w:rsidRPr="00885705">
        <w:rPr>
          <w:lang w:val="sv-SE"/>
        </w:rPr>
        <w:t>Park Lane, Spencer Dock,</w:t>
      </w:r>
    </w:p>
    <w:p w14:paraId="2038CA5F" w14:textId="77777777" w:rsidR="00DA508B" w:rsidRPr="00885705" w:rsidRDefault="00DA508B" w:rsidP="00DA508B">
      <w:pPr>
        <w:tabs>
          <w:tab w:val="clear" w:pos="567"/>
        </w:tabs>
        <w:rPr>
          <w:lang w:val="sv-SE"/>
        </w:rPr>
      </w:pPr>
      <w:r w:rsidRPr="00885705">
        <w:rPr>
          <w:lang w:val="sv-SE"/>
        </w:rPr>
        <w:t>Dublin 1</w:t>
      </w:r>
    </w:p>
    <w:p w14:paraId="3DB865EB" w14:textId="77777777" w:rsidR="00DA508B" w:rsidRPr="00885705" w:rsidRDefault="00DA508B" w:rsidP="00DA508B">
      <w:pPr>
        <w:tabs>
          <w:tab w:val="clear" w:pos="567"/>
        </w:tabs>
        <w:rPr>
          <w:lang w:val="sv-SE"/>
        </w:rPr>
      </w:pPr>
      <w:r w:rsidRPr="00885705">
        <w:rPr>
          <w:lang w:val="sv-SE"/>
        </w:rPr>
        <w:t>D01 YE64</w:t>
      </w:r>
    </w:p>
    <w:p w14:paraId="662AC62E" w14:textId="77777777" w:rsidR="009F2F02" w:rsidRPr="001C08FC" w:rsidRDefault="00DA508B">
      <w:r>
        <w:t>Ирландия</w:t>
      </w:r>
    </w:p>
    <w:p w14:paraId="1201BC70" w14:textId="77777777" w:rsidR="009F2F02" w:rsidRPr="00885705" w:rsidRDefault="009F2F02">
      <w:pPr>
        <w:rPr>
          <w:lang w:val="sv-SE"/>
        </w:rPr>
      </w:pPr>
    </w:p>
    <w:p w14:paraId="67A6D37A" w14:textId="77777777" w:rsidR="00DA508B" w:rsidRPr="00885705" w:rsidRDefault="00DA508B">
      <w:pPr>
        <w:rPr>
          <w:lang w:val="sv-SE"/>
        </w:rPr>
      </w:pPr>
    </w:p>
    <w:p w14:paraId="060BD168"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12.</w:t>
      </w:r>
      <w:r w:rsidRPr="001C08FC">
        <w:rPr>
          <w:b/>
          <w:bCs/>
        </w:rPr>
        <w:tab/>
        <w:t>НОМЕР(А) НА РАЗРЕШЕНИЕТО ЗА УПОТРЕБА</w:t>
      </w:r>
    </w:p>
    <w:p w14:paraId="0E6D2D58" w14:textId="77777777" w:rsidR="009F2F02" w:rsidRPr="001C08FC" w:rsidRDefault="009F2F02"/>
    <w:p w14:paraId="0D71430B" w14:textId="77777777" w:rsidR="009F2F02" w:rsidRPr="001C08FC" w:rsidRDefault="009F2F02">
      <w:r w:rsidRPr="001C08FC">
        <w:t>EU/</w:t>
      </w:r>
      <w:r w:rsidRPr="001C08FC">
        <w:rPr>
          <w:noProof/>
        </w:rPr>
        <w:t>1/13/871/002</w:t>
      </w:r>
    </w:p>
    <w:p w14:paraId="4D25A7B4" w14:textId="77777777" w:rsidR="009F2F02" w:rsidRPr="001C08FC" w:rsidRDefault="009F2F02"/>
    <w:p w14:paraId="389F92C3" w14:textId="77777777" w:rsidR="009F2F02" w:rsidRPr="001C08FC" w:rsidRDefault="009F2F02"/>
    <w:p w14:paraId="5CCE0BAB"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13.</w:t>
      </w:r>
      <w:r w:rsidRPr="001C08FC">
        <w:rPr>
          <w:b/>
          <w:bCs/>
        </w:rPr>
        <w:tab/>
        <w:t>ПАРТИДЕН НОМЕР</w:t>
      </w:r>
    </w:p>
    <w:p w14:paraId="67A28E3D" w14:textId="77777777" w:rsidR="009F2F02" w:rsidRPr="001C08FC" w:rsidRDefault="009F2F02"/>
    <w:p w14:paraId="6237A24F" w14:textId="77777777" w:rsidR="009F2F02" w:rsidRPr="001C08FC" w:rsidRDefault="009F2F02">
      <w:r w:rsidRPr="001C08FC">
        <w:t>Партида:</w:t>
      </w:r>
    </w:p>
    <w:p w14:paraId="0B5A9CF9" w14:textId="77777777" w:rsidR="009F2F02" w:rsidRPr="001C08FC" w:rsidRDefault="009F2F02"/>
    <w:p w14:paraId="2E44C1FE" w14:textId="77777777" w:rsidR="009F2F02" w:rsidRPr="001C08FC" w:rsidRDefault="009F2F02"/>
    <w:p w14:paraId="1ED2F655" w14:textId="77777777" w:rsidR="009F2F02" w:rsidRPr="001C08FC" w:rsidRDefault="009F2F02">
      <w:pPr>
        <w:pBdr>
          <w:top w:val="single" w:sz="4" w:space="1" w:color="000000"/>
          <w:left w:val="single" w:sz="4" w:space="4" w:color="000000"/>
          <w:bottom w:val="single" w:sz="4" w:space="1" w:color="000000"/>
          <w:right w:val="single" w:sz="4" w:space="4" w:color="000000"/>
        </w:pBdr>
        <w:rPr>
          <w:i/>
          <w:iCs/>
        </w:rPr>
      </w:pPr>
      <w:r w:rsidRPr="001C08FC">
        <w:rPr>
          <w:b/>
          <w:bCs/>
        </w:rPr>
        <w:t>14.</w:t>
      </w:r>
      <w:r w:rsidRPr="001C08FC">
        <w:rPr>
          <w:b/>
          <w:bCs/>
        </w:rPr>
        <w:tab/>
        <w:t>НАЧИН НА ОТПУСКАНЕ</w:t>
      </w:r>
    </w:p>
    <w:p w14:paraId="1E40D22E" w14:textId="77777777" w:rsidR="009F2F02" w:rsidRPr="001C08FC" w:rsidRDefault="009F2F02">
      <w:pPr>
        <w:rPr>
          <w:i/>
          <w:iCs/>
        </w:rPr>
      </w:pPr>
    </w:p>
    <w:p w14:paraId="37CBE423" w14:textId="77777777" w:rsidR="009F2F02" w:rsidRPr="001C08FC" w:rsidRDefault="009F2F02"/>
    <w:p w14:paraId="23FBD9C0" w14:textId="77777777" w:rsidR="009F2F02" w:rsidRPr="001C08FC" w:rsidRDefault="009F2F02">
      <w:pPr>
        <w:pBdr>
          <w:top w:val="single" w:sz="4" w:space="2" w:color="000000"/>
          <w:left w:val="single" w:sz="4" w:space="4" w:color="000000"/>
          <w:bottom w:val="single" w:sz="4" w:space="1" w:color="000000"/>
          <w:right w:val="single" w:sz="4" w:space="4" w:color="000000"/>
        </w:pBdr>
      </w:pPr>
      <w:r w:rsidRPr="001C08FC">
        <w:rPr>
          <w:b/>
          <w:bCs/>
        </w:rPr>
        <w:t>15.</w:t>
      </w:r>
      <w:r w:rsidRPr="001C08FC">
        <w:rPr>
          <w:b/>
          <w:bCs/>
        </w:rPr>
        <w:tab/>
        <w:t>УКАЗАНИЯ ЗА УПОТРЕБА</w:t>
      </w:r>
    </w:p>
    <w:p w14:paraId="0FDD55B9" w14:textId="77777777" w:rsidR="009F2F02" w:rsidRPr="001C08FC" w:rsidRDefault="009F2F02"/>
    <w:p w14:paraId="392E4BCF" w14:textId="77777777" w:rsidR="009F2F02" w:rsidRPr="001C08FC" w:rsidRDefault="009F2F02"/>
    <w:p w14:paraId="401F277B" w14:textId="77777777" w:rsidR="009F2F02" w:rsidRPr="001C08FC" w:rsidRDefault="009F2F02" w:rsidP="007457C7">
      <w:pPr>
        <w:keepNext/>
        <w:keepLines/>
        <w:pBdr>
          <w:top w:val="single" w:sz="4" w:space="1" w:color="000000"/>
          <w:left w:val="single" w:sz="4" w:space="4" w:color="000000"/>
          <w:bottom w:val="single" w:sz="4" w:space="0" w:color="000000"/>
          <w:right w:val="single" w:sz="4" w:space="4" w:color="000000"/>
        </w:pBdr>
      </w:pPr>
      <w:r w:rsidRPr="001C08FC">
        <w:rPr>
          <w:b/>
          <w:bCs/>
        </w:rPr>
        <w:lastRenderedPageBreak/>
        <w:t>16.</w:t>
      </w:r>
      <w:r w:rsidRPr="001C08FC">
        <w:rPr>
          <w:b/>
          <w:bCs/>
        </w:rPr>
        <w:tab/>
        <w:t>ИНФОРМАЦИЯ НА БРАЙЛОВА АЗБУКА</w:t>
      </w:r>
    </w:p>
    <w:p w14:paraId="063A6703" w14:textId="77777777" w:rsidR="009F2F02" w:rsidRPr="001C08FC" w:rsidRDefault="009F2F02" w:rsidP="007457C7">
      <w:pPr>
        <w:keepNext/>
        <w:keepLines/>
      </w:pPr>
    </w:p>
    <w:p w14:paraId="098EA2F4" w14:textId="77777777" w:rsidR="009F2F02" w:rsidRPr="001C08FC" w:rsidRDefault="009F2F02" w:rsidP="007457C7">
      <w:pPr>
        <w:keepNext/>
        <w:keepLines/>
        <w:rPr>
          <w:color w:val="auto"/>
          <w:lang w:eastAsia="en-US"/>
        </w:rPr>
      </w:pPr>
      <w:r w:rsidRPr="001C08FC">
        <w:t>Ovaleap 450 IU/0,75 ml</w:t>
      </w:r>
    </w:p>
    <w:p w14:paraId="400E1B58" w14:textId="77777777" w:rsidR="009F2F02" w:rsidRPr="001C08FC" w:rsidRDefault="009F2F02" w:rsidP="00B420F3">
      <w:pPr>
        <w:suppressAutoHyphens w:val="0"/>
        <w:rPr>
          <w:color w:val="auto"/>
          <w:lang w:eastAsia="en-US"/>
        </w:rPr>
      </w:pPr>
    </w:p>
    <w:p w14:paraId="783BDB5A" w14:textId="77777777" w:rsidR="009F2F02" w:rsidRPr="001C08FC" w:rsidRDefault="009F2F02" w:rsidP="00B420F3">
      <w:pPr>
        <w:suppressAutoHyphens w:val="0"/>
        <w:rPr>
          <w:color w:val="auto"/>
          <w:lang w:eastAsia="en-US"/>
        </w:rPr>
      </w:pPr>
    </w:p>
    <w:p w14:paraId="2B5B0A7A" w14:textId="77777777" w:rsidR="009F2F02" w:rsidRPr="001C08FC" w:rsidRDefault="009F2F02" w:rsidP="00B420F3">
      <w:pPr>
        <w:keepNext/>
        <w:pBdr>
          <w:top w:val="single" w:sz="4" w:space="1" w:color="auto"/>
          <w:left w:val="single" w:sz="4" w:space="4" w:color="auto"/>
          <w:bottom w:val="single" w:sz="4" w:space="1" w:color="auto"/>
          <w:right w:val="single" w:sz="4" w:space="4" w:color="auto"/>
        </w:pBdr>
        <w:suppressAutoHyphens w:val="0"/>
        <w:outlineLvl w:val="0"/>
        <w:rPr>
          <w:i/>
          <w:iCs/>
          <w:noProof/>
          <w:color w:val="auto"/>
          <w:lang w:eastAsia="en-US"/>
        </w:rPr>
      </w:pPr>
      <w:r w:rsidRPr="001C08FC">
        <w:rPr>
          <w:b/>
          <w:bCs/>
          <w:noProof/>
          <w:color w:val="auto"/>
          <w:lang w:eastAsia="en-US"/>
        </w:rPr>
        <w:t>17.</w:t>
      </w:r>
      <w:r w:rsidRPr="001C08FC">
        <w:rPr>
          <w:b/>
          <w:bCs/>
          <w:noProof/>
          <w:color w:val="auto"/>
          <w:lang w:eastAsia="en-US"/>
        </w:rPr>
        <w:tab/>
        <w:t>УНИКАЛЕН ИДЕНТИФИКАТОР — ДВУИЗМЕРЕН БАРКОД</w:t>
      </w:r>
    </w:p>
    <w:p w14:paraId="5EADAAAF" w14:textId="77777777" w:rsidR="009F2F02" w:rsidRPr="001C08FC" w:rsidRDefault="009F2F02" w:rsidP="00B420F3">
      <w:pPr>
        <w:tabs>
          <w:tab w:val="clear" w:pos="567"/>
        </w:tabs>
        <w:suppressAutoHyphens w:val="0"/>
        <w:rPr>
          <w:noProof/>
          <w:color w:val="auto"/>
          <w:lang w:eastAsia="en-US"/>
        </w:rPr>
      </w:pPr>
    </w:p>
    <w:p w14:paraId="4779D689" w14:textId="77777777" w:rsidR="009F2F02" w:rsidRPr="001C08FC" w:rsidRDefault="009F2F02" w:rsidP="00B420F3">
      <w:pPr>
        <w:suppressAutoHyphens w:val="0"/>
        <w:rPr>
          <w:noProof/>
          <w:color w:val="auto"/>
          <w:shd w:val="clear" w:color="auto" w:fill="CCCCCC"/>
          <w:lang w:eastAsia="en-US"/>
        </w:rPr>
      </w:pPr>
      <w:r w:rsidRPr="001C08FC">
        <w:rPr>
          <w:noProof/>
          <w:color w:val="auto"/>
          <w:highlight w:val="lightGray"/>
          <w:lang w:eastAsia="en-US"/>
        </w:rPr>
        <w:t>Двуизмерен баркод с включен уникален идентификатор</w:t>
      </w:r>
    </w:p>
    <w:p w14:paraId="2828333E" w14:textId="77777777" w:rsidR="009F2F02" w:rsidRPr="001C08FC" w:rsidRDefault="009F2F02" w:rsidP="00B420F3">
      <w:pPr>
        <w:tabs>
          <w:tab w:val="clear" w:pos="567"/>
        </w:tabs>
        <w:suppressAutoHyphens w:val="0"/>
        <w:rPr>
          <w:noProof/>
          <w:color w:val="auto"/>
          <w:lang w:eastAsia="en-US"/>
        </w:rPr>
      </w:pPr>
    </w:p>
    <w:p w14:paraId="29429376" w14:textId="77777777" w:rsidR="009F2F02" w:rsidRPr="001C08FC" w:rsidRDefault="009F2F02" w:rsidP="00B420F3">
      <w:pPr>
        <w:tabs>
          <w:tab w:val="clear" w:pos="567"/>
        </w:tabs>
        <w:suppressAutoHyphens w:val="0"/>
        <w:rPr>
          <w:noProof/>
          <w:color w:val="auto"/>
          <w:lang w:eastAsia="en-US"/>
        </w:rPr>
      </w:pPr>
    </w:p>
    <w:p w14:paraId="7A1FE9B5" w14:textId="77777777" w:rsidR="009F2F02" w:rsidRPr="001C08FC" w:rsidRDefault="009F2F02" w:rsidP="00B420F3">
      <w:pPr>
        <w:keepNext/>
        <w:pBdr>
          <w:top w:val="single" w:sz="4" w:space="1" w:color="auto"/>
          <w:left w:val="single" w:sz="4" w:space="4" w:color="auto"/>
          <w:bottom w:val="single" w:sz="4" w:space="1" w:color="auto"/>
          <w:right w:val="single" w:sz="4" w:space="4" w:color="auto"/>
        </w:pBdr>
        <w:suppressAutoHyphens w:val="0"/>
        <w:outlineLvl w:val="0"/>
        <w:rPr>
          <w:i/>
          <w:iCs/>
          <w:noProof/>
          <w:color w:val="auto"/>
          <w:lang w:eastAsia="en-US"/>
        </w:rPr>
      </w:pPr>
      <w:r w:rsidRPr="001C08FC">
        <w:rPr>
          <w:b/>
          <w:bCs/>
          <w:noProof/>
          <w:color w:val="auto"/>
          <w:lang w:eastAsia="en-US"/>
        </w:rPr>
        <w:t>18.</w:t>
      </w:r>
      <w:r w:rsidRPr="001C08FC">
        <w:rPr>
          <w:b/>
          <w:bCs/>
          <w:noProof/>
          <w:color w:val="auto"/>
          <w:lang w:eastAsia="en-US"/>
        </w:rPr>
        <w:tab/>
        <w:t>УНИКАЛЕН ИДЕНТИФИКАТОР — ДАННИ ЗА ЧЕТЕНЕ ОТ ХОРА</w:t>
      </w:r>
    </w:p>
    <w:p w14:paraId="3555CEC6" w14:textId="77777777" w:rsidR="009F2F02" w:rsidRPr="001C08FC" w:rsidRDefault="009F2F02" w:rsidP="00B420F3">
      <w:pPr>
        <w:tabs>
          <w:tab w:val="clear" w:pos="567"/>
        </w:tabs>
        <w:suppressAutoHyphens w:val="0"/>
        <w:rPr>
          <w:noProof/>
          <w:color w:val="auto"/>
          <w:lang w:eastAsia="en-US"/>
        </w:rPr>
      </w:pPr>
    </w:p>
    <w:p w14:paraId="37EA4BE2" w14:textId="77777777" w:rsidR="009F2F02" w:rsidRPr="001C08FC" w:rsidRDefault="009F2F02" w:rsidP="00B420F3">
      <w:pPr>
        <w:suppressAutoHyphens w:val="0"/>
        <w:spacing w:line="260" w:lineRule="exact"/>
        <w:rPr>
          <w:lang w:eastAsia="en-US"/>
        </w:rPr>
      </w:pPr>
      <w:r w:rsidRPr="001C08FC">
        <w:rPr>
          <w:color w:val="auto"/>
          <w:lang w:eastAsia="en-US"/>
        </w:rPr>
        <w:t>PC:</w:t>
      </w:r>
    </w:p>
    <w:p w14:paraId="326E01A8" w14:textId="77777777" w:rsidR="009F2F02" w:rsidRPr="001C08FC" w:rsidRDefault="009F2F02" w:rsidP="00B420F3">
      <w:pPr>
        <w:suppressAutoHyphens w:val="0"/>
        <w:spacing w:line="260" w:lineRule="exact"/>
        <w:rPr>
          <w:color w:val="auto"/>
          <w:lang w:eastAsia="en-US"/>
        </w:rPr>
      </w:pPr>
      <w:r w:rsidRPr="001C08FC">
        <w:rPr>
          <w:color w:val="auto"/>
          <w:lang w:eastAsia="en-US"/>
        </w:rPr>
        <w:t>SN:</w:t>
      </w:r>
    </w:p>
    <w:p w14:paraId="41425ABB" w14:textId="77777777" w:rsidR="009F2F02" w:rsidRPr="001C08FC" w:rsidRDefault="009F2F02" w:rsidP="00B420F3">
      <w:pPr>
        <w:autoSpaceDE w:val="0"/>
        <w:jc w:val="both"/>
        <w:rPr>
          <w:color w:val="auto"/>
          <w:lang w:eastAsia="en-US"/>
        </w:rPr>
      </w:pPr>
      <w:r w:rsidRPr="001C08FC">
        <w:rPr>
          <w:color w:val="auto"/>
          <w:lang w:eastAsia="en-US"/>
        </w:rPr>
        <w:t>NN:</w:t>
      </w:r>
    </w:p>
    <w:p w14:paraId="299F8377" w14:textId="77777777" w:rsidR="009F2F02" w:rsidRPr="001C08FC" w:rsidRDefault="009F2F02">
      <w:pPr>
        <w:autoSpaceDE w:val="0"/>
        <w:jc w:val="both"/>
        <w:rPr>
          <w:shd w:val="clear" w:color="000000" w:fill="auto"/>
        </w:rPr>
      </w:pPr>
    </w:p>
    <w:p w14:paraId="6783234D" w14:textId="77777777" w:rsidR="009F2F02" w:rsidRPr="001C08FC" w:rsidRDefault="009F2F02">
      <w:pPr>
        <w:pageBreakBefore/>
        <w:pBdr>
          <w:top w:val="single" w:sz="4" w:space="1" w:color="000000"/>
          <w:left w:val="single" w:sz="4" w:space="4" w:color="000000"/>
          <w:bottom w:val="single" w:sz="4" w:space="1" w:color="000000"/>
          <w:right w:val="single" w:sz="4" w:space="4" w:color="000000"/>
        </w:pBdr>
        <w:shd w:val="clear" w:color="auto" w:fill="FFFFFF"/>
      </w:pPr>
      <w:r w:rsidRPr="001C08FC">
        <w:rPr>
          <w:b/>
          <w:bCs/>
        </w:rPr>
        <w:lastRenderedPageBreak/>
        <w:t>ДАННИ, КОИТО ТРЯБВА ДА СЪДЪРЖА ВТОРИЧНАТА ОПАКОВКА</w:t>
      </w:r>
    </w:p>
    <w:p w14:paraId="2CEE2E38"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p>
    <w:p w14:paraId="486FEDBD"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КАРТОНЕНА ОПАКОВКА</w:t>
      </w:r>
    </w:p>
    <w:p w14:paraId="09004BDF" w14:textId="77777777" w:rsidR="009F2F02" w:rsidRPr="001C08FC" w:rsidRDefault="009F2F02"/>
    <w:p w14:paraId="6B6B662D" w14:textId="77777777" w:rsidR="009F2F02" w:rsidRPr="001C08FC" w:rsidRDefault="009F2F02"/>
    <w:p w14:paraId="123BC715"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1.</w:t>
      </w:r>
      <w:r w:rsidRPr="001C08FC">
        <w:rPr>
          <w:b/>
          <w:bCs/>
        </w:rPr>
        <w:tab/>
        <w:t>ИМЕ НА ЛЕКАРСТВЕНИЯ ПРОДУКТ</w:t>
      </w:r>
    </w:p>
    <w:p w14:paraId="1A51387D" w14:textId="77777777" w:rsidR="009F2F02" w:rsidRPr="001C08FC" w:rsidRDefault="009F2F02"/>
    <w:p w14:paraId="38F0CE4E" w14:textId="77777777" w:rsidR="009F2F02" w:rsidRPr="001C08FC" w:rsidRDefault="009F2F02">
      <w:pPr>
        <w:autoSpaceDE w:val="0"/>
        <w:jc w:val="both"/>
      </w:pPr>
      <w:r w:rsidRPr="001C08FC">
        <w:t>Ovaleap 900 IU/1,5 ml инжекционен разтвор</w:t>
      </w:r>
    </w:p>
    <w:p w14:paraId="09275756" w14:textId="77777777" w:rsidR="009F2F02" w:rsidRPr="001C08FC" w:rsidRDefault="009F2F02"/>
    <w:p w14:paraId="454E3F48" w14:textId="77777777" w:rsidR="009F2F02" w:rsidRPr="001C08FC" w:rsidRDefault="009F2F02">
      <w:r w:rsidRPr="001C08FC">
        <w:t>фолитропин алфа</w:t>
      </w:r>
    </w:p>
    <w:p w14:paraId="65DE7A1B" w14:textId="77777777" w:rsidR="009F2F02" w:rsidRPr="001C08FC" w:rsidRDefault="009F2F02"/>
    <w:p w14:paraId="22FF4C8E" w14:textId="77777777" w:rsidR="009F2F02" w:rsidRPr="001C08FC" w:rsidRDefault="009F2F02"/>
    <w:p w14:paraId="3728A8E5"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rPr>
          <w:i/>
          <w:iCs/>
        </w:rPr>
      </w:pPr>
      <w:r w:rsidRPr="001C08FC">
        <w:rPr>
          <w:b/>
          <w:bCs/>
        </w:rPr>
        <w:t>2.</w:t>
      </w:r>
      <w:r w:rsidRPr="001C08FC">
        <w:rPr>
          <w:b/>
          <w:bCs/>
        </w:rPr>
        <w:tab/>
        <w:t>ОБЯВЯВАНЕ НА АКТИВНОТО(ИТЕ) ВЕЩЕСТВО(А)</w:t>
      </w:r>
    </w:p>
    <w:p w14:paraId="2DE433B5" w14:textId="77777777" w:rsidR="009F2F02" w:rsidRPr="001C08FC" w:rsidRDefault="009F2F02">
      <w:pPr>
        <w:rPr>
          <w:i/>
          <w:iCs/>
        </w:rPr>
      </w:pPr>
    </w:p>
    <w:p w14:paraId="26A06A6B" w14:textId="77777777" w:rsidR="009F2F02" w:rsidRPr="001C08FC" w:rsidRDefault="009F2F02">
      <w:r w:rsidRPr="001C08FC">
        <w:t>Всеки патрон съдържа 900 IU (съответстващи на 66 микрограма) фолитропин алфа в 1,5 ml разтвор. Всеки милилитър от разтвора съдържа 600 IU (съответстващи на 44 микрограма) фолитропин алфа.</w:t>
      </w:r>
    </w:p>
    <w:p w14:paraId="731F3F2B" w14:textId="77777777" w:rsidR="009F2F02" w:rsidRPr="001C08FC" w:rsidRDefault="009F2F02"/>
    <w:p w14:paraId="10C74C96" w14:textId="77777777" w:rsidR="009F2F02" w:rsidRPr="001C08FC" w:rsidRDefault="009F2F02"/>
    <w:p w14:paraId="48D1C2A0"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3.</w:t>
      </w:r>
      <w:r w:rsidRPr="001C08FC">
        <w:rPr>
          <w:b/>
          <w:bCs/>
        </w:rPr>
        <w:tab/>
        <w:t>СПИСЪК НА ПОМОЩНИТЕ ВЕЩЕСТВА</w:t>
      </w:r>
    </w:p>
    <w:p w14:paraId="32244D71" w14:textId="77777777" w:rsidR="009F2F02" w:rsidRPr="001C08FC" w:rsidRDefault="009F2F02"/>
    <w:p w14:paraId="35BBAF4F" w14:textId="77777777" w:rsidR="009F2F02" w:rsidRPr="001C08FC" w:rsidRDefault="009F2F02">
      <w:r w:rsidRPr="001C08FC">
        <w:t>Помощни вещества: натриев дихидрогенфосфат дихидрат, натриев хидроксид (2 M) (за корекция на pH), манитол, метионин, полисорбат 20, бензилов алкохол, бензалкониев хлорид, вода за инжекции</w:t>
      </w:r>
    </w:p>
    <w:p w14:paraId="7C413992" w14:textId="77777777" w:rsidR="009F2F02" w:rsidRPr="001C08FC" w:rsidRDefault="009F2F02"/>
    <w:p w14:paraId="6D4A8801" w14:textId="77777777" w:rsidR="009F2F02" w:rsidRPr="001C08FC" w:rsidRDefault="009F2F02"/>
    <w:p w14:paraId="5F5072D7"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4.</w:t>
      </w:r>
      <w:r w:rsidRPr="001C08FC">
        <w:rPr>
          <w:b/>
          <w:bCs/>
        </w:rPr>
        <w:tab/>
        <w:t>ЛЕКАРСТВЕНА ФОРМА И КОЛИЧЕСТВО В ЕДНА ОПАКОВКА</w:t>
      </w:r>
    </w:p>
    <w:p w14:paraId="2C529246" w14:textId="77777777" w:rsidR="009F2F02" w:rsidRPr="001C08FC" w:rsidRDefault="009F2F02"/>
    <w:p w14:paraId="76C25E0B" w14:textId="77777777" w:rsidR="009F2F02" w:rsidRPr="001C08FC" w:rsidRDefault="009F2F02">
      <w:pPr>
        <w:rPr>
          <w:highlight w:val="lightGray"/>
        </w:rPr>
      </w:pPr>
      <w:r w:rsidRPr="001C08FC">
        <w:rPr>
          <w:highlight w:val="lightGray"/>
        </w:rPr>
        <w:t>Инжекционен разтвор</w:t>
      </w:r>
    </w:p>
    <w:p w14:paraId="199ECB4D" w14:textId="77777777" w:rsidR="009F2F02" w:rsidRPr="001C08FC" w:rsidRDefault="009F2F02"/>
    <w:p w14:paraId="7BEA13D3" w14:textId="77777777" w:rsidR="009F2F02" w:rsidRPr="001C08FC" w:rsidRDefault="009F2F02">
      <w:pPr>
        <w:tabs>
          <w:tab w:val="clear" w:pos="567"/>
        </w:tabs>
      </w:pPr>
      <w:r w:rsidRPr="001C08FC">
        <w:t>1 патрон с 1,5 ml разтвор и 20 инжекционни игли</w:t>
      </w:r>
    </w:p>
    <w:p w14:paraId="5E077119" w14:textId="77777777" w:rsidR="009F2F02" w:rsidRPr="001C08FC" w:rsidRDefault="009F2F02"/>
    <w:p w14:paraId="5E8AB834" w14:textId="77777777" w:rsidR="009F2F02" w:rsidRPr="001C08FC" w:rsidRDefault="009F2F02"/>
    <w:p w14:paraId="0AC980DB"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5.</w:t>
      </w:r>
      <w:r w:rsidRPr="001C08FC">
        <w:rPr>
          <w:b/>
          <w:bCs/>
        </w:rPr>
        <w:tab/>
        <w:t>НАЧИН НА ПРИЛОЖЕНИЕ И ПЪТ(ИЩА) НА ВЪВЕЖДАНЕ</w:t>
      </w:r>
    </w:p>
    <w:p w14:paraId="6F60FC7D" w14:textId="77777777" w:rsidR="009F2F02" w:rsidRPr="001C08FC" w:rsidRDefault="009F2F02"/>
    <w:p w14:paraId="76C34AAE" w14:textId="77777777" w:rsidR="009F2F02" w:rsidRPr="001C08FC" w:rsidRDefault="009F2F02">
      <w:pPr>
        <w:tabs>
          <w:tab w:val="left" w:pos="749"/>
        </w:tabs>
        <w:rPr>
          <w:shd w:val="clear" w:color="000000" w:fill="auto"/>
        </w:rPr>
      </w:pPr>
      <w:r w:rsidRPr="001C08FC">
        <w:t>За употреба само с Ovaleap Pen.</w:t>
      </w:r>
    </w:p>
    <w:p w14:paraId="3D14FE68" w14:textId="77777777" w:rsidR="009F2F02" w:rsidRPr="001C08FC" w:rsidRDefault="009F2F02">
      <w:pPr>
        <w:rPr>
          <w:shd w:val="clear" w:color="000000" w:fill="auto"/>
        </w:rPr>
      </w:pPr>
    </w:p>
    <w:p w14:paraId="6970A5BC" w14:textId="77777777" w:rsidR="009F2F02" w:rsidRPr="001C08FC" w:rsidRDefault="009F2F02">
      <w:r w:rsidRPr="001C08FC">
        <w:t>Преди употреба прочетете листовката.</w:t>
      </w:r>
    </w:p>
    <w:p w14:paraId="219301DA" w14:textId="77777777" w:rsidR="009F2F02" w:rsidRPr="001C08FC" w:rsidRDefault="009F2F02">
      <w:pPr>
        <w:tabs>
          <w:tab w:val="left" w:pos="749"/>
        </w:tabs>
      </w:pPr>
    </w:p>
    <w:p w14:paraId="1FBAD8E5" w14:textId="77777777" w:rsidR="009F2F02" w:rsidRPr="001C08FC" w:rsidRDefault="009F2F02">
      <w:pPr>
        <w:tabs>
          <w:tab w:val="left" w:pos="749"/>
        </w:tabs>
      </w:pPr>
      <w:r w:rsidRPr="001C08FC">
        <w:t>Подкожно приложение</w:t>
      </w:r>
    </w:p>
    <w:p w14:paraId="5E1F94B8" w14:textId="77777777" w:rsidR="009F2F02" w:rsidRPr="001C08FC" w:rsidRDefault="009F2F02">
      <w:pPr>
        <w:tabs>
          <w:tab w:val="left" w:pos="749"/>
        </w:tabs>
      </w:pPr>
    </w:p>
    <w:p w14:paraId="7C993447" w14:textId="77777777" w:rsidR="009F2F02" w:rsidRPr="001C08FC" w:rsidRDefault="009F2F02">
      <w:pPr>
        <w:tabs>
          <w:tab w:val="left" w:pos="749"/>
        </w:tabs>
      </w:pPr>
    </w:p>
    <w:p w14:paraId="1C77750A"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6.</w:t>
      </w:r>
      <w:r w:rsidRPr="001C08FC">
        <w:rPr>
          <w:b/>
          <w:bCs/>
        </w:rPr>
        <w:tab/>
        <w:t>СПЕЦИАЛНО ПРЕДУПРЕЖДЕНИЕ, ЧЕ ЛЕКАРСТВЕНИЯТ ПРОДУКТ ТРЯБВА ДА СЕ СЪХРАНЯВА НА МЯСТО ДАЛЕЧЕ ОТ ПОГЛЕДА И ДОСЕГА НА ДЕЦА</w:t>
      </w:r>
    </w:p>
    <w:p w14:paraId="2DD1D42E" w14:textId="77777777" w:rsidR="009F2F02" w:rsidRPr="001C08FC" w:rsidRDefault="009F2F02"/>
    <w:p w14:paraId="65C5B07E" w14:textId="77777777" w:rsidR="009F2F02" w:rsidRPr="001C08FC" w:rsidRDefault="009F2F02">
      <w:r w:rsidRPr="001C08FC">
        <w:t>Да се съхранява на място, недостъпно за деца.</w:t>
      </w:r>
    </w:p>
    <w:p w14:paraId="6C10AC0F" w14:textId="77777777" w:rsidR="009F2F02" w:rsidRPr="001C08FC" w:rsidRDefault="009F2F02"/>
    <w:p w14:paraId="56A5B6EE" w14:textId="77777777" w:rsidR="009F2F02" w:rsidRPr="001C08FC" w:rsidRDefault="009F2F02"/>
    <w:p w14:paraId="2E67AF7D"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7.</w:t>
      </w:r>
      <w:r w:rsidRPr="001C08FC">
        <w:rPr>
          <w:b/>
          <w:bCs/>
        </w:rPr>
        <w:tab/>
        <w:t>ДРУГИ СПЕЦИАЛНИ ПРЕДУПРЕЖДЕНИЯ, АКО Е НЕОБХОДИМО</w:t>
      </w:r>
    </w:p>
    <w:p w14:paraId="5AC41EE2" w14:textId="77777777" w:rsidR="009F2F02" w:rsidRPr="001C08FC" w:rsidRDefault="009F2F02">
      <w:pPr>
        <w:tabs>
          <w:tab w:val="left" w:pos="749"/>
        </w:tabs>
      </w:pPr>
    </w:p>
    <w:p w14:paraId="30E1A117" w14:textId="77777777" w:rsidR="009F2F02" w:rsidRPr="001C08FC" w:rsidRDefault="009F2F02">
      <w:pPr>
        <w:tabs>
          <w:tab w:val="left" w:pos="749"/>
        </w:tabs>
      </w:pPr>
    </w:p>
    <w:p w14:paraId="5AEDB2CA" w14:textId="77777777" w:rsidR="009F2F02" w:rsidRPr="001C08FC" w:rsidRDefault="009F2F02">
      <w:pPr>
        <w:keepNext/>
        <w:keepLines/>
        <w:pBdr>
          <w:top w:val="single" w:sz="4" w:space="1" w:color="000000"/>
          <w:left w:val="single" w:sz="4" w:space="4" w:color="000000"/>
          <w:bottom w:val="single" w:sz="4" w:space="1" w:color="000000"/>
          <w:right w:val="single" w:sz="4" w:space="4" w:color="000000"/>
        </w:pBdr>
        <w:ind w:left="567" w:hanging="567"/>
      </w:pPr>
      <w:r w:rsidRPr="001C08FC">
        <w:rPr>
          <w:b/>
          <w:bCs/>
        </w:rPr>
        <w:lastRenderedPageBreak/>
        <w:t>8.</w:t>
      </w:r>
      <w:r w:rsidRPr="001C08FC">
        <w:rPr>
          <w:b/>
          <w:bCs/>
        </w:rPr>
        <w:tab/>
        <w:t>ДАТА НА ИЗТИЧАНЕ НА СРОКА НА ГОДНОСТ</w:t>
      </w:r>
    </w:p>
    <w:p w14:paraId="6BF0DB81" w14:textId="77777777" w:rsidR="009F2F02" w:rsidRPr="001C08FC" w:rsidRDefault="009F2F02">
      <w:pPr>
        <w:keepNext/>
        <w:keepLines/>
      </w:pPr>
    </w:p>
    <w:p w14:paraId="1221C1D4" w14:textId="77777777" w:rsidR="009F2F02" w:rsidRPr="001C08FC" w:rsidRDefault="009F2F02">
      <w:pPr>
        <w:keepNext/>
        <w:keepLines/>
      </w:pPr>
      <w:r w:rsidRPr="001C08FC">
        <w:t>Годен до:</w:t>
      </w:r>
    </w:p>
    <w:p w14:paraId="34158D1A" w14:textId="77777777" w:rsidR="009F2F02" w:rsidRPr="001C08FC" w:rsidRDefault="009F2F02"/>
    <w:p w14:paraId="39D2E2EE" w14:textId="77777777" w:rsidR="009F2F02" w:rsidRPr="001C08FC" w:rsidRDefault="009F2F02">
      <w:pPr>
        <w:tabs>
          <w:tab w:val="clear" w:pos="567"/>
        </w:tabs>
      </w:pPr>
      <w:r w:rsidRPr="001C08FC">
        <w:t>Използваният в момента патрон в писалката може да се съхранява максимум 28 дни при температура не по-висока от 25 °C.</w:t>
      </w:r>
    </w:p>
    <w:p w14:paraId="6A589F0C" w14:textId="77777777" w:rsidR="009F2F02" w:rsidRPr="001C08FC" w:rsidRDefault="009F2F02"/>
    <w:p w14:paraId="64DA8059" w14:textId="77777777" w:rsidR="009F2F02" w:rsidRPr="001C08FC" w:rsidRDefault="009F2F02"/>
    <w:p w14:paraId="2D7AD33D" w14:textId="77777777" w:rsidR="009F2F02" w:rsidRPr="001C08FC" w:rsidRDefault="009F2F02">
      <w:pPr>
        <w:keepNext/>
        <w:pBdr>
          <w:top w:val="single" w:sz="4" w:space="1" w:color="000000"/>
          <w:left w:val="single" w:sz="4" w:space="4" w:color="000000"/>
          <w:bottom w:val="single" w:sz="4" w:space="1" w:color="000000"/>
          <w:right w:val="single" w:sz="4" w:space="4" w:color="000000"/>
        </w:pBdr>
        <w:ind w:left="567" w:hanging="567"/>
      </w:pPr>
      <w:r w:rsidRPr="001C08FC">
        <w:rPr>
          <w:b/>
          <w:bCs/>
        </w:rPr>
        <w:t>9.</w:t>
      </w:r>
      <w:r w:rsidRPr="001C08FC">
        <w:rPr>
          <w:b/>
          <w:bCs/>
        </w:rPr>
        <w:tab/>
        <w:t>СПЕЦИАЛНИ УСЛОВИЯ НА СЪХРАНЕНИЕ</w:t>
      </w:r>
    </w:p>
    <w:p w14:paraId="5C069D21" w14:textId="77777777" w:rsidR="009F2F02" w:rsidRPr="001C08FC" w:rsidRDefault="009F2F02"/>
    <w:p w14:paraId="04C6F041" w14:textId="77777777" w:rsidR="009F2F02" w:rsidRPr="001C08FC" w:rsidRDefault="009F2F02">
      <w:pPr>
        <w:tabs>
          <w:tab w:val="clear" w:pos="567"/>
        </w:tabs>
      </w:pPr>
      <w:r w:rsidRPr="001C08FC">
        <w:t>Да се съхранява в хладилник.</w:t>
      </w:r>
    </w:p>
    <w:p w14:paraId="5EFBAB5A" w14:textId="77777777" w:rsidR="009F2F02" w:rsidRPr="001C08FC" w:rsidRDefault="009F2F02">
      <w:pPr>
        <w:tabs>
          <w:tab w:val="clear" w:pos="567"/>
        </w:tabs>
      </w:pPr>
    </w:p>
    <w:p w14:paraId="77E98F4E" w14:textId="77777777" w:rsidR="009F2F02" w:rsidRPr="001C08FC" w:rsidRDefault="009F2F02">
      <w:pPr>
        <w:tabs>
          <w:tab w:val="clear" w:pos="567"/>
        </w:tabs>
      </w:pPr>
      <w:r w:rsidRPr="001C08FC">
        <w:t>Да не се замразява.</w:t>
      </w:r>
    </w:p>
    <w:p w14:paraId="562BADF4" w14:textId="77777777" w:rsidR="009F2F02" w:rsidRPr="001C08FC" w:rsidRDefault="009F2F02">
      <w:pPr>
        <w:tabs>
          <w:tab w:val="clear" w:pos="567"/>
        </w:tabs>
      </w:pPr>
    </w:p>
    <w:p w14:paraId="64BD44FA" w14:textId="77777777" w:rsidR="009F2F02" w:rsidRPr="001C08FC" w:rsidRDefault="009F2F02">
      <w:pPr>
        <w:tabs>
          <w:tab w:val="clear" w:pos="567"/>
        </w:tabs>
      </w:pPr>
      <w:r w:rsidRPr="001C08FC">
        <w:t>Съхранявайте патрона в картонената опаковка, за да се предпази от светлина.</w:t>
      </w:r>
    </w:p>
    <w:p w14:paraId="4C0C14C5" w14:textId="77777777" w:rsidR="009F2F02" w:rsidRPr="001C08FC" w:rsidRDefault="009F2F02">
      <w:pPr>
        <w:tabs>
          <w:tab w:val="clear" w:pos="567"/>
        </w:tabs>
      </w:pPr>
    </w:p>
    <w:p w14:paraId="06859D44" w14:textId="77777777" w:rsidR="009F2F02" w:rsidRPr="001C08FC" w:rsidRDefault="009F2F02">
      <w:r w:rsidRPr="001C08FC">
        <w:t>Преди отваряне може да се съхранява при температура не по-висока от 25 °C до 3 месеца. Ако не се използва, след 3 месеца трябва да се изхвърли.</w:t>
      </w:r>
    </w:p>
    <w:p w14:paraId="4EEEE90F" w14:textId="77777777" w:rsidR="009F2F02" w:rsidRPr="001C08FC" w:rsidRDefault="009F2F02"/>
    <w:p w14:paraId="3E6FB67F" w14:textId="77777777" w:rsidR="009F2F02" w:rsidRPr="001C08FC" w:rsidRDefault="009F2F02"/>
    <w:p w14:paraId="5EB8FC01" w14:textId="77777777" w:rsidR="009F2F02" w:rsidRPr="001C08FC" w:rsidRDefault="009F2F02">
      <w:pPr>
        <w:pBdr>
          <w:top w:val="single" w:sz="4" w:space="1" w:color="000000"/>
          <w:left w:val="single" w:sz="4" w:space="4" w:color="000000"/>
          <w:bottom w:val="single" w:sz="4" w:space="1" w:color="000000"/>
          <w:right w:val="single" w:sz="4" w:space="4" w:color="000000"/>
        </w:pBdr>
        <w:ind w:left="567" w:hanging="567"/>
      </w:pPr>
      <w:r w:rsidRPr="001C08FC">
        <w:rPr>
          <w:b/>
          <w:bCs/>
        </w:rPr>
        <w:t>10.</w:t>
      </w:r>
      <w:r w:rsidRPr="001C08FC">
        <w:rPr>
          <w:b/>
          <w:bCs/>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79A89258" w14:textId="77777777" w:rsidR="009F2F02" w:rsidRPr="001C08FC" w:rsidRDefault="009F2F02"/>
    <w:p w14:paraId="53032DF5" w14:textId="77777777" w:rsidR="009F2F02" w:rsidRPr="001C08FC" w:rsidRDefault="009F2F02"/>
    <w:p w14:paraId="3C06F0BD"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11.</w:t>
      </w:r>
      <w:r w:rsidRPr="001C08FC">
        <w:rPr>
          <w:b/>
          <w:bCs/>
        </w:rPr>
        <w:tab/>
        <w:t>ИМЕ И АДРЕС НА ПРИТЕЖАТЕЛЯ НА РАЗРЕШЕНИЕТО ЗА УПОТРЕБА</w:t>
      </w:r>
    </w:p>
    <w:p w14:paraId="714E493D" w14:textId="77777777" w:rsidR="009F2F02" w:rsidRPr="001C08FC" w:rsidRDefault="009F2F02"/>
    <w:p w14:paraId="635CAD68" w14:textId="77777777" w:rsidR="00DA508B" w:rsidRPr="00885705" w:rsidRDefault="00DA508B" w:rsidP="00DA508B">
      <w:pPr>
        <w:tabs>
          <w:tab w:val="clear" w:pos="567"/>
        </w:tabs>
        <w:rPr>
          <w:lang w:val="en-US"/>
        </w:rPr>
      </w:pPr>
      <w:r w:rsidRPr="00885705">
        <w:rPr>
          <w:lang w:val="en-US"/>
        </w:rPr>
        <w:t>Theramex Ireland Limited</w:t>
      </w:r>
    </w:p>
    <w:p w14:paraId="75755F8C" w14:textId="77777777" w:rsidR="00DA508B" w:rsidRPr="00885705" w:rsidRDefault="006C726F" w:rsidP="00DA508B">
      <w:pPr>
        <w:tabs>
          <w:tab w:val="clear" w:pos="567"/>
        </w:tabs>
        <w:rPr>
          <w:lang w:val="en-US"/>
        </w:rPr>
      </w:pPr>
      <w:r w:rsidRPr="004345A9">
        <w:rPr>
          <w:rFonts w:cs="Verdana"/>
        </w:rPr>
        <w:t>3</w:t>
      </w:r>
      <w:r w:rsidRPr="004345A9">
        <w:rPr>
          <w:rFonts w:cs="Verdana"/>
          <w:vertAlign w:val="superscript"/>
        </w:rPr>
        <w:t>rd</w:t>
      </w:r>
      <w:r w:rsidRPr="004345A9">
        <w:rPr>
          <w:rFonts w:cs="Verdana"/>
        </w:rPr>
        <w:t xml:space="preserve"> Floor, </w:t>
      </w:r>
      <w:r w:rsidR="00DA508B" w:rsidRPr="00885705">
        <w:rPr>
          <w:lang w:val="en-US"/>
        </w:rPr>
        <w:t>Kilmore House,</w:t>
      </w:r>
    </w:p>
    <w:p w14:paraId="32DF65DC" w14:textId="77777777" w:rsidR="00DA508B" w:rsidRPr="00885705" w:rsidRDefault="00DA508B" w:rsidP="00DA508B">
      <w:pPr>
        <w:tabs>
          <w:tab w:val="clear" w:pos="567"/>
        </w:tabs>
        <w:rPr>
          <w:lang w:val="sv-SE"/>
        </w:rPr>
      </w:pPr>
      <w:r w:rsidRPr="00885705">
        <w:rPr>
          <w:lang w:val="sv-SE"/>
        </w:rPr>
        <w:t>Park Lane, Spencer Dock,</w:t>
      </w:r>
    </w:p>
    <w:p w14:paraId="3F538742" w14:textId="77777777" w:rsidR="00DA508B" w:rsidRPr="00885705" w:rsidRDefault="00DA508B" w:rsidP="00DA508B">
      <w:pPr>
        <w:tabs>
          <w:tab w:val="clear" w:pos="567"/>
        </w:tabs>
        <w:rPr>
          <w:lang w:val="sv-SE"/>
        </w:rPr>
      </w:pPr>
      <w:r w:rsidRPr="00885705">
        <w:rPr>
          <w:lang w:val="sv-SE"/>
        </w:rPr>
        <w:t>Dublin 1</w:t>
      </w:r>
    </w:p>
    <w:p w14:paraId="0278BCC2" w14:textId="77777777" w:rsidR="00DA508B" w:rsidRPr="00885705" w:rsidRDefault="00DA508B" w:rsidP="00DA508B">
      <w:pPr>
        <w:tabs>
          <w:tab w:val="clear" w:pos="567"/>
        </w:tabs>
        <w:rPr>
          <w:lang w:val="sv-SE"/>
        </w:rPr>
      </w:pPr>
      <w:r w:rsidRPr="00885705">
        <w:rPr>
          <w:lang w:val="sv-SE"/>
        </w:rPr>
        <w:t>D01 YE64</w:t>
      </w:r>
    </w:p>
    <w:p w14:paraId="6CEE006B" w14:textId="77777777" w:rsidR="00DA508B" w:rsidRPr="00885705" w:rsidRDefault="00DA508B">
      <w:pPr>
        <w:rPr>
          <w:lang w:val="sv-SE"/>
        </w:rPr>
      </w:pPr>
      <w:r>
        <w:t>Ирландия</w:t>
      </w:r>
    </w:p>
    <w:p w14:paraId="0192ED95" w14:textId="77777777" w:rsidR="009F2F02" w:rsidRPr="001C08FC" w:rsidRDefault="009F2F02"/>
    <w:p w14:paraId="7CB1161C" w14:textId="77777777" w:rsidR="009F2F02" w:rsidRPr="001C08FC" w:rsidRDefault="009F2F02"/>
    <w:p w14:paraId="30AA3E17"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12.</w:t>
      </w:r>
      <w:r w:rsidRPr="001C08FC">
        <w:rPr>
          <w:b/>
          <w:bCs/>
        </w:rPr>
        <w:tab/>
        <w:t>НОМЕР(А) НА РАЗРЕШЕНИЕТО ЗА УПОТРЕБА</w:t>
      </w:r>
    </w:p>
    <w:p w14:paraId="0E1CB86C" w14:textId="77777777" w:rsidR="009F2F02" w:rsidRPr="001C08FC" w:rsidRDefault="009F2F02"/>
    <w:p w14:paraId="7EDBC652" w14:textId="77777777" w:rsidR="009F2F02" w:rsidRPr="001C08FC" w:rsidRDefault="009F2F02">
      <w:r w:rsidRPr="001C08FC">
        <w:t>EU/</w:t>
      </w:r>
      <w:r w:rsidRPr="001C08FC">
        <w:rPr>
          <w:noProof/>
        </w:rPr>
        <w:t>1/13/871/003</w:t>
      </w:r>
    </w:p>
    <w:p w14:paraId="505435BE" w14:textId="77777777" w:rsidR="009F2F02" w:rsidRPr="001C08FC" w:rsidRDefault="009F2F02"/>
    <w:p w14:paraId="499EA0E6" w14:textId="77777777" w:rsidR="009F2F02" w:rsidRPr="001C08FC" w:rsidRDefault="009F2F02"/>
    <w:p w14:paraId="658F8074"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13.</w:t>
      </w:r>
      <w:r w:rsidRPr="001C08FC">
        <w:rPr>
          <w:b/>
          <w:bCs/>
        </w:rPr>
        <w:tab/>
        <w:t>ПАРТИДЕН НОМЕР</w:t>
      </w:r>
    </w:p>
    <w:p w14:paraId="4D3FC75E" w14:textId="77777777" w:rsidR="009F2F02" w:rsidRPr="001C08FC" w:rsidRDefault="009F2F02"/>
    <w:p w14:paraId="22D04A33" w14:textId="77777777" w:rsidR="009F2F02" w:rsidRPr="001C08FC" w:rsidRDefault="009F2F02">
      <w:r w:rsidRPr="001C08FC">
        <w:t>Партида:</w:t>
      </w:r>
    </w:p>
    <w:p w14:paraId="2BBB5355" w14:textId="77777777" w:rsidR="009F2F02" w:rsidRPr="001C08FC" w:rsidRDefault="009F2F02"/>
    <w:p w14:paraId="4C789E53" w14:textId="77777777" w:rsidR="009F2F02" w:rsidRPr="001C08FC" w:rsidRDefault="009F2F02"/>
    <w:p w14:paraId="4A5EA3B4" w14:textId="77777777" w:rsidR="009F2F02" w:rsidRPr="001C08FC" w:rsidRDefault="009F2F02">
      <w:pPr>
        <w:pBdr>
          <w:top w:val="single" w:sz="4" w:space="1" w:color="000000"/>
          <w:left w:val="single" w:sz="4" w:space="4" w:color="000000"/>
          <w:bottom w:val="single" w:sz="4" w:space="1" w:color="000000"/>
          <w:right w:val="single" w:sz="4" w:space="4" w:color="000000"/>
        </w:pBdr>
        <w:rPr>
          <w:i/>
          <w:iCs/>
        </w:rPr>
      </w:pPr>
      <w:r w:rsidRPr="001C08FC">
        <w:rPr>
          <w:b/>
          <w:bCs/>
        </w:rPr>
        <w:t>14.</w:t>
      </w:r>
      <w:r w:rsidRPr="001C08FC">
        <w:rPr>
          <w:b/>
          <w:bCs/>
        </w:rPr>
        <w:tab/>
        <w:t>НАЧИН НА ОТПУСКАНЕ</w:t>
      </w:r>
    </w:p>
    <w:p w14:paraId="2BBB0A28" w14:textId="77777777" w:rsidR="009F2F02" w:rsidRPr="001C08FC" w:rsidRDefault="009F2F02">
      <w:pPr>
        <w:rPr>
          <w:i/>
          <w:iCs/>
        </w:rPr>
      </w:pPr>
    </w:p>
    <w:p w14:paraId="41816B3C" w14:textId="77777777" w:rsidR="009F2F02" w:rsidRPr="001C08FC" w:rsidRDefault="009F2F02"/>
    <w:p w14:paraId="1CFBBA4F" w14:textId="77777777" w:rsidR="009F2F02" w:rsidRPr="001C08FC" w:rsidRDefault="009F2F02">
      <w:pPr>
        <w:pBdr>
          <w:top w:val="single" w:sz="4" w:space="2" w:color="000000"/>
          <w:left w:val="single" w:sz="4" w:space="4" w:color="000000"/>
          <w:bottom w:val="single" w:sz="4" w:space="1" w:color="000000"/>
          <w:right w:val="single" w:sz="4" w:space="4" w:color="000000"/>
        </w:pBdr>
      </w:pPr>
      <w:r w:rsidRPr="001C08FC">
        <w:rPr>
          <w:b/>
          <w:bCs/>
        </w:rPr>
        <w:t>15.</w:t>
      </w:r>
      <w:r w:rsidRPr="001C08FC">
        <w:rPr>
          <w:b/>
          <w:bCs/>
        </w:rPr>
        <w:tab/>
        <w:t>УКАЗАНИЯ ЗА УПОТРЕБА</w:t>
      </w:r>
    </w:p>
    <w:p w14:paraId="0027368E" w14:textId="77777777" w:rsidR="009F2F02" w:rsidRPr="001C08FC" w:rsidRDefault="009F2F02"/>
    <w:p w14:paraId="7B648E7E" w14:textId="77777777" w:rsidR="009F2F02" w:rsidRPr="001C08FC" w:rsidRDefault="009F2F02"/>
    <w:p w14:paraId="5BBB7EB8" w14:textId="77777777" w:rsidR="009F2F02" w:rsidRPr="001C08FC" w:rsidRDefault="009F2F02" w:rsidP="007457C7">
      <w:pPr>
        <w:keepNext/>
        <w:keepLines/>
        <w:pBdr>
          <w:top w:val="single" w:sz="4" w:space="1" w:color="000000"/>
          <w:left w:val="single" w:sz="4" w:space="4" w:color="000000"/>
          <w:bottom w:val="single" w:sz="4" w:space="0" w:color="000000"/>
          <w:right w:val="single" w:sz="4" w:space="4" w:color="000000"/>
        </w:pBdr>
      </w:pPr>
      <w:r w:rsidRPr="001C08FC">
        <w:rPr>
          <w:b/>
          <w:bCs/>
        </w:rPr>
        <w:lastRenderedPageBreak/>
        <w:t>16.</w:t>
      </w:r>
      <w:r w:rsidRPr="001C08FC">
        <w:rPr>
          <w:b/>
          <w:bCs/>
        </w:rPr>
        <w:tab/>
        <w:t>ИНФОРМАЦИЯ НА БРАЙЛОВА АЗБУКА</w:t>
      </w:r>
    </w:p>
    <w:p w14:paraId="42F94650" w14:textId="77777777" w:rsidR="009F2F02" w:rsidRPr="001C08FC" w:rsidRDefault="009F2F02" w:rsidP="007457C7">
      <w:pPr>
        <w:keepNext/>
        <w:keepLines/>
      </w:pPr>
    </w:p>
    <w:p w14:paraId="700B535C" w14:textId="77777777" w:rsidR="009F2F02" w:rsidRPr="001C08FC" w:rsidRDefault="009F2F02" w:rsidP="007457C7">
      <w:pPr>
        <w:keepNext/>
        <w:keepLines/>
        <w:rPr>
          <w:color w:val="auto"/>
          <w:lang w:eastAsia="en-US"/>
        </w:rPr>
      </w:pPr>
      <w:r w:rsidRPr="001C08FC">
        <w:t>Ovaleap 900 IU/1,5 ml</w:t>
      </w:r>
    </w:p>
    <w:p w14:paraId="7D89EAA0" w14:textId="77777777" w:rsidR="009F2F02" w:rsidRPr="001C08FC" w:rsidRDefault="009F2F02" w:rsidP="00B420F3">
      <w:pPr>
        <w:suppressAutoHyphens w:val="0"/>
        <w:rPr>
          <w:color w:val="auto"/>
          <w:lang w:eastAsia="en-US"/>
        </w:rPr>
      </w:pPr>
    </w:p>
    <w:p w14:paraId="2EFB0638" w14:textId="77777777" w:rsidR="009F2F02" w:rsidRPr="001C08FC" w:rsidRDefault="009F2F02" w:rsidP="00B420F3">
      <w:pPr>
        <w:suppressAutoHyphens w:val="0"/>
        <w:rPr>
          <w:color w:val="auto"/>
          <w:lang w:eastAsia="en-US"/>
        </w:rPr>
      </w:pPr>
    </w:p>
    <w:p w14:paraId="6F2A6330" w14:textId="77777777" w:rsidR="009F2F02" w:rsidRPr="001C08FC" w:rsidRDefault="009F2F02" w:rsidP="00B420F3">
      <w:pPr>
        <w:keepNext/>
        <w:pBdr>
          <w:top w:val="single" w:sz="4" w:space="1" w:color="auto"/>
          <w:left w:val="single" w:sz="4" w:space="4" w:color="auto"/>
          <w:bottom w:val="single" w:sz="4" w:space="1" w:color="auto"/>
          <w:right w:val="single" w:sz="4" w:space="4" w:color="auto"/>
        </w:pBdr>
        <w:suppressAutoHyphens w:val="0"/>
        <w:outlineLvl w:val="0"/>
        <w:rPr>
          <w:i/>
          <w:iCs/>
          <w:noProof/>
          <w:color w:val="auto"/>
          <w:lang w:eastAsia="en-US"/>
        </w:rPr>
      </w:pPr>
      <w:r w:rsidRPr="001C08FC">
        <w:rPr>
          <w:b/>
          <w:bCs/>
          <w:noProof/>
          <w:color w:val="auto"/>
          <w:lang w:eastAsia="en-US"/>
        </w:rPr>
        <w:t>17.</w:t>
      </w:r>
      <w:r w:rsidRPr="001C08FC">
        <w:rPr>
          <w:b/>
          <w:bCs/>
          <w:noProof/>
          <w:color w:val="auto"/>
          <w:lang w:eastAsia="en-US"/>
        </w:rPr>
        <w:tab/>
        <w:t>УНИКАЛЕН ИДЕНТИФИКАТОР — ДВУИЗМЕРЕН БАРКОД</w:t>
      </w:r>
    </w:p>
    <w:p w14:paraId="482C2844" w14:textId="77777777" w:rsidR="009F2F02" w:rsidRPr="001C08FC" w:rsidRDefault="009F2F02" w:rsidP="00B420F3">
      <w:pPr>
        <w:tabs>
          <w:tab w:val="clear" w:pos="567"/>
        </w:tabs>
        <w:suppressAutoHyphens w:val="0"/>
        <w:rPr>
          <w:noProof/>
          <w:color w:val="auto"/>
          <w:lang w:eastAsia="en-US"/>
        </w:rPr>
      </w:pPr>
    </w:p>
    <w:p w14:paraId="61118E0B" w14:textId="77777777" w:rsidR="009F2F02" w:rsidRPr="001C08FC" w:rsidRDefault="009F2F02" w:rsidP="00B420F3">
      <w:pPr>
        <w:suppressAutoHyphens w:val="0"/>
        <w:rPr>
          <w:noProof/>
          <w:color w:val="auto"/>
          <w:shd w:val="clear" w:color="auto" w:fill="CCCCCC"/>
          <w:lang w:eastAsia="en-US"/>
        </w:rPr>
      </w:pPr>
      <w:r w:rsidRPr="001C08FC">
        <w:rPr>
          <w:noProof/>
          <w:color w:val="auto"/>
          <w:highlight w:val="lightGray"/>
          <w:lang w:eastAsia="en-US"/>
        </w:rPr>
        <w:t>Двуизмерен баркод с включен уникален идентификатор</w:t>
      </w:r>
    </w:p>
    <w:p w14:paraId="798337ED" w14:textId="77777777" w:rsidR="009F2F02" w:rsidRPr="001C08FC" w:rsidRDefault="009F2F02" w:rsidP="00B420F3">
      <w:pPr>
        <w:tabs>
          <w:tab w:val="clear" w:pos="567"/>
        </w:tabs>
        <w:suppressAutoHyphens w:val="0"/>
        <w:rPr>
          <w:noProof/>
          <w:color w:val="auto"/>
          <w:lang w:eastAsia="en-US"/>
        </w:rPr>
      </w:pPr>
    </w:p>
    <w:p w14:paraId="3A056992" w14:textId="77777777" w:rsidR="009F2F02" w:rsidRPr="001C08FC" w:rsidRDefault="009F2F02" w:rsidP="00B420F3">
      <w:pPr>
        <w:tabs>
          <w:tab w:val="clear" w:pos="567"/>
        </w:tabs>
        <w:suppressAutoHyphens w:val="0"/>
        <w:rPr>
          <w:noProof/>
          <w:color w:val="auto"/>
          <w:lang w:eastAsia="en-US"/>
        </w:rPr>
      </w:pPr>
    </w:p>
    <w:p w14:paraId="7CAFE438" w14:textId="77777777" w:rsidR="009F2F02" w:rsidRPr="001C08FC" w:rsidRDefault="009F2F02" w:rsidP="00B420F3">
      <w:pPr>
        <w:keepNext/>
        <w:pBdr>
          <w:top w:val="single" w:sz="4" w:space="1" w:color="auto"/>
          <w:left w:val="single" w:sz="4" w:space="4" w:color="auto"/>
          <w:bottom w:val="single" w:sz="4" w:space="1" w:color="auto"/>
          <w:right w:val="single" w:sz="4" w:space="4" w:color="auto"/>
        </w:pBdr>
        <w:suppressAutoHyphens w:val="0"/>
        <w:outlineLvl w:val="0"/>
        <w:rPr>
          <w:i/>
          <w:iCs/>
          <w:noProof/>
          <w:color w:val="auto"/>
          <w:lang w:eastAsia="en-US"/>
        </w:rPr>
      </w:pPr>
      <w:r w:rsidRPr="001C08FC">
        <w:rPr>
          <w:b/>
          <w:bCs/>
          <w:noProof/>
          <w:color w:val="auto"/>
          <w:lang w:eastAsia="en-US"/>
        </w:rPr>
        <w:t>18.</w:t>
      </w:r>
      <w:r w:rsidRPr="001C08FC">
        <w:rPr>
          <w:b/>
          <w:bCs/>
          <w:noProof/>
          <w:color w:val="auto"/>
          <w:lang w:eastAsia="en-US"/>
        </w:rPr>
        <w:tab/>
        <w:t>УНИКАЛЕН ИДЕНТИФИКАТОР — ДАННИ ЗА ЧЕТЕНЕ ОТ ХОРА</w:t>
      </w:r>
    </w:p>
    <w:p w14:paraId="02D344EA" w14:textId="77777777" w:rsidR="009F2F02" w:rsidRPr="001C08FC" w:rsidRDefault="009F2F02" w:rsidP="00B420F3">
      <w:pPr>
        <w:tabs>
          <w:tab w:val="clear" w:pos="567"/>
        </w:tabs>
        <w:suppressAutoHyphens w:val="0"/>
        <w:rPr>
          <w:noProof/>
          <w:color w:val="auto"/>
          <w:lang w:eastAsia="en-US"/>
        </w:rPr>
      </w:pPr>
    </w:p>
    <w:p w14:paraId="7E076F30" w14:textId="77777777" w:rsidR="009F2F02" w:rsidRPr="001C08FC" w:rsidRDefault="009F2F02" w:rsidP="00B420F3">
      <w:pPr>
        <w:suppressAutoHyphens w:val="0"/>
        <w:spacing w:line="260" w:lineRule="exact"/>
        <w:rPr>
          <w:lang w:eastAsia="en-US"/>
        </w:rPr>
      </w:pPr>
      <w:r w:rsidRPr="001C08FC">
        <w:rPr>
          <w:color w:val="auto"/>
          <w:lang w:eastAsia="en-US"/>
        </w:rPr>
        <w:t>PC:</w:t>
      </w:r>
    </w:p>
    <w:p w14:paraId="7E418EC1" w14:textId="77777777" w:rsidR="009F2F02" w:rsidRPr="001C08FC" w:rsidRDefault="009F2F02" w:rsidP="00B420F3">
      <w:pPr>
        <w:suppressAutoHyphens w:val="0"/>
        <w:spacing w:line="260" w:lineRule="exact"/>
        <w:rPr>
          <w:color w:val="auto"/>
          <w:lang w:eastAsia="en-US"/>
        </w:rPr>
      </w:pPr>
      <w:r w:rsidRPr="001C08FC">
        <w:rPr>
          <w:color w:val="auto"/>
          <w:lang w:eastAsia="en-US"/>
        </w:rPr>
        <w:t>SN:</w:t>
      </w:r>
    </w:p>
    <w:p w14:paraId="340E7EDF" w14:textId="77777777" w:rsidR="009F2F02" w:rsidRPr="001C08FC" w:rsidRDefault="009F2F02" w:rsidP="00B420F3">
      <w:pPr>
        <w:autoSpaceDE w:val="0"/>
        <w:jc w:val="both"/>
        <w:rPr>
          <w:color w:val="auto"/>
          <w:lang w:eastAsia="en-US"/>
        </w:rPr>
      </w:pPr>
      <w:r w:rsidRPr="001C08FC">
        <w:rPr>
          <w:color w:val="auto"/>
          <w:lang w:eastAsia="en-US"/>
        </w:rPr>
        <w:t>NN:</w:t>
      </w:r>
    </w:p>
    <w:p w14:paraId="2B25F520" w14:textId="77777777" w:rsidR="009F2F02" w:rsidRPr="001C08FC" w:rsidRDefault="009F2F02">
      <w:pPr>
        <w:autoSpaceDE w:val="0"/>
        <w:jc w:val="both"/>
      </w:pPr>
    </w:p>
    <w:p w14:paraId="6A39845F" w14:textId="77777777" w:rsidR="009F2F02" w:rsidRPr="001C08FC" w:rsidRDefault="009F2F02">
      <w:pPr>
        <w:pageBreakBefore/>
        <w:pBdr>
          <w:top w:val="single" w:sz="4" w:space="1" w:color="000000"/>
          <w:left w:val="single" w:sz="4" w:space="4" w:color="000000"/>
          <w:bottom w:val="single" w:sz="4" w:space="1" w:color="000000"/>
          <w:right w:val="single" w:sz="4" w:space="4" w:color="000000"/>
        </w:pBdr>
        <w:rPr>
          <w:b/>
          <w:bCs/>
        </w:rPr>
      </w:pPr>
      <w:r w:rsidRPr="001C08FC">
        <w:rPr>
          <w:b/>
          <w:bCs/>
        </w:rPr>
        <w:lastRenderedPageBreak/>
        <w:t>МИНИМУМ ДАННИ, КОИТО ТРЯБВА ДА СЪДЪРЖАТ МАЛКИТЕ ЕДИНИЧНИ ПЪРВИЧНИ ОПАКОВКИ</w:t>
      </w:r>
    </w:p>
    <w:p w14:paraId="3B980FBF" w14:textId="77777777" w:rsidR="009F2F02" w:rsidRPr="001C08FC" w:rsidRDefault="009F2F02">
      <w:pPr>
        <w:pBdr>
          <w:top w:val="single" w:sz="4" w:space="1" w:color="000000"/>
          <w:left w:val="single" w:sz="4" w:space="4" w:color="000000"/>
          <w:bottom w:val="single" w:sz="4" w:space="1" w:color="000000"/>
          <w:right w:val="single" w:sz="4" w:space="4" w:color="000000"/>
        </w:pBdr>
        <w:rPr>
          <w:b/>
          <w:bCs/>
        </w:rPr>
      </w:pPr>
    </w:p>
    <w:p w14:paraId="53A0E70E"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ПАТРОН</w:t>
      </w:r>
    </w:p>
    <w:p w14:paraId="5ECCE7AA" w14:textId="77777777" w:rsidR="009F2F02" w:rsidRPr="001C08FC" w:rsidRDefault="009F2F02"/>
    <w:p w14:paraId="75E04DF4" w14:textId="77777777" w:rsidR="009F2F02" w:rsidRPr="001C08FC" w:rsidRDefault="009F2F02"/>
    <w:p w14:paraId="391B8ABE"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1.</w:t>
      </w:r>
      <w:r w:rsidRPr="001C08FC">
        <w:rPr>
          <w:b/>
          <w:bCs/>
        </w:rPr>
        <w:tab/>
        <w:t>ИМЕ НА ЛЕКАРСТВЕНИЯ ПРОДУКТ И ПЪТ(ИЩА) НА ВЪВЕЖДАНЕ</w:t>
      </w:r>
    </w:p>
    <w:p w14:paraId="70A673A9" w14:textId="77777777" w:rsidR="009F2F02" w:rsidRPr="001C08FC" w:rsidRDefault="009F2F02">
      <w:pPr>
        <w:ind w:left="567" w:hanging="567"/>
      </w:pPr>
    </w:p>
    <w:p w14:paraId="3CB01607" w14:textId="77777777" w:rsidR="009F2F02" w:rsidRPr="001C08FC" w:rsidRDefault="009F2F02">
      <w:pPr>
        <w:autoSpaceDE w:val="0"/>
        <w:jc w:val="both"/>
      </w:pPr>
      <w:r w:rsidRPr="001C08FC">
        <w:t>Ovaleap 300 IU/0,5 ml инжекция</w:t>
      </w:r>
    </w:p>
    <w:p w14:paraId="4A49D94B" w14:textId="77777777" w:rsidR="009F2F02" w:rsidRPr="001C08FC" w:rsidRDefault="009F2F02"/>
    <w:p w14:paraId="0E21E86B" w14:textId="77777777" w:rsidR="009F2F02" w:rsidRPr="001C08FC" w:rsidRDefault="009F2F02">
      <w:r w:rsidRPr="001C08FC">
        <w:t>фолитропин алфа</w:t>
      </w:r>
    </w:p>
    <w:p w14:paraId="45DE0000" w14:textId="77777777" w:rsidR="009F2F02" w:rsidRPr="001C08FC" w:rsidRDefault="009F2F02"/>
    <w:p w14:paraId="70B2E381" w14:textId="77777777" w:rsidR="009F2F02" w:rsidRPr="001C08FC" w:rsidRDefault="009F2F02">
      <w:r w:rsidRPr="001C08FC">
        <w:t>s.c.</w:t>
      </w:r>
    </w:p>
    <w:p w14:paraId="19CEAE19" w14:textId="77777777" w:rsidR="009F2F02" w:rsidRPr="001C08FC" w:rsidRDefault="009F2F02"/>
    <w:p w14:paraId="28F9ADA8" w14:textId="77777777" w:rsidR="009F2F02" w:rsidRPr="001C08FC" w:rsidRDefault="009F2F02"/>
    <w:p w14:paraId="0D87BED5"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2.</w:t>
      </w:r>
      <w:r w:rsidRPr="001C08FC">
        <w:rPr>
          <w:b/>
          <w:bCs/>
        </w:rPr>
        <w:tab/>
        <w:t>НАЧИН НА ПРИЛОЖЕНИЕ</w:t>
      </w:r>
    </w:p>
    <w:p w14:paraId="2BB098B8" w14:textId="77777777" w:rsidR="009F2F02" w:rsidRPr="001C08FC" w:rsidRDefault="009F2F02"/>
    <w:p w14:paraId="30DF8C2F" w14:textId="77777777" w:rsidR="009F2F02" w:rsidRPr="001C08FC" w:rsidRDefault="009F2F02"/>
    <w:p w14:paraId="0B11A98A"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3.</w:t>
      </w:r>
      <w:r w:rsidRPr="001C08FC">
        <w:rPr>
          <w:b/>
          <w:bCs/>
        </w:rPr>
        <w:tab/>
        <w:t>ДАТА НА ИЗТИЧАНЕ НА СРОКА НА ГОДНОСТ</w:t>
      </w:r>
    </w:p>
    <w:p w14:paraId="3FA1CB08" w14:textId="77777777" w:rsidR="009F2F02" w:rsidRPr="001C08FC" w:rsidRDefault="009F2F02"/>
    <w:p w14:paraId="3CF6B8B7" w14:textId="77777777" w:rsidR="009F2F02" w:rsidRPr="001C08FC" w:rsidRDefault="009F2F02">
      <w:r w:rsidRPr="001C08FC">
        <w:t>Годен до:</w:t>
      </w:r>
    </w:p>
    <w:p w14:paraId="601910E8" w14:textId="77777777" w:rsidR="009F2F02" w:rsidRPr="001C08FC" w:rsidRDefault="009F2F02"/>
    <w:p w14:paraId="3CAA789C" w14:textId="77777777" w:rsidR="009F2F02" w:rsidRPr="001C08FC" w:rsidRDefault="009F2F02"/>
    <w:p w14:paraId="72E1DAD3"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4.</w:t>
      </w:r>
      <w:r w:rsidRPr="001C08FC">
        <w:rPr>
          <w:b/>
          <w:bCs/>
        </w:rPr>
        <w:tab/>
        <w:t>ПАРТИДЕН НОМЕР</w:t>
      </w:r>
    </w:p>
    <w:p w14:paraId="5D94CEE8" w14:textId="77777777" w:rsidR="009F2F02" w:rsidRPr="001C08FC" w:rsidRDefault="009F2F02">
      <w:pPr>
        <w:ind w:right="113"/>
      </w:pPr>
    </w:p>
    <w:p w14:paraId="30D276AB" w14:textId="77777777" w:rsidR="009F2F02" w:rsidRPr="001C08FC" w:rsidRDefault="009F2F02">
      <w:pPr>
        <w:ind w:right="113"/>
      </w:pPr>
      <w:r w:rsidRPr="001C08FC">
        <w:t>Партида:</w:t>
      </w:r>
    </w:p>
    <w:p w14:paraId="151F568A" w14:textId="77777777" w:rsidR="009F2F02" w:rsidRPr="001C08FC" w:rsidRDefault="009F2F02">
      <w:pPr>
        <w:ind w:right="113"/>
      </w:pPr>
    </w:p>
    <w:p w14:paraId="6E47AC7E" w14:textId="77777777" w:rsidR="009F2F02" w:rsidRPr="001C08FC" w:rsidRDefault="009F2F02">
      <w:pPr>
        <w:ind w:right="113"/>
      </w:pPr>
    </w:p>
    <w:p w14:paraId="4EB15F19"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5.</w:t>
      </w:r>
      <w:r w:rsidRPr="001C08FC">
        <w:rPr>
          <w:b/>
          <w:bCs/>
        </w:rPr>
        <w:tab/>
        <w:t>СЪДЪРЖАНИЕ КАТО МАСА, ОБЕМ ИЛИ ЕДИНИЦИ</w:t>
      </w:r>
    </w:p>
    <w:p w14:paraId="059A2FB5" w14:textId="77777777" w:rsidR="009F2F02" w:rsidRPr="001C08FC" w:rsidRDefault="009F2F02">
      <w:pPr>
        <w:ind w:right="113"/>
      </w:pPr>
    </w:p>
    <w:p w14:paraId="0724DC45" w14:textId="77777777" w:rsidR="009F2F02" w:rsidRPr="001C08FC" w:rsidRDefault="009F2F02">
      <w:pPr>
        <w:ind w:right="113"/>
      </w:pPr>
      <w:r w:rsidRPr="001C08FC">
        <w:t>0,5 ml</w:t>
      </w:r>
    </w:p>
    <w:p w14:paraId="2C22E84F" w14:textId="77777777" w:rsidR="009F2F02" w:rsidRPr="001C08FC" w:rsidRDefault="009F2F02">
      <w:pPr>
        <w:ind w:right="113"/>
      </w:pPr>
    </w:p>
    <w:p w14:paraId="5236DCBD" w14:textId="77777777" w:rsidR="009F2F02" w:rsidRPr="001C08FC" w:rsidRDefault="009F2F02">
      <w:pPr>
        <w:ind w:right="113"/>
      </w:pPr>
    </w:p>
    <w:p w14:paraId="1DBF27C9"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6.</w:t>
      </w:r>
      <w:r w:rsidRPr="001C08FC">
        <w:rPr>
          <w:b/>
          <w:bCs/>
        </w:rPr>
        <w:tab/>
        <w:t>ДРУГО</w:t>
      </w:r>
    </w:p>
    <w:p w14:paraId="49661DCA" w14:textId="77777777" w:rsidR="009F2F02" w:rsidRPr="001C08FC" w:rsidRDefault="009F2F02">
      <w:pPr>
        <w:ind w:right="113"/>
      </w:pPr>
    </w:p>
    <w:p w14:paraId="6D91AB11" w14:textId="77777777" w:rsidR="009F2F02" w:rsidRPr="001C08FC" w:rsidRDefault="009F2F02">
      <w:pPr>
        <w:pageBreakBefore/>
        <w:pBdr>
          <w:top w:val="single" w:sz="4" w:space="1" w:color="000000"/>
          <w:left w:val="single" w:sz="4" w:space="4" w:color="000000"/>
          <w:bottom w:val="single" w:sz="4" w:space="1" w:color="000000"/>
          <w:right w:val="single" w:sz="4" w:space="4" w:color="000000"/>
        </w:pBdr>
        <w:rPr>
          <w:b/>
          <w:bCs/>
        </w:rPr>
      </w:pPr>
      <w:r w:rsidRPr="001C08FC">
        <w:rPr>
          <w:b/>
          <w:bCs/>
        </w:rPr>
        <w:lastRenderedPageBreak/>
        <w:t>МИНИМУМ ДАННИ, КОИТО ТРЯБВА ДА СЪДЪРЖАТ МАЛКИТЕ ЕДИНИЧНИ ПЪРВИЧНИ ОПАКОВКИ</w:t>
      </w:r>
    </w:p>
    <w:p w14:paraId="085C9F78" w14:textId="77777777" w:rsidR="009F2F02" w:rsidRPr="001C08FC" w:rsidRDefault="009F2F02">
      <w:pPr>
        <w:pBdr>
          <w:top w:val="single" w:sz="4" w:space="1" w:color="000000"/>
          <w:left w:val="single" w:sz="4" w:space="4" w:color="000000"/>
          <w:bottom w:val="single" w:sz="4" w:space="1" w:color="000000"/>
          <w:right w:val="single" w:sz="4" w:space="4" w:color="000000"/>
        </w:pBdr>
        <w:rPr>
          <w:b/>
          <w:bCs/>
        </w:rPr>
      </w:pPr>
    </w:p>
    <w:p w14:paraId="645E6E79"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ПАТРОН</w:t>
      </w:r>
    </w:p>
    <w:p w14:paraId="15C0F46C" w14:textId="77777777" w:rsidR="009F2F02" w:rsidRPr="001C08FC" w:rsidRDefault="009F2F02"/>
    <w:p w14:paraId="266D8C42" w14:textId="77777777" w:rsidR="009F2F02" w:rsidRPr="001C08FC" w:rsidRDefault="009F2F02"/>
    <w:p w14:paraId="53AA7C38"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1.</w:t>
      </w:r>
      <w:r w:rsidRPr="001C08FC">
        <w:rPr>
          <w:b/>
          <w:bCs/>
        </w:rPr>
        <w:tab/>
        <w:t>ИМЕ НА ЛЕКАРСТВЕНИЯ ПРОДУКТ И ПЪТ(ИЩА) НА ВЪВЕЖДАНЕ</w:t>
      </w:r>
    </w:p>
    <w:p w14:paraId="4E6C4BAE" w14:textId="77777777" w:rsidR="009F2F02" w:rsidRPr="001C08FC" w:rsidRDefault="009F2F02">
      <w:pPr>
        <w:ind w:left="567" w:hanging="567"/>
      </w:pPr>
    </w:p>
    <w:p w14:paraId="2BA03C29" w14:textId="77777777" w:rsidR="009F2F02" w:rsidRPr="001C08FC" w:rsidRDefault="009F2F02">
      <w:pPr>
        <w:autoSpaceDE w:val="0"/>
        <w:jc w:val="both"/>
      </w:pPr>
      <w:r w:rsidRPr="001C08FC">
        <w:t>Ovaleap 450 IU/0,75 ml инжекция</w:t>
      </w:r>
    </w:p>
    <w:p w14:paraId="3D30C497" w14:textId="77777777" w:rsidR="009F2F02" w:rsidRPr="001C08FC" w:rsidRDefault="009F2F02"/>
    <w:p w14:paraId="12F2AA94" w14:textId="77777777" w:rsidR="009F2F02" w:rsidRPr="001C08FC" w:rsidRDefault="009F2F02">
      <w:r w:rsidRPr="001C08FC">
        <w:t>фолитропин алфа</w:t>
      </w:r>
    </w:p>
    <w:p w14:paraId="02869B74" w14:textId="77777777" w:rsidR="009F2F02" w:rsidRPr="001C08FC" w:rsidRDefault="009F2F02"/>
    <w:p w14:paraId="010660A6" w14:textId="77777777" w:rsidR="009F2F02" w:rsidRPr="001C08FC" w:rsidRDefault="009F2F02">
      <w:r w:rsidRPr="001C08FC">
        <w:t>s.c.</w:t>
      </w:r>
    </w:p>
    <w:p w14:paraId="6CB679ED" w14:textId="77777777" w:rsidR="009F2F02" w:rsidRPr="001C08FC" w:rsidRDefault="009F2F02"/>
    <w:p w14:paraId="2F705DB9" w14:textId="77777777" w:rsidR="009F2F02" w:rsidRPr="001C08FC" w:rsidRDefault="009F2F02"/>
    <w:p w14:paraId="04C846C5" w14:textId="77777777" w:rsidR="009F2F02" w:rsidRPr="001C08FC" w:rsidRDefault="009F2F02" w:rsidP="002F2135">
      <w:pPr>
        <w:pBdr>
          <w:top w:val="single" w:sz="4" w:space="1" w:color="000000"/>
          <w:left w:val="single" w:sz="4" w:space="4" w:color="000000"/>
          <w:bottom w:val="single" w:sz="4" w:space="1" w:color="000000"/>
          <w:right w:val="single" w:sz="4" w:space="4" w:color="000000"/>
        </w:pBdr>
      </w:pPr>
      <w:r w:rsidRPr="001C08FC">
        <w:rPr>
          <w:b/>
          <w:bCs/>
        </w:rPr>
        <w:t>2.</w:t>
      </w:r>
      <w:r w:rsidRPr="001C08FC">
        <w:rPr>
          <w:b/>
          <w:bCs/>
        </w:rPr>
        <w:tab/>
        <w:t>НАЧИН НА ПРИЛОЖЕНИЕ</w:t>
      </w:r>
    </w:p>
    <w:p w14:paraId="124FAEC3" w14:textId="77777777" w:rsidR="009F2F02" w:rsidRPr="001C08FC" w:rsidRDefault="009F2F02"/>
    <w:p w14:paraId="15F0355A" w14:textId="77777777" w:rsidR="009F2F02" w:rsidRPr="001C08FC" w:rsidRDefault="009F2F02"/>
    <w:p w14:paraId="3B3B6E40"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3.</w:t>
      </w:r>
      <w:r w:rsidRPr="001C08FC">
        <w:rPr>
          <w:b/>
          <w:bCs/>
        </w:rPr>
        <w:tab/>
        <w:t>ДАТА НА ИЗТИЧАНЕ НА СРОКА НА ГОДНОСТ</w:t>
      </w:r>
    </w:p>
    <w:p w14:paraId="72015BB2" w14:textId="77777777" w:rsidR="009F2F02" w:rsidRPr="001C08FC" w:rsidRDefault="009F2F02"/>
    <w:p w14:paraId="3927C2B0" w14:textId="77777777" w:rsidR="009F2F02" w:rsidRPr="001C08FC" w:rsidRDefault="009F2F02">
      <w:r w:rsidRPr="001C08FC">
        <w:t>Годен до:</w:t>
      </w:r>
    </w:p>
    <w:p w14:paraId="456499B4" w14:textId="77777777" w:rsidR="009F2F02" w:rsidRPr="001C08FC" w:rsidRDefault="009F2F02"/>
    <w:p w14:paraId="3F6957F8" w14:textId="77777777" w:rsidR="009F2F02" w:rsidRPr="001C08FC" w:rsidRDefault="009F2F02"/>
    <w:p w14:paraId="4760AD2B"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4.</w:t>
      </w:r>
      <w:r w:rsidRPr="001C08FC">
        <w:rPr>
          <w:b/>
          <w:bCs/>
        </w:rPr>
        <w:tab/>
        <w:t>ПАРТИДЕН НОМЕР</w:t>
      </w:r>
    </w:p>
    <w:p w14:paraId="62E02FEC" w14:textId="77777777" w:rsidR="009F2F02" w:rsidRPr="001C08FC" w:rsidRDefault="009F2F02">
      <w:pPr>
        <w:ind w:right="113"/>
      </w:pPr>
    </w:p>
    <w:p w14:paraId="4D9B60C0" w14:textId="77777777" w:rsidR="009F2F02" w:rsidRPr="001C08FC" w:rsidRDefault="009F2F02">
      <w:pPr>
        <w:ind w:right="113"/>
      </w:pPr>
      <w:r w:rsidRPr="001C08FC">
        <w:t>Партида:</w:t>
      </w:r>
    </w:p>
    <w:p w14:paraId="5CDB94CB" w14:textId="77777777" w:rsidR="009F2F02" w:rsidRPr="001C08FC" w:rsidRDefault="009F2F02">
      <w:pPr>
        <w:ind w:right="113"/>
      </w:pPr>
    </w:p>
    <w:p w14:paraId="6EE810ED" w14:textId="77777777" w:rsidR="009F2F02" w:rsidRPr="001C08FC" w:rsidRDefault="009F2F02">
      <w:pPr>
        <w:ind w:right="113"/>
      </w:pPr>
    </w:p>
    <w:p w14:paraId="57DE447D"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5.</w:t>
      </w:r>
      <w:r w:rsidRPr="001C08FC">
        <w:rPr>
          <w:b/>
          <w:bCs/>
        </w:rPr>
        <w:tab/>
        <w:t>СЪДЪРЖАНИЕ КАТО МАСА, ОБЕМ ИЛИ ЕДИНИЦИ</w:t>
      </w:r>
    </w:p>
    <w:p w14:paraId="04F65AF0" w14:textId="77777777" w:rsidR="009F2F02" w:rsidRPr="001C08FC" w:rsidRDefault="009F2F02">
      <w:pPr>
        <w:ind w:right="113"/>
      </w:pPr>
    </w:p>
    <w:p w14:paraId="7A0B4F66" w14:textId="77777777" w:rsidR="009F2F02" w:rsidRPr="001C08FC" w:rsidRDefault="009F2F02">
      <w:pPr>
        <w:ind w:right="113"/>
      </w:pPr>
      <w:r w:rsidRPr="001C08FC">
        <w:t>0,75 ml</w:t>
      </w:r>
    </w:p>
    <w:p w14:paraId="1EF1EE53" w14:textId="77777777" w:rsidR="009F2F02" w:rsidRPr="001C08FC" w:rsidRDefault="009F2F02">
      <w:pPr>
        <w:ind w:right="113"/>
      </w:pPr>
    </w:p>
    <w:p w14:paraId="425099C7" w14:textId="77777777" w:rsidR="009F2F02" w:rsidRPr="001C08FC" w:rsidRDefault="009F2F02">
      <w:pPr>
        <w:ind w:right="113"/>
      </w:pPr>
    </w:p>
    <w:p w14:paraId="292846E7"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6.</w:t>
      </w:r>
      <w:r w:rsidRPr="001C08FC">
        <w:rPr>
          <w:b/>
          <w:bCs/>
        </w:rPr>
        <w:tab/>
        <w:t>ДРУГО</w:t>
      </w:r>
    </w:p>
    <w:p w14:paraId="0934DD12" w14:textId="77777777" w:rsidR="009F2F02" w:rsidRPr="001C08FC" w:rsidRDefault="009F2F02">
      <w:pPr>
        <w:ind w:right="113"/>
      </w:pPr>
    </w:p>
    <w:p w14:paraId="4C11A426" w14:textId="77777777" w:rsidR="009F2F02" w:rsidRPr="001C08FC" w:rsidRDefault="009F2F02">
      <w:pPr>
        <w:pageBreakBefore/>
        <w:pBdr>
          <w:top w:val="single" w:sz="4" w:space="1" w:color="000000"/>
          <w:left w:val="single" w:sz="4" w:space="4" w:color="000000"/>
          <w:bottom w:val="single" w:sz="4" w:space="1" w:color="000000"/>
          <w:right w:val="single" w:sz="4" w:space="4" w:color="000000"/>
        </w:pBdr>
        <w:rPr>
          <w:b/>
          <w:bCs/>
        </w:rPr>
      </w:pPr>
      <w:r w:rsidRPr="001C08FC">
        <w:rPr>
          <w:b/>
          <w:bCs/>
        </w:rPr>
        <w:lastRenderedPageBreak/>
        <w:t>МИНИМУМ ДАННИ, КОИТО ТРЯБВА ДА СЪДЪРЖАТ МАЛКИТЕ ЕДИНИЧНИ ПЪРВИЧНИ ОПАКОВКИ</w:t>
      </w:r>
    </w:p>
    <w:p w14:paraId="5BD330E0" w14:textId="77777777" w:rsidR="009F2F02" w:rsidRPr="001C08FC" w:rsidRDefault="009F2F02">
      <w:pPr>
        <w:pBdr>
          <w:top w:val="single" w:sz="4" w:space="1" w:color="000000"/>
          <w:left w:val="single" w:sz="4" w:space="4" w:color="000000"/>
          <w:bottom w:val="single" w:sz="4" w:space="1" w:color="000000"/>
          <w:right w:val="single" w:sz="4" w:space="4" w:color="000000"/>
        </w:pBdr>
        <w:rPr>
          <w:b/>
          <w:bCs/>
        </w:rPr>
      </w:pPr>
    </w:p>
    <w:p w14:paraId="5006F0DE"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ПАТРОН</w:t>
      </w:r>
    </w:p>
    <w:p w14:paraId="35535947" w14:textId="77777777" w:rsidR="009F2F02" w:rsidRPr="001C08FC" w:rsidRDefault="009F2F02"/>
    <w:p w14:paraId="5994D075" w14:textId="77777777" w:rsidR="009F2F02" w:rsidRPr="001C08FC" w:rsidRDefault="009F2F02"/>
    <w:p w14:paraId="3D0E0646"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1.</w:t>
      </w:r>
      <w:r w:rsidRPr="001C08FC">
        <w:rPr>
          <w:b/>
          <w:bCs/>
        </w:rPr>
        <w:tab/>
        <w:t>ИМЕ НА ЛЕКАРСТВЕНИЯ ПРОДУКТ И ПЪТ(ИЩА) НА ВЪВЕЖДАНЕ</w:t>
      </w:r>
    </w:p>
    <w:p w14:paraId="5E13893D" w14:textId="77777777" w:rsidR="009F2F02" w:rsidRPr="001C08FC" w:rsidRDefault="009F2F02">
      <w:pPr>
        <w:ind w:left="567" w:hanging="567"/>
      </w:pPr>
    </w:p>
    <w:p w14:paraId="2E84D2E3" w14:textId="77777777" w:rsidR="009F2F02" w:rsidRPr="001C08FC" w:rsidRDefault="009F2F02">
      <w:pPr>
        <w:autoSpaceDE w:val="0"/>
        <w:jc w:val="both"/>
      </w:pPr>
      <w:r w:rsidRPr="001C08FC">
        <w:t>Ovaleap 900 IU/1,5 ml инжекция</w:t>
      </w:r>
    </w:p>
    <w:p w14:paraId="389B0D41" w14:textId="77777777" w:rsidR="009F2F02" w:rsidRPr="001C08FC" w:rsidRDefault="009F2F02"/>
    <w:p w14:paraId="2F5858B2" w14:textId="77777777" w:rsidR="009F2F02" w:rsidRPr="001C08FC" w:rsidRDefault="009F2F02">
      <w:r w:rsidRPr="001C08FC">
        <w:t>фолитропин алфа</w:t>
      </w:r>
    </w:p>
    <w:p w14:paraId="6B4F7596" w14:textId="77777777" w:rsidR="009F2F02" w:rsidRPr="001C08FC" w:rsidRDefault="009F2F02"/>
    <w:p w14:paraId="625EDBEC" w14:textId="77777777" w:rsidR="009F2F02" w:rsidRPr="001C08FC" w:rsidRDefault="009F2F02">
      <w:r w:rsidRPr="001C08FC">
        <w:t>s.c.</w:t>
      </w:r>
    </w:p>
    <w:p w14:paraId="6C27E43E" w14:textId="77777777" w:rsidR="009F2F02" w:rsidRPr="001C08FC" w:rsidRDefault="009F2F02"/>
    <w:p w14:paraId="516C13DC" w14:textId="77777777" w:rsidR="009F2F02" w:rsidRPr="001C08FC" w:rsidRDefault="009F2F02"/>
    <w:p w14:paraId="3A42CA25"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2.</w:t>
      </w:r>
      <w:r w:rsidRPr="001C08FC">
        <w:rPr>
          <w:b/>
          <w:bCs/>
        </w:rPr>
        <w:tab/>
        <w:t>НАЧИН НА ПРИЛОЖЕНИЕ</w:t>
      </w:r>
    </w:p>
    <w:p w14:paraId="2F51C482" w14:textId="77777777" w:rsidR="009F2F02" w:rsidRPr="001C08FC" w:rsidRDefault="009F2F02"/>
    <w:p w14:paraId="6EEC8B9C" w14:textId="77777777" w:rsidR="009F2F02" w:rsidRPr="001C08FC" w:rsidRDefault="009F2F02"/>
    <w:p w14:paraId="03B4DE74"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3.</w:t>
      </w:r>
      <w:r w:rsidRPr="001C08FC">
        <w:rPr>
          <w:b/>
          <w:bCs/>
        </w:rPr>
        <w:tab/>
        <w:t>ДАТА НА ИЗТИЧАНЕ НА СРОКА НА ГОДНОСТ</w:t>
      </w:r>
    </w:p>
    <w:p w14:paraId="4CC6C881" w14:textId="77777777" w:rsidR="009F2F02" w:rsidRPr="001C08FC" w:rsidRDefault="009F2F02"/>
    <w:p w14:paraId="0106D7D5" w14:textId="77777777" w:rsidR="009F2F02" w:rsidRPr="001C08FC" w:rsidRDefault="009F2F02">
      <w:r w:rsidRPr="001C08FC">
        <w:t>Годен до:</w:t>
      </w:r>
    </w:p>
    <w:p w14:paraId="7E92A71E" w14:textId="77777777" w:rsidR="009F2F02" w:rsidRPr="001C08FC" w:rsidRDefault="009F2F02"/>
    <w:p w14:paraId="5B223890" w14:textId="77777777" w:rsidR="009F2F02" w:rsidRPr="001C08FC" w:rsidRDefault="009F2F02"/>
    <w:p w14:paraId="4AE0CBB2"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4.</w:t>
      </w:r>
      <w:r w:rsidRPr="001C08FC">
        <w:rPr>
          <w:b/>
          <w:bCs/>
        </w:rPr>
        <w:tab/>
        <w:t>ПАРТИДЕН НОМЕР</w:t>
      </w:r>
    </w:p>
    <w:p w14:paraId="2CF34E45" w14:textId="77777777" w:rsidR="009F2F02" w:rsidRPr="001C08FC" w:rsidRDefault="009F2F02">
      <w:pPr>
        <w:ind w:right="113"/>
      </w:pPr>
    </w:p>
    <w:p w14:paraId="0D0E8868" w14:textId="77777777" w:rsidR="009F2F02" w:rsidRPr="001C08FC" w:rsidRDefault="009F2F02">
      <w:pPr>
        <w:ind w:right="113"/>
      </w:pPr>
      <w:r w:rsidRPr="001C08FC">
        <w:t>Партида:</w:t>
      </w:r>
    </w:p>
    <w:p w14:paraId="0193C15F" w14:textId="77777777" w:rsidR="009F2F02" w:rsidRPr="001C08FC" w:rsidRDefault="009F2F02">
      <w:pPr>
        <w:ind w:right="113"/>
      </w:pPr>
    </w:p>
    <w:p w14:paraId="1C6E06D9" w14:textId="77777777" w:rsidR="009F2F02" w:rsidRPr="001C08FC" w:rsidRDefault="009F2F02">
      <w:pPr>
        <w:ind w:right="113"/>
      </w:pPr>
    </w:p>
    <w:p w14:paraId="44096230"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5.</w:t>
      </w:r>
      <w:r w:rsidRPr="001C08FC">
        <w:rPr>
          <w:b/>
          <w:bCs/>
        </w:rPr>
        <w:tab/>
        <w:t>СЪДЪРЖАНИЕ КАТО МАСА, ОБЕМ ИЛИ ЕДИНИЦИ</w:t>
      </w:r>
    </w:p>
    <w:p w14:paraId="3708A8FD" w14:textId="77777777" w:rsidR="009F2F02" w:rsidRPr="001C08FC" w:rsidRDefault="009F2F02">
      <w:pPr>
        <w:ind w:right="113"/>
      </w:pPr>
    </w:p>
    <w:p w14:paraId="6247B019" w14:textId="77777777" w:rsidR="009F2F02" w:rsidRPr="001C08FC" w:rsidRDefault="009F2F02">
      <w:pPr>
        <w:ind w:right="113"/>
      </w:pPr>
      <w:r w:rsidRPr="001C08FC">
        <w:t>1,5 ml</w:t>
      </w:r>
    </w:p>
    <w:p w14:paraId="733BA624" w14:textId="77777777" w:rsidR="009F2F02" w:rsidRPr="001C08FC" w:rsidRDefault="009F2F02">
      <w:pPr>
        <w:ind w:right="113"/>
      </w:pPr>
    </w:p>
    <w:p w14:paraId="5261A4F8" w14:textId="77777777" w:rsidR="009F2F02" w:rsidRPr="001C08FC" w:rsidRDefault="009F2F02">
      <w:pPr>
        <w:ind w:right="113"/>
      </w:pPr>
    </w:p>
    <w:p w14:paraId="07029B88" w14:textId="77777777" w:rsidR="009F2F02" w:rsidRPr="001C08FC" w:rsidRDefault="009F2F02">
      <w:pPr>
        <w:pBdr>
          <w:top w:val="single" w:sz="4" w:space="1" w:color="000000"/>
          <w:left w:val="single" w:sz="4" w:space="4" w:color="000000"/>
          <w:bottom w:val="single" w:sz="4" w:space="1" w:color="000000"/>
          <w:right w:val="single" w:sz="4" w:space="4" w:color="000000"/>
        </w:pBdr>
      </w:pPr>
      <w:r w:rsidRPr="001C08FC">
        <w:rPr>
          <w:b/>
          <w:bCs/>
        </w:rPr>
        <w:t>6.</w:t>
      </w:r>
      <w:r w:rsidRPr="001C08FC">
        <w:rPr>
          <w:b/>
          <w:bCs/>
        </w:rPr>
        <w:tab/>
        <w:t>ДРУГО</w:t>
      </w:r>
    </w:p>
    <w:p w14:paraId="0A15774B" w14:textId="77777777" w:rsidR="009F2F02" w:rsidRPr="001C08FC" w:rsidRDefault="009F2F02">
      <w:pPr>
        <w:ind w:right="113"/>
      </w:pPr>
    </w:p>
    <w:p w14:paraId="748E2546" w14:textId="77777777" w:rsidR="009F2F02" w:rsidRPr="001C08FC" w:rsidRDefault="009F2F02">
      <w:pPr>
        <w:pageBreakBefore/>
        <w:jc w:val="center"/>
        <w:rPr>
          <w:b/>
          <w:bCs/>
        </w:rPr>
      </w:pPr>
    </w:p>
    <w:p w14:paraId="0C38F501" w14:textId="77777777" w:rsidR="009F2F02" w:rsidRPr="001C08FC" w:rsidRDefault="009F2F02">
      <w:pPr>
        <w:jc w:val="center"/>
        <w:rPr>
          <w:b/>
          <w:bCs/>
        </w:rPr>
      </w:pPr>
    </w:p>
    <w:p w14:paraId="001BE389" w14:textId="77777777" w:rsidR="009F2F02" w:rsidRPr="001C08FC" w:rsidRDefault="009F2F02">
      <w:pPr>
        <w:jc w:val="center"/>
        <w:rPr>
          <w:b/>
          <w:bCs/>
        </w:rPr>
      </w:pPr>
    </w:p>
    <w:p w14:paraId="48F4ACC6" w14:textId="77777777" w:rsidR="009F2F02" w:rsidRPr="001C08FC" w:rsidRDefault="009F2F02">
      <w:pPr>
        <w:jc w:val="center"/>
        <w:rPr>
          <w:b/>
          <w:bCs/>
        </w:rPr>
      </w:pPr>
    </w:p>
    <w:p w14:paraId="6D951600" w14:textId="77777777" w:rsidR="009F2F02" w:rsidRPr="001C08FC" w:rsidRDefault="009F2F02">
      <w:pPr>
        <w:jc w:val="center"/>
        <w:rPr>
          <w:b/>
          <w:bCs/>
        </w:rPr>
      </w:pPr>
    </w:p>
    <w:p w14:paraId="0B79DFB6" w14:textId="77777777" w:rsidR="009F2F02" w:rsidRPr="001C08FC" w:rsidRDefault="009F2F02">
      <w:pPr>
        <w:jc w:val="center"/>
        <w:rPr>
          <w:b/>
          <w:bCs/>
        </w:rPr>
      </w:pPr>
    </w:p>
    <w:p w14:paraId="5D87F732" w14:textId="77777777" w:rsidR="009F2F02" w:rsidRPr="001C08FC" w:rsidRDefault="009F2F02">
      <w:pPr>
        <w:jc w:val="center"/>
        <w:rPr>
          <w:b/>
          <w:bCs/>
        </w:rPr>
      </w:pPr>
    </w:p>
    <w:p w14:paraId="44232E34" w14:textId="77777777" w:rsidR="009F2F02" w:rsidRPr="001C08FC" w:rsidRDefault="009F2F02">
      <w:pPr>
        <w:jc w:val="center"/>
        <w:rPr>
          <w:b/>
          <w:bCs/>
        </w:rPr>
      </w:pPr>
    </w:p>
    <w:p w14:paraId="14B05018" w14:textId="77777777" w:rsidR="009F2F02" w:rsidRPr="001C08FC" w:rsidRDefault="009F2F02">
      <w:pPr>
        <w:jc w:val="center"/>
        <w:rPr>
          <w:b/>
          <w:bCs/>
        </w:rPr>
      </w:pPr>
    </w:p>
    <w:p w14:paraId="4AFD5BF8" w14:textId="77777777" w:rsidR="009F2F02" w:rsidRPr="001C08FC" w:rsidRDefault="009F2F02">
      <w:pPr>
        <w:jc w:val="center"/>
        <w:rPr>
          <w:b/>
          <w:bCs/>
        </w:rPr>
      </w:pPr>
    </w:p>
    <w:p w14:paraId="74BE1C39" w14:textId="77777777" w:rsidR="009F2F02" w:rsidRPr="001C08FC" w:rsidRDefault="009F2F02">
      <w:pPr>
        <w:jc w:val="center"/>
        <w:rPr>
          <w:b/>
          <w:bCs/>
        </w:rPr>
      </w:pPr>
    </w:p>
    <w:p w14:paraId="3C4D9C76" w14:textId="77777777" w:rsidR="009F2F02" w:rsidRPr="001C08FC" w:rsidRDefault="009F2F02">
      <w:pPr>
        <w:jc w:val="center"/>
        <w:rPr>
          <w:b/>
          <w:bCs/>
        </w:rPr>
      </w:pPr>
    </w:p>
    <w:p w14:paraId="0878281F" w14:textId="77777777" w:rsidR="009F2F02" w:rsidRPr="001C08FC" w:rsidRDefault="009F2F02">
      <w:pPr>
        <w:jc w:val="center"/>
        <w:rPr>
          <w:b/>
          <w:bCs/>
        </w:rPr>
      </w:pPr>
    </w:p>
    <w:p w14:paraId="04A7EB28" w14:textId="77777777" w:rsidR="009F2F02" w:rsidRPr="001C08FC" w:rsidRDefault="009F2F02">
      <w:pPr>
        <w:jc w:val="center"/>
        <w:rPr>
          <w:b/>
          <w:bCs/>
        </w:rPr>
      </w:pPr>
    </w:p>
    <w:p w14:paraId="38F5125B" w14:textId="77777777" w:rsidR="009F2F02" w:rsidRPr="001C08FC" w:rsidRDefault="009F2F02">
      <w:pPr>
        <w:jc w:val="center"/>
        <w:rPr>
          <w:b/>
          <w:bCs/>
        </w:rPr>
      </w:pPr>
    </w:p>
    <w:p w14:paraId="2CCE0912" w14:textId="77777777" w:rsidR="009F2F02" w:rsidRPr="001C08FC" w:rsidRDefault="009F2F02">
      <w:pPr>
        <w:jc w:val="center"/>
        <w:rPr>
          <w:b/>
          <w:bCs/>
        </w:rPr>
      </w:pPr>
    </w:p>
    <w:p w14:paraId="773ED379" w14:textId="77777777" w:rsidR="009F2F02" w:rsidRPr="001C08FC" w:rsidRDefault="009F2F02">
      <w:pPr>
        <w:jc w:val="center"/>
        <w:rPr>
          <w:b/>
          <w:bCs/>
        </w:rPr>
      </w:pPr>
    </w:p>
    <w:p w14:paraId="4043C44A" w14:textId="77777777" w:rsidR="009F2F02" w:rsidRPr="001C08FC" w:rsidRDefault="009F2F02">
      <w:pPr>
        <w:jc w:val="center"/>
        <w:rPr>
          <w:b/>
          <w:bCs/>
        </w:rPr>
      </w:pPr>
    </w:p>
    <w:p w14:paraId="02CE2420" w14:textId="77777777" w:rsidR="009F2F02" w:rsidRPr="001C08FC" w:rsidRDefault="009F2F02">
      <w:pPr>
        <w:jc w:val="center"/>
        <w:rPr>
          <w:b/>
          <w:bCs/>
        </w:rPr>
      </w:pPr>
    </w:p>
    <w:p w14:paraId="394C9FEA" w14:textId="77777777" w:rsidR="009F2F02" w:rsidRPr="001C08FC" w:rsidRDefault="009F2F02">
      <w:pPr>
        <w:jc w:val="center"/>
        <w:rPr>
          <w:b/>
          <w:bCs/>
        </w:rPr>
      </w:pPr>
    </w:p>
    <w:p w14:paraId="4B9FA801" w14:textId="77777777" w:rsidR="009F2F02" w:rsidRPr="001C08FC" w:rsidRDefault="009F2F02">
      <w:pPr>
        <w:jc w:val="center"/>
        <w:rPr>
          <w:b/>
          <w:bCs/>
        </w:rPr>
      </w:pPr>
    </w:p>
    <w:p w14:paraId="46FD1098" w14:textId="77777777" w:rsidR="009F2F02" w:rsidRPr="001C08FC" w:rsidRDefault="009F2F02">
      <w:pPr>
        <w:jc w:val="center"/>
        <w:rPr>
          <w:b/>
          <w:bCs/>
        </w:rPr>
      </w:pPr>
    </w:p>
    <w:p w14:paraId="75727613" w14:textId="77777777" w:rsidR="009F2F02" w:rsidRPr="001C08FC" w:rsidRDefault="009F2F02">
      <w:pPr>
        <w:jc w:val="center"/>
        <w:rPr>
          <w:b/>
          <w:bCs/>
        </w:rPr>
      </w:pPr>
    </w:p>
    <w:p w14:paraId="4328B575" w14:textId="77777777" w:rsidR="009F2F02" w:rsidRPr="001C08FC" w:rsidRDefault="009F2F02">
      <w:pPr>
        <w:pStyle w:val="TitleA"/>
      </w:pPr>
      <w:r w:rsidRPr="001C08FC">
        <w:t>Б. ЛИСТОВКА</w:t>
      </w:r>
    </w:p>
    <w:p w14:paraId="0BC61B67" w14:textId="77777777" w:rsidR="009F2F02" w:rsidRPr="001C08FC" w:rsidRDefault="009F2F02">
      <w:pPr>
        <w:jc w:val="center"/>
        <w:rPr>
          <w:b/>
          <w:bCs/>
        </w:rPr>
      </w:pPr>
    </w:p>
    <w:p w14:paraId="4A160659" w14:textId="77777777" w:rsidR="009F2F02" w:rsidRPr="001C08FC" w:rsidRDefault="009F2F02">
      <w:pPr>
        <w:pageBreakBefore/>
        <w:tabs>
          <w:tab w:val="clear" w:pos="567"/>
        </w:tabs>
        <w:jc w:val="center"/>
      </w:pPr>
      <w:r w:rsidRPr="001C08FC">
        <w:rPr>
          <w:b/>
          <w:bCs/>
        </w:rPr>
        <w:lastRenderedPageBreak/>
        <w:t>Листовка: информация за потребителя</w:t>
      </w:r>
    </w:p>
    <w:p w14:paraId="49FE6C8F" w14:textId="77777777" w:rsidR="009F2F02" w:rsidRPr="001C08FC" w:rsidRDefault="009F2F02">
      <w:pPr>
        <w:shd w:val="clear" w:color="auto" w:fill="FFFFFF"/>
        <w:tabs>
          <w:tab w:val="clear" w:pos="567"/>
        </w:tabs>
        <w:jc w:val="center"/>
      </w:pPr>
    </w:p>
    <w:p w14:paraId="409776D3" w14:textId="77777777" w:rsidR="009F2F02" w:rsidRPr="001C08FC" w:rsidRDefault="009F2F02">
      <w:pPr>
        <w:tabs>
          <w:tab w:val="left" w:pos="993"/>
        </w:tabs>
        <w:jc w:val="center"/>
        <w:rPr>
          <w:b/>
          <w:bCs/>
        </w:rPr>
      </w:pPr>
      <w:r w:rsidRPr="001C08FC">
        <w:rPr>
          <w:b/>
          <w:bCs/>
        </w:rPr>
        <w:t>Ovaleap 300 IU/0,5 ml инжекционен разтвор</w:t>
      </w:r>
    </w:p>
    <w:p w14:paraId="0DB6646E" w14:textId="77777777" w:rsidR="009F2F02" w:rsidRPr="001C08FC" w:rsidRDefault="009F2F02">
      <w:pPr>
        <w:tabs>
          <w:tab w:val="left" w:pos="993"/>
        </w:tabs>
        <w:jc w:val="center"/>
        <w:rPr>
          <w:b/>
          <w:bCs/>
        </w:rPr>
      </w:pPr>
      <w:r w:rsidRPr="001C08FC">
        <w:rPr>
          <w:b/>
          <w:bCs/>
        </w:rPr>
        <w:t>Ovaleap 450 IU/0,75 ml инжекционен разтвор</w:t>
      </w:r>
    </w:p>
    <w:p w14:paraId="29379964" w14:textId="77777777" w:rsidR="009F2F02" w:rsidRPr="001C08FC" w:rsidRDefault="009F2F02">
      <w:pPr>
        <w:tabs>
          <w:tab w:val="left" w:pos="993"/>
        </w:tabs>
        <w:jc w:val="center"/>
      </w:pPr>
      <w:r w:rsidRPr="001C08FC">
        <w:rPr>
          <w:b/>
          <w:bCs/>
        </w:rPr>
        <w:t>Ovaleap 900 IU/1,5 ml инжекционен разтвор</w:t>
      </w:r>
    </w:p>
    <w:p w14:paraId="55046B77" w14:textId="77777777" w:rsidR="009F2F02" w:rsidRPr="001C08FC" w:rsidRDefault="009F2F02">
      <w:pPr>
        <w:tabs>
          <w:tab w:val="clear" w:pos="567"/>
        </w:tabs>
        <w:jc w:val="center"/>
      </w:pPr>
    </w:p>
    <w:p w14:paraId="259BA1C7" w14:textId="77777777" w:rsidR="009F2F02" w:rsidRPr="001C08FC" w:rsidRDefault="009F2F02" w:rsidP="00017F83">
      <w:pPr>
        <w:tabs>
          <w:tab w:val="clear" w:pos="567"/>
        </w:tabs>
        <w:jc w:val="center"/>
      </w:pPr>
      <w:r w:rsidRPr="001C08FC">
        <w:t>фолитропин алфа (f</w:t>
      </w:r>
      <w:r w:rsidRPr="001C08FC">
        <w:rPr>
          <w:noProof/>
        </w:rPr>
        <w:t>ollitropin alfa)</w:t>
      </w:r>
    </w:p>
    <w:p w14:paraId="5E9A1832" w14:textId="77777777" w:rsidR="009F2F02" w:rsidRPr="001C08FC" w:rsidRDefault="009F2F02">
      <w:pPr>
        <w:tabs>
          <w:tab w:val="clear" w:pos="567"/>
        </w:tabs>
      </w:pPr>
    </w:p>
    <w:p w14:paraId="589F2C40" w14:textId="77777777" w:rsidR="009F2F02" w:rsidRPr="001C08FC" w:rsidRDefault="009F2F02">
      <w:pPr>
        <w:tabs>
          <w:tab w:val="clear" w:pos="567"/>
        </w:tabs>
      </w:pPr>
      <w:r w:rsidRPr="001C08FC">
        <w:rPr>
          <w:b/>
          <w:bCs/>
        </w:rPr>
        <w:t>Прочетете внимателно цялата листовка, преди да започнете да използвате това лекарство, тъй като тя съдържа важна за Вас информация.</w:t>
      </w:r>
    </w:p>
    <w:p w14:paraId="6D717747" w14:textId="77777777" w:rsidR="009F2F02" w:rsidRPr="001C08FC" w:rsidRDefault="009F2F02" w:rsidP="00D815A2">
      <w:pPr>
        <w:numPr>
          <w:ilvl w:val="0"/>
          <w:numId w:val="11"/>
        </w:numPr>
        <w:tabs>
          <w:tab w:val="clear" w:pos="567"/>
        </w:tabs>
        <w:ind w:left="567" w:right="-2" w:hanging="567"/>
      </w:pPr>
      <w:r w:rsidRPr="001C08FC">
        <w:t>Запазете тази листовка. Може да се наложи да я прочетете отново.</w:t>
      </w:r>
    </w:p>
    <w:p w14:paraId="34F9CB71" w14:textId="77777777" w:rsidR="009F2F02" w:rsidRPr="001C08FC" w:rsidRDefault="009F2F02" w:rsidP="00D815A2">
      <w:pPr>
        <w:numPr>
          <w:ilvl w:val="0"/>
          <w:numId w:val="11"/>
        </w:numPr>
        <w:tabs>
          <w:tab w:val="clear" w:pos="567"/>
        </w:tabs>
        <w:ind w:left="567" w:right="-2" w:hanging="567"/>
      </w:pPr>
      <w:r w:rsidRPr="001C08FC">
        <w:t>Ако имате някакви допълнителни въпроси, попитайте Вашия лекар, фармацевт или медицинска сестра.</w:t>
      </w:r>
    </w:p>
    <w:p w14:paraId="6DFE7036" w14:textId="77777777" w:rsidR="009F2F02" w:rsidRPr="001C08FC" w:rsidRDefault="009F2F02" w:rsidP="00D815A2">
      <w:pPr>
        <w:numPr>
          <w:ilvl w:val="0"/>
          <w:numId w:val="11"/>
        </w:numPr>
        <w:tabs>
          <w:tab w:val="clear" w:pos="567"/>
        </w:tabs>
        <w:ind w:left="567" w:right="-2" w:hanging="567"/>
      </w:pPr>
      <w:r w:rsidRPr="001C08FC">
        <w:t>Това лекарство е предписано лично на Вас. Не го преотстъпвайте на други хора. То може да им навреди, независимо че признаците на тяхното заболяване са същите като Вашите.</w:t>
      </w:r>
    </w:p>
    <w:p w14:paraId="5523B05E" w14:textId="77777777" w:rsidR="009F2F02" w:rsidRPr="001C08FC" w:rsidRDefault="009F2F02" w:rsidP="00D815A2">
      <w:pPr>
        <w:numPr>
          <w:ilvl w:val="0"/>
          <w:numId w:val="11"/>
        </w:numPr>
        <w:ind w:left="567" w:hanging="567"/>
      </w:pPr>
      <w:r w:rsidRPr="001C08FC">
        <w:t xml:space="preserve">Ако получите някакви нежелани реакции, уведомете Вашия лекар, фармацевт или медицинска сестра. Това включва и всички възможни нежелани реакции, неописани в тази листовка. </w:t>
      </w:r>
    </w:p>
    <w:p w14:paraId="5531DD97" w14:textId="77777777" w:rsidR="009F2F02" w:rsidRPr="001C08FC" w:rsidRDefault="009F2F02">
      <w:pPr>
        <w:tabs>
          <w:tab w:val="clear" w:pos="567"/>
        </w:tabs>
        <w:ind w:right="-2"/>
      </w:pPr>
    </w:p>
    <w:p w14:paraId="750EC2B8" w14:textId="77777777" w:rsidR="009F2F02" w:rsidRPr="001C08FC" w:rsidRDefault="009F2F02">
      <w:pPr>
        <w:tabs>
          <w:tab w:val="clear" w:pos="567"/>
        </w:tabs>
        <w:ind w:right="-2"/>
      </w:pPr>
    </w:p>
    <w:p w14:paraId="5250F704" w14:textId="77777777" w:rsidR="009F2F02" w:rsidRPr="001C08FC" w:rsidRDefault="009F2F02">
      <w:pPr>
        <w:tabs>
          <w:tab w:val="clear" w:pos="567"/>
        </w:tabs>
        <w:rPr>
          <w:b/>
          <w:bCs/>
        </w:rPr>
      </w:pPr>
      <w:r w:rsidRPr="001C08FC">
        <w:rPr>
          <w:b/>
          <w:bCs/>
        </w:rPr>
        <w:t>Какво съдържа тази листовка</w:t>
      </w:r>
    </w:p>
    <w:p w14:paraId="07213D22" w14:textId="77777777" w:rsidR="009F2F02" w:rsidRPr="001C08FC" w:rsidRDefault="009F2F02">
      <w:pPr>
        <w:tabs>
          <w:tab w:val="clear" w:pos="567"/>
        </w:tabs>
      </w:pPr>
    </w:p>
    <w:p w14:paraId="2132EB50" w14:textId="77777777" w:rsidR="009F2F02" w:rsidRPr="001C08FC" w:rsidRDefault="009F2F02" w:rsidP="00883F17">
      <w:pPr>
        <w:ind w:right="-29"/>
      </w:pPr>
      <w:r w:rsidRPr="001C08FC">
        <w:t>1.</w:t>
      </w:r>
      <w:r w:rsidRPr="001C08FC">
        <w:tab/>
        <w:t>Какво представлява Ovaleap и за какво се използва</w:t>
      </w:r>
    </w:p>
    <w:p w14:paraId="397A2B1D" w14:textId="77777777" w:rsidR="009F2F02" w:rsidRPr="001C08FC" w:rsidRDefault="009F2F02" w:rsidP="00883F17">
      <w:pPr>
        <w:ind w:right="-29"/>
      </w:pPr>
      <w:r w:rsidRPr="001C08FC">
        <w:t>2.</w:t>
      </w:r>
      <w:r w:rsidRPr="001C08FC">
        <w:tab/>
        <w:t>Какво трябва да знаете, преди да използвате Ovaleap</w:t>
      </w:r>
    </w:p>
    <w:p w14:paraId="1ED4C337" w14:textId="77777777" w:rsidR="009F2F02" w:rsidRPr="001C08FC" w:rsidRDefault="009F2F02" w:rsidP="00883F17">
      <w:pPr>
        <w:ind w:right="-29"/>
      </w:pPr>
      <w:r w:rsidRPr="001C08FC">
        <w:t>3.</w:t>
      </w:r>
      <w:r w:rsidRPr="001C08FC">
        <w:tab/>
        <w:t>Как да използвате Ovaleap</w:t>
      </w:r>
    </w:p>
    <w:p w14:paraId="6351D9FD" w14:textId="77777777" w:rsidR="009F2F02" w:rsidRPr="001C08FC" w:rsidRDefault="009F2F02" w:rsidP="00883F17">
      <w:pPr>
        <w:ind w:right="-29"/>
      </w:pPr>
      <w:r w:rsidRPr="001C08FC">
        <w:t>4.</w:t>
      </w:r>
      <w:r w:rsidRPr="001C08FC">
        <w:tab/>
        <w:t>Възможни нежелани реакции</w:t>
      </w:r>
    </w:p>
    <w:p w14:paraId="5624A3EA" w14:textId="77777777" w:rsidR="009F2F02" w:rsidRPr="001C08FC" w:rsidRDefault="009F2F02" w:rsidP="00883F17">
      <w:pPr>
        <w:ind w:right="-29"/>
      </w:pPr>
      <w:r w:rsidRPr="001C08FC">
        <w:t>5.</w:t>
      </w:r>
      <w:r w:rsidRPr="001C08FC">
        <w:tab/>
        <w:t>Как да съхранявате Ovaleap</w:t>
      </w:r>
    </w:p>
    <w:p w14:paraId="56B11C27" w14:textId="77777777" w:rsidR="009F2F02" w:rsidRPr="001C08FC" w:rsidRDefault="009F2F02" w:rsidP="00883F17">
      <w:pPr>
        <w:ind w:right="-29"/>
      </w:pPr>
      <w:r w:rsidRPr="001C08FC">
        <w:t>6.</w:t>
      </w:r>
      <w:r w:rsidRPr="001C08FC">
        <w:tab/>
        <w:t>Съдържание на опаковката и допълнителна информация</w:t>
      </w:r>
    </w:p>
    <w:p w14:paraId="6391DD55" w14:textId="77777777" w:rsidR="009F2F02" w:rsidRPr="001C08FC" w:rsidRDefault="009F2F02">
      <w:pPr>
        <w:tabs>
          <w:tab w:val="clear" w:pos="567"/>
        </w:tabs>
        <w:ind w:right="-2"/>
      </w:pPr>
    </w:p>
    <w:p w14:paraId="6DE4E58F" w14:textId="77777777" w:rsidR="009F2F02" w:rsidRPr="001C08FC" w:rsidRDefault="009F2F02">
      <w:pPr>
        <w:tabs>
          <w:tab w:val="clear" w:pos="567"/>
        </w:tabs>
      </w:pPr>
    </w:p>
    <w:p w14:paraId="01479D6F" w14:textId="77777777" w:rsidR="009F2F02" w:rsidRPr="001C08FC" w:rsidRDefault="009F2F02">
      <w:pPr>
        <w:ind w:right="-2"/>
      </w:pPr>
      <w:r w:rsidRPr="001C08FC">
        <w:rPr>
          <w:b/>
          <w:bCs/>
        </w:rPr>
        <w:t>1.</w:t>
      </w:r>
      <w:r w:rsidRPr="001C08FC">
        <w:rPr>
          <w:b/>
          <w:bCs/>
        </w:rPr>
        <w:tab/>
        <w:t>Какво представлява Ovaleap и за какво се използва</w:t>
      </w:r>
    </w:p>
    <w:p w14:paraId="336F4FD1" w14:textId="77777777" w:rsidR="009F2F02" w:rsidRPr="001C08FC" w:rsidRDefault="009F2F02">
      <w:pPr>
        <w:tabs>
          <w:tab w:val="clear" w:pos="567"/>
        </w:tabs>
      </w:pPr>
    </w:p>
    <w:p w14:paraId="5055CA03" w14:textId="77777777" w:rsidR="009F2F02" w:rsidRPr="001C08FC" w:rsidRDefault="009F2F02">
      <w:pPr>
        <w:tabs>
          <w:tab w:val="clear" w:pos="567"/>
        </w:tabs>
        <w:ind w:right="-2"/>
      </w:pPr>
      <w:r w:rsidRPr="001C08FC">
        <w:rPr>
          <w:b/>
          <w:bCs/>
        </w:rPr>
        <w:t>Какво представлява Ovaleap</w:t>
      </w:r>
    </w:p>
    <w:p w14:paraId="0633A634" w14:textId="77777777" w:rsidR="009F2F02" w:rsidRPr="001C08FC" w:rsidRDefault="009F2F02">
      <w:pPr>
        <w:tabs>
          <w:tab w:val="clear" w:pos="567"/>
        </w:tabs>
        <w:ind w:right="-2"/>
      </w:pPr>
      <w:r w:rsidRPr="001C08FC">
        <w:t>Това лекарство съдържа активното вещество фолитропин алфа, което е почти еднакво с естествения хормон, произвеждан от Вашия организъм, и се нарича “фоликулостимулиращ хормон” (ФСХ). ФСХ е гонадотропин – вид хормон, който играе важна роля за фертилитета и възпроизводството при хора. При жени ФСХ е необходим за растежа и развитието на „торбичките” (фоликули) в яйчниците, който съдържат яйцеклетките. При мъже ФСХ е необходим за образуването на сперма.</w:t>
      </w:r>
    </w:p>
    <w:p w14:paraId="067BD13E" w14:textId="77777777" w:rsidR="009F2F02" w:rsidRPr="001C08FC" w:rsidRDefault="009F2F02">
      <w:pPr>
        <w:tabs>
          <w:tab w:val="clear" w:pos="567"/>
        </w:tabs>
        <w:ind w:right="-2"/>
      </w:pPr>
    </w:p>
    <w:p w14:paraId="5716DB6A" w14:textId="77777777" w:rsidR="009F2F02" w:rsidRPr="001C08FC" w:rsidRDefault="009F2F02">
      <w:pPr>
        <w:tabs>
          <w:tab w:val="clear" w:pos="567"/>
        </w:tabs>
        <w:ind w:right="-2"/>
        <w:rPr>
          <w:u w:val="single"/>
        </w:rPr>
      </w:pPr>
      <w:r w:rsidRPr="001C08FC">
        <w:rPr>
          <w:b/>
          <w:bCs/>
        </w:rPr>
        <w:t>За какво се използва Ovaleap</w:t>
      </w:r>
    </w:p>
    <w:p w14:paraId="22EC4B93" w14:textId="77777777" w:rsidR="009F2F02" w:rsidRPr="001C08FC" w:rsidRDefault="009F2F02">
      <w:pPr>
        <w:tabs>
          <w:tab w:val="clear" w:pos="567"/>
        </w:tabs>
        <w:ind w:right="-2"/>
        <w:rPr>
          <w:u w:val="single"/>
        </w:rPr>
      </w:pPr>
    </w:p>
    <w:p w14:paraId="5E1C069D" w14:textId="77777777" w:rsidR="009F2F02" w:rsidRPr="001C08FC" w:rsidRDefault="009F2F02">
      <w:pPr>
        <w:tabs>
          <w:tab w:val="clear" w:pos="567"/>
        </w:tabs>
        <w:ind w:right="-2"/>
      </w:pPr>
      <w:r w:rsidRPr="001C08FC">
        <w:rPr>
          <w:u w:val="single"/>
        </w:rPr>
        <w:t>При възрастни жени Ovaleap се използва:</w:t>
      </w:r>
    </w:p>
    <w:p w14:paraId="7436A86C" w14:textId="77777777" w:rsidR="009F2F02" w:rsidRPr="001C08FC" w:rsidRDefault="009F2F02" w:rsidP="00D815A2">
      <w:pPr>
        <w:numPr>
          <w:ilvl w:val="0"/>
          <w:numId w:val="10"/>
        </w:numPr>
        <w:tabs>
          <w:tab w:val="clear" w:pos="567"/>
        </w:tabs>
        <w:ind w:left="567" w:hanging="567"/>
      </w:pPr>
      <w:r w:rsidRPr="001C08FC">
        <w:t>за подпомагане на овулацията (освобождаване на зряла яйцеклетка от фоликула) при жени, които нямат овулация и не са се повлияли от лечение с лекарство, наречено „кломифенов цитрат”.</w:t>
      </w:r>
    </w:p>
    <w:p w14:paraId="6FE82CF2" w14:textId="77777777" w:rsidR="009F2F02" w:rsidRPr="001C08FC" w:rsidRDefault="009F2F02" w:rsidP="00D815A2">
      <w:pPr>
        <w:numPr>
          <w:ilvl w:val="0"/>
          <w:numId w:val="10"/>
        </w:numPr>
        <w:tabs>
          <w:tab w:val="clear" w:pos="567"/>
        </w:tabs>
        <w:ind w:left="567" w:hanging="567"/>
      </w:pPr>
      <w:r w:rsidRPr="001C08FC">
        <w:t>за подпомагане развитието на фоликулите при жени, подложени на асистирани репродуктивни технологии (процедури, които може да Ви помогнат да забременеете), като ин-витро-оплождане”, „интрафалопиев трансфер на гамета” или „интрафалопиев трансфер на зигота”.</w:t>
      </w:r>
    </w:p>
    <w:p w14:paraId="3911278A" w14:textId="77777777" w:rsidR="009F2F02" w:rsidRPr="001C08FC" w:rsidRDefault="009F2F02" w:rsidP="00D815A2">
      <w:pPr>
        <w:numPr>
          <w:ilvl w:val="0"/>
          <w:numId w:val="10"/>
        </w:numPr>
        <w:tabs>
          <w:tab w:val="clear" w:pos="567"/>
        </w:tabs>
        <w:ind w:left="567" w:hanging="567"/>
      </w:pPr>
      <w:r w:rsidRPr="001C08FC">
        <w:t>в комбинация с лекарство, наречено „лутропин алфа” (вариант на друг гонадотропин „лутеинизиращ хормон” или ЛХ), за подпомагане овулацията при жени, които нямат овулация, тъй като организмът им произвежда много малко ФСХ и ЛХ.</w:t>
      </w:r>
    </w:p>
    <w:p w14:paraId="6226BB10" w14:textId="77777777" w:rsidR="009F2F02" w:rsidRPr="001C08FC" w:rsidRDefault="009F2F02"/>
    <w:p w14:paraId="02E33E2A" w14:textId="77777777" w:rsidR="009F2F02" w:rsidRPr="001C08FC" w:rsidRDefault="009F2F02" w:rsidP="002D36B9">
      <w:pPr>
        <w:keepNext/>
      </w:pPr>
      <w:r w:rsidRPr="001C08FC">
        <w:rPr>
          <w:u w:val="single"/>
        </w:rPr>
        <w:lastRenderedPageBreak/>
        <w:t>При възрастни мъже Ovaleap се използва:</w:t>
      </w:r>
    </w:p>
    <w:p w14:paraId="62D49391" w14:textId="77777777" w:rsidR="009F2F02" w:rsidRPr="001C08FC" w:rsidRDefault="009F2F02" w:rsidP="00D815A2">
      <w:pPr>
        <w:numPr>
          <w:ilvl w:val="0"/>
          <w:numId w:val="6"/>
        </w:numPr>
        <w:ind w:left="567" w:hanging="567"/>
        <w:rPr>
          <w:shd w:val="clear" w:color="000000" w:fill="FFFF00"/>
        </w:rPr>
      </w:pPr>
      <w:r w:rsidRPr="001C08FC">
        <w:t>в комбинация с лекарство, наречено „човешки хорионгонадотропин” (ЧХГ), за подпомагане образуването на сперма при мъже, които са стерилни поради ниски нива на определени хормони.</w:t>
      </w:r>
    </w:p>
    <w:p w14:paraId="102E185E" w14:textId="77777777" w:rsidR="009F2F02" w:rsidRPr="001C08FC" w:rsidRDefault="009F2F02">
      <w:pPr>
        <w:tabs>
          <w:tab w:val="clear" w:pos="567"/>
        </w:tabs>
        <w:ind w:right="-2"/>
        <w:rPr>
          <w:shd w:val="clear" w:color="000000" w:fill="FFFF00"/>
        </w:rPr>
      </w:pPr>
    </w:p>
    <w:p w14:paraId="53698DD6" w14:textId="77777777" w:rsidR="009F2F02" w:rsidRPr="001C08FC" w:rsidRDefault="009F2F02">
      <w:pPr>
        <w:tabs>
          <w:tab w:val="clear" w:pos="567"/>
        </w:tabs>
        <w:ind w:right="-2"/>
        <w:rPr>
          <w:shd w:val="clear" w:color="000000" w:fill="FFFF00"/>
        </w:rPr>
      </w:pPr>
    </w:p>
    <w:p w14:paraId="137333B8" w14:textId="77777777" w:rsidR="009F2F02" w:rsidRPr="001C08FC" w:rsidRDefault="009F2F02">
      <w:pPr>
        <w:keepNext/>
        <w:keepLines/>
        <w:ind w:right="-2"/>
        <w:rPr>
          <w:i/>
          <w:iCs/>
        </w:rPr>
      </w:pPr>
      <w:r w:rsidRPr="001C08FC">
        <w:rPr>
          <w:b/>
          <w:bCs/>
        </w:rPr>
        <w:t>2.</w:t>
      </w:r>
      <w:r w:rsidRPr="001C08FC">
        <w:rPr>
          <w:b/>
          <w:bCs/>
        </w:rPr>
        <w:tab/>
        <w:t>Какво трябва да знаете, преди да използвате Ovaleap</w:t>
      </w:r>
    </w:p>
    <w:p w14:paraId="4593DFAD" w14:textId="77777777" w:rsidR="009F2F02" w:rsidRPr="001C08FC" w:rsidRDefault="009F2F02">
      <w:pPr>
        <w:keepNext/>
        <w:keepLines/>
        <w:tabs>
          <w:tab w:val="clear" w:pos="567"/>
        </w:tabs>
        <w:rPr>
          <w:i/>
          <w:iCs/>
        </w:rPr>
      </w:pPr>
    </w:p>
    <w:p w14:paraId="54F8D4C6" w14:textId="77777777" w:rsidR="009F2F02" w:rsidRPr="001C08FC" w:rsidRDefault="009F2F02">
      <w:pPr>
        <w:keepNext/>
        <w:keepLines/>
        <w:tabs>
          <w:tab w:val="clear" w:pos="567"/>
        </w:tabs>
      </w:pPr>
      <w:r w:rsidRPr="001C08FC">
        <w:rPr>
          <w:b/>
          <w:bCs/>
        </w:rPr>
        <w:t>Не използвайте Ovaleap:</w:t>
      </w:r>
    </w:p>
    <w:p w14:paraId="6907A378" w14:textId="77777777" w:rsidR="009F2F02" w:rsidRPr="001C08FC" w:rsidRDefault="009F2F02" w:rsidP="00D815A2">
      <w:pPr>
        <w:numPr>
          <w:ilvl w:val="0"/>
          <w:numId w:val="6"/>
        </w:numPr>
        <w:tabs>
          <w:tab w:val="clear" w:pos="567"/>
        </w:tabs>
        <w:ind w:left="567" w:hanging="567"/>
      </w:pPr>
      <w:r w:rsidRPr="001C08FC">
        <w:t>ако сте алергични към фолитропин алфа, фоликулостимулиращ хормон (ФСХ) или към някоя от останалите съставки на това лекарство (изброени в точка 6)</w:t>
      </w:r>
    </w:p>
    <w:p w14:paraId="65170FE1" w14:textId="77777777" w:rsidR="009F2F02" w:rsidRPr="001C08FC" w:rsidRDefault="009F2F02" w:rsidP="00D815A2">
      <w:pPr>
        <w:numPr>
          <w:ilvl w:val="0"/>
          <w:numId w:val="6"/>
        </w:numPr>
        <w:tabs>
          <w:tab w:val="clear" w:pos="567"/>
        </w:tabs>
        <w:ind w:left="567" w:hanging="567"/>
      </w:pPr>
      <w:r w:rsidRPr="001C08FC">
        <w:t>ако имате тумор на хипоталамуса или на хипофизната жлеза (части на мозъка);</w:t>
      </w:r>
    </w:p>
    <w:p w14:paraId="40C90A0C" w14:textId="77777777" w:rsidR="009F2F02" w:rsidRPr="001C08FC" w:rsidRDefault="009F2F02" w:rsidP="00D815A2">
      <w:pPr>
        <w:numPr>
          <w:ilvl w:val="0"/>
          <w:numId w:val="6"/>
        </w:numPr>
        <w:tabs>
          <w:tab w:val="clear" w:pos="567"/>
        </w:tabs>
        <w:ind w:left="567" w:hanging="567"/>
      </w:pPr>
      <w:r w:rsidRPr="001C08FC">
        <w:t xml:space="preserve">ако сте </w:t>
      </w:r>
      <w:r w:rsidRPr="001C08FC">
        <w:rPr>
          <w:b/>
          <w:bCs/>
          <w:i/>
          <w:iCs/>
        </w:rPr>
        <w:t xml:space="preserve">жена </w:t>
      </w:r>
      <w:r w:rsidRPr="001C08FC">
        <w:t>с:</w:t>
      </w:r>
    </w:p>
    <w:p w14:paraId="7B9349FE" w14:textId="77777777" w:rsidR="009F2F02" w:rsidRPr="001C08FC" w:rsidRDefault="009F2F02" w:rsidP="00D815A2">
      <w:pPr>
        <w:numPr>
          <w:ilvl w:val="0"/>
          <w:numId w:val="9"/>
        </w:numPr>
        <w:tabs>
          <w:tab w:val="clear" w:pos="567"/>
        </w:tabs>
        <w:ind w:left="1418" w:hanging="284"/>
      </w:pPr>
      <w:r w:rsidRPr="001C08FC">
        <w:t>уголемяване на яйчниците или торбички с течност в яйчниците (кисти на яйчниците) с неизвестен произход;</w:t>
      </w:r>
    </w:p>
    <w:p w14:paraId="5C8A9B18" w14:textId="77777777" w:rsidR="009F2F02" w:rsidRPr="001C08FC" w:rsidRDefault="009F2F02" w:rsidP="00D815A2">
      <w:pPr>
        <w:numPr>
          <w:ilvl w:val="0"/>
          <w:numId w:val="9"/>
        </w:numPr>
        <w:tabs>
          <w:tab w:val="clear" w:pos="567"/>
        </w:tabs>
        <w:ind w:left="1418" w:hanging="284"/>
      </w:pPr>
      <w:r w:rsidRPr="001C08FC">
        <w:t>вагинално кървене с неясен произход;</w:t>
      </w:r>
    </w:p>
    <w:p w14:paraId="4C6CD171" w14:textId="77777777" w:rsidR="009F2F02" w:rsidRPr="001C08FC" w:rsidRDefault="009F2F02" w:rsidP="00D815A2">
      <w:pPr>
        <w:numPr>
          <w:ilvl w:val="0"/>
          <w:numId w:val="9"/>
        </w:numPr>
        <w:tabs>
          <w:tab w:val="clear" w:pos="567"/>
        </w:tabs>
        <w:ind w:left="1418" w:hanging="284"/>
      </w:pPr>
      <w:r w:rsidRPr="001C08FC">
        <w:t>рак на яйчниците, матката или гърдата;</w:t>
      </w:r>
    </w:p>
    <w:p w14:paraId="05ABC135" w14:textId="77777777" w:rsidR="009F2F02" w:rsidRPr="001C08FC" w:rsidRDefault="009F2F02" w:rsidP="00D815A2">
      <w:pPr>
        <w:numPr>
          <w:ilvl w:val="0"/>
          <w:numId w:val="9"/>
        </w:numPr>
        <w:tabs>
          <w:tab w:val="clear" w:pos="567"/>
        </w:tabs>
        <w:ind w:left="1418" w:hanging="284"/>
      </w:pPr>
      <w:r w:rsidRPr="001C08FC">
        <w:t>ако имате състояние, което обикновено прави невъзможна нормалната бременност, като недостатъчност на яйчниците (ранна менопауза), фиброидни тумори на матката или малформации на възпроизводителните органи.</w:t>
      </w:r>
    </w:p>
    <w:p w14:paraId="291FC9F9" w14:textId="77777777" w:rsidR="009F2F02" w:rsidRPr="001C08FC" w:rsidRDefault="009F2F02" w:rsidP="00D815A2">
      <w:pPr>
        <w:numPr>
          <w:ilvl w:val="0"/>
          <w:numId w:val="7"/>
        </w:numPr>
        <w:ind w:left="567" w:hanging="567"/>
      </w:pPr>
      <w:r w:rsidRPr="001C08FC">
        <w:t xml:space="preserve">ако сте </w:t>
      </w:r>
      <w:r w:rsidRPr="001C08FC">
        <w:rPr>
          <w:b/>
          <w:bCs/>
          <w:i/>
          <w:iCs/>
        </w:rPr>
        <w:t xml:space="preserve">мъж </w:t>
      </w:r>
      <w:r w:rsidRPr="001C08FC">
        <w:t>с:</w:t>
      </w:r>
    </w:p>
    <w:p w14:paraId="43942661" w14:textId="77777777" w:rsidR="009F2F02" w:rsidRPr="001C08FC" w:rsidRDefault="009F2F02" w:rsidP="00D815A2">
      <w:pPr>
        <w:numPr>
          <w:ilvl w:val="0"/>
          <w:numId w:val="9"/>
        </w:numPr>
        <w:tabs>
          <w:tab w:val="clear" w:pos="567"/>
        </w:tabs>
        <w:ind w:left="1418" w:hanging="284"/>
      </w:pPr>
      <w:r w:rsidRPr="001C08FC">
        <w:t>тестикуларна недостатъчност, която не подлежи на лечение.</w:t>
      </w:r>
    </w:p>
    <w:p w14:paraId="259137AC" w14:textId="77777777" w:rsidR="009F2F02" w:rsidRPr="001C08FC" w:rsidRDefault="009F2F02"/>
    <w:p w14:paraId="4F11928E" w14:textId="77777777" w:rsidR="009F2F02" w:rsidRPr="001C08FC" w:rsidRDefault="009F2F02">
      <w:r w:rsidRPr="001C08FC">
        <w:t>Не използвайте това лекарство, ако някое от горепосочените се отнася за Вас. Ако не сте сигурни в нещо, говорете с Вашия лекар или фармацевт, преди да използвате това лекарство.</w:t>
      </w:r>
    </w:p>
    <w:p w14:paraId="70303FF4" w14:textId="77777777" w:rsidR="009F2F02" w:rsidRPr="001C08FC" w:rsidRDefault="009F2F02">
      <w:pPr>
        <w:tabs>
          <w:tab w:val="clear" w:pos="567"/>
        </w:tabs>
      </w:pPr>
    </w:p>
    <w:p w14:paraId="061262D7" w14:textId="77777777" w:rsidR="009F2F02" w:rsidRPr="001C08FC" w:rsidRDefault="009F2F02">
      <w:pPr>
        <w:tabs>
          <w:tab w:val="clear" w:pos="567"/>
        </w:tabs>
      </w:pPr>
      <w:r w:rsidRPr="001C08FC">
        <w:rPr>
          <w:b/>
          <w:bCs/>
        </w:rPr>
        <w:t>Предупреждения и предпазни мерки</w:t>
      </w:r>
    </w:p>
    <w:p w14:paraId="0A667480" w14:textId="77777777" w:rsidR="009F2F02" w:rsidRPr="001C08FC" w:rsidRDefault="009F2F02">
      <w:pPr>
        <w:tabs>
          <w:tab w:val="clear" w:pos="567"/>
        </w:tabs>
        <w:ind w:right="-2"/>
      </w:pPr>
      <w:r w:rsidRPr="001C08FC">
        <w:t>Преди започване на лечението Вашият фертилитет и този на партньора Ви ще бъдат оценени от лекар с опит в лечението на нарушения на фертилитета.</w:t>
      </w:r>
    </w:p>
    <w:p w14:paraId="1790144A" w14:textId="77777777" w:rsidR="009F2F02" w:rsidRPr="001C08FC" w:rsidRDefault="009F2F02">
      <w:pPr>
        <w:tabs>
          <w:tab w:val="clear" w:pos="567"/>
        </w:tabs>
      </w:pPr>
    </w:p>
    <w:p w14:paraId="0D6720CB" w14:textId="77777777" w:rsidR="009F2F02" w:rsidRPr="001C08FC" w:rsidRDefault="009F2F02">
      <w:pPr>
        <w:tabs>
          <w:tab w:val="clear" w:pos="567"/>
        </w:tabs>
      </w:pPr>
      <w:r w:rsidRPr="001C08FC">
        <w:rPr>
          <w:u w:val="single"/>
        </w:rPr>
        <w:t>Порфирия</w:t>
      </w:r>
    </w:p>
    <w:p w14:paraId="4861D148" w14:textId="77777777" w:rsidR="009F2F02" w:rsidRPr="001C08FC" w:rsidRDefault="009F2F02">
      <w:pPr>
        <w:tabs>
          <w:tab w:val="clear" w:pos="567"/>
        </w:tabs>
      </w:pPr>
      <w:r w:rsidRPr="001C08FC">
        <w:t>Информирайте Вашия лекар, преди да започнете лечение, ако Вие или някой от членовете на семейството Ви имате порфирия. Това е състояние, което може да се предава от родители на деца и означава, че имате неспособност за разграждане на порфирини (органични съединения).</w:t>
      </w:r>
    </w:p>
    <w:p w14:paraId="6BA68036" w14:textId="77777777" w:rsidR="009F2F02" w:rsidRPr="001C08FC" w:rsidRDefault="009F2F02">
      <w:pPr>
        <w:tabs>
          <w:tab w:val="clear" w:pos="567"/>
        </w:tabs>
      </w:pPr>
      <w:r w:rsidRPr="001C08FC">
        <w:t>Информирайте Вашия лекар веднага, ако:</w:t>
      </w:r>
    </w:p>
    <w:p w14:paraId="6D917546" w14:textId="77777777" w:rsidR="009F2F02" w:rsidRPr="001C08FC" w:rsidRDefault="009F2F02" w:rsidP="00D815A2">
      <w:pPr>
        <w:numPr>
          <w:ilvl w:val="0"/>
          <w:numId w:val="7"/>
        </w:numPr>
        <w:tabs>
          <w:tab w:val="clear" w:pos="567"/>
        </w:tabs>
        <w:ind w:left="567" w:hanging="567"/>
      </w:pPr>
      <w:r w:rsidRPr="001C08FC">
        <w:t>кожата Ви започне да се напуква и лесно да се изприщва, особено тази част от нея, която често е изложена на слънчева светлина, и/или</w:t>
      </w:r>
    </w:p>
    <w:p w14:paraId="004D00BC" w14:textId="77777777" w:rsidR="009F2F02" w:rsidRPr="001C08FC" w:rsidRDefault="009F2F02" w:rsidP="00D815A2">
      <w:pPr>
        <w:numPr>
          <w:ilvl w:val="0"/>
          <w:numId w:val="7"/>
        </w:numPr>
        <w:tabs>
          <w:tab w:val="clear" w:pos="567"/>
        </w:tabs>
        <w:ind w:left="567" w:hanging="567"/>
      </w:pPr>
      <w:r w:rsidRPr="001C08FC">
        <w:t>ако имате стомашни болки или болки в ръцете или краката.</w:t>
      </w:r>
    </w:p>
    <w:p w14:paraId="2521DAFB" w14:textId="77777777" w:rsidR="009F2F02" w:rsidRPr="001C08FC" w:rsidRDefault="009F2F02">
      <w:pPr>
        <w:tabs>
          <w:tab w:val="clear" w:pos="567"/>
        </w:tabs>
      </w:pPr>
      <w:r w:rsidRPr="001C08FC">
        <w:t>Ако при Вас се развият описаните по-горе симптоми, Вашият лекар може да Ви препоръча спиране на лечението.</w:t>
      </w:r>
    </w:p>
    <w:p w14:paraId="1EDA88E2" w14:textId="77777777" w:rsidR="009F2F02" w:rsidRPr="001C08FC" w:rsidRDefault="009F2F02">
      <w:pPr>
        <w:tabs>
          <w:tab w:val="clear" w:pos="567"/>
        </w:tabs>
      </w:pPr>
    </w:p>
    <w:p w14:paraId="40C202B8" w14:textId="77777777" w:rsidR="009F2F02" w:rsidRPr="001C08FC" w:rsidRDefault="009F2F02">
      <w:pPr>
        <w:tabs>
          <w:tab w:val="clear" w:pos="567"/>
        </w:tabs>
      </w:pPr>
      <w:r w:rsidRPr="001C08FC">
        <w:rPr>
          <w:u w:val="single"/>
        </w:rPr>
        <w:t>Синдром на овариална хиперстимулация (СОХС)</w:t>
      </w:r>
    </w:p>
    <w:p w14:paraId="6DEF24A8" w14:textId="77777777" w:rsidR="009F2F02" w:rsidRPr="001C08FC" w:rsidRDefault="009F2F02">
      <w:pPr>
        <w:tabs>
          <w:tab w:val="clear" w:pos="567"/>
        </w:tabs>
      </w:pPr>
      <w:r w:rsidRPr="001C08FC">
        <w:t>Ако сте жена, това лекарство повишава риска от развитие на СОХС. При този синдром фоликулите се развиват прекалено много и се превръщат в големи кисти.</w:t>
      </w:r>
    </w:p>
    <w:p w14:paraId="0A5E3CBE" w14:textId="77777777" w:rsidR="009F2F02" w:rsidRPr="001C08FC" w:rsidRDefault="009F2F02">
      <w:pPr>
        <w:tabs>
          <w:tab w:val="clear" w:pos="567"/>
        </w:tabs>
      </w:pPr>
    </w:p>
    <w:p w14:paraId="5C4CF44D" w14:textId="77777777" w:rsidR="009F2F02" w:rsidRPr="001C08FC" w:rsidRDefault="009F2F02">
      <w:pPr>
        <w:tabs>
          <w:tab w:val="clear" w:pos="567"/>
        </w:tabs>
      </w:pPr>
      <w:r w:rsidRPr="001C08FC">
        <w:t>Говорете с Вашия лекар незабавно, ако:</w:t>
      </w:r>
    </w:p>
    <w:p w14:paraId="0F451F6B" w14:textId="77777777" w:rsidR="009F2F02" w:rsidRPr="001C08FC" w:rsidRDefault="009F2F02" w:rsidP="00D815A2">
      <w:pPr>
        <w:numPr>
          <w:ilvl w:val="0"/>
          <w:numId w:val="7"/>
        </w:numPr>
        <w:tabs>
          <w:tab w:val="clear" w:pos="567"/>
        </w:tabs>
        <w:ind w:left="567" w:hanging="567"/>
      </w:pPr>
      <w:r w:rsidRPr="001C08FC">
        <w:t>усетите болка в долната част на корема,</w:t>
      </w:r>
    </w:p>
    <w:p w14:paraId="69D2FF7F" w14:textId="77777777" w:rsidR="009F2F02" w:rsidRPr="001C08FC" w:rsidRDefault="009F2F02" w:rsidP="00D815A2">
      <w:pPr>
        <w:numPr>
          <w:ilvl w:val="0"/>
          <w:numId w:val="7"/>
        </w:numPr>
        <w:tabs>
          <w:tab w:val="clear" w:pos="567"/>
        </w:tabs>
        <w:ind w:left="567" w:hanging="567"/>
      </w:pPr>
      <w:r w:rsidRPr="001C08FC">
        <w:t>бързо наддавате на тегло,</w:t>
      </w:r>
    </w:p>
    <w:p w14:paraId="5EA08ABE" w14:textId="77777777" w:rsidR="009F2F02" w:rsidRPr="001C08FC" w:rsidRDefault="009F2F02" w:rsidP="00D815A2">
      <w:pPr>
        <w:numPr>
          <w:ilvl w:val="0"/>
          <w:numId w:val="7"/>
        </w:numPr>
        <w:tabs>
          <w:tab w:val="clear" w:pos="567"/>
        </w:tabs>
        <w:ind w:left="567" w:hanging="567"/>
      </w:pPr>
      <w:r w:rsidRPr="001C08FC">
        <w:t>гади Ви се или повръщате,</w:t>
      </w:r>
    </w:p>
    <w:p w14:paraId="4FF79289" w14:textId="77777777" w:rsidR="009F2F02" w:rsidRPr="001C08FC" w:rsidRDefault="009F2F02" w:rsidP="00D815A2">
      <w:pPr>
        <w:numPr>
          <w:ilvl w:val="0"/>
          <w:numId w:val="7"/>
        </w:numPr>
        <w:tabs>
          <w:tab w:val="clear" w:pos="567"/>
        </w:tabs>
        <w:ind w:left="567" w:hanging="567"/>
      </w:pPr>
      <w:r w:rsidRPr="001C08FC">
        <w:t>имате затруднения в дишането.</w:t>
      </w:r>
    </w:p>
    <w:p w14:paraId="67BD60BE" w14:textId="77777777" w:rsidR="009F2F02" w:rsidRPr="001C08FC" w:rsidRDefault="009F2F02">
      <w:pPr>
        <w:tabs>
          <w:tab w:val="clear" w:pos="567"/>
        </w:tabs>
      </w:pPr>
      <w:r w:rsidRPr="001C08FC">
        <w:t>Ако при Вас се развият описаните по-горе симптоми, Вашият лекар може да Ви помоли да спрете да използвате това лекарство (вижте също точка 4, под “Сериозни нежелани реакции при жени").</w:t>
      </w:r>
    </w:p>
    <w:p w14:paraId="67354418" w14:textId="77777777" w:rsidR="009F2F02" w:rsidRPr="001C08FC" w:rsidRDefault="009F2F02">
      <w:pPr>
        <w:tabs>
          <w:tab w:val="clear" w:pos="567"/>
        </w:tabs>
      </w:pPr>
    </w:p>
    <w:p w14:paraId="01823C37" w14:textId="77777777" w:rsidR="009F2F02" w:rsidRPr="001C08FC" w:rsidRDefault="009F2F02">
      <w:pPr>
        <w:tabs>
          <w:tab w:val="clear" w:pos="567"/>
        </w:tabs>
      </w:pPr>
      <w:r w:rsidRPr="001C08FC">
        <w:lastRenderedPageBreak/>
        <w:t xml:space="preserve">Ако нямате овулация и ако следвате препоръчителната доза и схема, появата на СОХС е по-малко вероятна. Лечението с Ovaleap рядко причинява тежък СОХС, освен ако не е давано лекарството, използвано за стимулиране на последния етап на зреене на фоликулите (съдържащо човешки хорионгонадотропин </w:t>
      </w:r>
      <w:r w:rsidRPr="001C08FC">
        <w:noBreakHyphen/>
        <w:t xml:space="preserve"> ЧХГ). Ако развивате СОХС, Вашият лекар може да не Ви даде ЧХГ в този цикъл на лечение. Може да Ви препоръча да избягвате полови контакти или да използвате бариерен метод за контрацепция за поне 4 дни.</w:t>
      </w:r>
    </w:p>
    <w:p w14:paraId="7C4CC83E" w14:textId="77777777" w:rsidR="009F2F02" w:rsidRPr="001C08FC" w:rsidRDefault="009F2F02">
      <w:pPr>
        <w:tabs>
          <w:tab w:val="clear" w:pos="567"/>
        </w:tabs>
      </w:pPr>
    </w:p>
    <w:p w14:paraId="28AAF08E" w14:textId="77777777" w:rsidR="009F2F02" w:rsidRPr="001C08FC" w:rsidRDefault="009F2F02">
      <w:pPr>
        <w:tabs>
          <w:tab w:val="clear" w:pos="567"/>
        </w:tabs>
      </w:pPr>
      <w:r w:rsidRPr="001C08FC">
        <w:rPr>
          <w:u w:val="single"/>
        </w:rPr>
        <w:t>Многоплодна бременност</w:t>
      </w:r>
    </w:p>
    <w:p w14:paraId="40DB4A88" w14:textId="77777777" w:rsidR="009F2F02" w:rsidRPr="001C08FC" w:rsidRDefault="009F2F02">
      <w:pPr>
        <w:tabs>
          <w:tab w:val="clear" w:pos="567"/>
        </w:tabs>
      </w:pPr>
      <w:r w:rsidRPr="001C08FC">
        <w:t>Когато използвате това лекарство, съществува по-голям риск да заченете едновременно повече от едно дете (т.е. „многоплодна бременност”, обикновено близнаци), отколкото ако забременеете по естествен начин. Многоплодната бременност може да доведе до медицински усложнения за Вас и за бебетата. Можете да намалите риска от многоплодна бременност като използвате правилната доза и схема на приложение на това лекарство. Когато сте подложени на асистирана репродуктивна технология, рискът от възникване на многоплодна бременност e свързан с Вашата възраст, качеството и броя на оплодените яйцеклетки или ембриони, въведени във Вас.</w:t>
      </w:r>
    </w:p>
    <w:p w14:paraId="37C7202B" w14:textId="77777777" w:rsidR="009F2F02" w:rsidRPr="001C08FC" w:rsidRDefault="009F2F02">
      <w:pPr>
        <w:tabs>
          <w:tab w:val="clear" w:pos="567"/>
        </w:tabs>
      </w:pPr>
    </w:p>
    <w:p w14:paraId="6D29E683" w14:textId="77777777" w:rsidR="009F2F02" w:rsidRPr="001C08FC" w:rsidRDefault="009F2F02">
      <w:pPr>
        <w:tabs>
          <w:tab w:val="clear" w:pos="567"/>
        </w:tabs>
      </w:pPr>
      <w:r w:rsidRPr="001C08FC">
        <w:rPr>
          <w:u w:val="single"/>
        </w:rPr>
        <w:t>Аборт</w:t>
      </w:r>
    </w:p>
    <w:p w14:paraId="7B7D2812" w14:textId="77777777" w:rsidR="009F2F02" w:rsidRPr="001C08FC" w:rsidRDefault="009F2F02">
      <w:pPr>
        <w:tabs>
          <w:tab w:val="clear" w:pos="567"/>
        </w:tabs>
      </w:pPr>
      <w:r w:rsidRPr="001C08FC">
        <w:t>Когато сте подложени на асистирана репродуктивна технология или стимулация на яйчниците за образуване на яйцеклетки, при Вас съществува по-голяма вероятност за аборт, отколкото при другите жени.</w:t>
      </w:r>
    </w:p>
    <w:p w14:paraId="0B773DBE" w14:textId="77777777" w:rsidR="009F2F02" w:rsidRPr="001C08FC" w:rsidRDefault="009F2F02">
      <w:pPr>
        <w:tabs>
          <w:tab w:val="clear" w:pos="567"/>
        </w:tabs>
      </w:pPr>
    </w:p>
    <w:p w14:paraId="78885798" w14:textId="77777777" w:rsidR="009F2F02" w:rsidRPr="001C08FC" w:rsidRDefault="009F2F02">
      <w:pPr>
        <w:tabs>
          <w:tab w:val="clear" w:pos="567"/>
        </w:tabs>
      </w:pPr>
      <w:r w:rsidRPr="001C08FC">
        <w:rPr>
          <w:u w:val="single"/>
        </w:rPr>
        <w:t>Ектопична бременност</w:t>
      </w:r>
    </w:p>
    <w:p w14:paraId="21955D8E" w14:textId="77777777" w:rsidR="009F2F02" w:rsidRPr="001C08FC" w:rsidRDefault="009F2F02">
      <w:pPr>
        <w:tabs>
          <w:tab w:val="clear" w:pos="567"/>
        </w:tabs>
      </w:pPr>
      <w:r w:rsidRPr="001C08FC">
        <w:t>Когато сте подложени на асистирана репродуктивна технология и ако имате увредени фалопиеви тръби, при Вас съществува по-голяма вероятност за извънматочна (ектопична) бременност, отколкото при другите жени.</w:t>
      </w:r>
    </w:p>
    <w:p w14:paraId="7A32C376" w14:textId="77777777" w:rsidR="009F2F02" w:rsidRPr="001C08FC" w:rsidRDefault="009F2F02" w:rsidP="00A403D6">
      <w:pPr>
        <w:tabs>
          <w:tab w:val="clear" w:pos="567"/>
        </w:tabs>
        <w:rPr>
          <w:noProof/>
        </w:rPr>
      </w:pPr>
    </w:p>
    <w:p w14:paraId="08816C86" w14:textId="77777777" w:rsidR="009F2F02" w:rsidRPr="001C08FC" w:rsidRDefault="009F2F02" w:rsidP="00A403D6">
      <w:pPr>
        <w:tabs>
          <w:tab w:val="clear" w:pos="567"/>
        </w:tabs>
        <w:rPr>
          <w:noProof/>
        </w:rPr>
      </w:pPr>
      <w:r w:rsidRPr="001C08FC">
        <w:rPr>
          <w:noProof/>
          <w:u w:val="single"/>
        </w:rPr>
        <w:t>Вродени дефекти</w:t>
      </w:r>
    </w:p>
    <w:p w14:paraId="682CFE75" w14:textId="77777777" w:rsidR="009F2F02" w:rsidRPr="001C08FC" w:rsidRDefault="009F2F02" w:rsidP="007B609E">
      <w:pPr>
        <w:tabs>
          <w:tab w:val="clear" w:pos="567"/>
        </w:tabs>
        <w:rPr>
          <w:noProof/>
        </w:rPr>
      </w:pPr>
      <w:r w:rsidRPr="001C08FC">
        <w:rPr>
          <w:noProof/>
        </w:rPr>
        <w:t>Когато е заченато с асистирана репродуктивна технология, бебето може да е с малко по-висок риск от вродени дефекти отколкото след естествено зачеване. Това би могло да е свързано с многоплодните бременности или с характеристиките на родителите, като възрастта на майката и характеристиките на спермата.</w:t>
      </w:r>
    </w:p>
    <w:p w14:paraId="212ACE09" w14:textId="77777777" w:rsidR="009F2F02" w:rsidRPr="001C08FC" w:rsidRDefault="009F2F02">
      <w:pPr>
        <w:tabs>
          <w:tab w:val="clear" w:pos="567"/>
        </w:tabs>
      </w:pPr>
    </w:p>
    <w:p w14:paraId="022EE898" w14:textId="77777777" w:rsidR="009F2F02" w:rsidRPr="001C08FC" w:rsidRDefault="009F2F02">
      <w:pPr>
        <w:tabs>
          <w:tab w:val="clear" w:pos="567"/>
        </w:tabs>
      </w:pPr>
      <w:r w:rsidRPr="001C08FC">
        <w:rPr>
          <w:u w:val="single"/>
        </w:rPr>
        <w:t>Проблеми с кръвосъсирването (тромбоемболични събития)</w:t>
      </w:r>
    </w:p>
    <w:p w14:paraId="5C9DC0F8" w14:textId="77777777" w:rsidR="009F2F02" w:rsidRPr="001C08FC" w:rsidRDefault="009F2F02">
      <w:pPr>
        <w:tabs>
          <w:tab w:val="clear" w:pos="567"/>
        </w:tabs>
      </w:pPr>
      <w:r w:rsidRPr="001C08FC">
        <w:t>Информирайте Вашия лекар, ако някога сте имали кръвни съсиреци в краката или в белите дробове, сърдечен инфаркт или инсулт, или ако в семейството Ви е имало подобни случаи. Възможно е да сте изложени на по-висок риск от възникване на подобни проблеми или те да се влошат по време на лечение с Ovaleap.</w:t>
      </w:r>
    </w:p>
    <w:p w14:paraId="2B00DB50" w14:textId="77777777" w:rsidR="009F2F02" w:rsidRPr="001C08FC" w:rsidRDefault="009F2F02">
      <w:pPr>
        <w:tabs>
          <w:tab w:val="clear" w:pos="567"/>
        </w:tabs>
      </w:pPr>
    </w:p>
    <w:p w14:paraId="5AEA6826" w14:textId="77777777" w:rsidR="009F2F02" w:rsidRPr="001C08FC" w:rsidRDefault="009F2F02">
      <w:pPr>
        <w:tabs>
          <w:tab w:val="clear" w:pos="567"/>
        </w:tabs>
      </w:pPr>
      <w:r w:rsidRPr="001C08FC">
        <w:rPr>
          <w:u w:val="single"/>
        </w:rPr>
        <w:t>Мъже с прекалено високо ниво на ФСХ в кръвта</w:t>
      </w:r>
    </w:p>
    <w:p w14:paraId="6DAA5CB5" w14:textId="77777777" w:rsidR="009F2F02" w:rsidRPr="001C08FC" w:rsidRDefault="009F2F02">
      <w:pPr>
        <w:tabs>
          <w:tab w:val="clear" w:pos="567"/>
        </w:tabs>
      </w:pPr>
      <w:r w:rsidRPr="001C08FC">
        <w:t>Ако сте мъж, прекалено високото ниво на естествен ФСХ в кръвта може да е показател за увреждане на тестисите. Обикновено, ако имате такъв проблем, това лекарство не действа. Ако Вашият лекар реши да опита лечение с Ovaleap, може да го проследява, като Ви поиска да дадете сперма за анализ 4 до 6 месеца след започване на лечението.</w:t>
      </w:r>
    </w:p>
    <w:p w14:paraId="3BB382F7" w14:textId="77777777" w:rsidR="009F2F02" w:rsidRPr="001C08FC" w:rsidRDefault="009F2F02">
      <w:pPr>
        <w:tabs>
          <w:tab w:val="clear" w:pos="567"/>
        </w:tabs>
      </w:pPr>
    </w:p>
    <w:p w14:paraId="70B41744" w14:textId="77777777" w:rsidR="009F2F02" w:rsidRPr="001C08FC" w:rsidRDefault="009F2F02">
      <w:pPr>
        <w:tabs>
          <w:tab w:val="clear" w:pos="567"/>
        </w:tabs>
      </w:pPr>
      <w:r w:rsidRPr="001C08FC">
        <w:rPr>
          <w:b/>
          <w:bCs/>
        </w:rPr>
        <w:t>Деца и юноши</w:t>
      </w:r>
    </w:p>
    <w:p w14:paraId="47ED8E3A" w14:textId="77777777" w:rsidR="009F2F02" w:rsidRPr="001C08FC" w:rsidRDefault="009F2F02">
      <w:pPr>
        <w:tabs>
          <w:tab w:val="clear" w:pos="567"/>
        </w:tabs>
        <w:rPr>
          <w:b/>
          <w:bCs/>
        </w:rPr>
      </w:pPr>
      <w:r w:rsidRPr="001C08FC">
        <w:t>Това лекарство не е показано за употреба при деца и юноши под 18</w:t>
      </w:r>
      <w:r w:rsidRPr="001C08FC">
        <w:noBreakHyphen/>
        <w:t>годишна възраст.</w:t>
      </w:r>
    </w:p>
    <w:p w14:paraId="7F763117" w14:textId="77777777" w:rsidR="009F2F02" w:rsidRPr="001C08FC" w:rsidRDefault="009F2F02">
      <w:pPr>
        <w:tabs>
          <w:tab w:val="clear" w:pos="567"/>
        </w:tabs>
        <w:rPr>
          <w:b/>
          <w:bCs/>
        </w:rPr>
      </w:pPr>
    </w:p>
    <w:p w14:paraId="74464061" w14:textId="77777777" w:rsidR="009F2F02" w:rsidRPr="001C08FC" w:rsidRDefault="009F2F02">
      <w:pPr>
        <w:tabs>
          <w:tab w:val="clear" w:pos="567"/>
        </w:tabs>
        <w:ind w:right="-2"/>
      </w:pPr>
      <w:r w:rsidRPr="001C08FC">
        <w:rPr>
          <w:b/>
          <w:bCs/>
        </w:rPr>
        <w:t>Други лекарства и Ovaleap</w:t>
      </w:r>
    </w:p>
    <w:p w14:paraId="4620C159" w14:textId="77777777" w:rsidR="009F2F02" w:rsidRPr="001C08FC" w:rsidRDefault="009F2F02">
      <w:pPr>
        <w:tabs>
          <w:tab w:val="clear" w:pos="567"/>
        </w:tabs>
        <w:ind w:right="-2"/>
      </w:pPr>
      <w:r w:rsidRPr="001C08FC">
        <w:t>Информирайте Вашия лекар или фармацевт, ако използвате, наскоро сте използвали или е възможно да използвате други лекарства.</w:t>
      </w:r>
    </w:p>
    <w:p w14:paraId="71A653C3" w14:textId="77777777" w:rsidR="009F2F02" w:rsidRPr="001C08FC" w:rsidRDefault="009F2F02" w:rsidP="00D815A2">
      <w:pPr>
        <w:numPr>
          <w:ilvl w:val="0"/>
          <w:numId w:val="1"/>
        </w:numPr>
        <w:tabs>
          <w:tab w:val="clear" w:pos="567"/>
        </w:tabs>
        <w:ind w:left="567" w:hanging="567"/>
      </w:pPr>
      <w:r w:rsidRPr="001C08FC">
        <w:t>Ако използвате Ovaleap с други лекарства, които подпомагат овулацията, като човешки хорионгонадотропин (ЧХГ) или кломифенов цитрат, това може да увеличи стимулирането на Вашите фоликули.</w:t>
      </w:r>
    </w:p>
    <w:p w14:paraId="14E85747" w14:textId="77777777" w:rsidR="009F2F02" w:rsidRPr="001C08FC" w:rsidRDefault="009F2F02" w:rsidP="00D815A2">
      <w:pPr>
        <w:numPr>
          <w:ilvl w:val="0"/>
          <w:numId w:val="1"/>
        </w:numPr>
        <w:tabs>
          <w:tab w:val="clear" w:pos="567"/>
        </w:tabs>
        <w:ind w:left="567" w:hanging="567"/>
        <w:rPr>
          <w:shd w:val="clear" w:color="000000" w:fill="FFFF00"/>
        </w:rPr>
      </w:pPr>
      <w:r w:rsidRPr="001C08FC">
        <w:lastRenderedPageBreak/>
        <w:t>Ако използвате Ovaleap едновременно с агонист или антагонист на гонадотропин освобождаващ хормон (ГнОХ) (тези лекарства намаляват нивата на половите Ви хормони и спират овулацията), може да имате нужда от по-висока доза Ovaleap за образуване на фоликули.</w:t>
      </w:r>
    </w:p>
    <w:p w14:paraId="306906F3" w14:textId="77777777" w:rsidR="009F2F02" w:rsidRPr="001C08FC" w:rsidRDefault="009F2F02">
      <w:pPr>
        <w:tabs>
          <w:tab w:val="clear" w:pos="567"/>
        </w:tabs>
        <w:ind w:right="-2"/>
        <w:rPr>
          <w:shd w:val="clear" w:color="000000" w:fill="FFFF00"/>
        </w:rPr>
      </w:pPr>
    </w:p>
    <w:p w14:paraId="483C6F0B" w14:textId="77777777" w:rsidR="009F2F02" w:rsidRPr="001C08FC" w:rsidRDefault="009F2F02">
      <w:pPr>
        <w:tabs>
          <w:tab w:val="clear" w:pos="567"/>
        </w:tabs>
        <w:ind w:right="-2"/>
      </w:pPr>
      <w:r w:rsidRPr="001C08FC">
        <w:rPr>
          <w:b/>
          <w:bCs/>
        </w:rPr>
        <w:t>Бременност и кърмене</w:t>
      </w:r>
    </w:p>
    <w:p w14:paraId="517CDFDF" w14:textId="77777777" w:rsidR="009F2F02" w:rsidRPr="001C08FC" w:rsidRDefault="009F2F02">
      <w:pPr>
        <w:tabs>
          <w:tab w:val="clear" w:pos="567"/>
        </w:tabs>
        <w:rPr>
          <w:b/>
          <w:bCs/>
        </w:rPr>
      </w:pPr>
      <w:r w:rsidRPr="001C08FC">
        <w:t>Не трябва да използвате това лекарство, ако сте бременна или кърмите.</w:t>
      </w:r>
    </w:p>
    <w:p w14:paraId="3EA556E9" w14:textId="77777777" w:rsidR="009F2F02" w:rsidRPr="001C08FC" w:rsidRDefault="009F2F02">
      <w:pPr>
        <w:tabs>
          <w:tab w:val="clear" w:pos="567"/>
        </w:tabs>
        <w:ind w:right="-2"/>
        <w:rPr>
          <w:b/>
          <w:bCs/>
        </w:rPr>
      </w:pPr>
    </w:p>
    <w:p w14:paraId="68040DDF" w14:textId="77777777" w:rsidR="009F2F02" w:rsidRPr="001C08FC" w:rsidRDefault="009F2F02">
      <w:pPr>
        <w:tabs>
          <w:tab w:val="clear" w:pos="567"/>
        </w:tabs>
        <w:ind w:right="-2"/>
      </w:pPr>
      <w:r w:rsidRPr="001C08FC">
        <w:rPr>
          <w:b/>
          <w:bCs/>
        </w:rPr>
        <w:t>Шофиране и работа с машини</w:t>
      </w:r>
    </w:p>
    <w:p w14:paraId="7E950D0F" w14:textId="77777777" w:rsidR="009F2F02" w:rsidRPr="001C08FC" w:rsidRDefault="009F2F02">
      <w:pPr>
        <w:tabs>
          <w:tab w:val="clear" w:pos="567"/>
        </w:tabs>
        <w:ind w:right="-2"/>
      </w:pPr>
      <w:r w:rsidRPr="001C08FC">
        <w:t>Това лекарство не повлиява способността Ви за шофиране и работа с машини.</w:t>
      </w:r>
    </w:p>
    <w:p w14:paraId="3722EB9D" w14:textId="77777777" w:rsidR="009F2F02" w:rsidRPr="001C08FC" w:rsidRDefault="009F2F02">
      <w:pPr>
        <w:tabs>
          <w:tab w:val="clear" w:pos="567"/>
        </w:tabs>
        <w:ind w:right="-2"/>
      </w:pPr>
    </w:p>
    <w:p w14:paraId="51B5C6EB" w14:textId="77777777" w:rsidR="009F2F02" w:rsidRPr="001C08FC" w:rsidRDefault="009F2F02">
      <w:pPr>
        <w:tabs>
          <w:tab w:val="clear" w:pos="567"/>
        </w:tabs>
        <w:ind w:right="-2"/>
      </w:pPr>
      <w:r w:rsidRPr="001C08FC">
        <w:rPr>
          <w:b/>
          <w:bCs/>
        </w:rPr>
        <w:t>Ovaleap съдържа натрий</w:t>
      </w:r>
      <w:r w:rsidR="005A282D" w:rsidRPr="001C08FC">
        <w:rPr>
          <w:b/>
          <w:bCs/>
        </w:rPr>
        <w:t>, бензалкониев хлорид и бензилов алкохол</w:t>
      </w:r>
    </w:p>
    <w:p w14:paraId="459CF9E4" w14:textId="77777777" w:rsidR="009F2F02" w:rsidRPr="001C08FC" w:rsidRDefault="009F2F02" w:rsidP="00F96AA1">
      <w:pPr>
        <w:tabs>
          <w:tab w:val="clear" w:pos="567"/>
        </w:tabs>
      </w:pPr>
      <w:r w:rsidRPr="001C08FC">
        <w:t>Това лекарство съдържа по-малко от 1 mmol натрий (23 mg) на доза, т.е. може да се каже, че практически не съдържа натрий.</w:t>
      </w:r>
    </w:p>
    <w:p w14:paraId="322B7579" w14:textId="77777777" w:rsidR="009F2F02" w:rsidRPr="001C08FC" w:rsidRDefault="009F2F02">
      <w:pPr>
        <w:tabs>
          <w:tab w:val="clear" w:pos="567"/>
        </w:tabs>
        <w:ind w:right="-2"/>
      </w:pPr>
    </w:p>
    <w:p w14:paraId="48466E09" w14:textId="77777777" w:rsidR="009F2F02" w:rsidRPr="001C08FC" w:rsidRDefault="009F2F02" w:rsidP="005A282D">
      <w:pPr>
        <w:tabs>
          <w:tab w:val="clear" w:pos="567"/>
        </w:tabs>
        <w:suppressAutoHyphens w:val="0"/>
        <w:autoSpaceDE w:val="0"/>
        <w:autoSpaceDN w:val="0"/>
        <w:adjustRightInd w:val="0"/>
        <w:rPr>
          <w:color w:val="auto"/>
        </w:rPr>
      </w:pPr>
      <w:r w:rsidRPr="001C08FC">
        <w:rPr>
          <w:color w:val="auto"/>
        </w:rPr>
        <w:t xml:space="preserve">Това лекарство съдържа също </w:t>
      </w:r>
      <w:r w:rsidRPr="001C08FC">
        <w:rPr>
          <w:noProof/>
          <w:color w:val="auto"/>
        </w:rPr>
        <w:t>0,02 mg на ml бензалкониев хлорид и 10,0 mg на ml бензилов алкохол.</w:t>
      </w:r>
      <w:r w:rsidR="005A282D" w:rsidRPr="001C08FC">
        <w:rPr>
          <w:noProof/>
          <w:color w:val="auto"/>
        </w:rPr>
        <w:t xml:space="preserve"> </w:t>
      </w:r>
      <w:r w:rsidR="005A282D" w:rsidRPr="001C08FC">
        <w:rPr>
          <w:color w:val="auto"/>
        </w:rPr>
        <w:t>Обърнете се към Вашия лекар или фармацевт за съвет, ако имате заболяване на бъбреците или черния дроб и ако сте бременна или кърмите, защото големи количества бензилов алкохол могат да се натрупат в организма Ви и може да причинят нежелана реакция (наречена „метаболитна ацидоза“).</w:t>
      </w:r>
    </w:p>
    <w:p w14:paraId="50F82942" w14:textId="77777777" w:rsidR="00FC5FE6" w:rsidRPr="001C08FC" w:rsidRDefault="00FC5FE6" w:rsidP="005A282D">
      <w:pPr>
        <w:tabs>
          <w:tab w:val="clear" w:pos="567"/>
        </w:tabs>
        <w:suppressAutoHyphens w:val="0"/>
        <w:autoSpaceDE w:val="0"/>
        <w:autoSpaceDN w:val="0"/>
        <w:adjustRightInd w:val="0"/>
        <w:rPr>
          <w:noProof/>
          <w:color w:val="auto"/>
        </w:rPr>
      </w:pPr>
    </w:p>
    <w:p w14:paraId="5B53A895" w14:textId="77777777" w:rsidR="009F2F02" w:rsidRPr="001C08FC" w:rsidRDefault="009F2F02" w:rsidP="00D23F53">
      <w:pPr>
        <w:tabs>
          <w:tab w:val="clear" w:pos="567"/>
        </w:tabs>
        <w:ind w:right="-2"/>
      </w:pPr>
    </w:p>
    <w:p w14:paraId="337753A4" w14:textId="77777777" w:rsidR="009F2F02" w:rsidRPr="001C08FC" w:rsidRDefault="009F2F02">
      <w:pPr>
        <w:ind w:right="-2"/>
        <w:rPr>
          <w:i/>
          <w:iCs/>
        </w:rPr>
      </w:pPr>
      <w:r w:rsidRPr="001C08FC">
        <w:rPr>
          <w:b/>
          <w:bCs/>
        </w:rPr>
        <w:t>3.</w:t>
      </w:r>
      <w:r w:rsidRPr="001C08FC">
        <w:rPr>
          <w:b/>
          <w:bCs/>
        </w:rPr>
        <w:tab/>
        <w:t>Как да използвате Ovaleap</w:t>
      </w:r>
    </w:p>
    <w:p w14:paraId="03D0898E" w14:textId="77777777" w:rsidR="009F2F02" w:rsidRPr="001C08FC" w:rsidRDefault="009F2F02">
      <w:pPr>
        <w:tabs>
          <w:tab w:val="clear" w:pos="567"/>
        </w:tabs>
        <w:ind w:right="-2"/>
        <w:rPr>
          <w:i/>
          <w:iCs/>
        </w:rPr>
      </w:pPr>
    </w:p>
    <w:p w14:paraId="7239D14B" w14:textId="77777777" w:rsidR="009F2F02" w:rsidRPr="001C08FC" w:rsidRDefault="009F2F02">
      <w:pPr>
        <w:tabs>
          <w:tab w:val="clear" w:pos="567"/>
        </w:tabs>
        <w:ind w:right="-2"/>
      </w:pPr>
      <w:r w:rsidRPr="001C08FC">
        <w:t>Винаги използвайте това лекарство точно както Ви е казал Вашият лекар или фармацевт. Ако не сте сигурни в нещо, попитайте Вашия лекар или фармацевт.</w:t>
      </w:r>
    </w:p>
    <w:p w14:paraId="2F1F19BE" w14:textId="77777777" w:rsidR="009F2F02" w:rsidRPr="001C08FC" w:rsidRDefault="009F2F02">
      <w:pPr>
        <w:tabs>
          <w:tab w:val="clear" w:pos="567"/>
        </w:tabs>
        <w:ind w:right="-2"/>
      </w:pPr>
    </w:p>
    <w:p w14:paraId="572B4C4A" w14:textId="77777777" w:rsidR="009F2F02" w:rsidRPr="001C08FC" w:rsidRDefault="009F2F02" w:rsidP="00D23F53">
      <w:pPr>
        <w:numPr>
          <w:ilvl w:val="12"/>
          <w:numId w:val="0"/>
        </w:numPr>
        <w:tabs>
          <w:tab w:val="clear" w:pos="567"/>
        </w:tabs>
        <w:ind w:right="-2"/>
      </w:pPr>
      <w:r w:rsidRPr="001C08FC">
        <w:t>Това лекарство се прилага под формата на инжекция в тъканите, непосредствено под кожата (подкожна инжекция)</w:t>
      </w:r>
      <w:r w:rsidRPr="001C08FC">
        <w:rPr>
          <w:noProof/>
        </w:rPr>
        <w:t>. Вашият лекар или медицинска сестра ще Ви покажат как да инжектирате лекарството. Ако сами си прилагате това лекарството, моля прочетете внимателно и спазвайте Инструкците за употреба на писалката.</w:t>
      </w:r>
    </w:p>
    <w:p w14:paraId="331A8A8D" w14:textId="77777777" w:rsidR="009F2F02" w:rsidRPr="001C08FC" w:rsidRDefault="009F2F02">
      <w:pPr>
        <w:tabs>
          <w:tab w:val="clear" w:pos="567"/>
        </w:tabs>
        <w:ind w:right="-2"/>
      </w:pPr>
    </w:p>
    <w:p w14:paraId="1C420AA2" w14:textId="77777777" w:rsidR="009F2F02" w:rsidRPr="001C08FC" w:rsidRDefault="009F2F02">
      <w:pPr>
        <w:tabs>
          <w:tab w:val="clear" w:pos="567"/>
        </w:tabs>
        <w:ind w:right="-2"/>
      </w:pPr>
      <w:r w:rsidRPr="001C08FC">
        <w:rPr>
          <w:b/>
          <w:bCs/>
        </w:rPr>
        <w:t>Каква е препоръчителната доза</w:t>
      </w:r>
    </w:p>
    <w:p w14:paraId="2C9EA04D" w14:textId="77777777" w:rsidR="009F2F02" w:rsidRPr="001C08FC" w:rsidRDefault="009F2F02">
      <w:r w:rsidRPr="001C08FC">
        <w:t>Вашият лекар ще реши какво количество от лекарството да приемате и колко често. Дозите, описани по-долу, са посочени в международни единици (IU).</w:t>
      </w:r>
    </w:p>
    <w:p w14:paraId="5C786D55" w14:textId="77777777" w:rsidR="009F2F02" w:rsidRPr="001C08FC" w:rsidRDefault="009F2F02"/>
    <w:p w14:paraId="13073B09" w14:textId="77777777" w:rsidR="009F2F02" w:rsidRPr="001C08FC" w:rsidRDefault="009F2F02">
      <w:r w:rsidRPr="001C08FC">
        <w:rPr>
          <w:u w:val="single"/>
        </w:rPr>
        <w:t>Жени</w:t>
      </w:r>
    </w:p>
    <w:p w14:paraId="177083FD" w14:textId="77777777" w:rsidR="009F2F02" w:rsidRPr="001C08FC" w:rsidRDefault="009F2F02"/>
    <w:p w14:paraId="528451D5" w14:textId="77777777" w:rsidR="009F2F02" w:rsidRPr="001C08FC" w:rsidRDefault="009F2F02">
      <w:r w:rsidRPr="001C08FC">
        <w:rPr>
          <w:u w:val="single"/>
        </w:rPr>
        <w:t>Ако нямате овулация и сте с нередовна или липсваща менструация</w:t>
      </w:r>
    </w:p>
    <w:p w14:paraId="394438D0" w14:textId="77777777" w:rsidR="009F2F02" w:rsidRPr="001C08FC" w:rsidRDefault="009F2F02" w:rsidP="00D815A2">
      <w:pPr>
        <w:numPr>
          <w:ilvl w:val="0"/>
          <w:numId w:val="4"/>
        </w:numPr>
        <w:ind w:left="567" w:hanging="567"/>
      </w:pPr>
      <w:r w:rsidRPr="001C08FC">
        <w:t>Това лекарство обикновено се прилага ежедневно.</w:t>
      </w:r>
    </w:p>
    <w:p w14:paraId="094454A3" w14:textId="77777777" w:rsidR="009F2F02" w:rsidRPr="001C08FC" w:rsidRDefault="009F2F02" w:rsidP="00D815A2">
      <w:pPr>
        <w:numPr>
          <w:ilvl w:val="0"/>
          <w:numId w:val="4"/>
        </w:numPr>
        <w:ind w:left="567" w:hanging="567"/>
      </w:pPr>
      <w:r w:rsidRPr="001C08FC">
        <w:t>Ако имате нередовна менструация, започнете да използвате това лекарство в рамките на първите 7 дни от менструалния цикъл. Ако нямате менструация, може да започнете да използвате лекарството в който и да било ден, удобен за Вас.</w:t>
      </w:r>
    </w:p>
    <w:p w14:paraId="1D6FB939" w14:textId="77777777" w:rsidR="009F2F02" w:rsidRPr="001C08FC" w:rsidRDefault="009F2F02" w:rsidP="00D815A2">
      <w:pPr>
        <w:numPr>
          <w:ilvl w:val="0"/>
          <w:numId w:val="4"/>
        </w:numPr>
        <w:ind w:left="567" w:hanging="567"/>
      </w:pPr>
      <w:r w:rsidRPr="001C08FC">
        <w:t>Обичайната начална доза на това лекарство е 75 до 150 IU всеки ден.</w:t>
      </w:r>
    </w:p>
    <w:p w14:paraId="62218889" w14:textId="77777777" w:rsidR="009F2F02" w:rsidRPr="001C08FC" w:rsidRDefault="009F2F02" w:rsidP="00D815A2">
      <w:pPr>
        <w:numPr>
          <w:ilvl w:val="0"/>
          <w:numId w:val="4"/>
        </w:numPr>
        <w:ind w:left="567" w:hanging="567"/>
      </w:pPr>
      <w:r w:rsidRPr="001C08FC">
        <w:t>Вашата доза на това лекарство може да се увеличава на всеки 7 или на всеки 14 дни с 37,5 до 75 IU, докато се достигне желаният отговор.</w:t>
      </w:r>
    </w:p>
    <w:p w14:paraId="3B7FDEE4" w14:textId="77777777" w:rsidR="009F2F02" w:rsidRPr="001C08FC" w:rsidRDefault="009F2F02" w:rsidP="00D815A2">
      <w:pPr>
        <w:numPr>
          <w:ilvl w:val="0"/>
          <w:numId w:val="4"/>
        </w:numPr>
        <w:ind w:left="567" w:hanging="567"/>
      </w:pPr>
      <w:r w:rsidRPr="001C08FC">
        <w:t>Максималната дневна доза на това лекарство обикновено не надвишава 225 IU.</w:t>
      </w:r>
    </w:p>
    <w:p w14:paraId="3396929E" w14:textId="77777777" w:rsidR="009F2F02" w:rsidRPr="001C08FC" w:rsidRDefault="009F2F02" w:rsidP="00D815A2">
      <w:pPr>
        <w:numPr>
          <w:ilvl w:val="0"/>
          <w:numId w:val="4"/>
        </w:numPr>
        <w:ind w:left="567" w:hanging="567"/>
      </w:pPr>
      <w:r w:rsidRPr="001C08FC">
        <w:t>Когато се достигне желаният отговор, ще Ви бъде приложен ЧХГ или „рекомбинантен ЧХГ” (р</w:t>
      </w:r>
      <w:r w:rsidRPr="001C08FC">
        <w:noBreakHyphen/>
        <w:t>ЧХГ, ЧХГ синтезиран в лаборатория чрез специална ДНК техника). Единичната инжекция ще е от 250 микрограма р</w:t>
      </w:r>
      <w:r w:rsidRPr="001C08FC">
        <w:noBreakHyphen/>
        <w:t xml:space="preserve">ЧХГ или 5 000 до 10 000 IU ЧХГ, 24 до 48 часа след последната приложена Ви инжекция Ovaleap. Най-доброто време за полов акт е в деня на поставяне на инжекцията с ЧХГ и през следващия ден. Алтернативно, може се направи вътрематочна инсеминация, като се постави сперма в маточната кухина. </w:t>
      </w:r>
    </w:p>
    <w:p w14:paraId="32837D4F" w14:textId="77777777" w:rsidR="009F2F02" w:rsidRPr="001C08FC" w:rsidRDefault="009F2F02"/>
    <w:p w14:paraId="796B053B" w14:textId="77777777" w:rsidR="009F2F02" w:rsidRPr="001C08FC" w:rsidRDefault="009F2F02">
      <w:r w:rsidRPr="001C08FC">
        <w:lastRenderedPageBreak/>
        <w:t>Ако Вашият лекар не забележи желания отговор след 4 седмици, този цикъл на лечение с Ovaleap трябва да се прекъсне. За следващия цикъл на лечение Вашият лекар ще Ви предпише начална доза на това лекарство, по-висока от предишната.</w:t>
      </w:r>
    </w:p>
    <w:p w14:paraId="19B497DB" w14:textId="77777777" w:rsidR="009F2F02" w:rsidRPr="001C08FC" w:rsidRDefault="009F2F02"/>
    <w:p w14:paraId="403263EE" w14:textId="77777777" w:rsidR="009F2F02" w:rsidRPr="001C08FC" w:rsidRDefault="009F2F02">
      <w:pPr>
        <w:rPr>
          <w:shd w:val="clear" w:color="000000" w:fill="FFFF00"/>
        </w:rPr>
      </w:pPr>
      <w:r w:rsidRPr="001C08FC">
        <w:t>Ако Вашият организъм се повлияе прекалено силно, лечението Ви ще бъде спряно и няма да Ви бъде даван ЧХГ [вижте също точка 2, под “Синдром на овариална хиперстимулация (СОХС)”]. За следващия цикъл Вашият лекар ще Ви предпише начална доза Ovaleap, по-ниска от предишната.</w:t>
      </w:r>
    </w:p>
    <w:p w14:paraId="68308437" w14:textId="77777777" w:rsidR="009F2F02" w:rsidRPr="001C08FC" w:rsidRDefault="009F2F02">
      <w:pPr>
        <w:rPr>
          <w:shd w:val="clear" w:color="000000" w:fill="FFFF00"/>
        </w:rPr>
      </w:pPr>
    </w:p>
    <w:p w14:paraId="284D1B42" w14:textId="77777777" w:rsidR="009F2F02" w:rsidRPr="001C08FC" w:rsidRDefault="009F2F02">
      <w:r w:rsidRPr="001C08FC">
        <w:rPr>
          <w:u w:val="single"/>
        </w:rPr>
        <w:t>Ако при Вас трябва да се развият няколко яйцеклетки за вземане преди асистирана репродуктивна технология</w:t>
      </w:r>
    </w:p>
    <w:p w14:paraId="311B6E52" w14:textId="77777777" w:rsidR="009F2F02" w:rsidRPr="001C08FC" w:rsidRDefault="009F2F02" w:rsidP="00D815A2">
      <w:pPr>
        <w:numPr>
          <w:ilvl w:val="0"/>
          <w:numId w:val="2"/>
        </w:numPr>
        <w:ind w:left="567" w:hanging="567"/>
      </w:pPr>
      <w:r w:rsidRPr="001C08FC">
        <w:t>Обичайната начална доза на това лекарство е 150 до 225 IU всеки ден, от ден 2 или 3 на менструалния Ви цикъл.</w:t>
      </w:r>
    </w:p>
    <w:p w14:paraId="0464143D" w14:textId="77777777" w:rsidR="009F2F02" w:rsidRPr="001C08FC" w:rsidRDefault="009F2F02" w:rsidP="00D815A2">
      <w:pPr>
        <w:numPr>
          <w:ilvl w:val="0"/>
          <w:numId w:val="2"/>
        </w:numPr>
        <w:ind w:left="567" w:hanging="567"/>
      </w:pPr>
      <w:r w:rsidRPr="001C08FC">
        <w:t>Дозата може да се увеличи според достигнатия отговор. Максималната дневна доза е 450 IU.</w:t>
      </w:r>
    </w:p>
    <w:p w14:paraId="0E69107A" w14:textId="77777777" w:rsidR="009F2F02" w:rsidRPr="001C08FC" w:rsidRDefault="009F2F02" w:rsidP="00D815A2">
      <w:pPr>
        <w:numPr>
          <w:ilvl w:val="0"/>
          <w:numId w:val="2"/>
        </w:numPr>
        <w:ind w:left="567" w:hanging="567"/>
      </w:pPr>
      <w:r w:rsidRPr="001C08FC">
        <w:t>Лечението продължава до развитие на яйцеклетките до желаното ниво. Това отнема обикновено около 10 дни, но може да варира между 5 и 20 дни. Вашият лекар ще използва кръвни изследвания и/или ултразвуков апарат, за да провери кога е достигнато това ниво.</w:t>
      </w:r>
    </w:p>
    <w:p w14:paraId="6FA9C127" w14:textId="77777777" w:rsidR="009F2F02" w:rsidRPr="001C08FC" w:rsidRDefault="009F2F02" w:rsidP="00D815A2">
      <w:pPr>
        <w:numPr>
          <w:ilvl w:val="0"/>
          <w:numId w:val="2"/>
        </w:numPr>
        <w:ind w:left="567" w:hanging="567"/>
      </w:pPr>
      <w:r w:rsidRPr="001C08FC">
        <w:t>Когато яйцеклетките Ви са готови, ще Ви бъде приложен ЧХГ или р</w:t>
      </w:r>
      <w:r w:rsidRPr="001C08FC">
        <w:noBreakHyphen/>
        <w:t>ЧХГ. Единичната инжекция ще бъде 250 микрограма р</w:t>
      </w:r>
      <w:r w:rsidRPr="001C08FC">
        <w:noBreakHyphen/>
        <w:t>ЧХГ или 5 000 до 10 000 IU ЧХГ, 24 до 48 часа след последната инжекция Ovaleap. Това ще направи яйцеклетките Ви готови за вземане.</w:t>
      </w:r>
    </w:p>
    <w:p w14:paraId="5E63F525" w14:textId="77777777" w:rsidR="009F2F02" w:rsidRPr="001C08FC" w:rsidRDefault="009F2F02">
      <w:pPr>
        <w:ind w:left="567" w:hanging="567"/>
      </w:pPr>
    </w:p>
    <w:p w14:paraId="3BC06F92" w14:textId="77777777" w:rsidR="009F2F02" w:rsidRPr="001C08FC" w:rsidRDefault="009F2F02">
      <w:pPr>
        <w:rPr>
          <w:shd w:val="clear" w:color="000000" w:fill="FFFF00"/>
        </w:rPr>
      </w:pPr>
      <w:r w:rsidRPr="001C08FC">
        <w:t>В други случаи Вашият лекар може първо да попречи на овулацията Ви чрез прилагане на агонист или антагонист на гонадотропин освобождаващ хормон (ГнОХ). След това се прилага Ovaleap приблизително 2 седмици след началото на лечението с агонисти. След това Ovaleap и агонистът на ГнОХ се прилагат едновременно до развитие на фоликулите до желаното ниво.</w:t>
      </w:r>
    </w:p>
    <w:p w14:paraId="608519CA" w14:textId="77777777" w:rsidR="009F2F02" w:rsidRPr="001C08FC" w:rsidRDefault="009F2F02">
      <w:pPr>
        <w:rPr>
          <w:shd w:val="clear" w:color="000000" w:fill="FFFF00"/>
        </w:rPr>
      </w:pPr>
    </w:p>
    <w:p w14:paraId="6D3B4DD8" w14:textId="77777777" w:rsidR="009F2F02" w:rsidRPr="001C08FC" w:rsidRDefault="009F2F02">
      <w:r w:rsidRPr="001C08FC">
        <w:rPr>
          <w:u w:val="single"/>
        </w:rPr>
        <w:t>Ако нямате овулация, нямате менструация и при Вас са диагностицирани много ниски нива на хормоните ФСХ и ЛХ</w:t>
      </w:r>
    </w:p>
    <w:p w14:paraId="17265427" w14:textId="77777777" w:rsidR="009F2F02" w:rsidRPr="001C08FC" w:rsidRDefault="009F2F02" w:rsidP="00D815A2">
      <w:pPr>
        <w:numPr>
          <w:ilvl w:val="0"/>
          <w:numId w:val="14"/>
        </w:numPr>
        <w:ind w:hanging="720"/>
      </w:pPr>
      <w:r w:rsidRPr="001C08FC">
        <w:t>Обичайната начална доза Ovaleap е 75 до 150 IU заедно със 75 IU лутропин алфа.</w:t>
      </w:r>
    </w:p>
    <w:p w14:paraId="3477193C" w14:textId="77777777" w:rsidR="009F2F02" w:rsidRPr="001C08FC" w:rsidRDefault="009F2F02" w:rsidP="00D815A2">
      <w:pPr>
        <w:numPr>
          <w:ilvl w:val="0"/>
          <w:numId w:val="2"/>
        </w:numPr>
        <w:ind w:left="567" w:hanging="567"/>
      </w:pPr>
      <w:r w:rsidRPr="001C08FC">
        <w:t>Можете да използвате тези две лекарства всеки ден в продължение на до 5 седмици.</w:t>
      </w:r>
    </w:p>
    <w:p w14:paraId="580FEE0F" w14:textId="77777777" w:rsidR="009F2F02" w:rsidRPr="001C08FC" w:rsidRDefault="009F2F02" w:rsidP="00D815A2">
      <w:pPr>
        <w:numPr>
          <w:ilvl w:val="0"/>
          <w:numId w:val="2"/>
        </w:numPr>
        <w:ind w:left="567" w:hanging="567"/>
      </w:pPr>
      <w:r w:rsidRPr="001C08FC">
        <w:t>Вашата доза Ovaleap може да се увеличава на всеки 7 или на всеки 14 дни с 37,5 до 75 IU, докато се достигне желаният отговор.</w:t>
      </w:r>
    </w:p>
    <w:p w14:paraId="762C986D" w14:textId="77777777" w:rsidR="009F2F02" w:rsidRPr="001C08FC" w:rsidRDefault="009F2F02" w:rsidP="00D815A2">
      <w:pPr>
        <w:numPr>
          <w:ilvl w:val="0"/>
          <w:numId w:val="2"/>
        </w:numPr>
        <w:ind w:left="567" w:hanging="567"/>
      </w:pPr>
      <w:r w:rsidRPr="001C08FC">
        <w:t>Когато се достигне желаният отговор, ще Ви бъде приложен ЧХГ или р</w:t>
      </w:r>
      <w:r w:rsidRPr="001C08FC">
        <w:noBreakHyphen/>
        <w:t>ЧХГ. Единичната инжекция ще е от 250 микрограма р</w:t>
      </w:r>
      <w:r w:rsidRPr="001C08FC">
        <w:noBreakHyphen/>
        <w:t>ЧХГ или 5 000 до 10 000 IU ЧХГ, 24 до 48 часа след последната приложена Ви инжекция Ovaleap и лутропин алфа. Най-доброто време за полов акт е в деня на поставяне на инжекцията с ЧХГ и през следващия ден. Като алтернатива може да се осъществи интраутеринна инсеминация, чрез поставяне на спермата в кухината на матката.</w:t>
      </w:r>
    </w:p>
    <w:p w14:paraId="27E08BC7" w14:textId="77777777" w:rsidR="009F2F02" w:rsidRPr="001C08FC" w:rsidRDefault="009F2F02">
      <w:pPr>
        <w:ind w:left="567" w:hanging="567"/>
      </w:pPr>
    </w:p>
    <w:p w14:paraId="6C5F26A2" w14:textId="77777777" w:rsidR="009F2F02" w:rsidRPr="001C08FC" w:rsidRDefault="009F2F02" w:rsidP="00987DD1">
      <w:r w:rsidRPr="001C08FC">
        <w:t>Ако Вашият лекар не забележи отговор след 5 седмици, този цикъл на лечение трябва да се прекъсне. За следващия цикъл Вашият лекар ще Ви предпише начална доза на това лекарство, по-висока от предишната.</w:t>
      </w:r>
    </w:p>
    <w:p w14:paraId="195A10C9" w14:textId="77777777" w:rsidR="009F2F02" w:rsidRPr="001C08FC" w:rsidRDefault="009F2F02"/>
    <w:p w14:paraId="2F42B348" w14:textId="77777777" w:rsidR="009F2F02" w:rsidRPr="001C08FC" w:rsidRDefault="009F2F02">
      <w:pPr>
        <w:rPr>
          <w:shd w:val="clear" w:color="000000" w:fill="FFFF00"/>
        </w:rPr>
      </w:pPr>
      <w:r w:rsidRPr="001C08FC">
        <w:t>Ако Вашият организъм се повлияе прекалено силно, лечението Ви с Ovaleap ще бъде спряно и няма да Ви бъде даван ЧХГ [вижте също точка 2, под “Синдром на овариална хиперстимулация (СОХС)”]. За следващия цикъл Вашият лекар ще Ви предпише начална доза Ovaleap, по-ниска от предишната.</w:t>
      </w:r>
    </w:p>
    <w:p w14:paraId="2CE496D7" w14:textId="77777777" w:rsidR="009F2F02" w:rsidRPr="001C08FC" w:rsidRDefault="009F2F02">
      <w:pPr>
        <w:rPr>
          <w:shd w:val="clear" w:color="000000" w:fill="FFFF00"/>
        </w:rPr>
      </w:pPr>
    </w:p>
    <w:p w14:paraId="587B8D19" w14:textId="77777777" w:rsidR="009F2F02" w:rsidRPr="001C08FC" w:rsidRDefault="009F2F02">
      <w:r w:rsidRPr="001C08FC">
        <w:rPr>
          <w:u w:val="single"/>
        </w:rPr>
        <w:t>Мъже</w:t>
      </w:r>
    </w:p>
    <w:p w14:paraId="16E0CD81" w14:textId="77777777" w:rsidR="009F2F02" w:rsidRPr="001C08FC" w:rsidRDefault="009F2F02" w:rsidP="00D815A2">
      <w:pPr>
        <w:numPr>
          <w:ilvl w:val="0"/>
          <w:numId w:val="2"/>
        </w:numPr>
        <w:ind w:left="567" w:hanging="567"/>
      </w:pPr>
      <w:r w:rsidRPr="001C08FC">
        <w:t>Обичайната доза на това лекарство с 150 IU заедно с ЧХГ.</w:t>
      </w:r>
    </w:p>
    <w:p w14:paraId="49388409" w14:textId="77777777" w:rsidR="009F2F02" w:rsidRPr="001C08FC" w:rsidRDefault="009F2F02" w:rsidP="00D815A2">
      <w:pPr>
        <w:numPr>
          <w:ilvl w:val="0"/>
          <w:numId w:val="2"/>
        </w:numPr>
        <w:ind w:left="567" w:hanging="567"/>
      </w:pPr>
      <w:r w:rsidRPr="001C08FC">
        <w:t>Ще използвате тези две лекарства три пъти седмично за поне 4 месеца.</w:t>
      </w:r>
    </w:p>
    <w:p w14:paraId="182E33A0" w14:textId="77777777" w:rsidR="009F2F02" w:rsidRPr="001C08FC" w:rsidRDefault="009F2F02" w:rsidP="00D815A2">
      <w:pPr>
        <w:numPr>
          <w:ilvl w:val="0"/>
          <w:numId w:val="2"/>
        </w:numPr>
        <w:ind w:left="567" w:hanging="567"/>
      </w:pPr>
      <w:r w:rsidRPr="001C08FC">
        <w:lastRenderedPageBreak/>
        <w:t>Ако след 4 месеца не се достигне отговор на лечението, Вашият лекар може да Ви предложи да продължите да използвате двете лекарства за поне 18 месеца.</w:t>
      </w:r>
    </w:p>
    <w:p w14:paraId="3F7F393F" w14:textId="77777777" w:rsidR="009F2F02" w:rsidRPr="001C08FC" w:rsidRDefault="009F2F02">
      <w:pPr>
        <w:tabs>
          <w:tab w:val="clear" w:pos="567"/>
        </w:tabs>
        <w:ind w:right="-2"/>
      </w:pPr>
    </w:p>
    <w:p w14:paraId="0EC4019A" w14:textId="77777777" w:rsidR="009F2F02" w:rsidRPr="001C08FC" w:rsidRDefault="009F2F02" w:rsidP="00E769EB">
      <w:pPr>
        <w:keepNext/>
        <w:keepLines/>
        <w:tabs>
          <w:tab w:val="clear" w:pos="567"/>
        </w:tabs>
      </w:pPr>
      <w:r w:rsidRPr="001C08FC">
        <w:rPr>
          <w:b/>
          <w:bCs/>
        </w:rPr>
        <w:t>Как се поставят инжекциите?</w:t>
      </w:r>
    </w:p>
    <w:p w14:paraId="107E3103" w14:textId="77777777" w:rsidR="009F2F02" w:rsidRPr="001C08FC" w:rsidRDefault="009F2F02" w:rsidP="0069726A">
      <w:pPr>
        <w:tabs>
          <w:tab w:val="clear" w:pos="567"/>
        </w:tabs>
      </w:pPr>
      <w:r w:rsidRPr="001C08FC">
        <w:t>Това лекарство се прилага като инжекция в тъканта непосредствено под кожата (подкожна инжекция) с помощта на Ovaleap Pen. Ovaleap Pen е устройство ("писалка"), което се използва за поставяне на инжекции в тъканите непосредствено под кожата.</w:t>
      </w:r>
    </w:p>
    <w:p w14:paraId="542AFF2E" w14:textId="77777777" w:rsidR="009F2F02" w:rsidRPr="001C08FC" w:rsidRDefault="009F2F02">
      <w:pPr>
        <w:tabs>
          <w:tab w:val="clear" w:pos="567"/>
        </w:tabs>
      </w:pPr>
    </w:p>
    <w:p w14:paraId="108C5F4E" w14:textId="77777777" w:rsidR="009F2F02" w:rsidRPr="001C08FC" w:rsidRDefault="009F2F02" w:rsidP="00263002">
      <w:pPr>
        <w:tabs>
          <w:tab w:val="clear" w:pos="567"/>
        </w:tabs>
        <w:ind w:right="-2"/>
      </w:pPr>
      <w:r w:rsidRPr="001C08FC">
        <w:t>Вашият лекар може да Ви предложи да се научите как сами да си инжектирате това лекарство. Вашият лекар или медицинска сестра ще Ви инструктират как да правите това, а Вие можете да намерите указания и в отделните инструкции за употреба на писалката. Не се опитвайте сами да си прилагате това лекарство без това обучение от Вашия лекар или медицинска сестра. Най-първата инжекция на това лекарство трябва да се постави само в присъствието на лекар или медицинска сестра.</w:t>
      </w:r>
    </w:p>
    <w:p w14:paraId="7430F3C5" w14:textId="77777777" w:rsidR="009F2F02" w:rsidRPr="001C08FC" w:rsidRDefault="009F2F02">
      <w:pPr>
        <w:tabs>
          <w:tab w:val="clear" w:pos="567"/>
        </w:tabs>
        <w:ind w:right="-2"/>
      </w:pPr>
    </w:p>
    <w:p w14:paraId="1504D4DD" w14:textId="77777777" w:rsidR="009F2F02" w:rsidRPr="001C08FC" w:rsidRDefault="009F2F02">
      <w:pPr>
        <w:tabs>
          <w:tab w:val="clear" w:pos="567"/>
        </w:tabs>
        <w:ind w:right="-2"/>
      </w:pPr>
      <w:r w:rsidRPr="001C08FC">
        <w:t>Инжекционният разтвор Ovaleap в патрони е разработен за употреба с Ovaleap Pen. Трябва внимателно да спазвате отделните инструкции за употреба на Ovaleap Pen. Инструкциите за употреба на писалката ще бъдат предоставени заедно с Ovaleap Pen. Правилното лечение на Вашето състояние, обаче, изисква внимателно и постоянно сътрудничество с Вашия лекар.</w:t>
      </w:r>
    </w:p>
    <w:p w14:paraId="7566E558" w14:textId="77777777" w:rsidR="009F2F02" w:rsidRPr="001C08FC" w:rsidRDefault="009F2F02">
      <w:pPr>
        <w:tabs>
          <w:tab w:val="clear" w:pos="567"/>
        </w:tabs>
        <w:ind w:right="-2"/>
      </w:pPr>
    </w:p>
    <w:p w14:paraId="0779509E" w14:textId="77777777" w:rsidR="009F2F02" w:rsidRPr="001C08FC" w:rsidRDefault="009F2F02">
      <w:pPr>
        <w:tabs>
          <w:tab w:val="clear" w:pos="567"/>
        </w:tabs>
        <w:ind w:right="-2"/>
      </w:pPr>
      <w:r w:rsidRPr="001C08FC">
        <w:t>Изхвърляйте използваните игли незабавно след инжектиране.</w:t>
      </w:r>
    </w:p>
    <w:p w14:paraId="54166363" w14:textId="77777777" w:rsidR="009F2F02" w:rsidRPr="001C08FC" w:rsidRDefault="009F2F02">
      <w:pPr>
        <w:tabs>
          <w:tab w:val="clear" w:pos="567"/>
        </w:tabs>
        <w:ind w:right="-2"/>
      </w:pPr>
    </w:p>
    <w:p w14:paraId="79EFAA53" w14:textId="77777777" w:rsidR="009F2F02" w:rsidRPr="001C08FC" w:rsidRDefault="009F2F02">
      <w:pPr>
        <w:tabs>
          <w:tab w:val="clear" w:pos="567"/>
        </w:tabs>
        <w:ind w:right="-2"/>
      </w:pPr>
      <w:r w:rsidRPr="001C08FC">
        <w:rPr>
          <w:b/>
          <w:bCs/>
        </w:rPr>
        <w:t>Ако сте използвали повече от необходимата доза Ovaleap</w:t>
      </w:r>
    </w:p>
    <w:p w14:paraId="7A66186D" w14:textId="77777777" w:rsidR="009F2F02" w:rsidRPr="001C08FC" w:rsidRDefault="009F2F02">
      <w:pPr>
        <w:tabs>
          <w:tab w:val="clear" w:pos="567"/>
        </w:tabs>
        <w:ind w:right="-2"/>
        <w:rPr>
          <w:i/>
          <w:iCs/>
          <w:shd w:val="clear" w:color="000000" w:fill="FFFF00"/>
        </w:rPr>
      </w:pPr>
      <w:r w:rsidRPr="001C08FC">
        <w:t>Не са известни ефектите от използване на прекалено много Ovaleap. Въпреки това, може да се очаква появата на Синдром на овариална хиперстимулация (СОХС), който е описан в точка 4 под “Сериозни нежелани реакции при жени". СОХС ще настъпи, само ако е приложен и ЧХГ [вижте също точка 2 под “Синдром на овариална хиперстимулация (СОХС)”].</w:t>
      </w:r>
    </w:p>
    <w:p w14:paraId="39C40B8E" w14:textId="77777777" w:rsidR="009F2F02" w:rsidRPr="001C08FC" w:rsidRDefault="009F2F02">
      <w:pPr>
        <w:tabs>
          <w:tab w:val="clear" w:pos="567"/>
        </w:tabs>
        <w:ind w:right="-2"/>
        <w:rPr>
          <w:i/>
          <w:iCs/>
          <w:shd w:val="clear" w:color="000000" w:fill="FFFF00"/>
        </w:rPr>
      </w:pPr>
    </w:p>
    <w:p w14:paraId="30FC071A" w14:textId="77777777" w:rsidR="009F2F02" w:rsidRPr="001C08FC" w:rsidRDefault="009F2F02">
      <w:pPr>
        <w:tabs>
          <w:tab w:val="clear" w:pos="567"/>
        </w:tabs>
        <w:ind w:right="-2"/>
      </w:pPr>
      <w:r w:rsidRPr="001C08FC">
        <w:rPr>
          <w:b/>
          <w:bCs/>
        </w:rPr>
        <w:t>Ако сте пропуснали да използвате Ovaleap</w:t>
      </w:r>
    </w:p>
    <w:p w14:paraId="4FA932FB" w14:textId="77777777" w:rsidR="009F2F02" w:rsidRPr="001C08FC" w:rsidRDefault="009F2F02">
      <w:pPr>
        <w:tabs>
          <w:tab w:val="clear" w:pos="567"/>
        </w:tabs>
        <w:ind w:right="-2"/>
        <w:rPr>
          <w:shd w:val="clear" w:color="000000" w:fill="FFFF00"/>
        </w:rPr>
      </w:pPr>
      <w:r w:rsidRPr="001C08FC">
        <w:t>Не използвайте двойна доза, за да компенсирате пропуснатата доза. Моля, говорете с Вашия лекар веднага щом забележите, че сте пропуснали доза.</w:t>
      </w:r>
    </w:p>
    <w:p w14:paraId="2915AC6A" w14:textId="77777777" w:rsidR="009F2F02" w:rsidRPr="001C08FC" w:rsidRDefault="009F2F02">
      <w:pPr>
        <w:tabs>
          <w:tab w:val="clear" w:pos="567"/>
        </w:tabs>
        <w:ind w:right="-2"/>
        <w:rPr>
          <w:shd w:val="clear" w:color="000000" w:fill="FFFF00"/>
        </w:rPr>
      </w:pPr>
    </w:p>
    <w:p w14:paraId="3F842132" w14:textId="77777777" w:rsidR="009F2F02" w:rsidRPr="001C08FC" w:rsidRDefault="009F2F02">
      <w:pPr>
        <w:tabs>
          <w:tab w:val="clear" w:pos="567"/>
        </w:tabs>
        <w:ind w:right="-29"/>
      </w:pPr>
      <w:r w:rsidRPr="001C08FC">
        <w:t>Ако имате някакви допълнителни въпроси, свързани с употребата на това лекарство, попитайте Вашия лекар, фармацевт или медицинска сестра.</w:t>
      </w:r>
    </w:p>
    <w:p w14:paraId="4AFA47F7" w14:textId="77777777" w:rsidR="009F2F02" w:rsidRPr="001C08FC" w:rsidRDefault="009F2F02">
      <w:pPr>
        <w:tabs>
          <w:tab w:val="clear" w:pos="567"/>
        </w:tabs>
      </w:pPr>
    </w:p>
    <w:p w14:paraId="7EA7AF89" w14:textId="77777777" w:rsidR="009F2F02" w:rsidRPr="001C08FC" w:rsidRDefault="009F2F02">
      <w:pPr>
        <w:tabs>
          <w:tab w:val="clear" w:pos="567"/>
        </w:tabs>
      </w:pPr>
    </w:p>
    <w:p w14:paraId="02060EB0" w14:textId="77777777" w:rsidR="009F2F02" w:rsidRPr="001C08FC" w:rsidRDefault="009F2F02">
      <w:pPr>
        <w:tabs>
          <w:tab w:val="clear" w:pos="567"/>
        </w:tabs>
        <w:ind w:left="567" w:right="-2" w:hanging="567"/>
      </w:pPr>
      <w:bookmarkStart w:id="4" w:name="OLE_LINK7"/>
      <w:bookmarkStart w:id="5" w:name="OLE_LINK6"/>
      <w:r w:rsidRPr="001C08FC">
        <w:rPr>
          <w:b/>
          <w:bCs/>
        </w:rPr>
        <w:t>4.</w:t>
      </w:r>
      <w:r w:rsidRPr="001C08FC">
        <w:rPr>
          <w:b/>
          <w:bCs/>
        </w:rPr>
        <w:tab/>
        <w:t>Възможни нежелани реакции</w:t>
      </w:r>
    </w:p>
    <w:bookmarkEnd w:id="4"/>
    <w:bookmarkEnd w:id="5"/>
    <w:p w14:paraId="3D6E296A" w14:textId="77777777" w:rsidR="009F2F02" w:rsidRPr="001C08FC" w:rsidRDefault="009F2F02">
      <w:pPr>
        <w:tabs>
          <w:tab w:val="clear" w:pos="567"/>
        </w:tabs>
      </w:pPr>
    </w:p>
    <w:p w14:paraId="4637992F" w14:textId="77777777" w:rsidR="009F2F02" w:rsidRPr="001C08FC" w:rsidRDefault="009F2F02">
      <w:pPr>
        <w:tabs>
          <w:tab w:val="clear" w:pos="567"/>
        </w:tabs>
        <w:ind w:right="-29"/>
      </w:pPr>
      <w:r w:rsidRPr="001C08FC">
        <w:t>Както всички лекарства, това лекарство може да предизвика нежелани реакции, въпреки че не всеки ги получава.</w:t>
      </w:r>
    </w:p>
    <w:p w14:paraId="5DFC6A1A" w14:textId="77777777" w:rsidR="009F2F02" w:rsidRPr="001C08FC" w:rsidRDefault="009F2F02">
      <w:pPr>
        <w:tabs>
          <w:tab w:val="clear" w:pos="567"/>
        </w:tabs>
        <w:ind w:right="-29"/>
      </w:pPr>
    </w:p>
    <w:p w14:paraId="377F52F8" w14:textId="77777777" w:rsidR="009F2F02" w:rsidRPr="001C08FC" w:rsidRDefault="009F2F02">
      <w:pPr>
        <w:tabs>
          <w:tab w:val="clear" w:pos="567"/>
        </w:tabs>
        <w:ind w:right="-29"/>
      </w:pPr>
      <w:r w:rsidRPr="001C08FC">
        <w:rPr>
          <w:b/>
          <w:bCs/>
        </w:rPr>
        <w:t>Важни нежелани реакции</w:t>
      </w:r>
    </w:p>
    <w:p w14:paraId="2A9EC0AC" w14:textId="77777777" w:rsidR="009F2F02" w:rsidRPr="001C08FC" w:rsidRDefault="009F2F02">
      <w:pPr>
        <w:tabs>
          <w:tab w:val="clear" w:pos="567"/>
        </w:tabs>
        <w:ind w:right="-29"/>
      </w:pPr>
    </w:p>
    <w:p w14:paraId="27525263" w14:textId="77777777" w:rsidR="009F2F02" w:rsidRPr="001C08FC" w:rsidRDefault="009F2F02">
      <w:pPr>
        <w:tabs>
          <w:tab w:val="clear" w:pos="567"/>
        </w:tabs>
        <w:ind w:right="-29"/>
      </w:pPr>
      <w:r w:rsidRPr="001C08FC">
        <w:rPr>
          <w:u w:val="single"/>
        </w:rPr>
        <w:t>Сериозни нежелани реакции при мъже и жени</w:t>
      </w:r>
    </w:p>
    <w:p w14:paraId="1C2F79E2" w14:textId="77777777" w:rsidR="009F2F02" w:rsidRPr="001C08FC" w:rsidRDefault="009F2F02" w:rsidP="00D815A2">
      <w:pPr>
        <w:numPr>
          <w:ilvl w:val="0"/>
          <w:numId w:val="5"/>
        </w:numPr>
        <w:tabs>
          <w:tab w:val="clear" w:pos="567"/>
        </w:tabs>
        <w:ind w:left="567" w:right="-28" w:hanging="567"/>
      </w:pPr>
      <w:r w:rsidRPr="001C08FC">
        <w:t>Много рядко се съобщават алергични реакции като кожен обрив, надигнати сърбящи участъци от кожата и тежки алергични реакции със слабост, спадане на кръвното налягане, затруднено дишане и подуване на лицето (могат да засегнат до 1 на 10 000 души). Ако мислите, че имате такъв тип реакция, трябва да спрете инжекцията Ovaleap и незабавно да получите медицинска помощ.</w:t>
      </w:r>
    </w:p>
    <w:p w14:paraId="64638560" w14:textId="77777777" w:rsidR="009F2F02" w:rsidRPr="001C08FC" w:rsidRDefault="009F2F02">
      <w:pPr>
        <w:tabs>
          <w:tab w:val="clear" w:pos="567"/>
        </w:tabs>
        <w:ind w:right="-29"/>
      </w:pPr>
    </w:p>
    <w:p w14:paraId="5900AF81" w14:textId="77777777" w:rsidR="009F2F02" w:rsidRPr="001C08FC" w:rsidRDefault="009F2F02">
      <w:pPr>
        <w:tabs>
          <w:tab w:val="clear" w:pos="567"/>
        </w:tabs>
        <w:ind w:right="-29"/>
      </w:pPr>
      <w:r w:rsidRPr="001C08FC">
        <w:rPr>
          <w:u w:val="single"/>
        </w:rPr>
        <w:t>Сериозни нежелани реакции при жени</w:t>
      </w:r>
    </w:p>
    <w:p w14:paraId="0A59DCD4" w14:textId="77777777" w:rsidR="009F2F02" w:rsidRPr="001C08FC" w:rsidRDefault="009F2F02" w:rsidP="00D815A2">
      <w:pPr>
        <w:numPr>
          <w:ilvl w:val="0"/>
          <w:numId w:val="5"/>
        </w:numPr>
        <w:tabs>
          <w:tab w:val="clear" w:pos="567"/>
        </w:tabs>
        <w:ind w:left="567" w:right="-28" w:hanging="567"/>
      </w:pPr>
      <w:r w:rsidRPr="001C08FC">
        <w:t xml:space="preserve">Болка в долната част на стомаха, придружена от гадене или повръщане, може да са симптоми на Синдром на овариална хиперстимулация (СОХС). Това може да показва, че яйчниците са реагирали прекалено силно на лечението и че са се развили големи кисти на </w:t>
      </w:r>
      <w:r w:rsidRPr="001C08FC">
        <w:lastRenderedPageBreak/>
        <w:t>яйчниците [вж. също точка 2, под „Синдром на овариална хиперстимулация (СОХС)”]. Тази нежелана реакция е честа (може да засегне до 1 на 10 души).</w:t>
      </w:r>
    </w:p>
    <w:p w14:paraId="3479793F" w14:textId="77777777" w:rsidR="009F2F02" w:rsidRPr="001C08FC" w:rsidRDefault="009F2F02" w:rsidP="00D815A2">
      <w:pPr>
        <w:numPr>
          <w:ilvl w:val="0"/>
          <w:numId w:val="5"/>
        </w:numPr>
        <w:tabs>
          <w:tab w:val="clear" w:pos="567"/>
        </w:tabs>
        <w:ind w:left="567" w:right="-28" w:hanging="567"/>
      </w:pPr>
      <w:r w:rsidRPr="001C08FC">
        <w:t>СОХС може да стане тежък със силно уголемени яйчници, намалено образуване на урина, повишаване на теглото, затруднено дишане и/или възможно събиране на течности в стомаха или гръдния кош. Тази нежелана реакция е нечеста (може да засегне до 1 на 100 души).</w:t>
      </w:r>
    </w:p>
    <w:p w14:paraId="332D43A0" w14:textId="77777777" w:rsidR="009F2F02" w:rsidRPr="001C08FC" w:rsidRDefault="009F2F02" w:rsidP="00D815A2">
      <w:pPr>
        <w:numPr>
          <w:ilvl w:val="0"/>
          <w:numId w:val="5"/>
        </w:numPr>
        <w:tabs>
          <w:tab w:val="clear" w:pos="567"/>
        </w:tabs>
        <w:ind w:left="567" w:right="-28" w:hanging="567"/>
      </w:pPr>
      <w:r w:rsidRPr="001C08FC">
        <w:t>Рядко може да се развият усложнения на СОХС като усукване на яйчниците или образуване на кръвни съсиреци (могат да засегнат до 1 на 1 000 души).</w:t>
      </w:r>
    </w:p>
    <w:p w14:paraId="6A880D84" w14:textId="77777777" w:rsidR="009F2F02" w:rsidRPr="001C08FC" w:rsidRDefault="009F2F02" w:rsidP="00D815A2">
      <w:pPr>
        <w:numPr>
          <w:ilvl w:val="0"/>
          <w:numId w:val="5"/>
        </w:numPr>
        <w:tabs>
          <w:tab w:val="clear" w:pos="567"/>
        </w:tabs>
        <w:ind w:left="567" w:right="-28" w:hanging="567"/>
      </w:pPr>
      <w:r w:rsidRPr="001C08FC">
        <w:t>Много рядко могат да възникнат сериозни усложнения, свързани с кръвосъсирването (тромбоемболични събития), понякога независими от за СОХС (могат да засегнат до 1 на 10 000 души). Това би могло да причини гръдна болка, задух, инсулт или сърдечен инфаркт [вижте също точка 2, под “Проблеми с кръвосъсирването (тромбоемболични събития)”].</w:t>
      </w:r>
    </w:p>
    <w:p w14:paraId="007B6A3B" w14:textId="77777777" w:rsidR="009F2F02" w:rsidRPr="001C08FC" w:rsidRDefault="009F2F02" w:rsidP="00494314">
      <w:pPr>
        <w:tabs>
          <w:tab w:val="clear" w:pos="567"/>
        </w:tabs>
        <w:ind w:left="567" w:right="-28"/>
      </w:pPr>
    </w:p>
    <w:p w14:paraId="19A714C8" w14:textId="77777777" w:rsidR="009F2F02" w:rsidRPr="001C08FC" w:rsidRDefault="009F2F02">
      <w:pPr>
        <w:tabs>
          <w:tab w:val="clear" w:pos="567"/>
        </w:tabs>
        <w:ind w:right="-29"/>
        <w:rPr>
          <w:shd w:val="clear" w:color="000000" w:fill="FFFF00"/>
        </w:rPr>
      </w:pPr>
      <w:r w:rsidRPr="001C08FC">
        <w:t>Ако забележите някоя от изброените по-горе нежелани реакции, трябва незабавно да се свържете с Вашия лекар, който може да Ви каже да спрете употребата на Ovaleap.</w:t>
      </w:r>
    </w:p>
    <w:p w14:paraId="39D4EABD" w14:textId="77777777" w:rsidR="009F2F02" w:rsidRPr="001C08FC" w:rsidRDefault="009F2F02">
      <w:pPr>
        <w:tabs>
          <w:tab w:val="clear" w:pos="567"/>
        </w:tabs>
        <w:ind w:right="-29"/>
        <w:rPr>
          <w:shd w:val="clear" w:color="000000" w:fill="FFFF00"/>
        </w:rPr>
      </w:pPr>
    </w:p>
    <w:p w14:paraId="383E2ED6" w14:textId="77777777" w:rsidR="009F2F02" w:rsidRPr="001C08FC" w:rsidRDefault="009F2F02" w:rsidP="00094786">
      <w:pPr>
        <w:keepNext/>
        <w:tabs>
          <w:tab w:val="clear" w:pos="567"/>
        </w:tabs>
        <w:ind w:right="-2"/>
        <w:rPr>
          <w:shd w:val="clear" w:color="000000" w:fill="FFFF00"/>
        </w:rPr>
      </w:pPr>
      <w:r w:rsidRPr="001C08FC">
        <w:rPr>
          <w:b/>
          <w:bCs/>
        </w:rPr>
        <w:t>Други нежелани реакции при жени</w:t>
      </w:r>
    </w:p>
    <w:p w14:paraId="4497A58D" w14:textId="77777777" w:rsidR="009F2F02" w:rsidRPr="001C08FC" w:rsidRDefault="009F2F02" w:rsidP="00094786">
      <w:pPr>
        <w:keepNext/>
        <w:tabs>
          <w:tab w:val="clear" w:pos="567"/>
        </w:tabs>
        <w:ind w:right="-29"/>
        <w:rPr>
          <w:shd w:val="clear" w:color="000000" w:fill="FFFF00"/>
        </w:rPr>
      </w:pPr>
    </w:p>
    <w:p w14:paraId="08B6FBF3" w14:textId="77777777" w:rsidR="009F2F02" w:rsidRPr="001C08FC" w:rsidRDefault="009F2F02" w:rsidP="00094786">
      <w:pPr>
        <w:keepNext/>
        <w:tabs>
          <w:tab w:val="clear" w:pos="567"/>
        </w:tabs>
        <w:ind w:right="-2"/>
      </w:pPr>
      <w:r w:rsidRPr="001C08FC">
        <w:rPr>
          <w:u w:val="single"/>
        </w:rPr>
        <w:t>Много чести</w:t>
      </w:r>
      <w:r w:rsidRPr="001C08FC">
        <w:t xml:space="preserve"> (могат да засегнат повече от 1 на 10 души)</w:t>
      </w:r>
    </w:p>
    <w:p w14:paraId="6EEC5811" w14:textId="77777777" w:rsidR="009F2F02" w:rsidRPr="001C08FC" w:rsidRDefault="009F2F02" w:rsidP="00D815A2">
      <w:pPr>
        <w:numPr>
          <w:ilvl w:val="0"/>
          <w:numId w:val="5"/>
        </w:numPr>
        <w:tabs>
          <w:tab w:val="clear" w:pos="567"/>
        </w:tabs>
        <w:ind w:left="567" w:right="-28" w:hanging="567"/>
      </w:pPr>
      <w:r w:rsidRPr="001C08FC">
        <w:t>Местни реакции на мястото на инжектиране като болка, зачервяване, синина, подуване и/или дразнене</w:t>
      </w:r>
    </w:p>
    <w:p w14:paraId="7BFB6641" w14:textId="77777777" w:rsidR="009F2F02" w:rsidRPr="001C08FC" w:rsidRDefault="009F2F02" w:rsidP="00D815A2">
      <w:pPr>
        <w:numPr>
          <w:ilvl w:val="0"/>
          <w:numId w:val="5"/>
        </w:numPr>
        <w:tabs>
          <w:tab w:val="clear" w:pos="567"/>
        </w:tabs>
        <w:ind w:left="567" w:right="-28" w:hanging="567"/>
      </w:pPr>
      <w:r w:rsidRPr="001C08FC">
        <w:t>Главоболие</w:t>
      </w:r>
    </w:p>
    <w:p w14:paraId="768EC2F9" w14:textId="77777777" w:rsidR="009F2F02" w:rsidRPr="001C08FC" w:rsidRDefault="009F2F02" w:rsidP="00D815A2">
      <w:pPr>
        <w:numPr>
          <w:ilvl w:val="0"/>
          <w:numId w:val="5"/>
        </w:numPr>
        <w:tabs>
          <w:tab w:val="clear" w:pos="567"/>
        </w:tabs>
        <w:ind w:left="567" w:right="-28" w:hanging="567"/>
        <w:rPr>
          <w:u w:val="single"/>
        </w:rPr>
      </w:pPr>
      <w:r w:rsidRPr="001C08FC">
        <w:t>Торбички, изпълнени с течност в яйчниците (кисти на яйчниците)</w:t>
      </w:r>
    </w:p>
    <w:p w14:paraId="5DDAB1EE" w14:textId="77777777" w:rsidR="009F2F02" w:rsidRPr="001C08FC" w:rsidRDefault="009F2F02">
      <w:pPr>
        <w:tabs>
          <w:tab w:val="clear" w:pos="567"/>
        </w:tabs>
        <w:ind w:left="567" w:right="-2" w:hanging="567"/>
        <w:rPr>
          <w:u w:val="single"/>
        </w:rPr>
      </w:pPr>
      <w:r w:rsidRPr="001C08FC">
        <w:rPr>
          <w:u w:val="single"/>
        </w:rPr>
        <w:t>Чести</w:t>
      </w:r>
      <w:r w:rsidRPr="001C08FC">
        <w:t xml:space="preserve"> (могат да засегнат до 1 на 10 човека)</w:t>
      </w:r>
    </w:p>
    <w:p w14:paraId="29E8F1D2" w14:textId="77777777" w:rsidR="009F2F02" w:rsidRPr="001C08FC" w:rsidRDefault="009F2F02" w:rsidP="00D815A2">
      <w:pPr>
        <w:numPr>
          <w:ilvl w:val="0"/>
          <w:numId w:val="5"/>
        </w:numPr>
        <w:tabs>
          <w:tab w:val="clear" w:pos="567"/>
        </w:tabs>
        <w:ind w:left="567" w:right="-28" w:hanging="567"/>
      </w:pPr>
      <w:r w:rsidRPr="001C08FC">
        <w:t>Болка в стомаха</w:t>
      </w:r>
    </w:p>
    <w:p w14:paraId="6891D084" w14:textId="77777777" w:rsidR="009F2F02" w:rsidRPr="001C08FC" w:rsidRDefault="009F2F02" w:rsidP="00D815A2">
      <w:pPr>
        <w:numPr>
          <w:ilvl w:val="0"/>
          <w:numId w:val="5"/>
        </w:numPr>
        <w:tabs>
          <w:tab w:val="clear" w:pos="567"/>
        </w:tabs>
        <w:ind w:left="567" w:right="-28" w:hanging="567"/>
      </w:pPr>
      <w:r w:rsidRPr="001C08FC">
        <w:t>Подуване на корема</w:t>
      </w:r>
    </w:p>
    <w:p w14:paraId="3CF93FE1" w14:textId="77777777" w:rsidR="009F2F02" w:rsidRPr="001C08FC" w:rsidRDefault="009F2F02" w:rsidP="00D815A2">
      <w:pPr>
        <w:numPr>
          <w:ilvl w:val="0"/>
          <w:numId w:val="5"/>
        </w:numPr>
        <w:tabs>
          <w:tab w:val="clear" w:pos="567"/>
        </w:tabs>
        <w:ind w:left="567" w:right="-28" w:hanging="567"/>
      </w:pPr>
      <w:r w:rsidRPr="001C08FC">
        <w:t>Коремни спазми</w:t>
      </w:r>
    </w:p>
    <w:p w14:paraId="4114721B" w14:textId="77777777" w:rsidR="009F2F02" w:rsidRPr="001C08FC" w:rsidRDefault="009F2F02" w:rsidP="00D815A2">
      <w:pPr>
        <w:numPr>
          <w:ilvl w:val="0"/>
          <w:numId w:val="5"/>
        </w:numPr>
        <w:tabs>
          <w:tab w:val="clear" w:pos="567"/>
        </w:tabs>
        <w:ind w:left="567" w:right="-28" w:hanging="567"/>
      </w:pPr>
      <w:r w:rsidRPr="001C08FC">
        <w:t>Гадене</w:t>
      </w:r>
    </w:p>
    <w:p w14:paraId="486A47B4" w14:textId="77777777" w:rsidR="009F2F02" w:rsidRPr="001C08FC" w:rsidRDefault="009F2F02" w:rsidP="00D815A2">
      <w:pPr>
        <w:numPr>
          <w:ilvl w:val="0"/>
          <w:numId w:val="5"/>
        </w:numPr>
        <w:tabs>
          <w:tab w:val="clear" w:pos="567"/>
        </w:tabs>
        <w:ind w:left="567" w:right="-28" w:hanging="567"/>
      </w:pPr>
      <w:r w:rsidRPr="001C08FC">
        <w:t>Повръщане</w:t>
      </w:r>
    </w:p>
    <w:p w14:paraId="304DB2B0" w14:textId="77777777" w:rsidR="009F2F02" w:rsidRPr="001C08FC" w:rsidRDefault="009F2F02" w:rsidP="00D815A2">
      <w:pPr>
        <w:numPr>
          <w:ilvl w:val="0"/>
          <w:numId w:val="5"/>
        </w:numPr>
        <w:tabs>
          <w:tab w:val="clear" w:pos="567"/>
        </w:tabs>
        <w:ind w:left="567" w:right="-28" w:hanging="567"/>
        <w:rPr>
          <w:u w:val="single"/>
        </w:rPr>
      </w:pPr>
      <w:r w:rsidRPr="001C08FC">
        <w:t>Диария</w:t>
      </w:r>
    </w:p>
    <w:p w14:paraId="2FCCCBCD" w14:textId="77777777" w:rsidR="009F2F02" w:rsidRPr="001C08FC" w:rsidRDefault="009F2F02">
      <w:pPr>
        <w:tabs>
          <w:tab w:val="clear" w:pos="567"/>
        </w:tabs>
        <w:ind w:left="567" w:right="-2" w:hanging="567"/>
      </w:pPr>
      <w:r w:rsidRPr="001C08FC">
        <w:rPr>
          <w:u w:val="single"/>
        </w:rPr>
        <w:t>Много редки</w:t>
      </w:r>
      <w:r w:rsidRPr="001C08FC">
        <w:t xml:space="preserve"> (могат да засегнат до 1 на 10 000 души)</w:t>
      </w:r>
    </w:p>
    <w:p w14:paraId="5EB34459" w14:textId="77777777" w:rsidR="009F2F02" w:rsidRPr="001C08FC" w:rsidRDefault="009F2F02" w:rsidP="00D815A2">
      <w:pPr>
        <w:numPr>
          <w:ilvl w:val="0"/>
          <w:numId w:val="5"/>
        </w:numPr>
        <w:tabs>
          <w:tab w:val="clear" w:pos="567"/>
        </w:tabs>
        <w:ind w:left="567" w:right="-28" w:hanging="567"/>
      </w:pPr>
      <w:r w:rsidRPr="001C08FC">
        <w:t>Възможно е астмата Ви да се влоши.</w:t>
      </w:r>
    </w:p>
    <w:p w14:paraId="1E51F21C" w14:textId="77777777" w:rsidR="009F2F02" w:rsidRPr="001C08FC" w:rsidRDefault="009F2F02">
      <w:pPr>
        <w:tabs>
          <w:tab w:val="clear" w:pos="567"/>
        </w:tabs>
        <w:ind w:left="567" w:right="-2" w:hanging="567"/>
      </w:pPr>
    </w:p>
    <w:p w14:paraId="48C1E59A" w14:textId="77777777" w:rsidR="009F2F02" w:rsidRPr="001C08FC" w:rsidRDefault="009F2F02">
      <w:pPr>
        <w:tabs>
          <w:tab w:val="clear" w:pos="567"/>
        </w:tabs>
        <w:ind w:left="567" w:right="-2" w:hanging="567"/>
      </w:pPr>
      <w:r w:rsidRPr="001C08FC">
        <w:rPr>
          <w:b/>
          <w:bCs/>
        </w:rPr>
        <w:t>Други нежелани реакции при мъже</w:t>
      </w:r>
    </w:p>
    <w:p w14:paraId="51921F15" w14:textId="77777777" w:rsidR="009F2F02" w:rsidRPr="001C08FC" w:rsidRDefault="009F2F02">
      <w:pPr>
        <w:tabs>
          <w:tab w:val="clear" w:pos="567"/>
        </w:tabs>
        <w:ind w:left="567" w:right="-2" w:hanging="567"/>
      </w:pPr>
    </w:p>
    <w:p w14:paraId="6DBF562C" w14:textId="77777777" w:rsidR="009F2F02" w:rsidRPr="001C08FC" w:rsidRDefault="009F2F02">
      <w:pPr>
        <w:tabs>
          <w:tab w:val="clear" w:pos="567"/>
        </w:tabs>
        <w:ind w:left="567" w:right="-2" w:hanging="567"/>
      </w:pPr>
      <w:r w:rsidRPr="001C08FC">
        <w:rPr>
          <w:u w:val="single"/>
        </w:rPr>
        <w:t>Много чести</w:t>
      </w:r>
      <w:r w:rsidRPr="001C08FC">
        <w:t xml:space="preserve"> (могат да засегнат повече от 1 на 10 души)</w:t>
      </w:r>
    </w:p>
    <w:p w14:paraId="6059C540" w14:textId="77777777" w:rsidR="009F2F02" w:rsidRPr="001C08FC" w:rsidRDefault="009F2F02" w:rsidP="00D815A2">
      <w:pPr>
        <w:numPr>
          <w:ilvl w:val="0"/>
          <w:numId w:val="5"/>
        </w:numPr>
        <w:tabs>
          <w:tab w:val="clear" w:pos="567"/>
        </w:tabs>
        <w:ind w:left="567" w:right="-28" w:hanging="567"/>
        <w:rPr>
          <w:u w:val="single"/>
        </w:rPr>
      </w:pPr>
      <w:r w:rsidRPr="001C08FC">
        <w:t>Местни реакции на мястото на инжектиране като болка, зачервяване, синина, подуване и/или възпаление</w:t>
      </w:r>
    </w:p>
    <w:p w14:paraId="6EF11E69" w14:textId="77777777" w:rsidR="009F2F02" w:rsidRPr="001C08FC" w:rsidRDefault="009F2F02">
      <w:pPr>
        <w:tabs>
          <w:tab w:val="clear" w:pos="567"/>
        </w:tabs>
        <w:ind w:left="567" w:right="-2" w:hanging="567"/>
        <w:rPr>
          <w:u w:val="single"/>
        </w:rPr>
      </w:pPr>
      <w:r w:rsidRPr="001C08FC">
        <w:rPr>
          <w:u w:val="single"/>
        </w:rPr>
        <w:t>Чести</w:t>
      </w:r>
      <w:r w:rsidRPr="001C08FC">
        <w:t xml:space="preserve"> (могат да засегнат до 1 на 10 души)</w:t>
      </w:r>
    </w:p>
    <w:p w14:paraId="33288D25" w14:textId="77777777" w:rsidR="009F2F02" w:rsidRPr="001C08FC" w:rsidRDefault="009F2F02" w:rsidP="00D815A2">
      <w:pPr>
        <w:numPr>
          <w:ilvl w:val="0"/>
          <w:numId w:val="5"/>
        </w:numPr>
        <w:tabs>
          <w:tab w:val="clear" w:pos="567"/>
        </w:tabs>
        <w:ind w:left="567" w:right="-28" w:hanging="567"/>
      </w:pPr>
      <w:r w:rsidRPr="001C08FC">
        <w:t>Подуване на вените над и зад тестисите (варикоцеле)</w:t>
      </w:r>
    </w:p>
    <w:p w14:paraId="35BB869B" w14:textId="77777777" w:rsidR="009F2F02" w:rsidRPr="001C08FC" w:rsidRDefault="009F2F02" w:rsidP="00D815A2">
      <w:pPr>
        <w:numPr>
          <w:ilvl w:val="0"/>
          <w:numId w:val="5"/>
        </w:numPr>
        <w:tabs>
          <w:tab w:val="clear" w:pos="567"/>
        </w:tabs>
        <w:ind w:left="567" w:right="-28" w:hanging="567"/>
      </w:pPr>
      <w:r w:rsidRPr="001C08FC">
        <w:t>Развитие на гърди</w:t>
      </w:r>
    </w:p>
    <w:p w14:paraId="7627AAB1" w14:textId="77777777" w:rsidR="009F2F02" w:rsidRPr="001C08FC" w:rsidRDefault="009F2F02" w:rsidP="00D815A2">
      <w:pPr>
        <w:numPr>
          <w:ilvl w:val="0"/>
          <w:numId w:val="5"/>
        </w:numPr>
        <w:tabs>
          <w:tab w:val="clear" w:pos="567"/>
        </w:tabs>
        <w:ind w:left="567" w:right="-28" w:hanging="567"/>
      </w:pPr>
      <w:r w:rsidRPr="001C08FC">
        <w:t>Акне</w:t>
      </w:r>
    </w:p>
    <w:p w14:paraId="6ACC45F4" w14:textId="77777777" w:rsidR="009F2F02" w:rsidRPr="001C08FC" w:rsidRDefault="009F2F02" w:rsidP="00D815A2">
      <w:pPr>
        <w:numPr>
          <w:ilvl w:val="0"/>
          <w:numId w:val="5"/>
        </w:numPr>
        <w:tabs>
          <w:tab w:val="clear" w:pos="567"/>
        </w:tabs>
        <w:ind w:left="567" w:right="-28" w:hanging="567"/>
        <w:rPr>
          <w:u w:val="single"/>
        </w:rPr>
      </w:pPr>
      <w:r w:rsidRPr="001C08FC">
        <w:t>Повишаване на теглото</w:t>
      </w:r>
    </w:p>
    <w:p w14:paraId="39A49302" w14:textId="77777777" w:rsidR="009F2F02" w:rsidRPr="001C08FC" w:rsidRDefault="009F2F02">
      <w:pPr>
        <w:tabs>
          <w:tab w:val="clear" w:pos="567"/>
        </w:tabs>
        <w:ind w:left="567" w:right="-2" w:hanging="567"/>
      </w:pPr>
      <w:r w:rsidRPr="001C08FC">
        <w:rPr>
          <w:u w:val="single"/>
        </w:rPr>
        <w:t>Много редки</w:t>
      </w:r>
      <w:r w:rsidRPr="001C08FC">
        <w:t xml:space="preserve"> (могат да засегнат до 1 на 10 000 души)</w:t>
      </w:r>
    </w:p>
    <w:p w14:paraId="79A886D2" w14:textId="77777777" w:rsidR="009F2F02" w:rsidRPr="001C08FC" w:rsidRDefault="009F2F02" w:rsidP="00D815A2">
      <w:pPr>
        <w:numPr>
          <w:ilvl w:val="0"/>
          <w:numId w:val="5"/>
        </w:numPr>
        <w:tabs>
          <w:tab w:val="clear" w:pos="567"/>
        </w:tabs>
        <w:ind w:left="567" w:right="-28" w:hanging="567"/>
      </w:pPr>
      <w:r w:rsidRPr="001C08FC">
        <w:t>Възможно е астмата Ви да се влоши.</w:t>
      </w:r>
    </w:p>
    <w:p w14:paraId="514910FC" w14:textId="77777777" w:rsidR="009F2F02" w:rsidRPr="001C08FC" w:rsidRDefault="009F2F02">
      <w:pPr>
        <w:tabs>
          <w:tab w:val="clear" w:pos="567"/>
        </w:tabs>
        <w:ind w:right="-2"/>
      </w:pPr>
    </w:p>
    <w:p w14:paraId="7B1D868F" w14:textId="77777777" w:rsidR="009F2F02" w:rsidRPr="001C08FC" w:rsidRDefault="009F2F02" w:rsidP="00CB28C3">
      <w:pPr>
        <w:numPr>
          <w:ilvl w:val="12"/>
          <w:numId w:val="0"/>
        </w:numPr>
        <w:tabs>
          <w:tab w:val="clear" w:pos="567"/>
        </w:tabs>
        <w:ind w:right="-2"/>
        <w:rPr>
          <w:b/>
          <w:bCs/>
        </w:rPr>
      </w:pPr>
      <w:r w:rsidRPr="001C08FC">
        <w:rPr>
          <w:b/>
          <w:bCs/>
        </w:rPr>
        <w:t>Съобщаване на нежелани реакции</w:t>
      </w:r>
    </w:p>
    <w:p w14:paraId="36C0152F" w14:textId="77777777" w:rsidR="009F2F02" w:rsidRPr="001C08FC" w:rsidRDefault="009F2F02" w:rsidP="00263002">
      <w:pPr>
        <w:numPr>
          <w:ilvl w:val="12"/>
          <w:numId w:val="0"/>
        </w:numPr>
        <w:tabs>
          <w:tab w:val="clear" w:pos="567"/>
        </w:tabs>
      </w:pPr>
      <w:r w:rsidRPr="001C08FC">
        <w:t xml:space="preserve">Ако </w:t>
      </w:r>
      <w:r w:rsidRPr="001C08FC">
        <w:rPr>
          <w:noProof/>
        </w:rPr>
        <w:t>получите някакви нежелани</w:t>
      </w:r>
      <w:r w:rsidRPr="001C08FC">
        <w:t xml:space="preserve"> лекарствени реакции</w:t>
      </w:r>
      <w:r w:rsidRPr="001C08FC">
        <w:rPr>
          <w:noProof/>
        </w:rPr>
        <w:t xml:space="preserve">, уведомете Вашия лекар, фармацевт или медицинска сестра. </w:t>
      </w:r>
      <w:r w:rsidRPr="001C08FC">
        <w:t>Това включва всички възможни</w:t>
      </w:r>
      <w:r w:rsidRPr="001C08FC">
        <w:rPr>
          <w:color w:val="FF0000"/>
        </w:rPr>
        <w:t xml:space="preserve"> </w:t>
      </w:r>
      <w:r w:rsidRPr="001C08FC">
        <w:t>неописани в тази листовка нежелани реакции</w:t>
      </w:r>
      <w:r w:rsidRPr="001C08FC">
        <w:rPr>
          <w:noProof/>
        </w:rPr>
        <w:t xml:space="preserve">. Можете също да съобщите нежелани реакции </w:t>
      </w:r>
      <w:r w:rsidRPr="001C08FC">
        <w:t xml:space="preserve">директно чрез </w:t>
      </w:r>
      <w:r w:rsidRPr="001C08FC">
        <w:rPr>
          <w:highlight w:val="lightGray"/>
        </w:rPr>
        <w:t xml:space="preserve">националната система за съобщаване, посочена в </w:t>
      </w:r>
      <w:hyperlink r:id="rId10" w:history="1">
        <w:r w:rsidRPr="001C08FC">
          <w:rPr>
            <w:rStyle w:val="Hyperlink"/>
            <w:noProof/>
            <w:highlight w:val="lightGray"/>
          </w:rPr>
          <w:t>Приложение V</w:t>
        </w:r>
      </w:hyperlink>
      <w:r w:rsidRPr="001C08FC">
        <w:t>. Като съобщавате нежелани реакции, можете да дадете своя принос за получаване на повече информация относно безопасността на това лекарство.</w:t>
      </w:r>
    </w:p>
    <w:p w14:paraId="01F98205" w14:textId="77777777" w:rsidR="009F2F02" w:rsidRPr="001C08FC" w:rsidRDefault="009F2F02">
      <w:pPr>
        <w:tabs>
          <w:tab w:val="clear" w:pos="567"/>
        </w:tabs>
        <w:ind w:right="-2"/>
      </w:pPr>
    </w:p>
    <w:p w14:paraId="5BFDBA67" w14:textId="77777777" w:rsidR="009F2F02" w:rsidRPr="001C08FC" w:rsidRDefault="009F2F02">
      <w:pPr>
        <w:tabs>
          <w:tab w:val="clear" w:pos="567"/>
        </w:tabs>
        <w:ind w:right="-2"/>
      </w:pPr>
    </w:p>
    <w:p w14:paraId="2FE4F14A" w14:textId="77777777" w:rsidR="009F2F02" w:rsidRPr="001C08FC" w:rsidRDefault="009F2F02" w:rsidP="00615264">
      <w:pPr>
        <w:keepNext/>
        <w:tabs>
          <w:tab w:val="clear" w:pos="567"/>
        </w:tabs>
        <w:ind w:left="567" w:hanging="567"/>
      </w:pPr>
      <w:r w:rsidRPr="001C08FC">
        <w:rPr>
          <w:b/>
          <w:bCs/>
        </w:rPr>
        <w:t>5.</w:t>
      </w:r>
      <w:r w:rsidRPr="001C08FC">
        <w:rPr>
          <w:b/>
          <w:bCs/>
        </w:rPr>
        <w:tab/>
        <w:t>Как да съхранявате Ovaleap</w:t>
      </w:r>
    </w:p>
    <w:p w14:paraId="7D0975A0" w14:textId="77777777" w:rsidR="009F2F02" w:rsidRPr="001C08FC" w:rsidRDefault="009F2F02" w:rsidP="00615264">
      <w:pPr>
        <w:keepNext/>
        <w:tabs>
          <w:tab w:val="clear" w:pos="567"/>
        </w:tabs>
      </w:pPr>
    </w:p>
    <w:p w14:paraId="6EF281D8" w14:textId="77777777" w:rsidR="009F2F02" w:rsidRPr="001C08FC" w:rsidRDefault="009F2F02" w:rsidP="00615264">
      <w:pPr>
        <w:keepNext/>
        <w:tabs>
          <w:tab w:val="clear" w:pos="567"/>
        </w:tabs>
      </w:pPr>
      <w:r w:rsidRPr="001C08FC">
        <w:t>Да се съхранява на място, недостъпно за деца</w:t>
      </w:r>
    </w:p>
    <w:p w14:paraId="686C2C15" w14:textId="77777777" w:rsidR="009F2F02" w:rsidRPr="001C08FC" w:rsidRDefault="009F2F02">
      <w:pPr>
        <w:tabs>
          <w:tab w:val="clear" w:pos="567"/>
        </w:tabs>
        <w:ind w:right="-2"/>
      </w:pPr>
    </w:p>
    <w:p w14:paraId="18E42222" w14:textId="77777777" w:rsidR="009F2F02" w:rsidRPr="001C08FC" w:rsidRDefault="009F2F02">
      <w:pPr>
        <w:tabs>
          <w:tab w:val="clear" w:pos="567"/>
        </w:tabs>
        <w:ind w:right="-2"/>
      </w:pPr>
      <w:r w:rsidRPr="001C08FC">
        <w:t>Не използвайте това лекарство след срока на годност, отбелязан върху етикета и картонената опаковка след "Годен до:". Срокът на годност отговаря на последния ден от посочения месец.</w:t>
      </w:r>
    </w:p>
    <w:p w14:paraId="02FE398A" w14:textId="77777777" w:rsidR="009F2F02" w:rsidRPr="001C08FC" w:rsidRDefault="009F2F02">
      <w:pPr>
        <w:tabs>
          <w:tab w:val="clear" w:pos="567"/>
        </w:tabs>
        <w:ind w:right="-2"/>
      </w:pPr>
    </w:p>
    <w:p w14:paraId="6DF205AC" w14:textId="77777777" w:rsidR="009F2F02" w:rsidRPr="001C08FC" w:rsidRDefault="009F2F02">
      <w:pPr>
        <w:tabs>
          <w:tab w:val="clear" w:pos="567"/>
        </w:tabs>
      </w:pPr>
      <w:r w:rsidRPr="001C08FC">
        <w:t>Да се съхранява в хладилник (2 °C </w:t>
      </w:r>
      <w:r w:rsidRPr="001C08FC">
        <w:noBreakHyphen/>
        <w:t> 8 °C).</w:t>
      </w:r>
    </w:p>
    <w:p w14:paraId="78D08D92" w14:textId="77777777" w:rsidR="009F2F02" w:rsidRPr="001C08FC" w:rsidRDefault="009F2F02">
      <w:pPr>
        <w:tabs>
          <w:tab w:val="clear" w:pos="567"/>
        </w:tabs>
      </w:pPr>
    </w:p>
    <w:p w14:paraId="73D41525" w14:textId="77777777" w:rsidR="009F2F02" w:rsidRPr="001C08FC" w:rsidRDefault="009F2F02">
      <w:pPr>
        <w:tabs>
          <w:tab w:val="clear" w:pos="567"/>
        </w:tabs>
      </w:pPr>
      <w:r w:rsidRPr="001C08FC">
        <w:t>Да не се замразява.</w:t>
      </w:r>
    </w:p>
    <w:p w14:paraId="2A3C1711" w14:textId="77777777" w:rsidR="009F2F02" w:rsidRPr="001C08FC" w:rsidRDefault="009F2F02">
      <w:pPr>
        <w:tabs>
          <w:tab w:val="clear" w:pos="567"/>
        </w:tabs>
      </w:pPr>
    </w:p>
    <w:p w14:paraId="5E4DACEF" w14:textId="77777777" w:rsidR="009F2F02" w:rsidRPr="001C08FC" w:rsidRDefault="009F2F02">
      <w:pPr>
        <w:tabs>
          <w:tab w:val="clear" w:pos="567"/>
        </w:tabs>
      </w:pPr>
      <w:r w:rsidRPr="001C08FC">
        <w:t>Съхранявайте патрона в картонената опаковка, за да се предпази от светлина.</w:t>
      </w:r>
    </w:p>
    <w:p w14:paraId="64F02AC8" w14:textId="77777777" w:rsidR="009F2F02" w:rsidRPr="001C08FC" w:rsidRDefault="009F2F02">
      <w:pPr>
        <w:tabs>
          <w:tab w:val="clear" w:pos="567"/>
        </w:tabs>
        <w:ind w:right="-2"/>
      </w:pPr>
    </w:p>
    <w:p w14:paraId="6CA63250" w14:textId="77777777" w:rsidR="009F2F02" w:rsidRPr="001C08FC" w:rsidRDefault="009F2F02">
      <w:pPr>
        <w:tabs>
          <w:tab w:val="clear" w:pos="567"/>
        </w:tabs>
      </w:pPr>
      <w:r w:rsidRPr="001C08FC">
        <w:t>Преди отваряне и по време на срока на годност можете да извадите това лекарство от хладилника и да го съхранявате до 3 месеца, без да го поставяте отново в хладилник. Да не се съхранява над 25 °C. Ако не се използва, трябва да изхвърлите това лекарство след 3 месеца.</w:t>
      </w:r>
    </w:p>
    <w:p w14:paraId="3EE52A56" w14:textId="77777777" w:rsidR="009F2F02" w:rsidRPr="001C08FC" w:rsidRDefault="009F2F02">
      <w:pPr>
        <w:tabs>
          <w:tab w:val="clear" w:pos="567"/>
        </w:tabs>
        <w:ind w:right="-2"/>
      </w:pPr>
    </w:p>
    <w:p w14:paraId="78960812" w14:textId="77777777" w:rsidR="009F2F02" w:rsidRPr="001C08FC" w:rsidRDefault="009F2F02">
      <w:pPr>
        <w:tabs>
          <w:tab w:val="clear" w:pos="567"/>
        </w:tabs>
        <w:rPr>
          <w:shd w:val="clear" w:color="000000" w:fill="FFFF00"/>
        </w:rPr>
      </w:pPr>
      <w:r w:rsidRPr="001C08FC">
        <w:t>След като бъде веднъж отворен, използваният в момента патрон в писалката може да се съхранява максимум 28 дни. Да не се съхранява над 25 °C. Запишете датата на започване на употреба в дневника на пациента, който ще бъде предоставен заедно с Ovaleap Pen.</w:t>
      </w:r>
    </w:p>
    <w:p w14:paraId="2EC08AC8" w14:textId="77777777" w:rsidR="009F2F02" w:rsidRPr="001C08FC" w:rsidRDefault="009F2F02">
      <w:pPr>
        <w:tabs>
          <w:tab w:val="clear" w:pos="567"/>
        </w:tabs>
        <w:ind w:right="-2"/>
        <w:rPr>
          <w:shd w:val="clear" w:color="000000" w:fill="FFFF00"/>
        </w:rPr>
      </w:pPr>
    </w:p>
    <w:p w14:paraId="2B98F865" w14:textId="77777777" w:rsidR="009F2F02" w:rsidRPr="001C08FC" w:rsidRDefault="009F2F02">
      <w:pPr>
        <w:tabs>
          <w:tab w:val="clear" w:pos="567"/>
        </w:tabs>
        <w:ind w:right="-2"/>
      </w:pPr>
      <w:r w:rsidRPr="001C08FC">
        <w:t>Поставете капачката на писалката обратно на Ovaleap Pen след всяка инжекция, за да се предпази патрона от светлина.</w:t>
      </w:r>
    </w:p>
    <w:p w14:paraId="267DF716" w14:textId="77777777" w:rsidR="009F2F02" w:rsidRPr="001C08FC" w:rsidRDefault="009F2F02">
      <w:pPr>
        <w:tabs>
          <w:tab w:val="clear" w:pos="567"/>
        </w:tabs>
        <w:ind w:right="-2"/>
      </w:pPr>
    </w:p>
    <w:p w14:paraId="497CC9E7" w14:textId="77777777" w:rsidR="009F2F02" w:rsidRPr="001C08FC" w:rsidRDefault="009F2F02">
      <w:pPr>
        <w:tabs>
          <w:tab w:val="clear" w:pos="567"/>
        </w:tabs>
        <w:ind w:right="-2"/>
      </w:pPr>
      <w:r w:rsidRPr="001C08FC">
        <w:t>Не използвайте това лекарство, ако забележите, че е мътно или ако в него има частици.</w:t>
      </w:r>
    </w:p>
    <w:p w14:paraId="535A84A0" w14:textId="77777777" w:rsidR="009F2F02" w:rsidRPr="001C08FC" w:rsidRDefault="009F2F02">
      <w:pPr>
        <w:tabs>
          <w:tab w:val="clear" w:pos="567"/>
        </w:tabs>
        <w:ind w:right="-2"/>
      </w:pPr>
    </w:p>
    <w:p w14:paraId="529EC292" w14:textId="77777777" w:rsidR="009F2F02" w:rsidRPr="001C08FC" w:rsidRDefault="009F2F02">
      <w:pPr>
        <w:tabs>
          <w:tab w:val="clear" w:pos="567"/>
        </w:tabs>
        <w:ind w:right="-2"/>
      </w:pPr>
      <w:r w:rsidRPr="001C08FC">
        <w:t>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14:paraId="2F9B29B7" w14:textId="77777777" w:rsidR="009F2F02" w:rsidRPr="001C08FC" w:rsidRDefault="009F2F02">
      <w:pPr>
        <w:tabs>
          <w:tab w:val="clear" w:pos="567"/>
        </w:tabs>
        <w:ind w:right="-2"/>
      </w:pPr>
    </w:p>
    <w:p w14:paraId="6E9C20AD" w14:textId="77777777" w:rsidR="009F2F02" w:rsidRPr="001C08FC" w:rsidRDefault="009F2F02">
      <w:pPr>
        <w:tabs>
          <w:tab w:val="clear" w:pos="567"/>
        </w:tabs>
        <w:ind w:right="-2"/>
      </w:pPr>
    </w:p>
    <w:p w14:paraId="769E8CD2" w14:textId="77777777" w:rsidR="009F2F02" w:rsidRPr="001C08FC" w:rsidRDefault="009F2F02">
      <w:pPr>
        <w:ind w:right="-2"/>
      </w:pPr>
      <w:r w:rsidRPr="001C08FC">
        <w:rPr>
          <w:b/>
          <w:bCs/>
        </w:rPr>
        <w:t>6.</w:t>
      </w:r>
      <w:r w:rsidRPr="001C08FC">
        <w:rPr>
          <w:b/>
          <w:bCs/>
        </w:rPr>
        <w:tab/>
        <w:t>Съдържание на опаковката и допълнителна информация</w:t>
      </w:r>
    </w:p>
    <w:p w14:paraId="3B8D5DC8" w14:textId="77777777" w:rsidR="009F2F02" w:rsidRPr="001C08FC" w:rsidRDefault="009F2F02">
      <w:pPr>
        <w:tabs>
          <w:tab w:val="clear" w:pos="567"/>
        </w:tabs>
      </w:pPr>
    </w:p>
    <w:p w14:paraId="3953A77C" w14:textId="77777777" w:rsidR="009F2F02" w:rsidRPr="001C08FC" w:rsidRDefault="009F2F02">
      <w:pPr>
        <w:tabs>
          <w:tab w:val="clear" w:pos="567"/>
        </w:tabs>
        <w:ind w:right="-2"/>
      </w:pPr>
      <w:r w:rsidRPr="001C08FC">
        <w:rPr>
          <w:b/>
          <w:bCs/>
        </w:rPr>
        <w:t>Какво съдържа Ovaleap</w:t>
      </w:r>
    </w:p>
    <w:p w14:paraId="594D141D" w14:textId="77777777" w:rsidR="009F2F02" w:rsidRPr="001C08FC" w:rsidRDefault="009F2F02" w:rsidP="00D815A2">
      <w:pPr>
        <w:numPr>
          <w:ilvl w:val="0"/>
          <w:numId w:val="12"/>
        </w:numPr>
        <w:tabs>
          <w:tab w:val="clear" w:pos="567"/>
        </w:tabs>
        <w:ind w:left="567" w:hanging="567"/>
      </w:pPr>
      <w:r w:rsidRPr="001C08FC">
        <w:t>Активното вещество е фолитропин алфа.</w:t>
      </w:r>
    </w:p>
    <w:p w14:paraId="7D099517" w14:textId="77777777" w:rsidR="009F2F02" w:rsidRPr="001C08FC" w:rsidRDefault="009F2F02" w:rsidP="00494314">
      <w:pPr>
        <w:tabs>
          <w:tab w:val="clear" w:pos="567"/>
        </w:tabs>
        <w:ind w:left="567"/>
      </w:pPr>
      <w:r w:rsidRPr="001C08FC">
        <w:t>Ovaleap 300 IU/0,5 ml: Всеки патрон съдържа 300 IU (съответстващи на 22 микрограма) фолитропин алфа в 0,5 ml разтвор.</w:t>
      </w:r>
    </w:p>
    <w:p w14:paraId="73A99D85" w14:textId="77777777" w:rsidR="009F2F02" w:rsidRPr="001C08FC" w:rsidRDefault="009F2F02" w:rsidP="00494314">
      <w:pPr>
        <w:tabs>
          <w:tab w:val="clear" w:pos="567"/>
        </w:tabs>
        <w:ind w:left="567"/>
      </w:pPr>
      <w:r w:rsidRPr="001C08FC">
        <w:t>Ovaleap 450 IU/0,75 ml: Всеки патрон съдържа 450 IU (съответстващи на 33 микрограма) фолитропин алфа в 0,75 ml разтвор.</w:t>
      </w:r>
    </w:p>
    <w:p w14:paraId="4D0CF56C" w14:textId="77777777" w:rsidR="009F2F02" w:rsidRPr="001C08FC" w:rsidRDefault="009F2F02" w:rsidP="00494314">
      <w:pPr>
        <w:tabs>
          <w:tab w:val="clear" w:pos="567"/>
        </w:tabs>
        <w:ind w:left="567"/>
      </w:pPr>
      <w:r w:rsidRPr="001C08FC">
        <w:t>Ovaleap 900 IU/1,5 ml: Всеки патрон съдържа 900 IU (съответстващи на 66 микрограма) фолитропин алфа в 1,5 ml разтвор.</w:t>
      </w:r>
      <w:r w:rsidRPr="001C08FC">
        <w:rPr>
          <w:noProof/>
        </w:rPr>
        <w:t xml:space="preserve"> </w:t>
      </w:r>
      <w:r w:rsidRPr="001C08FC">
        <w:rPr>
          <w:noProof/>
        </w:rPr>
        <w:br/>
        <w:t>Всеки милилитър от разтвора съдържа 600 IU (</w:t>
      </w:r>
      <w:r w:rsidRPr="001C08FC">
        <w:t>съответстващи на 44 микрограма</w:t>
      </w:r>
      <w:r w:rsidRPr="001C08FC">
        <w:rPr>
          <w:noProof/>
        </w:rPr>
        <w:t xml:space="preserve">) </w:t>
      </w:r>
      <w:r w:rsidRPr="001C08FC">
        <w:t>фолитропин алфа</w:t>
      </w:r>
      <w:r w:rsidRPr="001C08FC">
        <w:rPr>
          <w:noProof/>
        </w:rPr>
        <w:t>.</w:t>
      </w:r>
    </w:p>
    <w:p w14:paraId="052FFEB0" w14:textId="77777777" w:rsidR="009F2F02" w:rsidRPr="001C08FC" w:rsidRDefault="009F2F02" w:rsidP="00D815A2">
      <w:pPr>
        <w:numPr>
          <w:ilvl w:val="0"/>
          <w:numId w:val="12"/>
        </w:numPr>
        <w:tabs>
          <w:tab w:val="clear" w:pos="567"/>
        </w:tabs>
        <w:ind w:left="567" w:hanging="567"/>
      </w:pPr>
      <w:r w:rsidRPr="001C08FC">
        <w:t>Другите съставки са натриев дихидрогенфосфат дихидрат, натриев хидроксид (2 M) (за корекция на pH), манитол, метионин, полисорбат 20, бензилов алкохол, бензалкониев хлорид и вода за инжекции.</w:t>
      </w:r>
    </w:p>
    <w:p w14:paraId="1D4A603C" w14:textId="77777777" w:rsidR="009F2F02" w:rsidRPr="001C08FC" w:rsidRDefault="009F2F02" w:rsidP="00263002">
      <w:pPr>
        <w:tabs>
          <w:tab w:val="clear" w:pos="567"/>
        </w:tabs>
        <w:ind w:firstLine="567"/>
      </w:pPr>
      <w:r w:rsidRPr="001C08FC">
        <w:t>Всички концентрации, изброени по-горе, съдържат другите съставки.</w:t>
      </w:r>
    </w:p>
    <w:p w14:paraId="495A9D69" w14:textId="77777777" w:rsidR="009F2F02" w:rsidRPr="001C08FC" w:rsidRDefault="009F2F02">
      <w:pPr>
        <w:tabs>
          <w:tab w:val="clear" w:pos="567"/>
        </w:tabs>
      </w:pPr>
    </w:p>
    <w:p w14:paraId="3455A727" w14:textId="77777777" w:rsidR="009F2F02" w:rsidRPr="001C08FC" w:rsidRDefault="009F2F02">
      <w:pPr>
        <w:tabs>
          <w:tab w:val="clear" w:pos="567"/>
        </w:tabs>
        <w:ind w:right="-2"/>
      </w:pPr>
      <w:r w:rsidRPr="001C08FC">
        <w:rPr>
          <w:b/>
          <w:bCs/>
        </w:rPr>
        <w:t>Как изглежда Ovaleap и какво съдържа опаковката</w:t>
      </w:r>
    </w:p>
    <w:p w14:paraId="54FA4D1F" w14:textId="77777777" w:rsidR="009F2F02" w:rsidRPr="001C08FC" w:rsidRDefault="009F2F02">
      <w:pPr>
        <w:tabs>
          <w:tab w:val="clear" w:pos="567"/>
        </w:tabs>
      </w:pPr>
      <w:r w:rsidRPr="001C08FC">
        <w:t>Ovaleap е инжекционен разтвор (инжекция). Ovaleap представлява бистър и безцветен разтвор.</w:t>
      </w:r>
    </w:p>
    <w:p w14:paraId="216D82D1" w14:textId="77777777" w:rsidR="009F2F02" w:rsidRPr="001C08FC" w:rsidRDefault="009F2F02">
      <w:pPr>
        <w:tabs>
          <w:tab w:val="clear" w:pos="567"/>
        </w:tabs>
      </w:pPr>
    </w:p>
    <w:p w14:paraId="01405CA1" w14:textId="77777777" w:rsidR="009F2F02" w:rsidRPr="001C08FC" w:rsidRDefault="009F2F02" w:rsidP="00D52579">
      <w:pPr>
        <w:tabs>
          <w:tab w:val="clear" w:pos="567"/>
        </w:tabs>
      </w:pPr>
      <w:r w:rsidRPr="001C08FC">
        <w:t>Ovaleap 300 IU/0,5 ml се предлага в опаковки, съдържащи 1 патрон и 10 инжекционни игли.</w:t>
      </w:r>
    </w:p>
    <w:p w14:paraId="1D2E31A8" w14:textId="77777777" w:rsidR="009F2F02" w:rsidRPr="001C08FC" w:rsidRDefault="009F2F02" w:rsidP="00D52579">
      <w:pPr>
        <w:tabs>
          <w:tab w:val="clear" w:pos="567"/>
        </w:tabs>
      </w:pPr>
      <w:r w:rsidRPr="001C08FC">
        <w:t>Ovaleap 450 IU/0,75 ml се предлага в опаковки, съдържащи 1 патрон и 10 инжекционни игли.</w:t>
      </w:r>
    </w:p>
    <w:p w14:paraId="1033B11C" w14:textId="77777777" w:rsidR="009F2F02" w:rsidRPr="001C08FC" w:rsidRDefault="009F2F02" w:rsidP="00D52579">
      <w:pPr>
        <w:tabs>
          <w:tab w:val="clear" w:pos="567"/>
        </w:tabs>
      </w:pPr>
      <w:r w:rsidRPr="001C08FC">
        <w:t>Ovaleap 900 IU/1,5 ml се предлага в опаковки, съдържащи 1 патрон и 20 инжекционни игли.</w:t>
      </w:r>
    </w:p>
    <w:p w14:paraId="2A1E2B32" w14:textId="77777777" w:rsidR="009F2F02" w:rsidRPr="001C08FC" w:rsidRDefault="009F2F02">
      <w:pPr>
        <w:tabs>
          <w:tab w:val="clear" w:pos="567"/>
        </w:tabs>
      </w:pPr>
    </w:p>
    <w:p w14:paraId="626BD8D8" w14:textId="77777777" w:rsidR="009F2F02" w:rsidRPr="001C08FC" w:rsidRDefault="009F2F02">
      <w:pPr>
        <w:tabs>
          <w:tab w:val="clear" w:pos="567"/>
        </w:tabs>
      </w:pPr>
      <w:r w:rsidRPr="001C08FC">
        <w:t>Не всички видовe опаковки могат да бъдат пуснати в продажба.</w:t>
      </w:r>
    </w:p>
    <w:p w14:paraId="5E6AB716" w14:textId="77777777" w:rsidR="009F2F02" w:rsidRPr="001C08FC" w:rsidRDefault="009F2F02">
      <w:pPr>
        <w:tabs>
          <w:tab w:val="clear" w:pos="567"/>
        </w:tabs>
      </w:pPr>
    </w:p>
    <w:p w14:paraId="3EFEBCA1" w14:textId="77777777" w:rsidR="009F2F02" w:rsidRPr="001C08FC" w:rsidRDefault="009F2F02" w:rsidP="00D815A2">
      <w:pPr>
        <w:keepNext/>
        <w:tabs>
          <w:tab w:val="clear" w:pos="567"/>
        </w:tabs>
      </w:pPr>
      <w:r w:rsidRPr="001C08FC">
        <w:rPr>
          <w:b/>
          <w:bCs/>
        </w:rPr>
        <w:t>Притежател на разрешението за употреба</w:t>
      </w:r>
    </w:p>
    <w:p w14:paraId="4D974D12" w14:textId="77777777" w:rsidR="00DA508B" w:rsidRPr="00885705" w:rsidRDefault="00DA508B" w:rsidP="00DA508B">
      <w:pPr>
        <w:tabs>
          <w:tab w:val="clear" w:pos="567"/>
        </w:tabs>
      </w:pPr>
      <w:r w:rsidRPr="00AD584F">
        <w:rPr>
          <w:lang w:val="nl-NL"/>
        </w:rPr>
        <w:t>Theramex</w:t>
      </w:r>
      <w:r w:rsidRPr="00885705">
        <w:t xml:space="preserve"> </w:t>
      </w:r>
      <w:r w:rsidRPr="00AD584F">
        <w:rPr>
          <w:lang w:val="nl-NL"/>
        </w:rPr>
        <w:t>Ireland</w:t>
      </w:r>
      <w:r w:rsidRPr="00885705">
        <w:t xml:space="preserve"> </w:t>
      </w:r>
      <w:r w:rsidRPr="00AD584F">
        <w:rPr>
          <w:lang w:val="nl-NL"/>
        </w:rPr>
        <w:t>Limited</w:t>
      </w:r>
    </w:p>
    <w:p w14:paraId="40748A8C" w14:textId="77777777" w:rsidR="00DA508B" w:rsidRPr="00885705" w:rsidRDefault="006C726F" w:rsidP="00DA508B">
      <w:pPr>
        <w:tabs>
          <w:tab w:val="clear" w:pos="567"/>
        </w:tabs>
        <w:rPr>
          <w:lang w:val="en-US"/>
        </w:rPr>
      </w:pPr>
      <w:r w:rsidRPr="004345A9">
        <w:rPr>
          <w:rFonts w:cs="Verdana"/>
        </w:rPr>
        <w:t>3</w:t>
      </w:r>
      <w:r w:rsidRPr="004345A9">
        <w:rPr>
          <w:rFonts w:cs="Verdana"/>
          <w:vertAlign w:val="superscript"/>
        </w:rPr>
        <w:t>rd</w:t>
      </w:r>
      <w:r w:rsidRPr="004345A9">
        <w:rPr>
          <w:rFonts w:cs="Verdana"/>
        </w:rPr>
        <w:t xml:space="preserve"> Floor, </w:t>
      </w:r>
      <w:r w:rsidR="00DA508B" w:rsidRPr="00885705">
        <w:rPr>
          <w:lang w:val="en-US"/>
        </w:rPr>
        <w:t>Kilmore House,</w:t>
      </w:r>
    </w:p>
    <w:p w14:paraId="51F402FC" w14:textId="77777777" w:rsidR="00DA508B" w:rsidRPr="00885705" w:rsidRDefault="00DA508B" w:rsidP="00DA508B">
      <w:pPr>
        <w:tabs>
          <w:tab w:val="clear" w:pos="567"/>
        </w:tabs>
        <w:rPr>
          <w:lang w:val="en-US"/>
        </w:rPr>
      </w:pPr>
      <w:r w:rsidRPr="00885705">
        <w:rPr>
          <w:lang w:val="en-US"/>
        </w:rPr>
        <w:t>Park Lane, Spencer Dock,</w:t>
      </w:r>
    </w:p>
    <w:p w14:paraId="19236D7E" w14:textId="77777777" w:rsidR="00DA508B" w:rsidRPr="00885705" w:rsidRDefault="00DA508B" w:rsidP="00DA508B">
      <w:pPr>
        <w:tabs>
          <w:tab w:val="clear" w:pos="567"/>
        </w:tabs>
        <w:rPr>
          <w:lang w:val="en-US"/>
        </w:rPr>
      </w:pPr>
      <w:r w:rsidRPr="00885705">
        <w:rPr>
          <w:lang w:val="en-US"/>
        </w:rPr>
        <w:t>Dublin 1</w:t>
      </w:r>
    </w:p>
    <w:p w14:paraId="7F2C3C7B" w14:textId="77777777" w:rsidR="00DA508B" w:rsidRPr="00885705" w:rsidRDefault="00DA508B" w:rsidP="00DA508B">
      <w:pPr>
        <w:tabs>
          <w:tab w:val="clear" w:pos="567"/>
        </w:tabs>
        <w:rPr>
          <w:lang w:val="en-US"/>
        </w:rPr>
      </w:pPr>
      <w:r w:rsidRPr="00885705">
        <w:rPr>
          <w:lang w:val="en-US"/>
        </w:rPr>
        <w:t>D01 YE64</w:t>
      </w:r>
    </w:p>
    <w:p w14:paraId="5F194659" w14:textId="77777777" w:rsidR="00DA508B" w:rsidRPr="00885705" w:rsidRDefault="00DA508B">
      <w:pPr>
        <w:tabs>
          <w:tab w:val="clear" w:pos="567"/>
        </w:tabs>
        <w:ind w:right="-2"/>
        <w:rPr>
          <w:lang w:val="en-US"/>
        </w:rPr>
      </w:pPr>
      <w:r>
        <w:t>Ирландия</w:t>
      </w:r>
    </w:p>
    <w:p w14:paraId="67ACB459" w14:textId="77777777" w:rsidR="009F2F02" w:rsidRPr="001C08FC" w:rsidRDefault="009F2F02">
      <w:pPr>
        <w:tabs>
          <w:tab w:val="clear" w:pos="567"/>
        </w:tabs>
        <w:ind w:right="-2"/>
      </w:pPr>
    </w:p>
    <w:p w14:paraId="678FA960" w14:textId="77777777" w:rsidR="009F2F02" w:rsidRPr="001C08FC" w:rsidRDefault="009F2F02" w:rsidP="003102CD">
      <w:pPr>
        <w:keepNext/>
        <w:tabs>
          <w:tab w:val="clear" w:pos="567"/>
        </w:tabs>
        <w:ind w:right="-2"/>
      </w:pPr>
      <w:r w:rsidRPr="001C08FC">
        <w:rPr>
          <w:b/>
          <w:bCs/>
        </w:rPr>
        <w:t>Производител</w:t>
      </w:r>
    </w:p>
    <w:p w14:paraId="0D61A90F" w14:textId="77777777" w:rsidR="009F2F02" w:rsidRPr="001C08FC" w:rsidRDefault="009F2F02" w:rsidP="003102CD">
      <w:pPr>
        <w:keepNext/>
        <w:tabs>
          <w:tab w:val="clear" w:pos="567"/>
        </w:tabs>
      </w:pPr>
      <w:bookmarkStart w:id="6" w:name="OLE_LINK9"/>
      <w:bookmarkStart w:id="7" w:name="OLE_LINK8"/>
      <w:r w:rsidRPr="001C08FC">
        <w:t>Teva Biotech GmbH</w:t>
      </w:r>
    </w:p>
    <w:p w14:paraId="769F6E7A" w14:textId="77777777" w:rsidR="009F2F02" w:rsidRPr="001C08FC" w:rsidRDefault="009F2F02" w:rsidP="003102CD">
      <w:pPr>
        <w:keepNext/>
        <w:tabs>
          <w:tab w:val="clear" w:pos="567"/>
        </w:tabs>
      </w:pPr>
      <w:r w:rsidRPr="001C08FC">
        <w:t>Dornierstraße 10</w:t>
      </w:r>
    </w:p>
    <w:p w14:paraId="5D5E29D7" w14:textId="77777777" w:rsidR="009F2F02" w:rsidRPr="001C08FC" w:rsidRDefault="009F2F02" w:rsidP="003102CD">
      <w:pPr>
        <w:keepNext/>
        <w:tabs>
          <w:tab w:val="clear" w:pos="567"/>
        </w:tabs>
      </w:pPr>
      <w:r w:rsidRPr="001C08FC">
        <w:t>89079 Ulm</w:t>
      </w:r>
    </w:p>
    <w:p w14:paraId="00781020" w14:textId="77777777" w:rsidR="009F2F02" w:rsidRPr="001C08FC" w:rsidRDefault="009F2F02">
      <w:pPr>
        <w:tabs>
          <w:tab w:val="clear" w:pos="567"/>
        </w:tabs>
      </w:pPr>
      <w:r w:rsidRPr="001C08FC">
        <w:t>Германия</w:t>
      </w:r>
    </w:p>
    <w:p w14:paraId="190F4823" w14:textId="77777777" w:rsidR="009F2F02" w:rsidRPr="001C08FC" w:rsidRDefault="009F2F02">
      <w:pPr>
        <w:tabs>
          <w:tab w:val="clear" w:pos="567"/>
        </w:tabs>
      </w:pPr>
    </w:p>
    <w:p w14:paraId="7A4F1624" w14:textId="77777777" w:rsidR="009F2F02" w:rsidRPr="001C08FC" w:rsidRDefault="009F2F02">
      <w:pPr>
        <w:shd w:val="clear" w:color="auto" w:fill="C0C0C0"/>
        <w:tabs>
          <w:tab w:val="clear" w:pos="567"/>
        </w:tabs>
      </w:pPr>
      <w:r w:rsidRPr="001C08FC">
        <w:t>Teva Pharmaceuticals Europe B.V.</w:t>
      </w:r>
    </w:p>
    <w:p w14:paraId="47116DF5" w14:textId="77777777" w:rsidR="009F2F02" w:rsidRPr="001C08FC" w:rsidRDefault="009F2F02">
      <w:pPr>
        <w:shd w:val="clear" w:color="auto" w:fill="C0C0C0"/>
        <w:tabs>
          <w:tab w:val="clear" w:pos="567"/>
        </w:tabs>
      </w:pPr>
      <w:r w:rsidRPr="001C08FC">
        <w:t>Swensweg 5</w:t>
      </w:r>
    </w:p>
    <w:p w14:paraId="02B43071" w14:textId="77777777" w:rsidR="009F2F02" w:rsidRPr="001C08FC" w:rsidRDefault="009F2F02">
      <w:pPr>
        <w:shd w:val="clear" w:color="auto" w:fill="C0C0C0"/>
        <w:tabs>
          <w:tab w:val="clear" w:pos="567"/>
        </w:tabs>
      </w:pPr>
      <w:r w:rsidRPr="001C08FC">
        <w:t>2031 GA Haarlem</w:t>
      </w:r>
    </w:p>
    <w:p w14:paraId="55B309C2" w14:textId="77777777" w:rsidR="009F2F02" w:rsidRPr="001C08FC" w:rsidRDefault="009F2F02" w:rsidP="00E95433">
      <w:pPr>
        <w:shd w:val="clear" w:color="auto" w:fill="C0C0C0"/>
        <w:tabs>
          <w:tab w:val="clear" w:pos="567"/>
        </w:tabs>
      </w:pPr>
      <w:r w:rsidRPr="001C08FC">
        <w:t>Нидерландия</w:t>
      </w:r>
    </w:p>
    <w:bookmarkEnd w:id="6"/>
    <w:bookmarkEnd w:id="7"/>
    <w:p w14:paraId="508A45D9" w14:textId="77777777" w:rsidR="009F2F02" w:rsidRPr="001C08FC" w:rsidRDefault="009F2F02">
      <w:pPr>
        <w:tabs>
          <w:tab w:val="clear" w:pos="567"/>
        </w:tabs>
        <w:ind w:right="-2"/>
      </w:pPr>
    </w:p>
    <w:p w14:paraId="63A675AA" w14:textId="77777777" w:rsidR="00DE6950" w:rsidRPr="001C08FC" w:rsidRDefault="00DE6950" w:rsidP="00DE6950">
      <w:pPr>
        <w:shd w:val="clear" w:color="auto" w:fill="C0C0C0"/>
        <w:tabs>
          <w:tab w:val="clear" w:pos="567"/>
        </w:tabs>
      </w:pPr>
      <w:r w:rsidRPr="001C08FC">
        <w:t>Merckle GmbH</w:t>
      </w:r>
    </w:p>
    <w:p w14:paraId="03FCE0D0" w14:textId="77777777" w:rsidR="00DE6950" w:rsidRPr="001C08FC" w:rsidRDefault="00DE6950" w:rsidP="00DE6950">
      <w:pPr>
        <w:shd w:val="clear" w:color="auto" w:fill="C0C0C0"/>
        <w:tabs>
          <w:tab w:val="clear" w:pos="567"/>
        </w:tabs>
      </w:pPr>
      <w:r w:rsidRPr="001C08FC">
        <w:t>Graf-Arco-Straße 3</w:t>
      </w:r>
    </w:p>
    <w:p w14:paraId="17494E2D" w14:textId="77777777" w:rsidR="00DE6950" w:rsidRPr="001C08FC" w:rsidRDefault="00DE6950" w:rsidP="00DE6950">
      <w:pPr>
        <w:shd w:val="clear" w:color="auto" w:fill="C0C0C0"/>
        <w:tabs>
          <w:tab w:val="clear" w:pos="567"/>
        </w:tabs>
      </w:pPr>
      <w:r w:rsidRPr="001C08FC">
        <w:t>89079 Ulm,</w:t>
      </w:r>
    </w:p>
    <w:p w14:paraId="7248DA2E" w14:textId="77777777" w:rsidR="00DE6950" w:rsidRPr="001C08FC" w:rsidRDefault="00DE6950" w:rsidP="00DE6950">
      <w:pPr>
        <w:shd w:val="clear" w:color="auto" w:fill="C0C0C0"/>
        <w:tabs>
          <w:tab w:val="clear" w:pos="567"/>
        </w:tabs>
      </w:pPr>
      <w:r w:rsidRPr="001C08FC">
        <w:t>Германия</w:t>
      </w:r>
    </w:p>
    <w:p w14:paraId="6FE6FBA3" w14:textId="77777777" w:rsidR="009F2F02" w:rsidRPr="001C08FC" w:rsidRDefault="009F2F02">
      <w:pPr>
        <w:tabs>
          <w:tab w:val="clear" w:pos="567"/>
        </w:tabs>
        <w:ind w:right="-2"/>
      </w:pPr>
    </w:p>
    <w:p w14:paraId="0B508FD5" w14:textId="77777777" w:rsidR="009F2F02" w:rsidRPr="001C08FC" w:rsidRDefault="009F2F02">
      <w:pPr>
        <w:tabs>
          <w:tab w:val="clear" w:pos="567"/>
        </w:tabs>
        <w:ind w:right="-2"/>
      </w:pPr>
      <w:r w:rsidRPr="001C08FC">
        <w:rPr>
          <w:b/>
          <w:bCs/>
        </w:rPr>
        <w:t xml:space="preserve">Дата на последно преразглеждане на листовката </w:t>
      </w:r>
      <w:r w:rsidRPr="001C08FC">
        <w:t>{</w:t>
      </w:r>
      <w:r w:rsidRPr="001C08FC">
        <w:rPr>
          <w:b/>
          <w:bCs/>
        </w:rPr>
        <w:t>месец ГГГГ</w:t>
      </w:r>
      <w:r w:rsidRPr="001C08FC">
        <w:t>}</w:t>
      </w:r>
      <w:r w:rsidRPr="001C08FC">
        <w:rPr>
          <w:b/>
          <w:bCs/>
        </w:rPr>
        <w:t>.</w:t>
      </w:r>
    </w:p>
    <w:p w14:paraId="2CAA9C59" w14:textId="77777777" w:rsidR="009F2F02" w:rsidRPr="001C08FC" w:rsidRDefault="009F2F02">
      <w:pPr>
        <w:ind w:right="-2"/>
      </w:pPr>
    </w:p>
    <w:p w14:paraId="283CBE20" w14:textId="148BC070" w:rsidR="009F2F02" w:rsidRPr="001C08FC" w:rsidRDefault="009F2F02">
      <w:pPr>
        <w:ind w:right="-2"/>
      </w:pPr>
      <w:r w:rsidRPr="001C08FC">
        <w:t xml:space="preserve">Подробна информация за това лекарство е предоставена на уебсайта на Европейската агенция по лекарствата </w:t>
      </w:r>
      <w:hyperlink r:id="rId11" w:history="1">
        <w:r w:rsidRPr="001C08FC">
          <w:rPr>
            <w:rStyle w:val="Hyperlink"/>
            <w:color w:val="auto"/>
          </w:rPr>
          <w:t>http://www.ema.europa.eu</w:t>
        </w:r>
      </w:hyperlink>
      <w:r w:rsidRPr="001C08FC">
        <w:rPr>
          <w:color w:val="auto"/>
        </w:rPr>
        <w:t>.</w:t>
      </w:r>
    </w:p>
    <w:sectPr w:rsidR="009F2F02" w:rsidRPr="001C08FC" w:rsidSect="0025153C">
      <w:footerReference w:type="default" r:id="rId12"/>
      <w:pgSz w:w="11906" w:h="16838"/>
      <w:pgMar w:top="1417" w:right="1417" w:bottom="1417" w:left="1417" w:header="708" w:footer="708"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E672B" w14:textId="77777777" w:rsidR="00F00F52" w:rsidRDefault="00F00F52">
      <w:r>
        <w:separator/>
      </w:r>
    </w:p>
  </w:endnote>
  <w:endnote w:type="continuationSeparator" w:id="0">
    <w:p w14:paraId="694EB129" w14:textId="77777777" w:rsidR="00F00F52" w:rsidRDefault="00F0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
    <w:altName w:val="MS Gothic"/>
    <w:panose1 w:val="00000000000000000000"/>
    <w:charset w:val="00"/>
    <w:family w:val="roman"/>
    <w:notTrueType/>
    <w:pitch w:val="default"/>
    <w:sig w:usb0="00000000" w:usb1="08070000" w:usb2="00000010" w:usb3="00000000" w:csb0="0002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9DEB6" w14:textId="77777777" w:rsidR="00F00F52" w:rsidRDefault="00F00F52">
    <w:pPr>
      <w:pStyle w:val="Footer"/>
      <w:tabs>
        <w:tab w:val="right" w:pos="8931"/>
      </w:tabs>
      <w:ind w:right="96"/>
      <w:jc w:val="cen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2</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867A7" w14:textId="77777777" w:rsidR="00F00F52" w:rsidRDefault="00F00F52">
      <w:r>
        <w:separator/>
      </w:r>
    </w:p>
  </w:footnote>
  <w:footnote w:type="continuationSeparator" w:id="0">
    <w:p w14:paraId="34034A9B" w14:textId="77777777" w:rsidR="00F00F52" w:rsidRDefault="00F00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 o:bullet="t">
        <v:imagedata r:id="rId1" o:title=""/>
      </v:shape>
    </w:pict>
  </w:numPicBullet>
  <w:abstractNum w:abstractNumId="0" w15:restartNumberingAfterBreak="0">
    <w:nsid w:val="00000001"/>
    <w:multiLevelType w:val="singleLevel"/>
    <w:tmpl w:val="00000001"/>
    <w:name w:val="WW8Num7"/>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2"/>
    <w:multiLevelType w:val="singleLevel"/>
    <w:tmpl w:val="00000002"/>
    <w:name w:val="WW8Num8"/>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00000003"/>
    <w:name w:val="WW8Num16"/>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17"/>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5"/>
    <w:multiLevelType w:val="singleLevel"/>
    <w:tmpl w:val="00000005"/>
    <w:name w:val="WW8Num19"/>
    <w:lvl w:ilvl="0">
      <w:start w:val="1"/>
      <w:numFmt w:val="bullet"/>
      <w:pStyle w:val="ListBullet"/>
      <w:lvlText w:val=""/>
      <w:lvlJc w:val="left"/>
      <w:pPr>
        <w:tabs>
          <w:tab w:val="num" w:pos="0"/>
        </w:tabs>
        <w:ind w:left="720" w:hanging="360"/>
      </w:pPr>
      <w:rPr>
        <w:rFonts w:ascii="Symbol" w:hAnsi="Symbol"/>
      </w:rPr>
    </w:lvl>
  </w:abstractNum>
  <w:abstractNum w:abstractNumId="5" w15:restartNumberingAfterBreak="0">
    <w:nsid w:val="00000006"/>
    <w:multiLevelType w:val="singleLevel"/>
    <w:tmpl w:val="00000006"/>
    <w:name w:val="WW8Num20"/>
    <w:lvl w:ilvl="0">
      <w:start w:val="1"/>
      <w:numFmt w:val="bullet"/>
      <w:pStyle w:val="ListBullet2"/>
      <w:lvlText w:val=""/>
      <w:lvlJc w:val="left"/>
      <w:pPr>
        <w:tabs>
          <w:tab w:val="num" w:pos="0"/>
        </w:tabs>
        <w:ind w:left="720" w:hanging="360"/>
      </w:pPr>
      <w:rPr>
        <w:rFonts w:ascii="Symbol" w:hAnsi="Symbol"/>
      </w:rPr>
    </w:lvl>
  </w:abstractNum>
  <w:abstractNum w:abstractNumId="6" w15:restartNumberingAfterBreak="0">
    <w:nsid w:val="00000007"/>
    <w:multiLevelType w:val="singleLevel"/>
    <w:tmpl w:val="00000007"/>
    <w:name w:val="WW8Num23"/>
    <w:lvl w:ilvl="0">
      <w:start w:val="1"/>
      <w:numFmt w:val="bullet"/>
      <w:pStyle w:val="ListBullet3"/>
      <w:lvlText w:val=""/>
      <w:lvlJc w:val="left"/>
      <w:pPr>
        <w:tabs>
          <w:tab w:val="num" w:pos="0"/>
        </w:tabs>
        <w:ind w:left="720" w:hanging="360"/>
      </w:pPr>
      <w:rPr>
        <w:rFonts w:ascii="Symbol" w:hAnsi="Symbol"/>
      </w:rPr>
    </w:lvl>
  </w:abstractNum>
  <w:abstractNum w:abstractNumId="7" w15:restartNumberingAfterBreak="0">
    <w:nsid w:val="00000008"/>
    <w:multiLevelType w:val="singleLevel"/>
    <w:tmpl w:val="00000008"/>
    <w:name w:val="WW8Num33"/>
    <w:lvl w:ilvl="0">
      <w:start w:val="1"/>
      <w:numFmt w:val="bullet"/>
      <w:pStyle w:val="ListBullet4"/>
      <w:lvlText w:val=""/>
      <w:lvlJc w:val="left"/>
      <w:pPr>
        <w:tabs>
          <w:tab w:val="num" w:pos="0"/>
        </w:tabs>
        <w:ind w:left="720" w:hanging="360"/>
      </w:pPr>
      <w:rPr>
        <w:rFonts w:ascii="Symbol" w:hAnsi="Symbol"/>
      </w:rPr>
    </w:lvl>
  </w:abstractNum>
  <w:abstractNum w:abstractNumId="8" w15:restartNumberingAfterBreak="0">
    <w:nsid w:val="00000009"/>
    <w:multiLevelType w:val="singleLevel"/>
    <w:tmpl w:val="00000009"/>
    <w:name w:val="WW8Num36"/>
    <w:lvl w:ilvl="0">
      <w:start w:val="1"/>
      <w:numFmt w:val="bullet"/>
      <w:pStyle w:val="ListBullet5"/>
      <w:lvlText w:val="-"/>
      <w:lvlJc w:val="left"/>
      <w:pPr>
        <w:tabs>
          <w:tab w:val="num" w:pos="0"/>
        </w:tabs>
        <w:ind w:left="1854" w:hanging="360"/>
      </w:pPr>
      <w:rPr>
        <w:rFonts w:ascii="OpenSymbol" w:hAnsi="OpenSymbol"/>
      </w:rPr>
    </w:lvl>
  </w:abstractNum>
  <w:abstractNum w:abstractNumId="9" w15:restartNumberingAfterBreak="0">
    <w:nsid w:val="0000000A"/>
    <w:multiLevelType w:val="singleLevel"/>
    <w:tmpl w:val="0000000A"/>
    <w:name w:val="WW8Num37"/>
    <w:lvl w:ilvl="0">
      <w:start w:val="1"/>
      <w:numFmt w:val="bullet"/>
      <w:pStyle w:val="ListNumber"/>
      <w:lvlText w:val=""/>
      <w:lvlJc w:val="left"/>
      <w:pPr>
        <w:tabs>
          <w:tab w:val="num" w:pos="0"/>
        </w:tabs>
        <w:ind w:left="720" w:hanging="360"/>
      </w:pPr>
      <w:rPr>
        <w:rFonts w:ascii="Symbol" w:hAnsi="Symbol"/>
      </w:rPr>
    </w:lvl>
  </w:abstractNum>
  <w:abstractNum w:abstractNumId="10" w15:restartNumberingAfterBreak="0">
    <w:nsid w:val="0000000B"/>
    <w:multiLevelType w:val="singleLevel"/>
    <w:tmpl w:val="0000000B"/>
    <w:lvl w:ilvl="0">
      <w:numFmt w:val="bullet"/>
      <w:pStyle w:val="ListNumber2"/>
      <w:lvlText w:val="-"/>
      <w:lvlJc w:val="left"/>
      <w:pPr>
        <w:tabs>
          <w:tab w:val="num" w:pos="0"/>
        </w:tabs>
        <w:ind w:left="360" w:hanging="360"/>
      </w:pPr>
      <w:rPr>
        <w:rFonts w:ascii="OpenSymbol" w:hAnsi="OpenSymbol"/>
      </w:rPr>
    </w:lvl>
  </w:abstractNum>
  <w:abstractNum w:abstractNumId="11" w15:restartNumberingAfterBreak="0">
    <w:nsid w:val="0000000C"/>
    <w:multiLevelType w:val="singleLevel"/>
    <w:tmpl w:val="0000000C"/>
    <w:lvl w:ilvl="0">
      <w:numFmt w:val="bullet"/>
      <w:pStyle w:val="ListNumber3"/>
      <w:lvlText w:val="-"/>
      <w:lvlJc w:val="left"/>
      <w:pPr>
        <w:tabs>
          <w:tab w:val="num" w:pos="0"/>
        </w:tabs>
        <w:ind w:left="360" w:hanging="360"/>
      </w:pPr>
      <w:rPr>
        <w:rFonts w:ascii="OpenSymbol" w:hAnsi="OpenSymbol"/>
      </w:rPr>
    </w:lvl>
  </w:abstractNum>
  <w:abstractNum w:abstractNumId="12" w15:restartNumberingAfterBreak="0">
    <w:nsid w:val="0000000D"/>
    <w:multiLevelType w:val="multilevel"/>
    <w:tmpl w:val="0000000D"/>
    <w:lvl w:ilvl="0">
      <w:start w:val="1"/>
      <w:numFmt w:val="none"/>
      <w:pStyle w:val="ListNumber4"/>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3" w15:restartNumberingAfterBreak="0">
    <w:nsid w:val="4DFD1D78"/>
    <w:multiLevelType w:val="multilevel"/>
    <w:tmpl w:val="53B488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A90123B"/>
    <w:multiLevelType w:val="hybridMultilevel"/>
    <w:tmpl w:val="0D24641C"/>
    <w:lvl w:ilvl="0" w:tplc="00000002">
      <w:start w:val="1"/>
      <w:numFmt w:val="bullet"/>
      <w:pStyle w:val="ListNumber5"/>
      <w:lvlText w:val=""/>
      <w:lvlJc w:val="left"/>
      <w:pPr>
        <w:tabs>
          <w:tab w:val="num" w:pos="0"/>
        </w:tabs>
        <w:ind w:left="720" w:hanging="360"/>
      </w:pPr>
      <w:rPr>
        <w:rFonts w:ascii="Symbol" w:hAnsi="Symbol"/>
      </w:rPr>
    </w:lvl>
    <w:lvl w:ilvl="1" w:tplc="04020003">
      <w:start w:val="1"/>
      <w:numFmt w:val="bullet"/>
      <w:lvlText w:val="o"/>
      <w:lvlJc w:val="left"/>
      <w:pPr>
        <w:tabs>
          <w:tab w:val="num" w:pos="1440"/>
        </w:tabs>
        <w:ind w:left="1440" w:hanging="360"/>
      </w:pPr>
      <w:rPr>
        <w:rFonts w:ascii="Courier New" w:hAnsi="Courier New" w:hint="default"/>
      </w:rPr>
    </w:lvl>
    <w:lvl w:ilvl="2" w:tplc="04020005">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04020003">
      <w:start w:val="1"/>
      <w:numFmt w:val="bullet"/>
      <w:lvlText w:val="o"/>
      <w:lvlJc w:val="left"/>
      <w:pPr>
        <w:tabs>
          <w:tab w:val="num" w:pos="3600"/>
        </w:tabs>
        <w:ind w:left="3600" w:hanging="360"/>
      </w:pPr>
      <w:rPr>
        <w:rFonts w:ascii="Courier New" w:hAnsi="Courier New" w:hint="default"/>
      </w:rPr>
    </w:lvl>
    <w:lvl w:ilvl="5" w:tplc="04020005">
      <w:start w:val="1"/>
      <w:numFmt w:val="bullet"/>
      <w:lvlText w:val=""/>
      <w:lvlJc w:val="left"/>
      <w:pPr>
        <w:tabs>
          <w:tab w:val="num" w:pos="4320"/>
        </w:tabs>
        <w:ind w:left="4320" w:hanging="360"/>
      </w:pPr>
      <w:rPr>
        <w:rFonts w:ascii="Wingdings" w:hAnsi="Wingdings" w:hint="default"/>
      </w:rPr>
    </w:lvl>
    <w:lvl w:ilvl="6" w:tplc="04020001">
      <w:start w:val="1"/>
      <w:numFmt w:val="bullet"/>
      <w:lvlText w:val=""/>
      <w:lvlJc w:val="left"/>
      <w:pPr>
        <w:tabs>
          <w:tab w:val="num" w:pos="5040"/>
        </w:tabs>
        <w:ind w:left="5040" w:hanging="360"/>
      </w:pPr>
      <w:rPr>
        <w:rFonts w:ascii="Symbol" w:hAnsi="Symbol" w:hint="default"/>
      </w:rPr>
    </w:lvl>
    <w:lvl w:ilvl="7" w:tplc="04020003">
      <w:start w:val="1"/>
      <w:numFmt w:val="bullet"/>
      <w:lvlText w:val="o"/>
      <w:lvlJc w:val="left"/>
      <w:pPr>
        <w:tabs>
          <w:tab w:val="num" w:pos="5760"/>
        </w:tabs>
        <w:ind w:left="5760" w:hanging="360"/>
      </w:pPr>
      <w:rPr>
        <w:rFonts w:ascii="Courier New" w:hAnsi="Courier New" w:hint="default"/>
      </w:rPr>
    </w:lvl>
    <w:lvl w:ilvl="8" w:tplc="0402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71"/>
    <w:rsid w:val="000048D8"/>
    <w:rsid w:val="000051EC"/>
    <w:rsid w:val="0001029A"/>
    <w:rsid w:val="00010EA5"/>
    <w:rsid w:val="00016D04"/>
    <w:rsid w:val="00017F83"/>
    <w:rsid w:val="00023184"/>
    <w:rsid w:val="0002371C"/>
    <w:rsid w:val="00023A96"/>
    <w:rsid w:val="000364F6"/>
    <w:rsid w:val="000371DB"/>
    <w:rsid w:val="00040CBD"/>
    <w:rsid w:val="000435C1"/>
    <w:rsid w:val="00043DE8"/>
    <w:rsid w:val="0004560A"/>
    <w:rsid w:val="00046F3C"/>
    <w:rsid w:val="00050E0C"/>
    <w:rsid w:val="00051630"/>
    <w:rsid w:val="00057A67"/>
    <w:rsid w:val="00060C7A"/>
    <w:rsid w:val="00062421"/>
    <w:rsid w:val="000659DA"/>
    <w:rsid w:val="00065E59"/>
    <w:rsid w:val="000713CF"/>
    <w:rsid w:val="000741B2"/>
    <w:rsid w:val="00074636"/>
    <w:rsid w:val="00074777"/>
    <w:rsid w:val="00074DC0"/>
    <w:rsid w:val="00077FC9"/>
    <w:rsid w:val="00085E2C"/>
    <w:rsid w:val="00090C12"/>
    <w:rsid w:val="000919D7"/>
    <w:rsid w:val="00093679"/>
    <w:rsid w:val="00094786"/>
    <w:rsid w:val="000A038D"/>
    <w:rsid w:val="000A1491"/>
    <w:rsid w:val="000A5C99"/>
    <w:rsid w:val="000A64F0"/>
    <w:rsid w:val="000B51A5"/>
    <w:rsid w:val="000B651C"/>
    <w:rsid w:val="000C4120"/>
    <w:rsid w:val="000D7EF1"/>
    <w:rsid w:val="000E1FA2"/>
    <w:rsid w:val="000E23AD"/>
    <w:rsid w:val="000E68A2"/>
    <w:rsid w:val="000E6E47"/>
    <w:rsid w:val="001012AA"/>
    <w:rsid w:val="00103E5C"/>
    <w:rsid w:val="001040E1"/>
    <w:rsid w:val="001057F9"/>
    <w:rsid w:val="00105DC9"/>
    <w:rsid w:val="00105E71"/>
    <w:rsid w:val="001215C0"/>
    <w:rsid w:val="001220B7"/>
    <w:rsid w:val="001264E2"/>
    <w:rsid w:val="00131049"/>
    <w:rsid w:val="00132646"/>
    <w:rsid w:val="0013451B"/>
    <w:rsid w:val="00136808"/>
    <w:rsid w:val="001368E0"/>
    <w:rsid w:val="0013757C"/>
    <w:rsid w:val="0014042A"/>
    <w:rsid w:val="0014255B"/>
    <w:rsid w:val="00146524"/>
    <w:rsid w:val="00146F92"/>
    <w:rsid w:val="0015089D"/>
    <w:rsid w:val="00154CFF"/>
    <w:rsid w:val="001628B0"/>
    <w:rsid w:val="0016422B"/>
    <w:rsid w:val="001650FB"/>
    <w:rsid w:val="00167717"/>
    <w:rsid w:val="00170CF5"/>
    <w:rsid w:val="001732C6"/>
    <w:rsid w:val="00175E91"/>
    <w:rsid w:val="0017612D"/>
    <w:rsid w:val="00177A99"/>
    <w:rsid w:val="00182CAD"/>
    <w:rsid w:val="00183A23"/>
    <w:rsid w:val="00190636"/>
    <w:rsid w:val="001908C7"/>
    <w:rsid w:val="00190B1F"/>
    <w:rsid w:val="00194719"/>
    <w:rsid w:val="001947A5"/>
    <w:rsid w:val="00195972"/>
    <w:rsid w:val="001A018C"/>
    <w:rsid w:val="001A2937"/>
    <w:rsid w:val="001A2F47"/>
    <w:rsid w:val="001B4ACE"/>
    <w:rsid w:val="001B4F29"/>
    <w:rsid w:val="001B7B26"/>
    <w:rsid w:val="001C08FC"/>
    <w:rsid w:val="001D1725"/>
    <w:rsid w:val="001D2B91"/>
    <w:rsid w:val="001D4D8D"/>
    <w:rsid w:val="001E10BF"/>
    <w:rsid w:val="001E1D70"/>
    <w:rsid w:val="001E22CF"/>
    <w:rsid w:val="001E28C8"/>
    <w:rsid w:val="001E2C29"/>
    <w:rsid w:val="001E3C66"/>
    <w:rsid w:val="001E4B4D"/>
    <w:rsid w:val="001E5FBB"/>
    <w:rsid w:val="001F36FB"/>
    <w:rsid w:val="001F791C"/>
    <w:rsid w:val="00201185"/>
    <w:rsid w:val="00202048"/>
    <w:rsid w:val="002216F2"/>
    <w:rsid w:val="00222B0E"/>
    <w:rsid w:val="00222C1C"/>
    <w:rsid w:val="00222CEA"/>
    <w:rsid w:val="00223AF5"/>
    <w:rsid w:val="00225CA4"/>
    <w:rsid w:val="00227894"/>
    <w:rsid w:val="00230B48"/>
    <w:rsid w:val="00232F54"/>
    <w:rsid w:val="002345DD"/>
    <w:rsid w:val="00243E7D"/>
    <w:rsid w:val="00245CB1"/>
    <w:rsid w:val="002461E5"/>
    <w:rsid w:val="0025153C"/>
    <w:rsid w:val="00252A1D"/>
    <w:rsid w:val="00254588"/>
    <w:rsid w:val="00255166"/>
    <w:rsid w:val="00257951"/>
    <w:rsid w:val="00261481"/>
    <w:rsid w:val="00263002"/>
    <w:rsid w:val="0026371A"/>
    <w:rsid w:val="00271F71"/>
    <w:rsid w:val="00275FC9"/>
    <w:rsid w:val="00277E7D"/>
    <w:rsid w:val="00277F9C"/>
    <w:rsid w:val="002838FC"/>
    <w:rsid w:val="002849C1"/>
    <w:rsid w:val="002860ED"/>
    <w:rsid w:val="00291710"/>
    <w:rsid w:val="00291956"/>
    <w:rsid w:val="00293721"/>
    <w:rsid w:val="00294D90"/>
    <w:rsid w:val="002A1BCD"/>
    <w:rsid w:val="002A270B"/>
    <w:rsid w:val="002A58CF"/>
    <w:rsid w:val="002A65AC"/>
    <w:rsid w:val="002A7AE8"/>
    <w:rsid w:val="002B0AE9"/>
    <w:rsid w:val="002B3BA5"/>
    <w:rsid w:val="002B40C4"/>
    <w:rsid w:val="002B5683"/>
    <w:rsid w:val="002B786F"/>
    <w:rsid w:val="002B7EA8"/>
    <w:rsid w:val="002C0F3A"/>
    <w:rsid w:val="002C1A8D"/>
    <w:rsid w:val="002C211D"/>
    <w:rsid w:val="002C31E5"/>
    <w:rsid w:val="002C3C7B"/>
    <w:rsid w:val="002C4B71"/>
    <w:rsid w:val="002C5A9D"/>
    <w:rsid w:val="002C7A32"/>
    <w:rsid w:val="002D09BB"/>
    <w:rsid w:val="002D36B9"/>
    <w:rsid w:val="002D4456"/>
    <w:rsid w:val="002D4F8D"/>
    <w:rsid w:val="002D73BB"/>
    <w:rsid w:val="002F2135"/>
    <w:rsid w:val="002F231E"/>
    <w:rsid w:val="002F5C1F"/>
    <w:rsid w:val="002F65DF"/>
    <w:rsid w:val="00302697"/>
    <w:rsid w:val="0030374D"/>
    <w:rsid w:val="00306153"/>
    <w:rsid w:val="003063C3"/>
    <w:rsid w:val="003069DC"/>
    <w:rsid w:val="003102CD"/>
    <w:rsid w:val="003135EB"/>
    <w:rsid w:val="00314D7F"/>
    <w:rsid w:val="0031662D"/>
    <w:rsid w:val="00316B0B"/>
    <w:rsid w:val="00320AAA"/>
    <w:rsid w:val="00321C44"/>
    <w:rsid w:val="003259D8"/>
    <w:rsid w:val="00331C6A"/>
    <w:rsid w:val="003331B3"/>
    <w:rsid w:val="00341DDC"/>
    <w:rsid w:val="0034396B"/>
    <w:rsid w:val="00344F2B"/>
    <w:rsid w:val="00345E77"/>
    <w:rsid w:val="00351EC0"/>
    <w:rsid w:val="003541A9"/>
    <w:rsid w:val="0035457A"/>
    <w:rsid w:val="00357D51"/>
    <w:rsid w:val="00361AE0"/>
    <w:rsid w:val="00363FDB"/>
    <w:rsid w:val="003661DB"/>
    <w:rsid w:val="0036718C"/>
    <w:rsid w:val="00375B25"/>
    <w:rsid w:val="00384831"/>
    <w:rsid w:val="00392DD9"/>
    <w:rsid w:val="003948B5"/>
    <w:rsid w:val="003959AD"/>
    <w:rsid w:val="00395C42"/>
    <w:rsid w:val="003A04D3"/>
    <w:rsid w:val="003A55B6"/>
    <w:rsid w:val="003B3C61"/>
    <w:rsid w:val="003B6D8A"/>
    <w:rsid w:val="003C0FD7"/>
    <w:rsid w:val="003C1D50"/>
    <w:rsid w:val="003C2EEC"/>
    <w:rsid w:val="003C6C70"/>
    <w:rsid w:val="003C72B2"/>
    <w:rsid w:val="003D33D5"/>
    <w:rsid w:val="003E01C5"/>
    <w:rsid w:val="003E3C52"/>
    <w:rsid w:val="003F57DE"/>
    <w:rsid w:val="00401F95"/>
    <w:rsid w:val="00402589"/>
    <w:rsid w:val="004077C0"/>
    <w:rsid w:val="0041465D"/>
    <w:rsid w:val="00414924"/>
    <w:rsid w:val="00420112"/>
    <w:rsid w:val="00432A67"/>
    <w:rsid w:val="004351D8"/>
    <w:rsid w:val="00437879"/>
    <w:rsid w:val="00437A00"/>
    <w:rsid w:val="0044291A"/>
    <w:rsid w:val="004438CB"/>
    <w:rsid w:val="004462AE"/>
    <w:rsid w:val="00446C9C"/>
    <w:rsid w:val="00456B1E"/>
    <w:rsid w:val="00457351"/>
    <w:rsid w:val="0046030C"/>
    <w:rsid w:val="004653AB"/>
    <w:rsid w:val="0047273B"/>
    <w:rsid w:val="00473036"/>
    <w:rsid w:val="00477E52"/>
    <w:rsid w:val="00485F19"/>
    <w:rsid w:val="00493F86"/>
    <w:rsid w:val="00494314"/>
    <w:rsid w:val="00495548"/>
    <w:rsid w:val="004A247D"/>
    <w:rsid w:val="004A583D"/>
    <w:rsid w:val="004B21E8"/>
    <w:rsid w:val="004B40B9"/>
    <w:rsid w:val="004B49B2"/>
    <w:rsid w:val="004C094D"/>
    <w:rsid w:val="004C1105"/>
    <w:rsid w:val="004E05E2"/>
    <w:rsid w:val="004E2393"/>
    <w:rsid w:val="004E2463"/>
    <w:rsid w:val="004E2B28"/>
    <w:rsid w:val="004E2D7A"/>
    <w:rsid w:val="004E4FB2"/>
    <w:rsid w:val="004E6DFC"/>
    <w:rsid w:val="004F4F3F"/>
    <w:rsid w:val="004F576B"/>
    <w:rsid w:val="004F71A3"/>
    <w:rsid w:val="004F7B94"/>
    <w:rsid w:val="00504B32"/>
    <w:rsid w:val="00505E0F"/>
    <w:rsid w:val="00506A43"/>
    <w:rsid w:val="0051235F"/>
    <w:rsid w:val="0051604D"/>
    <w:rsid w:val="005202AC"/>
    <w:rsid w:val="00522C74"/>
    <w:rsid w:val="0052307D"/>
    <w:rsid w:val="005247C0"/>
    <w:rsid w:val="00524F6E"/>
    <w:rsid w:val="0053018C"/>
    <w:rsid w:val="0053455C"/>
    <w:rsid w:val="005409BA"/>
    <w:rsid w:val="00541246"/>
    <w:rsid w:val="005437D8"/>
    <w:rsid w:val="0054498C"/>
    <w:rsid w:val="00554592"/>
    <w:rsid w:val="00563B6C"/>
    <w:rsid w:val="00564ADA"/>
    <w:rsid w:val="00573590"/>
    <w:rsid w:val="0057766F"/>
    <w:rsid w:val="00577992"/>
    <w:rsid w:val="005802F7"/>
    <w:rsid w:val="00580F2F"/>
    <w:rsid w:val="00587BEA"/>
    <w:rsid w:val="00591601"/>
    <w:rsid w:val="00593BBB"/>
    <w:rsid w:val="00595ECF"/>
    <w:rsid w:val="005A0040"/>
    <w:rsid w:val="005A06BB"/>
    <w:rsid w:val="005A096D"/>
    <w:rsid w:val="005A26FE"/>
    <w:rsid w:val="005A282D"/>
    <w:rsid w:val="005A5AE6"/>
    <w:rsid w:val="005B480D"/>
    <w:rsid w:val="005C07CB"/>
    <w:rsid w:val="005C14B0"/>
    <w:rsid w:val="005C4AC6"/>
    <w:rsid w:val="005C5C1E"/>
    <w:rsid w:val="005C6A33"/>
    <w:rsid w:val="005D0078"/>
    <w:rsid w:val="005D339B"/>
    <w:rsid w:val="005D4A9A"/>
    <w:rsid w:val="005D5713"/>
    <w:rsid w:val="005E2564"/>
    <w:rsid w:val="005E53C1"/>
    <w:rsid w:val="005E7A12"/>
    <w:rsid w:val="005F26FC"/>
    <w:rsid w:val="005F2E43"/>
    <w:rsid w:val="005F4A1D"/>
    <w:rsid w:val="005F4B30"/>
    <w:rsid w:val="005F5281"/>
    <w:rsid w:val="00600B05"/>
    <w:rsid w:val="00601848"/>
    <w:rsid w:val="006022C4"/>
    <w:rsid w:val="00607A22"/>
    <w:rsid w:val="006123DA"/>
    <w:rsid w:val="00612707"/>
    <w:rsid w:val="00615072"/>
    <w:rsid w:val="00615264"/>
    <w:rsid w:val="00621346"/>
    <w:rsid w:val="00625DC3"/>
    <w:rsid w:val="00627DAD"/>
    <w:rsid w:val="00642933"/>
    <w:rsid w:val="006442B6"/>
    <w:rsid w:val="00650894"/>
    <w:rsid w:val="00650CBF"/>
    <w:rsid w:val="0065540D"/>
    <w:rsid w:val="00657D5B"/>
    <w:rsid w:val="00660E85"/>
    <w:rsid w:val="006657D5"/>
    <w:rsid w:val="00667332"/>
    <w:rsid w:val="00671C53"/>
    <w:rsid w:val="00673569"/>
    <w:rsid w:val="00677E07"/>
    <w:rsid w:val="00685097"/>
    <w:rsid w:val="00693E9E"/>
    <w:rsid w:val="00694DBE"/>
    <w:rsid w:val="00695BF3"/>
    <w:rsid w:val="0069726A"/>
    <w:rsid w:val="006B0054"/>
    <w:rsid w:val="006B3656"/>
    <w:rsid w:val="006B488E"/>
    <w:rsid w:val="006B6D76"/>
    <w:rsid w:val="006C0069"/>
    <w:rsid w:val="006C11A3"/>
    <w:rsid w:val="006C3E3A"/>
    <w:rsid w:val="006C3F56"/>
    <w:rsid w:val="006C678F"/>
    <w:rsid w:val="006C726F"/>
    <w:rsid w:val="006C75F5"/>
    <w:rsid w:val="006D3236"/>
    <w:rsid w:val="006D525E"/>
    <w:rsid w:val="006F25C1"/>
    <w:rsid w:val="006F3D2A"/>
    <w:rsid w:val="006F41EA"/>
    <w:rsid w:val="006F5AED"/>
    <w:rsid w:val="006F7516"/>
    <w:rsid w:val="00704989"/>
    <w:rsid w:val="00704D3F"/>
    <w:rsid w:val="007052CA"/>
    <w:rsid w:val="0071410E"/>
    <w:rsid w:val="00722D14"/>
    <w:rsid w:val="00723BEF"/>
    <w:rsid w:val="0072483D"/>
    <w:rsid w:val="00730C1C"/>
    <w:rsid w:val="00735388"/>
    <w:rsid w:val="00735623"/>
    <w:rsid w:val="00737171"/>
    <w:rsid w:val="00737E7C"/>
    <w:rsid w:val="007420F4"/>
    <w:rsid w:val="007454AF"/>
    <w:rsid w:val="007457C7"/>
    <w:rsid w:val="00746AFB"/>
    <w:rsid w:val="0074735D"/>
    <w:rsid w:val="0075152A"/>
    <w:rsid w:val="00756C4C"/>
    <w:rsid w:val="007575B4"/>
    <w:rsid w:val="007673D5"/>
    <w:rsid w:val="007677DA"/>
    <w:rsid w:val="007738E7"/>
    <w:rsid w:val="0077577B"/>
    <w:rsid w:val="007768D4"/>
    <w:rsid w:val="00780DA4"/>
    <w:rsid w:val="007939DB"/>
    <w:rsid w:val="00796198"/>
    <w:rsid w:val="007A0725"/>
    <w:rsid w:val="007A311F"/>
    <w:rsid w:val="007B2F1A"/>
    <w:rsid w:val="007B3523"/>
    <w:rsid w:val="007B5ABB"/>
    <w:rsid w:val="007B609E"/>
    <w:rsid w:val="007B6911"/>
    <w:rsid w:val="007C0991"/>
    <w:rsid w:val="007C2EF8"/>
    <w:rsid w:val="007C2F1A"/>
    <w:rsid w:val="007C4D6D"/>
    <w:rsid w:val="007D07A2"/>
    <w:rsid w:val="007D240F"/>
    <w:rsid w:val="007E0995"/>
    <w:rsid w:val="007E0A75"/>
    <w:rsid w:val="007E344A"/>
    <w:rsid w:val="007E63EF"/>
    <w:rsid w:val="007E760F"/>
    <w:rsid w:val="007F796D"/>
    <w:rsid w:val="008003DC"/>
    <w:rsid w:val="0080326D"/>
    <w:rsid w:val="00804332"/>
    <w:rsid w:val="00805624"/>
    <w:rsid w:val="008077AE"/>
    <w:rsid w:val="00817FCE"/>
    <w:rsid w:val="0082043D"/>
    <w:rsid w:val="00824989"/>
    <w:rsid w:val="00831035"/>
    <w:rsid w:val="008358D8"/>
    <w:rsid w:val="008367B8"/>
    <w:rsid w:val="008459B5"/>
    <w:rsid w:val="00846B67"/>
    <w:rsid w:val="00847B15"/>
    <w:rsid w:val="00851872"/>
    <w:rsid w:val="00852208"/>
    <w:rsid w:val="008618BF"/>
    <w:rsid w:val="008634AE"/>
    <w:rsid w:val="00864FE5"/>
    <w:rsid w:val="00872A36"/>
    <w:rsid w:val="00873983"/>
    <w:rsid w:val="00874390"/>
    <w:rsid w:val="00877000"/>
    <w:rsid w:val="00880974"/>
    <w:rsid w:val="00883A28"/>
    <w:rsid w:val="00883F17"/>
    <w:rsid w:val="00884D52"/>
    <w:rsid w:val="00885705"/>
    <w:rsid w:val="00885E9F"/>
    <w:rsid w:val="00897503"/>
    <w:rsid w:val="008A416B"/>
    <w:rsid w:val="008C3088"/>
    <w:rsid w:val="008C6449"/>
    <w:rsid w:val="008D7E2D"/>
    <w:rsid w:val="008E6C07"/>
    <w:rsid w:val="008E78AA"/>
    <w:rsid w:val="008E7C71"/>
    <w:rsid w:val="008F062B"/>
    <w:rsid w:val="008F0B7B"/>
    <w:rsid w:val="008F3896"/>
    <w:rsid w:val="008F5E56"/>
    <w:rsid w:val="0090710C"/>
    <w:rsid w:val="0091076F"/>
    <w:rsid w:val="00912A11"/>
    <w:rsid w:val="00913743"/>
    <w:rsid w:val="009174BF"/>
    <w:rsid w:val="0092388F"/>
    <w:rsid w:val="00925034"/>
    <w:rsid w:val="00925802"/>
    <w:rsid w:val="00930480"/>
    <w:rsid w:val="00933F2F"/>
    <w:rsid w:val="009368F3"/>
    <w:rsid w:val="009423FA"/>
    <w:rsid w:val="00945333"/>
    <w:rsid w:val="0095107E"/>
    <w:rsid w:val="009549C7"/>
    <w:rsid w:val="009549F4"/>
    <w:rsid w:val="00956C79"/>
    <w:rsid w:val="009602E5"/>
    <w:rsid w:val="00960561"/>
    <w:rsid w:val="00961218"/>
    <w:rsid w:val="00965653"/>
    <w:rsid w:val="009708A9"/>
    <w:rsid w:val="00971D1B"/>
    <w:rsid w:val="00973F97"/>
    <w:rsid w:val="00987071"/>
    <w:rsid w:val="00987DD1"/>
    <w:rsid w:val="00990B65"/>
    <w:rsid w:val="0099757F"/>
    <w:rsid w:val="009A38F5"/>
    <w:rsid w:val="009B61D0"/>
    <w:rsid w:val="009C2ABC"/>
    <w:rsid w:val="009C58C8"/>
    <w:rsid w:val="009D2998"/>
    <w:rsid w:val="009D404D"/>
    <w:rsid w:val="009D4B37"/>
    <w:rsid w:val="009D591F"/>
    <w:rsid w:val="009D668A"/>
    <w:rsid w:val="009D7B46"/>
    <w:rsid w:val="009D7E5E"/>
    <w:rsid w:val="009E0037"/>
    <w:rsid w:val="009E47C4"/>
    <w:rsid w:val="009E6959"/>
    <w:rsid w:val="009E6F23"/>
    <w:rsid w:val="009F2F02"/>
    <w:rsid w:val="009F39AE"/>
    <w:rsid w:val="009F7785"/>
    <w:rsid w:val="00A0103B"/>
    <w:rsid w:val="00A01E11"/>
    <w:rsid w:val="00A02B61"/>
    <w:rsid w:val="00A07961"/>
    <w:rsid w:val="00A10D52"/>
    <w:rsid w:val="00A12EE6"/>
    <w:rsid w:val="00A14D13"/>
    <w:rsid w:val="00A17E5E"/>
    <w:rsid w:val="00A20802"/>
    <w:rsid w:val="00A224F2"/>
    <w:rsid w:val="00A277A2"/>
    <w:rsid w:val="00A302BD"/>
    <w:rsid w:val="00A403D6"/>
    <w:rsid w:val="00A40C84"/>
    <w:rsid w:val="00A4744F"/>
    <w:rsid w:val="00A52084"/>
    <w:rsid w:val="00A52CCD"/>
    <w:rsid w:val="00A539B5"/>
    <w:rsid w:val="00A53E99"/>
    <w:rsid w:val="00A55A27"/>
    <w:rsid w:val="00A70420"/>
    <w:rsid w:val="00A75C9D"/>
    <w:rsid w:val="00A91C4B"/>
    <w:rsid w:val="00A96F4D"/>
    <w:rsid w:val="00AA5B75"/>
    <w:rsid w:val="00AA5C67"/>
    <w:rsid w:val="00AB0C98"/>
    <w:rsid w:val="00AB587C"/>
    <w:rsid w:val="00AC41A1"/>
    <w:rsid w:val="00AC4244"/>
    <w:rsid w:val="00AC43A4"/>
    <w:rsid w:val="00AC55A0"/>
    <w:rsid w:val="00AC64A7"/>
    <w:rsid w:val="00AD3458"/>
    <w:rsid w:val="00AD7BF9"/>
    <w:rsid w:val="00B01F19"/>
    <w:rsid w:val="00B038C3"/>
    <w:rsid w:val="00B03D07"/>
    <w:rsid w:val="00B04C8F"/>
    <w:rsid w:val="00B04EF2"/>
    <w:rsid w:val="00B238C0"/>
    <w:rsid w:val="00B345EC"/>
    <w:rsid w:val="00B351C3"/>
    <w:rsid w:val="00B35994"/>
    <w:rsid w:val="00B36838"/>
    <w:rsid w:val="00B3750F"/>
    <w:rsid w:val="00B420F3"/>
    <w:rsid w:val="00B42305"/>
    <w:rsid w:val="00B50247"/>
    <w:rsid w:val="00B5072C"/>
    <w:rsid w:val="00B5198D"/>
    <w:rsid w:val="00B56590"/>
    <w:rsid w:val="00B571B3"/>
    <w:rsid w:val="00B574DB"/>
    <w:rsid w:val="00B57780"/>
    <w:rsid w:val="00B57959"/>
    <w:rsid w:val="00B60F50"/>
    <w:rsid w:val="00B63A5B"/>
    <w:rsid w:val="00B64CAA"/>
    <w:rsid w:val="00B662D7"/>
    <w:rsid w:val="00B66340"/>
    <w:rsid w:val="00B7645C"/>
    <w:rsid w:val="00B87C1C"/>
    <w:rsid w:val="00B91A2C"/>
    <w:rsid w:val="00BA4517"/>
    <w:rsid w:val="00BB05CC"/>
    <w:rsid w:val="00BB32A8"/>
    <w:rsid w:val="00BB3AB3"/>
    <w:rsid w:val="00BB6F51"/>
    <w:rsid w:val="00BB7160"/>
    <w:rsid w:val="00BC25E2"/>
    <w:rsid w:val="00BC40C0"/>
    <w:rsid w:val="00BC7C9F"/>
    <w:rsid w:val="00BD05E2"/>
    <w:rsid w:val="00BD1FE9"/>
    <w:rsid w:val="00BD2EF4"/>
    <w:rsid w:val="00BD41F5"/>
    <w:rsid w:val="00BD450F"/>
    <w:rsid w:val="00BE20BC"/>
    <w:rsid w:val="00BE2B99"/>
    <w:rsid w:val="00BE5A15"/>
    <w:rsid w:val="00BE72D0"/>
    <w:rsid w:val="00BF0C10"/>
    <w:rsid w:val="00BF393B"/>
    <w:rsid w:val="00BF4303"/>
    <w:rsid w:val="00BF629C"/>
    <w:rsid w:val="00C03F4D"/>
    <w:rsid w:val="00C04A05"/>
    <w:rsid w:val="00C132B8"/>
    <w:rsid w:val="00C13F7E"/>
    <w:rsid w:val="00C15ABE"/>
    <w:rsid w:val="00C20208"/>
    <w:rsid w:val="00C21E7A"/>
    <w:rsid w:val="00C25CEB"/>
    <w:rsid w:val="00C267C2"/>
    <w:rsid w:val="00C36923"/>
    <w:rsid w:val="00C37E5B"/>
    <w:rsid w:val="00C41577"/>
    <w:rsid w:val="00C467B8"/>
    <w:rsid w:val="00C504F4"/>
    <w:rsid w:val="00C51F90"/>
    <w:rsid w:val="00C6083A"/>
    <w:rsid w:val="00C61434"/>
    <w:rsid w:val="00C63975"/>
    <w:rsid w:val="00C63D19"/>
    <w:rsid w:val="00C6489E"/>
    <w:rsid w:val="00C64A21"/>
    <w:rsid w:val="00C65BD3"/>
    <w:rsid w:val="00C66763"/>
    <w:rsid w:val="00C70511"/>
    <w:rsid w:val="00C72175"/>
    <w:rsid w:val="00C72AC3"/>
    <w:rsid w:val="00C746F7"/>
    <w:rsid w:val="00C75A79"/>
    <w:rsid w:val="00C76435"/>
    <w:rsid w:val="00C8124B"/>
    <w:rsid w:val="00C81B9A"/>
    <w:rsid w:val="00C842E4"/>
    <w:rsid w:val="00C87845"/>
    <w:rsid w:val="00C90EF9"/>
    <w:rsid w:val="00C93973"/>
    <w:rsid w:val="00C93ECA"/>
    <w:rsid w:val="00C945CD"/>
    <w:rsid w:val="00C95509"/>
    <w:rsid w:val="00C97C02"/>
    <w:rsid w:val="00CA1C3B"/>
    <w:rsid w:val="00CA322A"/>
    <w:rsid w:val="00CA46E0"/>
    <w:rsid w:val="00CB0192"/>
    <w:rsid w:val="00CB21D1"/>
    <w:rsid w:val="00CB28C3"/>
    <w:rsid w:val="00CB2D02"/>
    <w:rsid w:val="00CB5604"/>
    <w:rsid w:val="00CB5F27"/>
    <w:rsid w:val="00CC5D3B"/>
    <w:rsid w:val="00CC6182"/>
    <w:rsid w:val="00CC67EC"/>
    <w:rsid w:val="00CC754C"/>
    <w:rsid w:val="00CD3B7E"/>
    <w:rsid w:val="00CD3FEB"/>
    <w:rsid w:val="00CD5F54"/>
    <w:rsid w:val="00CE197E"/>
    <w:rsid w:val="00CF3D4A"/>
    <w:rsid w:val="00CF4739"/>
    <w:rsid w:val="00CF7BDA"/>
    <w:rsid w:val="00D02267"/>
    <w:rsid w:val="00D02884"/>
    <w:rsid w:val="00D02A28"/>
    <w:rsid w:val="00D032B8"/>
    <w:rsid w:val="00D0709F"/>
    <w:rsid w:val="00D11D0A"/>
    <w:rsid w:val="00D12A6A"/>
    <w:rsid w:val="00D20C72"/>
    <w:rsid w:val="00D22F2D"/>
    <w:rsid w:val="00D23F53"/>
    <w:rsid w:val="00D27B31"/>
    <w:rsid w:val="00D30ADA"/>
    <w:rsid w:val="00D325F7"/>
    <w:rsid w:val="00D32B8A"/>
    <w:rsid w:val="00D3350A"/>
    <w:rsid w:val="00D34561"/>
    <w:rsid w:val="00D415E6"/>
    <w:rsid w:val="00D42F85"/>
    <w:rsid w:val="00D45257"/>
    <w:rsid w:val="00D453EF"/>
    <w:rsid w:val="00D466A6"/>
    <w:rsid w:val="00D469F2"/>
    <w:rsid w:val="00D46BB3"/>
    <w:rsid w:val="00D521E6"/>
    <w:rsid w:val="00D52579"/>
    <w:rsid w:val="00D62E12"/>
    <w:rsid w:val="00D6468D"/>
    <w:rsid w:val="00D65E78"/>
    <w:rsid w:val="00D7564A"/>
    <w:rsid w:val="00D7629A"/>
    <w:rsid w:val="00D815A2"/>
    <w:rsid w:val="00D83823"/>
    <w:rsid w:val="00D8441A"/>
    <w:rsid w:val="00D84E49"/>
    <w:rsid w:val="00D8625C"/>
    <w:rsid w:val="00D8726B"/>
    <w:rsid w:val="00D92949"/>
    <w:rsid w:val="00D94D75"/>
    <w:rsid w:val="00DA4328"/>
    <w:rsid w:val="00DA508B"/>
    <w:rsid w:val="00DA7132"/>
    <w:rsid w:val="00DB519A"/>
    <w:rsid w:val="00DC2E95"/>
    <w:rsid w:val="00DC4AE3"/>
    <w:rsid w:val="00DC51FA"/>
    <w:rsid w:val="00DC7769"/>
    <w:rsid w:val="00DD22D3"/>
    <w:rsid w:val="00DD6C4F"/>
    <w:rsid w:val="00DE212D"/>
    <w:rsid w:val="00DE2416"/>
    <w:rsid w:val="00DE3240"/>
    <w:rsid w:val="00DE3CBD"/>
    <w:rsid w:val="00DE43EC"/>
    <w:rsid w:val="00DE4623"/>
    <w:rsid w:val="00DE6950"/>
    <w:rsid w:val="00DF0717"/>
    <w:rsid w:val="00DF2A8A"/>
    <w:rsid w:val="00E014E0"/>
    <w:rsid w:val="00E14506"/>
    <w:rsid w:val="00E15A67"/>
    <w:rsid w:val="00E208B7"/>
    <w:rsid w:val="00E220B2"/>
    <w:rsid w:val="00E26871"/>
    <w:rsid w:val="00E27196"/>
    <w:rsid w:val="00E27DFF"/>
    <w:rsid w:val="00E27FF6"/>
    <w:rsid w:val="00E358B5"/>
    <w:rsid w:val="00E419C5"/>
    <w:rsid w:val="00E432D9"/>
    <w:rsid w:val="00E46829"/>
    <w:rsid w:val="00E50838"/>
    <w:rsid w:val="00E60A85"/>
    <w:rsid w:val="00E6313C"/>
    <w:rsid w:val="00E64B4C"/>
    <w:rsid w:val="00E66569"/>
    <w:rsid w:val="00E67B4E"/>
    <w:rsid w:val="00E75B60"/>
    <w:rsid w:val="00E769EB"/>
    <w:rsid w:val="00E80959"/>
    <w:rsid w:val="00E80C4A"/>
    <w:rsid w:val="00E81D18"/>
    <w:rsid w:val="00E86245"/>
    <w:rsid w:val="00E86B07"/>
    <w:rsid w:val="00E86EED"/>
    <w:rsid w:val="00E87B94"/>
    <w:rsid w:val="00E909E7"/>
    <w:rsid w:val="00E90A9D"/>
    <w:rsid w:val="00E90D2C"/>
    <w:rsid w:val="00E91299"/>
    <w:rsid w:val="00E91FCF"/>
    <w:rsid w:val="00E9373D"/>
    <w:rsid w:val="00E95433"/>
    <w:rsid w:val="00E968E1"/>
    <w:rsid w:val="00EB1A6A"/>
    <w:rsid w:val="00EB249C"/>
    <w:rsid w:val="00EB50E5"/>
    <w:rsid w:val="00EC1A27"/>
    <w:rsid w:val="00EC6C69"/>
    <w:rsid w:val="00ED0CD9"/>
    <w:rsid w:val="00ED25BE"/>
    <w:rsid w:val="00ED2F3B"/>
    <w:rsid w:val="00ED44B8"/>
    <w:rsid w:val="00ED5A35"/>
    <w:rsid w:val="00ED6E76"/>
    <w:rsid w:val="00ED7D0E"/>
    <w:rsid w:val="00EE4811"/>
    <w:rsid w:val="00EE4F5B"/>
    <w:rsid w:val="00EF19AA"/>
    <w:rsid w:val="00EF7622"/>
    <w:rsid w:val="00EF7C8F"/>
    <w:rsid w:val="00F00F52"/>
    <w:rsid w:val="00F10BC9"/>
    <w:rsid w:val="00F12CA2"/>
    <w:rsid w:val="00F14380"/>
    <w:rsid w:val="00F151EA"/>
    <w:rsid w:val="00F154C9"/>
    <w:rsid w:val="00F178A0"/>
    <w:rsid w:val="00F23CB7"/>
    <w:rsid w:val="00F309A1"/>
    <w:rsid w:val="00F31FFA"/>
    <w:rsid w:val="00F346D3"/>
    <w:rsid w:val="00F346EC"/>
    <w:rsid w:val="00F370D5"/>
    <w:rsid w:val="00F40A9C"/>
    <w:rsid w:val="00F41283"/>
    <w:rsid w:val="00F430DF"/>
    <w:rsid w:val="00F45BD1"/>
    <w:rsid w:val="00F46A7A"/>
    <w:rsid w:val="00F51309"/>
    <w:rsid w:val="00F602AA"/>
    <w:rsid w:val="00F659F8"/>
    <w:rsid w:val="00F660C7"/>
    <w:rsid w:val="00F71919"/>
    <w:rsid w:val="00F7269E"/>
    <w:rsid w:val="00F7375F"/>
    <w:rsid w:val="00F74A1D"/>
    <w:rsid w:val="00F768FA"/>
    <w:rsid w:val="00F77AC1"/>
    <w:rsid w:val="00F8152D"/>
    <w:rsid w:val="00F83354"/>
    <w:rsid w:val="00F846D3"/>
    <w:rsid w:val="00F8482D"/>
    <w:rsid w:val="00F87548"/>
    <w:rsid w:val="00F90FCA"/>
    <w:rsid w:val="00F95310"/>
    <w:rsid w:val="00F96AA1"/>
    <w:rsid w:val="00FA0C1B"/>
    <w:rsid w:val="00FA5462"/>
    <w:rsid w:val="00FA6514"/>
    <w:rsid w:val="00FA76B0"/>
    <w:rsid w:val="00FB0967"/>
    <w:rsid w:val="00FB0AE5"/>
    <w:rsid w:val="00FB5DF9"/>
    <w:rsid w:val="00FC0872"/>
    <w:rsid w:val="00FC220E"/>
    <w:rsid w:val="00FC5FE6"/>
    <w:rsid w:val="00FC6364"/>
    <w:rsid w:val="00FD7A68"/>
    <w:rsid w:val="00FE015C"/>
    <w:rsid w:val="00FE5EA2"/>
    <w:rsid w:val="00FF3DDF"/>
    <w:rsid w:val="00FF6604"/>
    <w:rsid w:val="00FF79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BC44A29"/>
  <w15:docId w15:val="{15818062-2E4A-4A6F-B76E-731E08F3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locked="1"/>
    <w:lsdException w:name="List 2" w:semiHidden="1" w:unhideWhenUsed="1"/>
    <w:lsdException w:name="List 3"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5433"/>
    <w:pPr>
      <w:tabs>
        <w:tab w:val="left" w:pos="567"/>
      </w:tabs>
      <w:suppressAutoHyphens/>
    </w:pPr>
    <w:rPr>
      <w:color w:val="000000"/>
      <w:sz w:val="22"/>
      <w:szCs w:val="22"/>
      <w:lang w:val="bg-BG" w:eastAsia="bg-BG"/>
    </w:rPr>
  </w:style>
  <w:style w:type="paragraph" w:styleId="Heading1">
    <w:name w:val="heading 1"/>
    <w:basedOn w:val="Normal"/>
    <w:next w:val="Normal"/>
    <w:link w:val="Heading1Char"/>
    <w:qFormat/>
    <w:rsid w:val="00625DC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25DC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25DC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25DC3"/>
    <w:pPr>
      <w:keepNext/>
      <w:spacing w:before="240" w:after="60"/>
      <w:outlineLvl w:val="3"/>
    </w:pPr>
    <w:rPr>
      <w:b/>
      <w:bCs/>
      <w:sz w:val="28"/>
      <w:szCs w:val="28"/>
    </w:rPr>
  </w:style>
  <w:style w:type="paragraph" w:styleId="Heading5">
    <w:name w:val="heading 5"/>
    <w:basedOn w:val="Normal"/>
    <w:next w:val="Normal"/>
    <w:link w:val="Heading5Char"/>
    <w:qFormat/>
    <w:rsid w:val="00625DC3"/>
    <w:pPr>
      <w:spacing w:before="240" w:after="60"/>
      <w:outlineLvl w:val="4"/>
    </w:pPr>
    <w:rPr>
      <w:b/>
      <w:bCs/>
      <w:i/>
      <w:iCs/>
      <w:sz w:val="26"/>
      <w:szCs w:val="26"/>
    </w:rPr>
  </w:style>
  <w:style w:type="paragraph" w:styleId="Heading6">
    <w:name w:val="heading 6"/>
    <w:basedOn w:val="Normal"/>
    <w:next w:val="Normal"/>
    <w:link w:val="Heading6Char"/>
    <w:qFormat/>
    <w:rsid w:val="00625DC3"/>
    <w:pPr>
      <w:spacing w:before="240" w:after="60"/>
      <w:outlineLvl w:val="5"/>
    </w:pPr>
    <w:rPr>
      <w:b/>
      <w:bCs/>
    </w:rPr>
  </w:style>
  <w:style w:type="paragraph" w:styleId="Heading7">
    <w:name w:val="heading 7"/>
    <w:basedOn w:val="Normal"/>
    <w:next w:val="Normal"/>
    <w:link w:val="Heading7Char"/>
    <w:qFormat/>
    <w:rsid w:val="00625DC3"/>
    <w:pPr>
      <w:spacing w:before="240" w:after="60"/>
      <w:outlineLvl w:val="6"/>
    </w:pPr>
    <w:rPr>
      <w:sz w:val="24"/>
      <w:szCs w:val="24"/>
    </w:rPr>
  </w:style>
  <w:style w:type="paragraph" w:styleId="Heading8">
    <w:name w:val="heading 8"/>
    <w:basedOn w:val="Normal"/>
    <w:next w:val="Normal"/>
    <w:link w:val="Heading8Char"/>
    <w:qFormat/>
    <w:rsid w:val="00625DC3"/>
    <w:pPr>
      <w:spacing w:before="240" w:after="60"/>
      <w:outlineLvl w:val="7"/>
    </w:pPr>
    <w:rPr>
      <w:i/>
      <w:iCs/>
      <w:sz w:val="24"/>
      <w:szCs w:val="24"/>
    </w:rPr>
  </w:style>
  <w:style w:type="paragraph" w:styleId="Heading9">
    <w:name w:val="heading 9"/>
    <w:basedOn w:val="Normal"/>
    <w:next w:val="Normal"/>
    <w:link w:val="Heading9Char"/>
    <w:qFormat/>
    <w:rsid w:val="00625DC3"/>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Cambria" w:hAnsi="Cambria" w:cs="Times New Roman"/>
      <w:b/>
      <w:bCs/>
      <w:color w:val="000000"/>
      <w:kern w:val="32"/>
      <w:sz w:val="32"/>
      <w:szCs w:val="32"/>
    </w:rPr>
  </w:style>
  <w:style w:type="character" w:customStyle="1" w:styleId="Heading2Char">
    <w:name w:val="Heading 2 Char"/>
    <w:basedOn w:val="DefaultParagraphFont"/>
    <w:link w:val="Heading2"/>
    <w:semiHidden/>
    <w:locked/>
    <w:rPr>
      <w:rFonts w:ascii="Cambria" w:hAnsi="Cambria" w:cs="Times New Roman"/>
      <w:b/>
      <w:bCs/>
      <w:i/>
      <w:iCs/>
      <w:color w:val="000000"/>
      <w:sz w:val="28"/>
      <w:szCs w:val="28"/>
    </w:rPr>
  </w:style>
  <w:style w:type="character" w:customStyle="1" w:styleId="Heading3Char">
    <w:name w:val="Heading 3 Char"/>
    <w:basedOn w:val="DefaultParagraphFont"/>
    <w:link w:val="Heading3"/>
    <w:semiHidden/>
    <w:locked/>
    <w:rPr>
      <w:rFonts w:ascii="Cambria" w:hAnsi="Cambria" w:cs="Times New Roman"/>
      <w:b/>
      <w:bCs/>
      <w:color w:val="000000"/>
      <w:sz w:val="26"/>
      <w:szCs w:val="26"/>
    </w:rPr>
  </w:style>
  <w:style w:type="character" w:customStyle="1" w:styleId="Heading4Char">
    <w:name w:val="Heading 4 Char"/>
    <w:basedOn w:val="DefaultParagraphFont"/>
    <w:link w:val="Heading4"/>
    <w:semiHidden/>
    <w:locked/>
    <w:rPr>
      <w:rFonts w:ascii="Calibri" w:hAnsi="Calibri" w:cs="Arial"/>
      <w:b/>
      <w:bCs/>
      <w:color w:val="000000"/>
      <w:sz w:val="28"/>
      <w:szCs w:val="28"/>
    </w:rPr>
  </w:style>
  <w:style w:type="character" w:customStyle="1" w:styleId="Heading5Char">
    <w:name w:val="Heading 5 Char"/>
    <w:basedOn w:val="DefaultParagraphFont"/>
    <w:link w:val="Heading5"/>
    <w:semiHidden/>
    <w:locked/>
    <w:rPr>
      <w:rFonts w:ascii="Calibri" w:hAnsi="Calibri" w:cs="Arial"/>
      <w:b/>
      <w:bCs/>
      <w:i/>
      <w:iCs/>
      <w:color w:val="000000"/>
      <w:sz w:val="26"/>
      <w:szCs w:val="26"/>
    </w:rPr>
  </w:style>
  <w:style w:type="character" w:customStyle="1" w:styleId="Heading6Char">
    <w:name w:val="Heading 6 Char"/>
    <w:basedOn w:val="DefaultParagraphFont"/>
    <w:link w:val="Heading6"/>
    <w:semiHidden/>
    <w:locked/>
    <w:rPr>
      <w:rFonts w:ascii="Calibri" w:hAnsi="Calibri" w:cs="Arial"/>
      <w:b/>
      <w:bCs/>
      <w:color w:val="000000"/>
    </w:rPr>
  </w:style>
  <w:style w:type="character" w:customStyle="1" w:styleId="Heading7Char">
    <w:name w:val="Heading 7 Char"/>
    <w:basedOn w:val="DefaultParagraphFont"/>
    <w:link w:val="Heading7"/>
    <w:semiHidden/>
    <w:locked/>
    <w:rPr>
      <w:rFonts w:ascii="Calibri" w:hAnsi="Calibri" w:cs="Arial"/>
      <w:color w:val="000000"/>
      <w:sz w:val="24"/>
      <w:szCs w:val="24"/>
    </w:rPr>
  </w:style>
  <w:style w:type="character" w:customStyle="1" w:styleId="Heading8Char">
    <w:name w:val="Heading 8 Char"/>
    <w:basedOn w:val="DefaultParagraphFont"/>
    <w:link w:val="Heading8"/>
    <w:semiHidden/>
    <w:locked/>
    <w:rPr>
      <w:rFonts w:ascii="Calibri" w:hAnsi="Calibri" w:cs="Arial"/>
      <w:i/>
      <w:iCs/>
      <w:color w:val="000000"/>
      <w:sz w:val="24"/>
      <w:szCs w:val="24"/>
    </w:rPr>
  </w:style>
  <w:style w:type="character" w:customStyle="1" w:styleId="Heading9Char">
    <w:name w:val="Heading 9 Char"/>
    <w:basedOn w:val="DefaultParagraphFont"/>
    <w:link w:val="Heading9"/>
    <w:semiHidden/>
    <w:locked/>
    <w:rPr>
      <w:rFonts w:ascii="Cambria" w:hAnsi="Cambria" w:cs="Times New Roman"/>
      <w:color w:val="000000"/>
    </w:rPr>
  </w:style>
  <w:style w:type="character" w:customStyle="1" w:styleId="WW8Num2z0">
    <w:name w:val="WW8Num2z0"/>
    <w:rsid w:val="002849C1"/>
    <w:rPr>
      <w:rFonts w:ascii="Symbol" w:hAnsi="Symbol"/>
      <w:lang w:val="bg-BG" w:eastAsia="bg-BG"/>
    </w:rPr>
  </w:style>
  <w:style w:type="character" w:customStyle="1" w:styleId="WW8Num2z1">
    <w:name w:val="WW8Num2z1"/>
    <w:rsid w:val="002849C1"/>
    <w:rPr>
      <w:rFonts w:ascii="Courier New" w:hAnsi="Courier New"/>
      <w:lang w:val="bg-BG" w:eastAsia="bg-BG"/>
    </w:rPr>
  </w:style>
  <w:style w:type="character" w:customStyle="1" w:styleId="WW8Num2z2">
    <w:name w:val="WW8Num2z2"/>
    <w:rsid w:val="002849C1"/>
    <w:rPr>
      <w:rFonts w:ascii="Wingdings" w:hAnsi="Wingdings"/>
      <w:lang w:val="bg-BG" w:eastAsia="bg-BG"/>
    </w:rPr>
  </w:style>
  <w:style w:type="character" w:customStyle="1" w:styleId="WW8Num4z0">
    <w:name w:val="WW8Num4z0"/>
    <w:rsid w:val="002849C1"/>
    <w:rPr>
      <w:rFonts w:ascii="Symbol" w:hAnsi="Symbol"/>
      <w:lang w:val="bg-BG" w:eastAsia="bg-BG"/>
    </w:rPr>
  </w:style>
  <w:style w:type="character" w:customStyle="1" w:styleId="WW8Num4z1">
    <w:name w:val="WW8Num4z1"/>
    <w:rsid w:val="002849C1"/>
    <w:rPr>
      <w:rFonts w:ascii="Courier New" w:hAnsi="Courier New"/>
      <w:lang w:val="bg-BG" w:eastAsia="bg-BG"/>
    </w:rPr>
  </w:style>
  <w:style w:type="character" w:customStyle="1" w:styleId="WW8Num4z2">
    <w:name w:val="WW8Num4z2"/>
    <w:rsid w:val="002849C1"/>
    <w:rPr>
      <w:rFonts w:ascii="Wingdings" w:hAnsi="Wingdings"/>
      <w:lang w:val="bg-BG" w:eastAsia="bg-BG"/>
    </w:rPr>
  </w:style>
  <w:style w:type="character" w:customStyle="1" w:styleId="WW8Num6z0">
    <w:name w:val="WW8Num6z0"/>
    <w:rsid w:val="002849C1"/>
    <w:rPr>
      <w:rFonts w:ascii="Times New Roman" w:hAnsi="Times New Roman"/>
      <w:lang w:val="bg-BG" w:eastAsia="bg-BG"/>
    </w:rPr>
  </w:style>
  <w:style w:type="character" w:customStyle="1" w:styleId="WW8Num6z1">
    <w:name w:val="WW8Num6z1"/>
    <w:rsid w:val="002849C1"/>
    <w:rPr>
      <w:rFonts w:ascii="Courier New" w:hAnsi="Courier New"/>
      <w:lang w:val="bg-BG" w:eastAsia="bg-BG"/>
    </w:rPr>
  </w:style>
  <w:style w:type="character" w:customStyle="1" w:styleId="WW8Num6z2">
    <w:name w:val="WW8Num6z2"/>
    <w:rsid w:val="002849C1"/>
    <w:rPr>
      <w:rFonts w:ascii="Wingdings" w:hAnsi="Wingdings"/>
      <w:lang w:val="bg-BG" w:eastAsia="bg-BG"/>
    </w:rPr>
  </w:style>
  <w:style w:type="character" w:customStyle="1" w:styleId="WW8Num6z3">
    <w:name w:val="WW8Num6z3"/>
    <w:rsid w:val="002849C1"/>
    <w:rPr>
      <w:rFonts w:ascii="Symbol" w:hAnsi="Symbol"/>
      <w:lang w:val="bg-BG" w:eastAsia="bg-BG"/>
    </w:rPr>
  </w:style>
  <w:style w:type="character" w:customStyle="1" w:styleId="WW8Num7z0">
    <w:name w:val="WW8Num7z0"/>
    <w:rsid w:val="002849C1"/>
    <w:rPr>
      <w:rFonts w:ascii="Symbol" w:hAnsi="Symbol"/>
      <w:lang w:val="bg-BG" w:eastAsia="bg-BG"/>
    </w:rPr>
  </w:style>
  <w:style w:type="character" w:customStyle="1" w:styleId="WW8Num7z1">
    <w:name w:val="WW8Num7z1"/>
    <w:rsid w:val="002849C1"/>
    <w:rPr>
      <w:rFonts w:ascii="Courier New" w:hAnsi="Courier New"/>
      <w:lang w:val="bg-BG" w:eastAsia="bg-BG"/>
    </w:rPr>
  </w:style>
  <w:style w:type="character" w:customStyle="1" w:styleId="WW8Num7z2">
    <w:name w:val="WW8Num7z2"/>
    <w:rsid w:val="002849C1"/>
    <w:rPr>
      <w:rFonts w:ascii="Wingdings" w:hAnsi="Wingdings"/>
      <w:lang w:val="bg-BG" w:eastAsia="bg-BG"/>
    </w:rPr>
  </w:style>
  <w:style w:type="character" w:customStyle="1" w:styleId="WW8Num8z0">
    <w:name w:val="WW8Num8z0"/>
    <w:rsid w:val="002849C1"/>
    <w:rPr>
      <w:rFonts w:ascii="Symbol" w:hAnsi="Symbol"/>
      <w:lang w:val="bg-BG" w:eastAsia="bg-BG"/>
    </w:rPr>
  </w:style>
  <w:style w:type="character" w:customStyle="1" w:styleId="WW8Num8z1">
    <w:name w:val="WW8Num8z1"/>
    <w:rsid w:val="002849C1"/>
    <w:rPr>
      <w:rFonts w:ascii="Courier New" w:hAnsi="Courier New"/>
      <w:lang w:val="bg-BG" w:eastAsia="bg-BG"/>
    </w:rPr>
  </w:style>
  <w:style w:type="character" w:customStyle="1" w:styleId="WW8Num8z2">
    <w:name w:val="WW8Num8z2"/>
    <w:rsid w:val="002849C1"/>
    <w:rPr>
      <w:rFonts w:ascii="Wingdings" w:hAnsi="Wingdings"/>
      <w:lang w:val="bg-BG" w:eastAsia="bg-BG"/>
    </w:rPr>
  </w:style>
  <w:style w:type="character" w:customStyle="1" w:styleId="WW8Num9z0">
    <w:name w:val="WW8Num9z0"/>
    <w:rsid w:val="002849C1"/>
    <w:rPr>
      <w:rFonts w:ascii="Symbol" w:hAnsi="Symbol"/>
      <w:lang w:val="bg-BG" w:eastAsia="bg-BG"/>
    </w:rPr>
  </w:style>
  <w:style w:type="character" w:customStyle="1" w:styleId="WW8Num9z1">
    <w:name w:val="WW8Num9z1"/>
    <w:rsid w:val="002849C1"/>
    <w:rPr>
      <w:rFonts w:ascii="Courier New" w:hAnsi="Courier New"/>
      <w:lang w:val="bg-BG" w:eastAsia="bg-BG"/>
    </w:rPr>
  </w:style>
  <w:style w:type="character" w:customStyle="1" w:styleId="WW8Num9z2">
    <w:name w:val="WW8Num9z2"/>
    <w:rsid w:val="002849C1"/>
    <w:rPr>
      <w:rFonts w:ascii="Wingdings" w:hAnsi="Wingdings"/>
      <w:lang w:val="bg-BG" w:eastAsia="bg-BG"/>
    </w:rPr>
  </w:style>
  <w:style w:type="character" w:customStyle="1" w:styleId="WW8Num10z0">
    <w:name w:val="WW8Num10z0"/>
    <w:rsid w:val="002849C1"/>
    <w:rPr>
      <w:rFonts w:ascii="Symbol" w:hAnsi="Symbol"/>
      <w:lang w:val="bg-BG" w:eastAsia="bg-BG"/>
    </w:rPr>
  </w:style>
  <w:style w:type="character" w:customStyle="1" w:styleId="WW8Num10z1">
    <w:name w:val="WW8Num10z1"/>
    <w:rsid w:val="002849C1"/>
    <w:rPr>
      <w:rFonts w:ascii="Courier New" w:hAnsi="Courier New"/>
      <w:lang w:val="bg-BG" w:eastAsia="bg-BG"/>
    </w:rPr>
  </w:style>
  <w:style w:type="character" w:customStyle="1" w:styleId="WW8Num10z2">
    <w:name w:val="WW8Num10z2"/>
    <w:rsid w:val="002849C1"/>
    <w:rPr>
      <w:rFonts w:ascii="Wingdings" w:hAnsi="Wingdings"/>
      <w:lang w:val="bg-BG" w:eastAsia="bg-BG"/>
    </w:rPr>
  </w:style>
  <w:style w:type="character" w:customStyle="1" w:styleId="WW8Num12z0">
    <w:name w:val="WW8Num12z0"/>
    <w:rsid w:val="002849C1"/>
    <w:rPr>
      <w:rFonts w:ascii="Symbol" w:hAnsi="Symbol"/>
      <w:lang w:val="bg-BG" w:eastAsia="bg-BG"/>
    </w:rPr>
  </w:style>
  <w:style w:type="character" w:customStyle="1" w:styleId="WW8Num12z1">
    <w:name w:val="WW8Num12z1"/>
    <w:rsid w:val="002849C1"/>
    <w:rPr>
      <w:rFonts w:ascii="Courier New" w:hAnsi="Courier New"/>
      <w:lang w:val="bg-BG" w:eastAsia="bg-BG"/>
    </w:rPr>
  </w:style>
  <w:style w:type="character" w:customStyle="1" w:styleId="WW8Num12z2">
    <w:name w:val="WW8Num12z2"/>
    <w:rsid w:val="002849C1"/>
    <w:rPr>
      <w:rFonts w:ascii="Wingdings" w:hAnsi="Wingdings"/>
      <w:lang w:val="bg-BG" w:eastAsia="bg-BG"/>
    </w:rPr>
  </w:style>
  <w:style w:type="character" w:customStyle="1" w:styleId="WW8Num14z0">
    <w:name w:val="WW8Num14z0"/>
    <w:rsid w:val="002849C1"/>
    <w:rPr>
      <w:rFonts w:ascii="TimesNewRoman" w:hAnsi="TimesNewRoman"/>
      <w:lang w:val="bg-BG" w:eastAsia="bg-BG"/>
    </w:rPr>
  </w:style>
  <w:style w:type="character" w:customStyle="1" w:styleId="WW8Num14z1">
    <w:name w:val="WW8Num14z1"/>
    <w:rsid w:val="002849C1"/>
    <w:rPr>
      <w:rFonts w:ascii="Courier New" w:hAnsi="Courier New"/>
      <w:lang w:val="bg-BG" w:eastAsia="bg-BG"/>
    </w:rPr>
  </w:style>
  <w:style w:type="character" w:customStyle="1" w:styleId="WW8Num14z2">
    <w:name w:val="WW8Num14z2"/>
    <w:rsid w:val="002849C1"/>
    <w:rPr>
      <w:rFonts w:ascii="Wingdings" w:hAnsi="Wingdings"/>
      <w:lang w:val="bg-BG" w:eastAsia="bg-BG"/>
    </w:rPr>
  </w:style>
  <w:style w:type="character" w:customStyle="1" w:styleId="WW8Num14z3">
    <w:name w:val="WW8Num14z3"/>
    <w:rsid w:val="002849C1"/>
    <w:rPr>
      <w:rFonts w:ascii="Symbol" w:hAnsi="Symbol"/>
      <w:lang w:val="bg-BG" w:eastAsia="bg-BG"/>
    </w:rPr>
  </w:style>
  <w:style w:type="character" w:customStyle="1" w:styleId="WW8Num15z0">
    <w:name w:val="WW8Num15z0"/>
    <w:rsid w:val="002849C1"/>
    <w:rPr>
      <w:rFonts w:ascii="Symbol" w:hAnsi="Symbol"/>
      <w:lang w:val="bg-BG" w:eastAsia="bg-BG"/>
    </w:rPr>
  </w:style>
  <w:style w:type="character" w:customStyle="1" w:styleId="WW8Num16z0">
    <w:name w:val="WW8Num16z0"/>
    <w:rsid w:val="002849C1"/>
    <w:rPr>
      <w:rFonts w:ascii="Symbol" w:hAnsi="Symbol"/>
      <w:lang w:val="bg-BG" w:eastAsia="bg-BG"/>
    </w:rPr>
  </w:style>
  <w:style w:type="character" w:customStyle="1" w:styleId="WW8Num16z1">
    <w:name w:val="WW8Num16z1"/>
    <w:rsid w:val="002849C1"/>
    <w:rPr>
      <w:rFonts w:ascii="Courier New" w:hAnsi="Courier New"/>
      <w:lang w:val="bg-BG" w:eastAsia="bg-BG"/>
    </w:rPr>
  </w:style>
  <w:style w:type="character" w:customStyle="1" w:styleId="WW8Num16z2">
    <w:name w:val="WW8Num16z2"/>
    <w:rsid w:val="002849C1"/>
    <w:rPr>
      <w:rFonts w:ascii="Wingdings" w:hAnsi="Wingdings"/>
      <w:lang w:val="bg-BG" w:eastAsia="bg-BG"/>
    </w:rPr>
  </w:style>
  <w:style w:type="character" w:customStyle="1" w:styleId="WW8Num17z0">
    <w:name w:val="WW8Num17z0"/>
    <w:rsid w:val="002849C1"/>
    <w:rPr>
      <w:rFonts w:ascii="Symbol" w:hAnsi="Symbol"/>
      <w:lang w:val="bg-BG" w:eastAsia="bg-BG"/>
    </w:rPr>
  </w:style>
  <w:style w:type="character" w:customStyle="1" w:styleId="WW8Num17z1">
    <w:name w:val="WW8Num17z1"/>
    <w:rsid w:val="002849C1"/>
    <w:rPr>
      <w:rFonts w:ascii="Courier New" w:hAnsi="Courier New"/>
      <w:lang w:val="bg-BG" w:eastAsia="bg-BG"/>
    </w:rPr>
  </w:style>
  <w:style w:type="character" w:customStyle="1" w:styleId="WW8Num17z2">
    <w:name w:val="WW8Num17z2"/>
    <w:rsid w:val="002849C1"/>
    <w:rPr>
      <w:rFonts w:ascii="Wingdings" w:hAnsi="Wingdings"/>
      <w:lang w:val="bg-BG" w:eastAsia="bg-BG"/>
    </w:rPr>
  </w:style>
  <w:style w:type="character" w:customStyle="1" w:styleId="WW8Num18z1">
    <w:name w:val="WW8Num18z1"/>
    <w:rsid w:val="002849C1"/>
    <w:rPr>
      <w:rFonts w:ascii="Courier New" w:hAnsi="Courier New"/>
      <w:lang w:val="bg-BG" w:eastAsia="bg-BG"/>
    </w:rPr>
  </w:style>
  <w:style w:type="character" w:customStyle="1" w:styleId="WW8Num18z2">
    <w:name w:val="WW8Num18z2"/>
    <w:rsid w:val="002849C1"/>
    <w:rPr>
      <w:rFonts w:ascii="Wingdings" w:hAnsi="Wingdings"/>
      <w:lang w:val="bg-BG" w:eastAsia="bg-BG"/>
    </w:rPr>
  </w:style>
  <w:style w:type="character" w:customStyle="1" w:styleId="WW8Num18z3">
    <w:name w:val="WW8Num18z3"/>
    <w:rsid w:val="002849C1"/>
    <w:rPr>
      <w:rFonts w:ascii="Symbol" w:hAnsi="Symbol"/>
      <w:lang w:val="bg-BG" w:eastAsia="bg-BG"/>
    </w:rPr>
  </w:style>
  <w:style w:type="character" w:customStyle="1" w:styleId="WW8Num19z0">
    <w:name w:val="WW8Num19z0"/>
    <w:rsid w:val="002849C1"/>
    <w:rPr>
      <w:rFonts w:ascii="Symbol" w:hAnsi="Symbol"/>
      <w:lang w:val="bg-BG" w:eastAsia="bg-BG"/>
    </w:rPr>
  </w:style>
  <w:style w:type="character" w:customStyle="1" w:styleId="WW8Num19z1">
    <w:name w:val="WW8Num19z1"/>
    <w:rsid w:val="002849C1"/>
    <w:rPr>
      <w:rFonts w:ascii="Courier New" w:hAnsi="Courier New"/>
      <w:lang w:val="bg-BG" w:eastAsia="bg-BG"/>
    </w:rPr>
  </w:style>
  <w:style w:type="character" w:customStyle="1" w:styleId="WW8Num19z2">
    <w:name w:val="WW8Num19z2"/>
    <w:rsid w:val="002849C1"/>
    <w:rPr>
      <w:rFonts w:ascii="Wingdings" w:hAnsi="Wingdings"/>
      <w:lang w:val="bg-BG" w:eastAsia="bg-BG"/>
    </w:rPr>
  </w:style>
  <w:style w:type="character" w:customStyle="1" w:styleId="WW8Num20z0">
    <w:name w:val="WW8Num20z0"/>
    <w:rsid w:val="002849C1"/>
    <w:rPr>
      <w:rFonts w:ascii="Symbol" w:hAnsi="Symbol"/>
      <w:lang w:val="bg-BG" w:eastAsia="bg-BG"/>
    </w:rPr>
  </w:style>
  <w:style w:type="character" w:customStyle="1" w:styleId="WW8Num20z1">
    <w:name w:val="WW8Num20z1"/>
    <w:rsid w:val="002849C1"/>
    <w:rPr>
      <w:rFonts w:ascii="Courier New" w:hAnsi="Courier New"/>
      <w:lang w:val="bg-BG" w:eastAsia="bg-BG"/>
    </w:rPr>
  </w:style>
  <w:style w:type="character" w:customStyle="1" w:styleId="WW8Num20z2">
    <w:name w:val="WW8Num20z2"/>
    <w:rsid w:val="002849C1"/>
    <w:rPr>
      <w:rFonts w:ascii="Wingdings" w:hAnsi="Wingdings"/>
      <w:lang w:val="bg-BG" w:eastAsia="bg-BG"/>
    </w:rPr>
  </w:style>
  <w:style w:type="character" w:customStyle="1" w:styleId="WW8Num22z0">
    <w:name w:val="WW8Num22z0"/>
    <w:rsid w:val="002849C1"/>
    <w:rPr>
      <w:rFonts w:ascii="Symbol" w:hAnsi="Symbol"/>
      <w:lang w:val="bg-BG" w:eastAsia="bg-BG"/>
    </w:rPr>
  </w:style>
  <w:style w:type="character" w:customStyle="1" w:styleId="WW8Num22z1">
    <w:name w:val="WW8Num22z1"/>
    <w:rsid w:val="002849C1"/>
    <w:rPr>
      <w:rFonts w:ascii="Courier New" w:hAnsi="Courier New"/>
      <w:lang w:val="bg-BG" w:eastAsia="bg-BG"/>
    </w:rPr>
  </w:style>
  <w:style w:type="character" w:customStyle="1" w:styleId="WW8Num22z2">
    <w:name w:val="WW8Num22z2"/>
    <w:rsid w:val="002849C1"/>
    <w:rPr>
      <w:rFonts w:ascii="Wingdings" w:hAnsi="Wingdings"/>
      <w:lang w:val="bg-BG" w:eastAsia="bg-BG"/>
    </w:rPr>
  </w:style>
  <w:style w:type="character" w:customStyle="1" w:styleId="WW8Num23z0">
    <w:name w:val="WW8Num23z0"/>
    <w:rsid w:val="002849C1"/>
    <w:rPr>
      <w:rFonts w:ascii="Symbol" w:hAnsi="Symbol"/>
      <w:lang w:val="bg-BG" w:eastAsia="bg-BG"/>
    </w:rPr>
  </w:style>
  <w:style w:type="character" w:customStyle="1" w:styleId="WW8Num23z1">
    <w:name w:val="WW8Num23z1"/>
    <w:rsid w:val="002849C1"/>
    <w:rPr>
      <w:rFonts w:ascii="Courier New" w:hAnsi="Courier New"/>
      <w:lang w:val="bg-BG" w:eastAsia="bg-BG"/>
    </w:rPr>
  </w:style>
  <w:style w:type="character" w:customStyle="1" w:styleId="WW8Num23z2">
    <w:name w:val="WW8Num23z2"/>
    <w:rsid w:val="002849C1"/>
    <w:rPr>
      <w:rFonts w:ascii="Wingdings" w:hAnsi="Wingdings"/>
      <w:lang w:val="bg-BG" w:eastAsia="bg-BG"/>
    </w:rPr>
  </w:style>
  <w:style w:type="character" w:customStyle="1" w:styleId="WW8Num29z0">
    <w:name w:val="WW8Num29z0"/>
    <w:rsid w:val="002849C1"/>
    <w:rPr>
      <w:rFonts w:ascii="Symbol" w:hAnsi="Symbol"/>
      <w:lang w:val="bg-BG" w:eastAsia="bg-BG"/>
    </w:rPr>
  </w:style>
  <w:style w:type="character" w:customStyle="1" w:styleId="WW8Num29z1">
    <w:name w:val="WW8Num29z1"/>
    <w:rsid w:val="002849C1"/>
    <w:rPr>
      <w:rFonts w:ascii="Courier New" w:hAnsi="Courier New"/>
      <w:lang w:val="bg-BG" w:eastAsia="bg-BG"/>
    </w:rPr>
  </w:style>
  <w:style w:type="character" w:customStyle="1" w:styleId="WW8Num29z2">
    <w:name w:val="WW8Num29z2"/>
    <w:rsid w:val="002849C1"/>
    <w:rPr>
      <w:rFonts w:ascii="Wingdings" w:hAnsi="Wingdings"/>
      <w:lang w:val="bg-BG" w:eastAsia="bg-BG"/>
    </w:rPr>
  </w:style>
  <w:style w:type="character" w:customStyle="1" w:styleId="WW8Num31z0">
    <w:name w:val="WW8Num31z0"/>
    <w:rsid w:val="002849C1"/>
    <w:rPr>
      <w:b/>
      <w:lang w:val="bg-BG" w:eastAsia="bg-BG"/>
    </w:rPr>
  </w:style>
  <w:style w:type="character" w:customStyle="1" w:styleId="WW8Num32z0">
    <w:name w:val="WW8Num32z0"/>
    <w:rsid w:val="002849C1"/>
    <w:rPr>
      <w:rFonts w:ascii="Symbol" w:hAnsi="Symbol"/>
      <w:lang w:val="bg-BG" w:eastAsia="bg-BG"/>
    </w:rPr>
  </w:style>
  <w:style w:type="character" w:customStyle="1" w:styleId="WW8Num32z1">
    <w:name w:val="WW8Num32z1"/>
    <w:rsid w:val="002849C1"/>
    <w:rPr>
      <w:rFonts w:ascii="Courier New" w:hAnsi="Courier New"/>
      <w:lang w:val="bg-BG" w:eastAsia="bg-BG"/>
    </w:rPr>
  </w:style>
  <w:style w:type="character" w:customStyle="1" w:styleId="WW8Num32z2">
    <w:name w:val="WW8Num32z2"/>
    <w:rsid w:val="002849C1"/>
    <w:rPr>
      <w:rFonts w:ascii="Wingdings" w:hAnsi="Wingdings"/>
      <w:lang w:val="bg-BG" w:eastAsia="bg-BG"/>
    </w:rPr>
  </w:style>
  <w:style w:type="character" w:customStyle="1" w:styleId="WW8Num33z0">
    <w:name w:val="WW8Num33z0"/>
    <w:rsid w:val="002849C1"/>
    <w:rPr>
      <w:rFonts w:ascii="Symbol" w:hAnsi="Symbol"/>
      <w:lang w:val="bg-BG" w:eastAsia="bg-BG"/>
    </w:rPr>
  </w:style>
  <w:style w:type="character" w:customStyle="1" w:styleId="WW8Num33z1">
    <w:name w:val="WW8Num33z1"/>
    <w:rsid w:val="002849C1"/>
    <w:rPr>
      <w:rFonts w:ascii="Courier New" w:hAnsi="Courier New"/>
      <w:lang w:val="bg-BG" w:eastAsia="bg-BG"/>
    </w:rPr>
  </w:style>
  <w:style w:type="character" w:customStyle="1" w:styleId="WW8Num33z2">
    <w:name w:val="WW8Num33z2"/>
    <w:rsid w:val="002849C1"/>
    <w:rPr>
      <w:rFonts w:ascii="Wingdings" w:hAnsi="Wingdings"/>
      <w:lang w:val="bg-BG" w:eastAsia="bg-BG"/>
    </w:rPr>
  </w:style>
  <w:style w:type="character" w:customStyle="1" w:styleId="WW8Num36z1">
    <w:name w:val="WW8Num36z1"/>
    <w:rsid w:val="002849C1"/>
    <w:rPr>
      <w:rFonts w:ascii="Courier New" w:hAnsi="Courier New"/>
      <w:lang w:val="bg-BG" w:eastAsia="bg-BG"/>
    </w:rPr>
  </w:style>
  <w:style w:type="character" w:customStyle="1" w:styleId="WW8Num36z2">
    <w:name w:val="WW8Num36z2"/>
    <w:rsid w:val="002849C1"/>
    <w:rPr>
      <w:rFonts w:ascii="Wingdings" w:hAnsi="Wingdings"/>
      <w:lang w:val="bg-BG" w:eastAsia="bg-BG"/>
    </w:rPr>
  </w:style>
  <w:style w:type="character" w:customStyle="1" w:styleId="WW8Num36z3">
    <w:name w:val="WW8Num36z3"/>
    <w:rsid w:val="002849C1"/>
    <w:rPr>
      <w:rFonts w:ascii="Symbol" w:hAnsi="Symbol"/>
      <w:lang w:val="bg-BG" w:eastAsia="bg-BG"/>
    </w:rPr>
  </w:style>
  <w:style w:type="character" w:customStyle="1" w:styleId="WW8Num37z0">
    <w:name w:val="WW8Num37z0"/>
    <w:rsid w:val="002849C1"/>
    <w:rPr>
      <w:rFonts w:ascii="Symbol" w:hAnsi="Symbol"/>
      <w:lang w:val="bg-BG" w:eastAsia="bg-BG"/>
    </w:rPr>
  </w:style>
  <w:style w:type="character" w:customStyle="1" w:styleId="WW8Num37z1">
    <w:name w:val="WW8Num37z1"/>
    <w:rsid w:val="002849C1"/>
    <w:rPr>
      <w:rFonts w:ascii="Courier New" w:hAnsi="Courier New"/>
      <w:lang w:val="bg-BG" w:eastAsia="bg-BG"/>
    </w:rPr>
  </w:style>
  <w:style w:type="character" w:customStyle="1" w:styleId="WW8Num37z2">
    <w:name w:val="WW8Num37z2"/>
    <w:rsid w:val="002849C1"/>
    <w:rPr>
      <w:rFonts w:ascii="Wingdings" w:hAnsi="Wingdings"/>
      <w:lang w:val="bg-BG" w:eastAsia="bg-BG"/>
    </w:rPr>
  </w:style>
  <w:style w:type="character" w:customStyle="1" w:styleId="WW8NumSt3z1">
    <w:name w:val="WW8NumSt3z1"/>
    <w:rsid w:val="002849C1"/>
    <w:rPr>
      <w:rFonts w:ascii="Courier New" w:hAnsi="Courier New"/>
      <w:lang w:val="bg-BG" w:eastAsia="bg-BG"/>
    </w:rPr>
  </w:style>
  <w:style w:type="character" w:customStyle="1" w:styleId="WW8NumSt3z2">
    <w:name w:val="WW8NumSt3z2"/>
    <w:rsid w:val="002849C1"/>
    <w:rPr>
      <w:rFonts w:ascii="Wingdings" w:hAnsi="Wingdings"/>
      <w:lang w:val="bg-BG" w:eastAsia="bg-BG"/>
    </w:rPr>
  </w:style>
  <w:style w:type="character" w:customStyle="1" w:styleId="WW8NumSt3z3">
    <w:name w:val="WW8NumSt3z3"/>
    <w:rsid w:val="002849C1"/>
    <w:rPr>
      <w:rFonts w:ascii="Symbol" w:hAnsi="Symbol"/>
      <w:lang w:val="bg-BG" w:eastAsia="bg-BG"/>
    </w:rPr>
  </w:style>
  <w:style w:type="character" w:customStyle="1" w:styleId="WW8NumSt4z0">
    <w:name w:val="WW8NumSt4z0"/>
    <w:rsid w:val="002849C1"/>
    <w:rPr>
      <w:rFonts w:ascii="Symbol" w:hAnsi="Symbol"/>
      <w:lang w:val="bg-BG" w:eastAsia="bg-BG"/>
    </w:rPr>
  </w:style>
  <w:style w:type="character" w:customStyle="1" w:styleId="Absatz-Standardschriftart1">
    <w:name w:val="Absatz-Standardschriftart1"/>
    <w:rsid w:val="002849C1"/>
  </w:style>
  <w:style w:type="character" w:styleId="PageNumber">
    <w:name w:val="page number"/>
    <w:basedOn w:val="Absatz-Standardschriftart1"/>
    <w:rsid w:val="002849C1"/>
    <w:rPr>
      <w:rFonts w:cs="Times New Roman"/>
    </w:rPr>
  </w:style>
  <w:style w:type="character" w:styleId="Hyperlink">
    <w:name w:val="Hyperlink"/>
    <w:basedOn w:val="DefaultParagraphFont"/>
    <w:rsid w:val="002849C1"/>
    <w:rPr>
      <w:rFonts w:cs="Times New Roman"/>
      <w:color w:val="0000FF"/>
      <w:u w:val="single"/>
      <w:lang w:val="bg-BG" w:eastAsia="bg-BG"/>
    </w:rPr>
  </w:style>
  <w:style w:type="character" w:customStyle="1" w:styleId="BodytextAgencyChar">
    <w:name w:val="Body text (Agency) Char"/>
    <w:rsid w:val="002849C1"/>
    <w:rPr>
      <w:rFonts w:ascii="Verdana" w:hAnsi="Verdana"/>
      <w:sz w:val="18"/>
      <w:lang w:val="bg-BG" w:eastAsia="bg-BG"/>
    </w:rPr>
  </w:style>
  <w:style w:type="character" w:customStyle="1" w:styleId="DraftingNotesAgencyChar">
    <w:name w:val="Drafting Notes (Agency) Char"/>
    <w:rsid w:val="002849C1"/>
    <w:rPr>
      <w:rFonts w:ascii="Courier New" w:hAnsi="Courier New"/>
      <w:i/>
      <w:color w:val="339966"/>
      <w:sz w:val="18"/>
      <w:lang w:val="bg-BG" w:eastAsia="bg-BG"/>
    </w:rPr>
  </w:style>
  <w:style w:type="character" w:customStyle="1" w:styleId="NormalAgencyChar">
    <w:name w:val="Normal (Agency) Char"/>
    <w:rsid w:val="002849C1"/>
    <w:rPr>
      <w:rFonts w:ascii="Verdana" w:hAnsi="Verdana"/>
      <w:sz w:val="18"/>
      <w:lang w:val="bg-BG" w:eastAsia="bg-BG"/>
    </w:rPr>
  </w:style>
  <w:style w:type="character" w:customStyle="1" w:styleId="Kommentarzeichen1">
    <w:name w:val="Kommentarzeichen1"/>
    <w:rsid w:val="002849C1"/>
    <w:rPr>
      <w:sz w:val="16"/>
      <w:lang w:val="bg-BG" w:eastAsia="bg-BG"/>
    </w:rPr>
  </w:style>
  <w:style w:type="character" w:customStyle="1" w:styleId="KommentartextZchn">
    <w:name w:val="Kommentartext Zchn"/>
    <w:rsid w:val="002849C1"/>
    <w:rPr>
      <w:rFonts w:eastAsia="Times New Roman"/>
      <w:lang w:val="bg-BG" w:eastAsia="bg-BG"/>
    </w:rPr>
  </w:style>
  <w:style w:type="character" w:customStyle="1" w:styleId="KommentarthemaZchn">
    <w:name w:val="Kommentarthema Zchn"/>
    <w:basedOn w:val="KommentartextZchn"/>
    <w:rsid w:val="002849C1"/>
    <w:rPr>
      <w:rFonts w:eastAsia="Times New Roman" w:cs="Times New Roman"/>
      <w:lang w:val="bg-BG" w:eastAsia="bg-BG"/>
    </w:rPr>
  </w:style>
  <w:style w:type="paragraph" w:customStyle="1" w:styleId="Heading">
    <w:name w:val="Heading"/>
    <w:basedOn w:val="Normal"/>
    <w:next w:val="BodyText"/>
    <w:rsid w:val="002849C1"/>
    <w:pPr>
      <w:keepNext/>
      <w:spacing w:before="240" w:after="120"/>
    </w:pPr>
    <w:rPr>
      <w:rFonts w:ascii="Arial" w:eastAsia="Arial Unicode MS" w:hAnsi="Arial" w:cs="Arial"/>
      <w:sz w:val="28"/>
      <w:szCs w:val="28"/>
    </w:rPr>
  </w:style>
  <w:style w:type="paragraph" w:styleId="BodyText">
    <w:name w:val="Body Text"/>
    <w:basedOn w:val="Normal"/>
    <w:link w:val="BodyTextChar"/>
    <w:rsid w:val="002849C1"/>
    <w:pPr>
      <w:tabs>
        <w:tab w:val="clear" w:pos="567"/>
      </w:tabs>
    </w:pPr>
    <w:rPr>
      <w:i/>
      <w:iCs/>
      <w:color w:val="008000"/>
    </w:rPr>
  </w:style>
  <w:style w:type="character" w:customStyle="1" w:styleId="BodyTextChar">
    <w:name w:val="Body Text Char"/>
    <w:basedOn w:val="DefaultParagraphFont"/>
    <w:link w:val="BodyText"/>
    <w:semiHidden/>
    <w:locked/>
    <w:rPr>
      <w:rFonts w:cs="Times New Roman"/>
      <w:color w:val="000000"/>
    </w:rPr>
  </w:style>
  <w:style w:type="paragraph" w:styleId="List">
    <w:name w:val="List"/>
    <w:basedOn w:val="BodyText"/>
    <w:rsid w:val="002849C1"/>
  </w:style>
  <w:style w:type="paragraph" w:styleId="Caption">
    <w:name w:val="caption"/>
    <w:basedOn w:val="Normal"/>
    <w:qFormat/>
    <w:rsid w:val="002849C1"/>
    <w:pPr>
      <w:suppressLineNumbers/>
      <w:spacing w:before="120" w:after="120"/>
    </w:pPr>
    <w:rPr>
      <w:i/>
      <w:iCs/>
      <w:sz w:val="24"/>
      <w:szCs w:val="24"/>
    </w:rPr>
  </w:style>
  <w:style w:type="paragraph" w:customStyle="1" w:styleId="Index">
    <w:name w:val="Index"/>
    <w:basedOn w:val="Normal"/>
    <w:rsid w:val="002849C1"/>
    <w:pPr>
      <w:suppressLineNumbers/>
    </w:pPr>
  </w:style>
  <w:style w:type="paragraph" w:styleId="Footer">
    <w:name w:val="footer"/>
    <w:basedOn w:val="Normal"/>
    <w:link w:val="FooterChar"/>
    <w:rsid w:val="002849C1"/>
    <w:pPr>
      <w:tabs>
        <w:tab w:val="center" w:pos="4536"/>
        <w:tab w:val="right" w:pos="8306"/>
      </w:tabs>
    </w:pPr>
    <w:rPr>
      <w:rFonts w:ascii="Arial" w:hAnsi="Arial" w:cs="Arial"/>
      <w:sz w:val="16"/>
      <w:szCs w:val="16"/>
    </w:rPr>
  </w:style>
  <w:style w:type="character" w:customStyle="1" w:styleId="FooterChar">
    <w:name w:val="Footer Char"/>
    <w:basedOn w:val="DefaultParagraphFont"/>
    <w:link w:val="Footer"/>
    <w:semiHidden/>
    <w:locked/>
    <w:rPr>
      <w:rFonts w:cs="Times New Roman"/>
      <w:color w:val="000000"/>
    </w:rPr>
  </w:style>
  <w:style w:type="paragraph" w:styleId="Header">
    <w:name w:val="header"/>
    <w:basedOn w:val="Normal"/>
    <w:link w:val="HeaderChar"/>
    <w:rsid w:val="002849C1"/>
    <w:pPr>
      <w:tabs>
        <w:tab w:val="center" w:pos="4153"/>
        <w:tab w:val="right" w:pos="8306"/>
      </w:tabs>
    </w:pPr>
    <w:rPr>
      <w:rFonts w:ascii="Arial" w:hAnsi="Arial" w:cs="Arial"/>
      <w:sz w:val="20"/>
      <w:szCs w:val="20"/>
    </w:rPr>
  </w:style>
  <w:style w:type="character" w:customStyle="1" w:styleId="HeaderChar">
    <w:name w:val="Header Char"/>
    <w:basedOn w:val="DefaultParagraphFont"/>
    <w:link w:val="Header"/>
    <w:semiHidden/>
    <w:locked/>
    <w:rPr>
      <w:rFonts w:cs="Times New Roman"/>
      <w:color w:val="000000"/>
    </w:rPr>
  </w:style>
  <w:style w:type="paragraph" w:customStyle="1" w:styleId="MemoHeaderStyle">
    <w:name w:val="MemoHeaderStyle"/>
    <w:basedOn w:val="Normal"/>
    <w:next w:val="Normal"/>
    <w:rsid w:val="002849C1"/>
    <w:pPr>
      <w:spacing w:line="120" w:lineRule="atLeast"/>
      <w:ind w:left="1418"/>
      <w:jc w:val="both"/>
    </w:pPr>
    <w:rPr>
      <w:rFonts w:ascii="Arial" w:hAnsi="Arial" w:cs="Arial"/>
      <w:b/>
      <w:bCs/>
      <w:smallCaps/>
    </w:rPr>
  </w:style>
  <w:style w:type="paragraph" w:customStyle="1" w:styleId="Kommentartext1">
    <w:name w:val="Kommentartext1"/>
    <w:basedOn w:val="Normal"/>
    <w:rsid w:val="002849C1"/>
    <w:rPr>
      <w:sz w:val="20"/>
      <w:szCs w:val="20"/>
    </w:rPr>
  </w:style>
  <w:style w:type="paragraph" w:customStyle="1" w:styleId="EMEAEnBodyText">
    <w:name w:val="EMEA En Body Text"/>
    <w:basedOn w:val="Normal"/>
    <w:rsid w:val="002849C1"/>
    <w:pPr>
      <w:tabs>
        <w:tab w:val="clear" w:pos="567"/>
      </w:tabs>
      <w:spacing w:before="120" w:after="120"/>
      <w:jc w:val="both"/>
    </w:pPr>
  </w:style>
  <w:style w:type="paragraph" w:customStyle="1" w:styleId="Sprechblasentext1">
    <w:name w:val="Sprechblasentext1"/>
    <w:basedOn w:val="Normal"/>
    <w:rsid w:val="002849C1"/>
    <w:rPr>
      <w:rFonts w:ascii="Tahoma" w:hAnsi="Tahoma" w:cs="Tahoma"/>
      <w:sz w:val="16"/>
      <w:szCs w:val="16"/>
    </w:rPr>
  </w:style>
  <w:style w:type="paragraph" w:customStyle="1" w:styleId="BodytextAgency">
    <w:name w:val="Body text (Agency)"/>
    <w:basedOn w:val="Normal"/>
    <w:rsid w:val="002849C1"/>
    <w:pPr>
      <w:tabs>
        <w:tab w:val="clear" w:pos="567"/>
      </w:tabs>
      <w:spacing w:after="140" w:line="280" w:lineRule="atLeast"/>
    </w:pPr>
    <w:rPr>
      <w:rFonts w:ascii="Verdana" w:hAnsi="Verdana" w:cs="Verdana"/>
      <w:sz w:val="18"/>
      <w:szCs w:val="18"/>
    </w:rPr>
  </w:style>
  <w:style w:type="paragraph" w:customStyle="1" w:styleId="DraftingNotesAgency">
    <w:name w:val="Drafting Notes (Agency)"/>
    <w:basedOn w:val="Normal"/>
    <w:next w:val="BodytextAgency"/>
    <w:rsid w:val="002849C1"/>
    <w:pPr>
      <w:tabs>
        <w:tab w:val="clear" w:pos="567"/>
      </w:tabs>
      <w:spacing w:after="140" w:line="280" w:lineRule="atLeast"/>
    </w:pPr>
    <w:rPr>
      <w:rFonts w:ascii="Courier New" w:hAnsi="Courier New" w:cs="Courier New"/>
      <w:i/>
      <w:iCs/>
      <w:color w:val="339966"/>
    </w:rPr>
  </w:style>
  <w:style w:type="paragraph" w:customStyle="1" w:styleId="NormalAgency">
    <w:name w:val="Normal (Agency)"/>
    <w:rsid w:val="002849C1"/>
    <w:pPr>
      <w:suppressAutoHyphens/>
    </w:pPr>
    <w:rPr>
      <w:rFonts w:ascii="Verdana" w:hAnsi="Verdana" w:cs="Verdana"/>
      <w:color w:val="000000"/>
      <w:sz w:val="18"/>
      <w:szCs w:val="18"/>
      <w:lang w:val="bg-BG" w:eastAsia="bg-BG"/>
    </w:rPr>
  </w:style>
  <w:style w:type="paragraph" w:customStyle="1" w:styleId="TableheadingrowsAgency">
    <w:name w:val="Table heading rows (Agency)"/>
    <w:basedOn w:val="BodytextAgency"/>
    <w:rsid w:val="002849C1"/>
    <w:pPr>
      <w:keepNext/>
    </w:pPr>
    <w:rPr>
      <w:b/>
      <w:bCs/>
    </w:rPr>
  </w:style>
  <w:style w:type="paragraph" w:customStyle="1" w:styleId="TabletextrowsAgency">
    <w:name w:val="Table text rows (Agency)"/>
    <w:basedOn w:val="Normal"/>
    <w:rsid w:val="002849C1"/>
    <w:pPr>
      <w:tabs>
        <w:tab w:val="clear" w:pos="567"/>
      </w:tabs>
      <w:spacing w:line="280" w:lineRule="exact"/>
    </w:pPr>
    <w:rPr>
      <w:rFonts w:ascii="Verdana" w:hAnsi="Verdana" w:cs="Verdana"/>
      <w:sz w:val="18"/>
      <w:szCs w:val="18"/>
    </w:rPr>
  </w:style>
  <w:style w:type="paragraph" w:customStyle="1" w:styleId="TitleA">
    <w:name w:val="Title A"/>
    <w:basedOn w:val="Normal"/>
    <w:rsid w:val="002849C1"/>
    <w:pPr>
      <w:tabs>
        <w:tab w:val="left" w:pos="-1440"/>
        <w:tab w:val="left" w:pos="-720"/>
      </w:tabs>
      <w:jc w:val="center"/>
    </w:pPr>
    <w:rPr>
      <w:b/>
      <w:bCs/>
    </w:rPr>
  </w:style>
  <w:style w:type="paragraph" w:customStyle="1" w:styleId="TitleB">
    <w:name w:val="Title B"/>
    <w:basedOn w:val="Normal"/>
    <w:rsid w:val="00722D14"/>
    <w:pPr>
      <w:ind w:left="567" w:hanging="567"/>
    </w:pPr>
    <w:rPr>
      <w:b/>
      <w:bCs/>
    </w:rPr>
  </w:style>
  <w:style w:type="paragraph" w:customStyle="1" w:styleId="Kommentarthema1">
    <w:name w:val="Kommentarthema1"/>
    <w:basedOn w:val="Kommentartext1"/>
    <w:next w:val="Kommentartext1"/>
    <w:rsid w:val="002849C1"/>
    <w:rPr>
      <w:b/>
      <w:bCs/>
    </w:rPr>
  </w:style>
  <w:style w:type="paragraph" w:customStyle="1" w:styleId="TableContents">
    <w:name w:val="Table Contents"/>
    <w:basedOn w:val="Normal"/>
    <w:rsid w:val="002849C1"/>
    <w:pPr>
      <w:suppressLineNumbers/>
    </w:pPr>
  </w:style>
  <w:style w:type="paragraph" w:customStyle="1" w:styleId="TableHeading">
    <w:name w:val="Table Heading"/>
    <w:basedOn w:val="TableContents"/>
    <w:rsid w:val="002849C1"/>
    <w:pPr>
      <w:jc w:val="center"/>
    </w:pPr>
    <w:rPr>
      <w:b/>
      <w:bCs/>
    </w:rPr>
  </w:style>
  <w:style w:type="paragraph" w:styleId="BalloonText">
    <w:name w:val="Balloon Text"/>
    <w:basedOn w:val="Normal"/>
    <w:link w:val="BalloonTextChar"/>
    <w:semiHidden/>
    <w:rsid w:val="00105E71"/>
    <w:rPr>
      <w:rFonts w:ascii="Tahoma" w:hAnsi="Tahoma" w:cs="Tahoma"/>
      <w:sz w:val="16"/>
      <w:szCs w:val="16"/>
    </w:rPr>
  </w:style>
  <w:style w:type="character" w:customStyle="1" w:styleId="BalloonTextChar">
    <w:name w:val="Balloon Text Char"/>
    <w:basedOn w:val="DefaultParagraphFont"/>
    <w:link w:val="BalloonText"/>
    <w:semiHidden/>
    <w:locked/>
    <w:rPr>
      <w:rFonts w:cs="Times New Roman"/>
      <w:color w:val="000000"/>
      <w:sz w:val="2"/>
    </w:rPr>
  </w:style>
  <w:style w:type="character" w:styleId="CommentReference">
    <w:name w:val="annotation reference"/>
    <w:basedOn w:val="DefaultParagraphFont"/>
    <w:semiHidden/>
    <w:rsid w:val="00671C53"/>
    <w:rPr>
      <w:rFonts w:cs="Times New Roman"/>
      <w:sz w:val="16"/>
      <w:szCs w:val="16"/>
    </w:rPr>
  </w:style>
  <w:style w:type="paragraph" w:styleId="CommentText">
    <w:name w:val="annotation text"/>
    <w:basedOn w:val="Normal"/>
    <w:link w:val="CommentTextChar"/>
    <w:semiHidden/>
    <w:rsid w:val="00671C53"/>
    <w:rPr>
      <w:sz w:val="20"/>
      <w:szCs w:val="20"/>
    </w:rPr>
  </w:style>
  <w:style w:type="character" w:customStyle="1" w:styleId="CommentTextChar">
    <w:name w:val="Comment Text Char"/>
    <w:basedOn w:val="DefaultParagraphFont"/>
    <w:link w:val="CommentText"/>
    <w:semiHidden/>
    <w:locked/>
    <w:rsid w:val="00805624"/>
    <w:rPr>
      <w:rFonts w:cs="Times New Roman"/>
      <w:color w:val="000000"/>
      <w:lang w:val="bg-BG" w:eastAsia="bg-BG"/>
    </w:rPr>
  </w:style>
  <w:style w:type="paragraph" w:styleId="CommentSubject">
    <w:name w:val="annotation subject"/>
    <w:basedOn w:val="CommentText"/>
    <w:next w:val="CommentText"/>
    <w:link w:val="CommentSubjectChar"/>
    <w:semiHidden/>
    <w:rsid w:val="00671C53"/>
    <w:rPr>
      <w:b/>
      <w:bCs/>
    </w:rPr>
  </w:style>
  <w:style w:type="character" w:customStyle="1" w:styleId="CommentSubjectChar">
    <w:name w:val="Comment Subject Char"/>
    <w:basedOn w:val="CommentTextChar"/>
    <w:link w:val="CommentSubject"/>
    <w:semiHidden/>
    <w:locked/>
    <w:rPr>
      <w:rFonts w:cs="Times New Roman"/>
      <w:b/>
      <w:bCs/>
      <w:color w:val="000000"/>
      <w:sz w:val="20"/>
      <w:szCs w:val="20"/>
      <w:lang w:val="bg-BG" w:eastAsia="bg-BG"/>
    </w:rPr>
  </w:style>
  <w:style w:type="character" w:customStyle="1" w:styleId="wordtitle">
    <w:name w:val="wordtitle"/>
    <w:basedOn w:val="DefaultParagraphFont"/>
    <w:rsid w:val="007F796D"/>
    <w:rPr>
      <w:rFonts w:cs="Times New Roman"/>
    </w:rPr>
  </w:style>
  <w:style w:type="paragraph" w:customStyle="1" w:styleId="berarbeitung1">
    <w:name w:val="Überarbeitung1"/>
    <w:hidden/>
    <w:semiHidden/>
    <w:rsid w:val="00554592"/>
    <w:rPr>
      <w:color w:val="000000"/>
      <w:sz w:val="22"/>
      <w:szCs w:val="22"/>
      <w:lang w:val="bg-BG" w:eastAsia="bg-BG"/>
    </w:rPr>
  </w:style>
  <w:style w:type="paragraph" w:styleId="TableofFigures">
    <w:name w:val="table of figures"/>
    <w:basedOn w:val="Normal"/>
    <w:next w:val="Normal"/>
    <w:semiHidden/>
    <w:rsid w:val="00625DC3"/>
    <w:pPr>
      <w:tabs>
        <w:tab w:val="clear" w:pos="567"/>
      </w:tabs>
    </w:pPr>
  </w:style>
  <w:style w:type="paragraph" w:styleId="Salutation">
    <w:name w:val="Salutation"/>
    <w:basedOn w:val="Normal"/>
    <w:next w:val="Normal"/>
    <w:link w:val="SalutationChar"/>
    <w:rsid w:val="00625DC3"/>
  </w:style>
  <w:style w:type="character" w:customStyle="1" w:styleId="SalutationChar">
    <w:name w:val="Salutation Char"/>
    <w:basedOn w:val="DefaultParagraphFont"/>
    <w:link w:val="Salutation"/>
    <w:semiHidden/>
    <w:locked/>
    <w:rPr>
      <w:rFonts w:cs="Times New Roman"/>
      <w:color w:val="000000"/>
    </w:rPr>
  </w:style>
  <w:style w:type="paragraph" w:styleId="ListBullet">
    <w:name w:val="List Bullet"/>
    <w:basedOn w:val="Normal"/>
    <w:rsid w:val="00625DC3"/>
    <w:pPr>
      <w:numPr>
        <w:numId w:val="5"/>
      </w:numPr>
      <w:tabs>
        <w:tab w:val="clear" w:pos="0"/>
        <w:tab w:val="num" w:pos="360"/>
      </w:tabs>
      <w:ind w:left="360"/>
    </w:pPr>
  </w:style>
  <w:style w:type="paragraph" w:styleId="ListBullet2">
    <w:name w:val="List Bullet 2"/>
    <w:basedOn w:val="Normal"/>
    <w:rsid w:val="00625DC3"/>
    <w:pPr>
      <w:numPr>
        <w:numId w:val="6"/>
      </w:numPr>
      <w:tabs>
        <w:tab w:val="clear" w:pos="0"/>
        <w:tab w:val="num" w:pos="643"/>
      </w:tabs>
      <w:ind w:left="643"/>
    </w:pPr>
  </w:style>
  <w:style w:type="paragraph" w:styleId="ListBullet3">
    <w:name w:val="List Bullet 3"/>
    <w:basedOn w:val="Normal"/>
    <w:rsid w:val="00625DC3"/>
    <w:pPr>
      <w:numPr>
        <w:numId w:val="7"/>
      </w:numPr>
      <w:tabs>
        <w:tab w:val="clear" w:pos="0"/>
        <w:tab w:val="num" w:pos="926"/>
      </w:tabs>
      <w:ind w:left="926"/>
    </w:pPr>
  </w:style>
  <w:style w:type="paragraph" w:styleId="ListBullet4">
    <w:name w:val="List Bullet 4"/>
    <w:basedOn w:val="Normal"/>
    <w:rsid w:val="00625DC3"/>
    <w:pPr>
      <w:numPr>
        <w:numId w:val="8"/>
      </w:numPr>
      <w:tabs>
        <w:tab w:val="clear" w:pos="0"/>
        <w:tab w:val="num" w:pos="1209"/>
      </w:tabs>
      <w:ind w:left="1209"/>
    </w:pPr>
  </w:style>
  <w:style w:type="paragraph" w:styleId="ListBullet5">
    <w:name w:val="List Bullet 5"/>
    <w:basedOn w:val="Normal"/>
    <w:rsid w:val="00625DC3"/>
    <w:pPr>
      <w:numPr>
        <w:numId w:val="9"/>
      </w:numPr>
      <w:tabs>
        <w:tab w:val="clear" w:pos="0"/>
        <w:tab w:val="num" w:pos="1492"/>
      </w:tabs>
      <w:ind w:left="1492"/>
    </w:pPr>
  </w:style>
  <w:style w:type="paragraph" w:styleId="BlockText">
    <w:name w:val="Block Text"/>
    <w:basedOn w:val="Normal"/>
    <w:rsid w:val="00625DC3"/>
    <w:pPr>
      <w:spacing w:after="120"/>
      <w:ind w:left="1440" w:right="1440"/>
    </w:pPr>
  </w:style>
  <w:style w:type="paragraph" w:styleId="Date">
    <w:name w:val="Date"/>
    <w:basedOn w:val="Normal"/>
    <w:next w:val="Normal"/>
    <w:link w:val="DateChar"/>
    <w:rsid w:val="00625DC3"/>
  </w:style>
  <w:style w:type="character" w:customStyle="1" w:styleId="DateChar">
    <w:name w:val="Date Char"/>
    <w:basedOn w:val="DefaultParagraphFont"/>
    <w:link w:val="Date"/>
    <w:semiHidden/>
    <w:locked/>
    <w:rPr>
      <w:rFonts w:cs="Times New Roman"/>
      <w:color w:val="000000"/>
    </w:rPr>
  </w:style>
  <w:style w:type="paragraph" w:styleId="DocumentMap">
    <w:name w:val="Document Map"/>
    <w:basedOn w:val="Normal"/>
    <w:link w:val="DocumentMapChar"/>
    <w:semiHidden/>
    <w:rsid w:val="00625DC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locked/>
    <w:rPr>
      <w:rFonts w:cs="Times New Roman"/>
      <w:color w:val="000000"/>
      <w:sz w:val="2"/>
    </w:rPr>
  </w:style>
  <w:style w:type="paragraph" w:styleId="E-mailSignature">
    <w:name w:val="E-mail Signature"/>
    <w:basedOn w:val="Normal"/>
    <w:link w:val="E-mailSignatureChar"/>
    <w:rsid w:val="00625DC3"/>
  </w:style>
  <w:style w:type="character" w:customStyle="1" w:styleId="E-mailSignatureChar">
    <w:name w:val="E-mail Signature Char"/>
    <w:basedOn w:val="DefaultParagraphFont"/>
    <w:link w:val="E-mailSignature"/>
    <w:semiHidden/>
    <w:locked/>
    <w:rPr>
      <w:rFonts w:cs="Times New Roman"/>
      <w:color w:val="000000"/>
    </w:rPr>
  </w:style>
  <w:style w:type="paragraph" w:styleId="EndnoteText">
    <w:name w:val="endnote text"/>
    <w:basedOn w:val="Normal"/>
    <w:link w:val="EndnoteTextChar"/>
    <w:semiHidden/>
    <w:rsid w:val="00625DC3"/>
    <w:rPr>
      <w:sz w:val="20"/>
      <w:szCs w:val="20"/>
    </w:rPr>
  </w:style>
  <w:style w:type="character" w:customStyle="1" w:styleId="EndnoteTextChar">
    <w:name w:val="Endnote Text Char"/>
    <w:basedOn w:val="DefaultParagraphFont"/>
    <w:link w:val="EndnoteText"/>
    <w:semiHidden/>
    <w:locked/>
    <w:rPr>
      <w:rFonts w:cs="Times New Roman"/>
      <w:color w:val="000000"/>
      <w:sz w:val="20"/>
      <w:szCs w:val="20"/>
    </w:rPr>
  </w:style>
  <w:style w:type="paragraph" w:styleId="NoteHeading">
    <w:name w:val="Note Heading"/>
    <w:basedOn w:val="Normal"/>
    <w:next w:val="Normal"/>
    <w:link w:val="NoteHeadingChar"/>
    <w:rsid w:val="00625DC3"/>
  </w:style>
  <w:style w:type="character" w:customStyle="1" w:styleId="NoteHeadingChar">
    <w:name w:val="Note Heading Char"/>
    <w:basedOn w:val="DefaultParagraphFont"/>
    <w:link w:val="NoteHeading"/>
    <w:semiHidden/>
    <w:locked/>
    <w:rPr>
      <w:rFonts w:cs="Times New Roman"/>
      <w:color w:val="000000"/>
    </w:rPr>
  </w:style>
  <w:style w:type="paragraph" w:styleId="FootnoteText">
    <w:name w:val="footnote text"/>
    <w:basedOn w:val="Normal"/>
    <w:link w:val="FootnoteTextChar"/>
    <w:semiHidden/>
    <w:rsid w:val="00625DC3"/>
    <w:rPr>
      <w:sz w:val="20"/>
      <w:szCs w:val="20"/>
    </w:rPr>
  </w:style>
  <w:style w:type="character" w:customStyle="1" w:styleId="FootnoteTextChar">
    <w:name w:val="Footnote Text Char"/>
    <w:basedOn w:val="DefaultParagraphFont"/>
    <w:link w:val="FootnoteText"/>
    <w:semiHidden/>
    <w:locked/>
    <w:rPr>
      <w:rFonts w:cs="Times New Roman"/>
      <w:color w:val="000000"/>
      <w:sz w:val="20"/>
      <w:szCs w:val="20"/>
    </w:rPr>
  </w:style>
  <w:style w:type="paragraph" w:styleId="Closing">
    <w:name w:val="Closing"/>
    <w:basedOn w:val="Normal"/>
    <w:link w:val="ClosingChar"/>
    <w:rsid w:val="00625DC3"/>
    <w:pPr>
      <w:ind w:left="4252"/>
    </w:pPr>
  </w:style>
  <w:style w:type="character" w:customStyle="1" w:styleId="ClosingChar">
    <w:name w:val="Closing Char"/>
    <w:basedOn w:val="DefaultParagraphFont"/>
    <w:link w:val="Closing"/>
    <w:semiHidden/>
    <w:locked/>
    <w:rPr>
      <w:rFonts w:cs="Times New Roman"/>
      <w:color w:val="000000"/>
    </w:rPr>
  </w:style>
  <w:style w:type="paragraph" w:styleId="HTMLAddress">
    <w:name w:val="HTML Address"/>
    <w:basedOn w:val="Normal"/>
    <w:link w:val="HTMLAddressChar"/>
    <w:rsid w:val="00625DC3"/>
    <w:rPr>
      <w:i/>
      <w:iCs/>
    </w:rPr>
  </w:style>
  <w:style w:type="character" w:customStyle="1" w:styleId="HTMLAddressChar">
    <w:name w:val="HTML Address Char"/>
    <w:basedOn w:val="DefaultParagraphFont"/>
    <w:link w:val="HTMLAddress"/>
    <w:semiHidden/>
    <w:locked/>
    <w:rPr>
      <w:rFonts w:cs="Times New Roman"/>
      <w:i/>
      <w:iCs/>
      <w:color w:val="000000"/>
    </w:rPr>
  </w:style>
  <w:style w:type="paragraph" w:styleId="HTMLPreformatted">
    <w:name w:val="HTML Preformatted"/>
    <w:basedOn w:val="Normal"/>
    <w:link w:val="HTMLPreformattedChar"/>
    <w:rsid w:val="00625DC3"/>
    <w:rPr>
      <w:rFonts w:ascii="Courier New" w:hAnsi="Courier New" w:cs="Courier New"/>
      <w:sz w:val="20"/>
      <w:szCs w:val="20"/>
    </w:rPr>
  </w:style>
  <w:style w:type="character" w:customStyle="1" w:styleId="HTMLPreformattedChar">
    <w:name w:val="HTML Preformatted Char"/>
    <w:basedOn w:val="DefaultParagraphFont"/>
    <w:link w:val="HTMLPreformatted"/>
    <w:semiHidden/>
    <w:locked/>
    <w:rPr>
      <w:rFonts w:ascii="Courier New" w:hAnsi="Courier New" w:cs="Courier New"/>
      <w:color w:val="000000"/>
      <w:sz w:val="20"/>
      <w:szCs w:val="20"/>
    </w:rPr>
  </w:style>
  <w:style w:type="paragraph" w:styleId="Index1">
    <w:name w:val="index 1"/>
    <w:basedOn w:val="Normal"/>
    <w:next w:val="Normal"/>
    <w:autoRedefine/>
    <w:semiHidden/>
    <w:rsid w:val="00625DC3"/>
    <w:pPr>
      <w:tabs>
        <w:tab w:val="clear" w:pos="567"/>
      </w:tabs>
      <w:ind w:left="220" w:hanging="220"/>
    </w:pPr>
  </w:style>
  <w:style w:type="paragraph" w:styleId="Index2">
    <w:name w:val="index 2"/>
    <w:basedOn w:val="Normal"/>
    <w:next w:val="Normal"/>
    <w:autoRedefine/>
    <w:semiHidden/>
    <w:rsid w:val="00625DC3"/>
    <w:pPr>
      <w:tabs>
        <w:tab w:val="clear" w:pos="567"/>
      </w:tabs>
      <w:ind w:left="440" w:hanging="220"/>
    </w:pPr>
  </w:style>
  <w:style w:type="paragraph" w:styleId="Index3">
    <w:name w:val="index 3"/>
    <w:basedOn w:val="Normal"/>
    <w:next w:val="Normal"/>
    <w:autoRedefine/>
    <w:semiHidden/>
    <w:rsid w:val="00625DC3"/>
    <w:pPr>
      <w:tabs>
        <w:tab w:val="clear" w:pos="567"/>
      </w:tabs>
      <w:ind w:left="660" w:hanging="220"/>
    </w:pPr>
  </w:style>
  <w:style w:type="paragraph" w:styleId="Index4">
    <w:name w:val="index 4"/>
    <w:basedOn w:val="Normal"/>
    <w:next w:val="Normal"/>
    <w:autoRedefine/>
    <w:semiHidden/>
    <w:rsid w:val="00625DC3"/>
    <w:pPr>
      <w:tabs>
        <w:tab w:val="clear" w:pos="567"/>
      </w:tabs>
      <w:ind w:left="880" w:hanging="220"/>
    </w:pPr>
  </w:style>
  <w:style w:type="paragraph" w:styleId="Index5">
    <w:name w:val="index 5"/>
    <w:basedOn w:val="Normal"/>
    <w:next w:val="Normal"/>
    <w:autoRedefine/>
    <w:semiHidden/>
    <w:rsid w:val="00625DC3"/>
    <w:pPr>
      <w:tabs>
        <w:tab w:val="clear" w:pos="567"/>
      </w:tabs>
      <w:ind w:left="1100" w:hanging="220"/>
    </w:pPr>
  </w:style>
  <w:style w:type="paragraph" w:styleId="Index6">
    <w:name w:val="index 6"/>
    <w:basedOn w:val="Normal"/>
    <w:next w:val="Normal"/>
    <w:autoRedefine/>
    <w:semiHidden/>
    <w:rsid w:val="00625DC3"/>
    <w:pPr>
      <w:tabs>
        <w:tab w:val="clear" w:pos="567"/>
      </w:tabs>
      <w:ind w:left="1320" w:hanging="220"/>
    </w:pPr>
  </w:style>
  <w:style w:type="paragraph" w:styleId="Index7">
    <w:name w:val="index 7"/>
    <w:basedOn w:val="Normal"/>
    <w:next w:val="Normal"/>
    <w:autoRedefine/>
    <w:semiHidden/>
    <w:rsid w:val="00625DC3"/>
    <w:pPr>
      <w:tabs>
        <w:tab w:val="clear" w:pos="567"/>
      </w:tabs>
      <w:ind w:left="1540" w:hanging="220"/>
    </w:pPr>
  </w:style>
  <w:style w:type="paragraph" w:styleId="Index8">
    <w:name w:val="index 8"/>
    <w:basedOn w:val="Normal"/>
    <w:next w:val="Normal"/>
    <w:autoRedefine/>
    <w:semiHidden/>
    <w:rsid w:val="00625DC3"/>
    <w:pPr>
      <w:tabs>
        <w:tab w:val="clear" w:pos="567"/>
      </w:tabs>
      <w:ind w:left="1760" w:hanging="220"/>
    </w:pPr>
  </w:style>
  <w:style w:type="paragraph" w:styleId="Index9">
    <w:name w:val="index 9"/>
    <w:basedOn w:val="Normal"/>
    <w:next w:val="Normal"/>
    <w:autoRedefine/>
    <w:semiHidden/>
    <w:rsid w:val="00625DC3"/>
    <w:pPr>
      <w:tabs>
        <w:tab w:val="clear" w:pos="567"/>
      </w:tabs>
      <w:ind w:left="1980" w:hanging="220"/>
    </w:pPr>
  </w:style>
  <w:style w:type="paragraph" w:styleId="IndexHeading">
    <w:name w:val="index heading"/>
    <w:basedOn w:val="Normal"/>
    <w:next w:val="Index1"/>
    <w:semiHidden/>
    <w:rsid w:val="00625DC3"/>
    <w:rPr>
      <w:rFonts w:ascii="Arial" w:hAnsi="Arial" w:cs="Arial"/>
      <w:b/>
      <w:bCs/>
    </w:rPr>
  </w:style>
  <w:style w:type="paragraph" w:styleId="List2">
    <w:name w:val="List 2"/>
    <w:basedOn w:val="Normal"/>
    <w:rsid w:val="00625DC3"/>
    <w:pPr>
      <w:ind w:left="566" w:hanging="283"/>
    </w:pPr>
  </w:style>
  <w:style w:type="paragraph" w:styleId="List3">
    <w:name w:val="List 3"/>
    <w:basedOn w:val="Normal"/>
    <w:rsid w:val="00625DC3"/>
    <w:pPr>
      <w:ind w:left="849" w:hanging="283"/>
    </w:pPr>
  </w:style>
  <w:style w:type="paragraph" w:styleId="List4">
    <w:name w:val="List 4"/>
    <w:basedOn w:val="Normal"/>
    <w:rsid w:val="00625DC3"/>
    <w:pPr>
      <w:ind w:left="1132" w:hanging="283"/>
    </w:pPr>
  </w:style>
  <w:style w:type="paragraph" w:styleId="List5">
    <w:name w:val="List 5"/>
    <w:basedOn w:val="Normal"/>
    <w:rsid w:val="00625DC3"/>
    <w:pPr>
      <w:ind w:left="1415" w:hanging="283"/>
    </w:pPr>
  </w:style>
  <w:style w:type="paragraph" w:styleId="ListContinue">
    <w:name w:val="List Continue"/>
    <w:basedOn w:val="Normal"/>
    <w:rsid w:val="00625DC3"/>
    <w:pPr>
      <w:spacing w:after="120"/>
      <w:ind w:left="283"/>
    </w:pPr>
  </w:style>
  <w:style w:type="paragraph" w:styleId="ListContinue2">
    <w:name w:val="List Continue 2"/>
    <w:basedOn w:val="Normal"/>
    <w:rsid w:val="00625DC3"/>
    <w:pPr>
      <w:spacing w:after="120"/>
      <w:ind w:left="566"/>
    </w:pPr>
  </w:style>
  <w:style w:type="paragraph" w:styleId="ListContinue3">
    <w:name w:val="List Continue 3"/>
    <w:basedOn w:val="Normal"/>
    <w:rsid w:val="00625DC3"/>
    <w:pPr>
      <w:spacing w:after="120"/>
      <w:ind w:left="849"/>
    </w:pPr>
  </w:style>
  <w:style w:type="paragraph" w:styleId="ListContinue4">
    <w:name w:val="List Continue 4"/>
    <w:basedOn w:val="Normal"/>
    <w:rsid w:val="00625DC3"/>
    <w:pPr>
      <w:spacing w:after="120"/>
      <w:ind w:left="1132"/>
    </w:pPr>
  </w:style>
  <w:style w:type="paragraph" w:styleId="ListContinue5">
    <w:name w:val="List Continue 5"/>
    <w:basedOn w:val="Normal"/>
    <w:rsid w:val="00625DC3"/>
    <w:pPr>
      <w:spacing w:after="120"/>
      <w:ind w:left="1415"/>
    </w:pPr>
  </w:style>
  <w:style w:type="paragraph" w:styleId="ListNumber">
    <w:name w:val="List Number"/>
    <w:basedOn w:val="Normal"/>
    <w:rsid w:val="00625DC3"/>
    <w:pPr>
      <w:numPr>
        <w:numId w:val="10"/>
      </w:numPr>
      <w:tabs>
        <w:tab w:val="clear" w:pos="0"/>
        <w:tab w:val="num" w:pos="360"/>
      </w:tabs>
      <w:ind w:left="360"/>
    </w:pPr>
  </w:style>
  <w:style w:type="paragraph" w:styleId="ListNumber2">
    <w:name w:val="List Number 2"/>
    <w:basedOn w:val="Normal"/>
    <w:rsid w:val="00625DC3"/>
    <w:pPr>
      <w:numPr>
        <w:numId w:val="11"/>
      </w:numPr>
      <w:tabs>
        <w:tab w:val="clear" w:pos="0"/>
        <w:tab w:val="num" w:pos="643"/>
      </w:tabs>
      <w:ind w:left="643"/>
    </w:pPr>
  </w:style>
  <w:style w:type="paragraph" w:styleId="ListNumber3">
    <w:name w:val="List Number 3"/>
    <w:basedOn w:val="Normal"/>
    <w:rsid w:val="00625DC3"/>
    <w:pPr>
      <w:numPr>
        <w:numId w:val="12"/>
      </w:numPr>
      <w:tabs>
        <w:tab w:val="clear" w:pos="0"/>
        <w:tab w:val="num" w:pos="926"/>
      </w:tabs>
      <w:ind w:left="926"/>
    </w:pPr>
  </w:style>
  <w:style w:type="paragraph" w:styleId="ListNumber4">
    <w:name w:val="List Number 4"/>
    <w:basedOn w:val="Normal"/>
    <w:rsid w:val="00625DC3"/>
    <w:pPr>
      <w:numPr>
        <w:numId w:val="13"/>
      </w:numPr>
      <w:tabs>
        <w:tab w:val="clear" w:pos="432"/>
        <w:tab w:val="num" w:pos="1209"/>
      </w:tabs>
      <w:ind w:left="1209" w:hanging="360"/>
    </w:pPr>
  </w:style>
  <w:style w:type="paragraph" w:styleId="ListNumber5">
    <w:name w:val="List Number 5"/>
    <w:basedOn w:val="Normal"/>
    <w:rsid w:val="00625DC3"/>
    <w:pPr>
      <w:numPr>
        <w:numId w:val="14"/>
      </w:numPr>
      <w:tabs>
        <w:tab w:val="clear" w:pos="0"/>
        <w:tab w:val="num" w:pos="1492"/>
      </w:tabs>
      <w:ind w:left="1492"/>
    </w:pPr>
  </w:style>
  <w:style w:type="paragraph" w:styleId="MacroText">
    <w:name w:val="macro"/>
    <w:link w:val="MacroTextChar"/>
    <w:semiHidden/>
    <w:rsid w:val="00625DC3"/>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color w:val="000000"/>
      <w:lang w:val="bg-BG" w:eastAsia="bg-BG"/>
    </w:rPr>
  </w:style>
  <w:style w:type="character" w:customStyle="1" w:styleId="MacroTextChar">
    <w:name w:val="Macro Text Char"/>
    <w:basedOn w:val="DefaultParagraphFont"/>
    <w:link w:val="MacroText"/>
    <w:semiHidden/>
    <w:locked/>
    <w:rPr>
      <w:rFonts w:ascii="Courier New" w:hAnsi="Courier New" w:cs="Courier New"/>
      <w:color w:val="000000"/>
      <w:lang w:val="bg-BG" w:eastAsia="bg-BG" w:bidi="ar-SA"/>
    </w:rPr>
  </w:style>
  <w:style w:type="paragraph" w:styleId="MessageHeader">
    <w:name w:val="Message Header"/>
    <w:basedOn w:val="Normal"/>
    <w:link w:val="MessageHeaderChar"/>
    <w:rsid w:val="00625DC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semiHidden/>
    <w:locked/>
    <w:rPr>
      <w:rFonts w:ascii="Cambria" w:hAnsi="Cambria" w:cs="Times New Roman"/>
      <w:color w:val="000000"/>
      <w:sz w:val="24"/>
      <w:szCs w:val="24"/>
      <w:shd w:val="pct20" w:color="auto" w:fill="auto"/>
    </w:rPr>
  </w:style>
  <w:style w:type="paragraph" w:styleId="PlainText">
    <w:name w:val="Plain Text"/>
    <w:basedOn w:val="Normal"/>
    <w:link w:val="PlainTextChar"/>
    <w:rsid w:val="00625DC3"/>
    <w:rPr>
      <w:rFonts w:ascii="Courier New" w:hAnsi="Courier New" w:cs="Courier New"/>
      <w:sz w:val="20"/>
      <w:szCs w:val="20"/>
    </w:rPr>
  </w:style>
  <w:style w:type="character" w:customStyle="1" w:styleId="PlainTextChar">
    <w:name w:val="Plain Text Char"/>
    <w:basedOn w:val="DefaultParagraphFont"/>
    <w:link w:val="PlainText"/>
    <w:semiHidden/>
    <w:locked/>
    <w:rPr>
      <w:rFonts w:ascii="Courier New" w:hAnsi="Courier New" w:cs="Courier New"/>
      <w:color w:val="000000"/>
      <w:sz w:val="20"/>
      <w:szCs w:val="20"/>
    </w:rPr>
  </w:style>
  <w:style w:type="paragraph" w:styleId="TableofAuthorities">
    <w:name w:val="table of authorities"/>
    <w:basedOn w:val="Normal"/>
    <w:next w:val="Normal"/>
    <w:semiHidden/>
    <w:rsid w:val="00625DC3"/>
    <w:pPr>
      <w:tabs>
        <w:tab w:val="clear" w:pos="567"/>
      </w:tabs>
      <w:ind w:left="220" w:hanging="220"/>
    </w:pPr>
  </w:style>
  <w:style w:type="paragraph" w:styleId="TOAHeading">
    <w:name w:val="toa heading"/>
    <w:basedOn w:val="Normal"/>
    <w:next w:val="Normal"/>
    <w:semiHidden/>
    <w:rsid w:val="00625DC3"/>
    <w:pPr>
      <w:spacing w:before="120"/>
    </w:pPr>
    <w:rPr>
      <w:rFonts w:ascii="Arial" w:hAnsi="Arial" w:cs="Arial"/>
      <w:b/>
      <w:bCs/>
      <w:sz w:val="24"/>
      <w:szCs w:val="24"/>
    </w:rPr>
  </w:style>
  <w:style w:type="paragraph" w:styleId="NormalWeb">
    <w:name w:val="Normal (Web)"/>
    <w:basedOn w:val="Normal"/>
    <w:rsid w:val="00625DC3"/>
    <w:rPr>
      <w:sz w:val="24"/>
      <w:szCs w:val="24"/>
    </w:rPr>
  </w:style>
  <w:style w:type="paragraph" w:styleId="NormalIndent">
    <w:name w:val="Normal Indent"/>
    <w:basedOn w:val="Normal"/>
    <w:rsid w:val="00625DC3"/>
    <w:pPr>
      <w:ind w:left="708"/>
    </w:pPr>
  </w:style>
  <w:style w:type="paragraph" w:styleId="BodyText2">
    <w:name w:val="Body Text 2"/>
    <w:basedOn w:val="Normal"/>
    <w:link w:val="BodyText2Char"/>
    <w:rsid w:val="00625DC3"/>
    <w:pPr>
      <w:spacing w:after="120" w:line="480" w:lineRule="auto"/>
    </w:pPr>
  </w:style>
  <w:style w:type="character" w:customStyle="1" w:styleId="BodyText2Char">
    <w:name w:val="Body Text 2 Char"/>
    <w:basedOn w:val="DefaultParagraphFont"/>
    <w:link w:val="BodyText2"/>
    <w:semiHidden/>
    <w:locked/>
    <w:rPr>
      <w:rFonts w:cs="Times New Roman"/>
      <w:color w:val="000000"/>
    </w:rPr>
  </w:style>
  <w:style w:type="paragraph" w:styleId="BodyText3">
    <w:name w:val="Body Text 3"/>
    <w:basedOn w:val="Normal"/>
    <w:link w:val="BodyText3Char"/>
    <w:rsid w:val="00625DC3"/>
    <w:pPr>
      <w:spacing w:after="120"/>
    </w:pPr>
    <w:rPr>
      <w:sz w:val="16"/>
      <w:szCs w:val="16"/>
    </w:rPr>
  </w:style>
  <w:style w:type="character" w:customStyle="1" w:styleId="BodyText3Char">
    <w:name w:val="Body Text 3 Char"/>
    <w:basedOn w:val="DefaultParagraphFont"/>
    <w:link w:val="BodyText3"/>
    <w:semiHidden/>
    <w:locked/>
    <w:rPr>
      <w:rFonts w:cs="Times New Roman"/>
      <w:color w:val="000000"/>
      <w:sz w:val="16"/>
      <w:szCs w:val="16"/>
    </w:rPr>
  </w:style>
  <w:style w:type="paragraph" w:styleId="BodyTextIndent2">
    <w:name w:val="Body Text Indent 2"/>
    <w:basedOn w:val="Normal"/>
    <w:link w:val="BodyTextIndent2Char"/>
    <w:rsid w:val="00625DC3"/>
    <w:pPr>
      <w:spacing w:after="120" w:line="480" w:lineRule="auto"/>
      <w:ind w:left="283"/>
    </w:pPr>
  </w:style>
  <w:style w:type="character" w:customStyle="1" w:styleId="BodyTextIndent2Char">
    <w:name w:val="Body Text Indent 2 Char"/>
    <w:basedOn w:val="DefaultParagraphFont"/>
    <w:link w:val="BodyTextIndent2"/>
    <w:semiHidden/>
    <w:locked/>
    <w:rPr>
      <w:rFonts w:cs="Times New Roman"/>
      <w:color w:val="000000"/>
    </w:rPr>
  </w:style>
  <w:style w:type="paragraph" w:styleId="BodyTextIndent3">
    <w:name w:val="Body Text Indent 3"/>
    <w:basedOn w:val="Normal"/>
    <w:link w:val="BodyTextIndent3Char"/>
    <w:rsid w:val="00625DC3"/>
    <w:pPr>
      <w:spacing w:after="120"/>
      <w:ind w:left="283"/>
    </w:pPr>
    <w:rPr>
      <w:sz w:val="16"/>
      <w:szCs w:val="16"/>
    </w:rPr>
  </w:style>
  <w:style w:type="character" w:customStyle="1" w:styleId="BodyTextIndent3Char">
    <w:name w:val="Body Text Indent 3 Char"/>
    <w:basedOn w:val="DefaultParagraphFont"/>
    <w:link w:val="BodyTextIndent3"/>
    <w:semiHidden/>
    <w:locked/>
    <w:rPr>
      <w:rFonts w:cs="Times New Roman"/>
      <w:color w:val="000000"/>
      <w:sz w:val="16"/>
      <w:szCs w:val="16"/>
    </w:rPr>
  </w:style>
  <w:style w:type="paragraph" w:styleId="BodyTextFirstIndent">
    <w:name w:val="Body Text First Indent"/>
    <w:basedOn w:val="BodyText"/>
    <w:link w:val="BodyTextFirstIndentChar"/>
    <w:rsid w:val="00625DC3"/>
    <w:pPr>
      <w:tabs>
        <w:tab w:val="left" w:pos="567"/>
      </w:tabs>
      <w:spacing w:after="120"/>
      <w:ind w:firstLine="210"/>
    </w:pPr>
    <w:rPr>
      <w:i w:val="0"/>
      <w:iCs w:val="0"/>
      <w:color w:val="000000"/>
    </w:rPr>
  </w:style>
  <w:style w:type="character" w:customStyle="1" w:styleId="BodyTextFirstIndentChar">
    <w:name w:val="Body Text First Indent Char"/>
    <w:basedOn w:val="BodyTextChar"/>
    <w:link w:val="BodyTextFirstIndent"/>
    <w:semiHidden/>
    <w:locked/>
    <w:rPr>
      <w:rFonts w:cs="Times New Roman"/>
      <w:color w:val="000000"/>
    </w:rPr>
  </w:style>
  <w:style w:type="paragraph" w:styleId="BodyTextIndent">
    <w:name w:val="Body Text Indent"/>
    <w:basedOn w:val="Normal"/>
    <w:link w:val="BodyTextIndentChar"/>
    <w:rsid w:val="00625DC3"/>
    <w:pPr>
      <w:spacing w:after="120"/>
      <w:ind w:left="283"/>
    </w:pPr>
  </w:style>
  <w:style w:type="character" w:customStyle="1" w:styleId="BodyTextIndentChar">
    <w:name w:val="Body Text Indent Char"/>
    <w:basedOn w:val="DefaultParagraphFont"/>
    <w:link w:val="BodyTextIndent"/>
    <w:semiHidden/>
    <w:locked/>
    <w:rPr>
      <w:rFonts w:cs="Times New Roman"/>
      <w:color w:val="000000"/>
    </w:rPr>
  </w:style>
  <w:style w:type="paragraph" w:styleId="BodyTextFirstIndent2">
    <w:name w:val="Body Text First Indent 2"/>
    <w:basedOn w:val="BodyTextIndent"/>
    <w:link w:val="BodyTextFirstIndent2Char"/>
    <w:rsid w:val="00625DC3"/>
    <w:pPr>
      <w:ind w:firstLine="210"/>
    </w:pPr>
  </w:style>
  <w:style w:type="character" w:customStyle="1" w:styleId="BodyTextFirstIndent2Char">
    <w:name w:val="Body Text First Indent 2 Char"/>
    <w:basedOn w:val="BodyTextIndentChar"/>
    <w:link w:val="BodyTextFirstIndent2"/>
    <w:semiHidden/>
    <w:locked/>
    <w:rPr>
      <w:rFonts w:cs="Times New Roman"/>
      <w:color w:val="000000"/>
    </w:rPr>
  </w:style>
  <w:style w:type="paragraph" w:styleId="Title">
    <w:name w:val="Title"/>
    <w:basedOn w:val="Normal"/>
    <w:link w:val="TitleChar"/>
    <w:qFormat/>
    <w:rsid w:val="00625DC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locked/>
    <w:rPr>
      <w:rFonts w:ascii="Cambria" w:hAnsi="Cambria" w:cs="Times New Roman"/>
      <w:b/>
      <w:bCs/>
      <w:color w:val="000000"/>
      <w:kern w:val="28"/>
      <w:sz w:val="32"/>
      <w:szCs w:val="32"/>
    </w:rPr>
  </w:style>
  <w:style w:type="paragraph" w:styleId="EnvelopeReturn">
    <w:name w:val="envelope return"/>
    <w:basedOn w:val="Normal"/>
    <w:rsid w:val="00625DC3"/>
    <w:rPr>
      <w:rFonts w:ascii="Arial" w:hAnsi="Arial" w:cs="Arial"/>
      <w:sz w:val="20"/>
      <w:szCs w:val="20"/>
    </w:rPr>
  </w:style>
  <w:style w:type="paragraph" w:styleId="EnvelopeAddress">
    <w:name w:val="envelope address"/>
    <w:basedOn w:val="Normal"/>
    <w:rsid w:val="00625DC3"/>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rsid w:val="00625DC3"/>
    <w:pPr>
      <w:ind w:left="4252"/>
    </w:pPr>
  </w:style>
  <w:style w:type="character" w:customStyle="1" w:styleId="SignatureChar">
    <w:name w:val="Signature Char"/>
    <w:basedOn w:val="DefaultParagraphFont"/>
    <w:link w:val="Signature"/>
    <w:semiHidden/>
    <w:locked/>
    <w:rPr>
      <w:rFonts w:cs="Times New Roman"/>
      <w:color w:val="000000"/>
    </w:rPr>
  </w:style>
  <w:style w:type="paragraph" w:styleId="Subtitle">
    <w:name w:val="Subtitle"/>
    <w:basedOn w:val="Normal"/>
    <w:link w:val="SubtitleChar"/>
    <w:qFormat/>
    <w:rsid w:val="00625DC3"/>
    <w:pPr>
      <w:spacing w:after="60"/>
      <w:jc w:val="center"/>
      <w:outlineLvl w:val="1"/>
    </w:pPr>
    <w:rPr>
      <w:rFonts w:ascii="Arial" w:hAnsi="Arial" w:cs="Arial"/>
      <w:sz w:val="24"/>
      <w:szCs w:val="24"/>
    </w:rPr>
  </w:style>
  <w:style w:type="character" w:customStyle="1" w:styleId="SubtitleChar">
    <w:name w:val="Subtitle Char"/>
    <w:basedOn w:val="DefaultParagraphFont"/>
    <w:link w:val="Subtitle"/>
    <w:locked/>
    <w:rPr>
      <w:rFonts w:ascii="Cambria" w:hAnsi="Cambria" w:cs="Times New Roman"/>
      <w:color w:val="000000"/>
      <w:sz w:val="24"/>
      <w:szCs w:val="24"/>
    </w:rPr>
  </w:style>
  <w:style w:type="paragraph" w:styleId="TOC1">
    <w:name w:val="toc 1"/>
    <w:basedOn w:val="Normal"/>
    <w:next w:val="Normal"/>
    <w:autoRedefine/>
    <w:semiHidden/>
    <w:rsid w:val="00625DC3"/>
    <w:pPr>
      <w:tabs>
        <w:tab w:val="clear" w:pos="567"/>
      </w:tabs>
    </w:pPr>
  </w:style>
  <w:style w:type="paragraph" w:styleId="TOC2">
    <w:name w:val="toc 2"/>
    <w:basedOn w:val="Normal"/>
    <w:next w:val="Normal"/>
    <w:autoRedefine/>
    <w:semiHidden/>
    <w:rsid w:val="00625DC3"/>
    <w:pPr>
      <w:tabs>
        <w:tab w:val="clear" w:pos="567"/>
      </w:tabs>
      <w:ind w:left="220"/>
    </w:pPr>
  </w:style>
  <w:style w:type="paragraph" w:styleId="TOC3">
    <w:name w:val="toc 3"/>
    <w:basedOn w:val="Normal"/>
    <w:next w:val="Normal"/>
    <w:autoRedefine/>
    <w:semiHidden/>
    <w:rsid w:val="00625DC3"/>
    <w:pPr>
      <w:tabs>
        <w:tab w:val="clear" w:pos="567"/>
      </w:tabs>
      <w:ind w:left="440"/>
    </w:pPr>
  </w:style>
  <w:style w:type="paragraph" w:styleId="TOC4">
    <w:name w:val="toc 4"/>
    <w:basedOn w:val="Normal"/>
    <w:next w:val="Normal"/>
    <w:autoRedefine/>
    <w:semiHidden/>
    <w:rsid w:val="00625DC3"/>
    <w:pPr>
      <w:tabs>
        <w:tab w:val="clear" w:pos="567"/>
      </w:tabs>
      <w:ind w:left="660"/>
    </w:pPr>
  </w:style>
  <w:style w:type="paragraph" w:styleId="TOC5">
    <w:name w:val="toc 5"/>
    <w:basedOn w:val="Normal"/>
    <w:next w:val="Normal"/>
    <w:autoRedefine/>
    <w:semiHidden/>
    <w:rsid w:val="00625DC3"/>
    <w:pPr>
      <w:tabs>
        <w:tab w:val="clear" w:pos="567"/>
      </w:tabs>
      <w:ind w:left="880"/>
    </w:pPr>
  </w:style>
  <w:style w:type="paragraph" w:styleId="TOC6">
    <w:name w:val="toc 6"/>
    <w:basedOn w:val="Normal"/>
    <w:next w:val="Normal"/>
    <w:autoRedefine/>
    <w:semiHidden/>
    <w:rsid w:val="00625DC3"/>
    <w:pPr>
      <w:tabs>
        <w:tab w:val="clear" w:pos="567"/>
      </w:tabs>
      <w:ind w:left="1100"/>
    </w:pPr>
  </w:style>
  <w:style w:type="paragraph" w:styleId="TOC7">
    <w:name w:val="toc 7"/>
    <w:basedOn w:val="Normal"/>
    <w:next w:val="Normal"/>
    <w:autoRedefine/>
    <w:semiHidden/>
    <w:rsid w:val="00625DC3"/>
    <w:pPr>
      <w:tabs>
        <w:tab w:val="clear" w:pos="567"/>
      </w:tabs>
      <w:ind w:left="1320"/>
    </w:pPr>
  </w:style>
  <w:style w:type="paragraph" w:styleId="TOC8">
    <w:name w:val="toc 8"/>
    <w:basedOn w:val="Normal"/>
    <w:next w:val="Normal"/>
    <w:autoRedefine/>
    <w:semiHidden/>
    <w:rsid w:val="00625DC3"/>
    <w:pPr>
      <w:tabs>
        <w:tab w:val="clear" w:pos="567"/>
      </w:tabs>
      <w:ind w:left="1540"/>
    </w:pPr>
  </w:style>
  <w:style w:type="paragraph" w:styleId="TOC9">
    <w:name w:val="toc 9"/>
    <w:basedOn w:val="Normal"/>
    <w:next w:val="Normal"/>
    <w:autoRedefine/>
    <w:semiHidden/>
    <w:rsid w:val="00625DC3"/>
    <w:pPr>
      <w:tabs>
        <w:tab w:val="clear" w:pos="567"/>
      </w:tabs>
      <w:ind w:left="1760"/>
    </w:pPr>
  </w:style>
  <w:style w:type="paragraph" w:customStyle="1" w:styleId="a">
    <w:name w:val="Редакция"/>
    <w:hidden/>
    <w:semiHidden/>
    <w:rsid w:val="00321C44"/>
    <w:rPr>
      <w:color w:val="000000"/>
      <w:sz w:val="22"/>
      <w:szCs w:val="22"/>
      <w:lang w:val="bg-BG" w:eastAsia="bg-BG"/>
    </w:rPr>
  </w:style>
  <w:style w:type="paragraph" w:customStyle="1" w:styleId="Default">
    <w:name w:val="Default"/>
    <w:rsid w:val="00E95433"/>
    <w:pPr>
      <w:autoSpaceDE w:val="0"/>
      <w:autoSpaceDN w:val="0"/>
      <w:adjustRightInd w:val="0"/>
    </w:pPr>
    <w:rPr>
      <w:rFonts w:ascii="Verdana" w:hAnsi="Verdana" w:cs="Verdana"/>
      <w:color w:val="000000"/>
      <w:sz w:val="24"/>
      <w:szCs w:val="24"/>
      <w:lang w:val="de-DE" w:eastAsia="de-DE"/>
    </w:rPr>
  </w:style>
  <w:style w:type="paragraph" w:styleId="Revision">
    <w:name w:val="Revision"/>
    <w:hidden/>
    <w:semiHidden/>
    <w:rsid w:val="004351D8"/>
    <w:rPr>
      <w:color w:val="000000"/>
      <w:sz w:val="22"/>
      <w:szCs w:val="22"/>
      <w:lang w:val="bg-BG" w:eastAsia="bg-BG"/>
    </w:rPr>
  </w:style>
  <w:style w:type="character" w:styleId="FollowedHyperlink">
    <w:name w:val="FollowedHyperlink"/>
    <w:basedOn w:val="DefaultParagraphFont"/>
    <w:semiHidden/>
    <w:rsid w:val="000E68A2"/>
    <w:rPr>
      <w:rFonts w:cs="Times New Roman"/>
      <w:color w:val="800080"/>
      <w:u w:val="single"/>
    </w:rPr>
  </w:style>
  <w:style w:type="paragraph" w:styleId="TOCHeading">
    <w:name w:val="TOC Heading"/>
    <w:basedOn w:val="Heading1"/>
    <w:next w:val="Normal"/>
    <w:qFormat/>
    <w:rsid w:val="003102CD"/>
    <w:pPr>
      <w:keepLines/>
      <w:spacing w:before="480" w:after="0"/>
      <w:outlineLvl w:val="9"/>
    </w:pPr>
    <w:rPr>
      <w:rFonts w:ascii="Cambria" w:hAnsi="Cambria" w:cs="Cambria"/>
      <w:color w:val="365F91"/>
      <w:kern w:val="0"/>
      <w:sz w:val="28"/>
      <w:szCs w:val="28"/>
    </w:rPr>
  </w:style>
  <w:style w:type="paragraph" w:styleId="IntenseQuote">
    <w:name w:val="Intense Quote"/>
    <w:basedOn w:val="Normal"/>
    <w:next w:val="Normal"/>
    <w:link w:val="IntenseQuoteChar"/>
    <w:qFormat/>
    <w:rsid w:val="003102C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locked/>
    <w:rsid w:val="003102CD"/>
    <w:rPr>
      <w:rFonts w:cs="Times New Roman"/>
      <w:b/>
      <w:bCs/>
      <w:i/>
      <w:iCs/>
      <w:color w:val="4F81BD"/>
      <w:sz w:val="22"/>
      <w:szCs w:val="22"/>
      <w:lang w:val="bg-BG" w:eastAsia="bg-BG"/>
    </w:rPr>
  </w:style>
  <w:style w:type="paragraph" w:styleId="NoSpacing">
    <w:name w:val="No Spacing"/>
    <w:qFormat/>
    <w:rsid w:val="003102CD"/>
    <w:pPr>
      <w:tabs>
        <w:tab w:val="left" w:pos="567"/>
      </w:tabs>
      <w:suppressAutoHyphens/>
    </w:pPr>
    <w:rPr>
      <w:color w:val="000000"/>
      <w:sz w:val="22"/>
      <w:szCs w:val="22"/>
      <w:lang w:val="bg-BG" w:eastAsia="bg-BG"/>
    </w:rPr>
  </w:style>
  <w:style w:type="paragraph" w:styleId="ListParagraph">
    <w:name w:val="List Paragraph"/>
    <w:basedOn w:val="Normal"/>
    <w:qFormat/>
    <w:rsid w:val="003102CD"/>
    <w:pPr>
      <w:ind w:left="720"/>
    </w:pPr>
  </w:style>
  <w:style w:type="paragraph" w:styleId="Bibliography">
    <w:name w:val="Bibliography"/>
    <w:basedOn w:val="Normal"/>
    <w:next w:val="Normal"/>
    <w:semiHidden/>
    <w:rsid w:val="003102CD"/>
  </w:style>
  <w:style w:type="paragraph" w:styleId="Quote">
    <w:name w:val="Quote"/>
    <w:basedOn w:val="Normal"/>
    <w:next w:val="Normal"/>
    <w:link w:val="QuoteChar"/>
    <w:qFormat/>
    <w:rsid w:val="003102CD"/>
    <w:rPr>
      <w:i/>
      <w:iCs/>
    </w:rPr>
  </w:style>
  <w:style w:type="character" w:customStyle="1" w:styleId="QuoteChar">
    <w:name w:val="Quote Char"/>
    <w:basedOn w:val="DefaultParagraphFont"/>
    <w:link w:val="Quote"/>
    <w:locked/>
    <w:rsid w:val="003102CD"/>
    <w:rPr>
      <w:rFonts w:cs="Times New Roman"/>
      <w:i/>
      <w:iCs/>
      <w:color w:val="000000"/>
      <w:sz w:val="22"/>
      <w:szCs w:val="22"/>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52744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a.europa.eu/" TargetMode="Externa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webSettings" Target="webSettings.xml"/><Relationship Id="rId9" Type="http://schemas.openxmlformats.org/officeDocument/2006/relationships/hyperlink" Target="http://www.ema.europa.eu/"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58D68B-E0A7-4417-8E45-89076C3D6ADA}"/>
</file>

<file path=customXml/itemProps2.xml><?xml version="1.0" encoding="utf-8"?>
<ds:datastoreItem xmlns:ds="http://schemas.openxmlformats.org/officeDocument/2006/customXml" ds:itemID="{1143616E-F534-443B-82F0-4D0B031A98C2}"/>
</file>

<file path=customXml/itemProps3.xml><?xml version="1.0" encoding="utf-8"?>
<ds:datastoreItem xmlns:ds="http://schemas.openxmlformats.org/officeDocument/2006/customXml" ds:itemID="{0485E7B5-58E9-482E-84EF-8CFA861F08C1}"/>
</file>

<file path=docProps/app.xml><?xml version="1.0" encoding="utf-8"?>
<Properties xmlns="http://schemas.openxmlformats.org/officeDocument/2006/extended-properties" xmlns:vt="http://schemas.openxmlformats.org/officeDocument/2006/docPropsVTypes">
  <Template>Normal</Template>
  <TotalTime>0</TotalTime>
  <Pages>42</Pages>
  <Words>9766</Words>
  <Characters>55669</Characters>
  <Application>Microsoft Office Word</Application>
  <DocSecurity>0</DocSecurity>
  <Lines>463</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Ovaleap, INN-follitropin alfa</vt:lpstr>
      <vt:lpstr>Ovaleap, INN-follitropin alfa</vt:lpstr>
    </vt:vector>
  </TitlesOfParts>
  <Company>PharmaLex GmbH</Company>
  <LinksUpToDate>false</LinksUpToDate>
  <CharactersWithSpaces>65305</CharactersWithSpaces>
  <SharedDoc>false</SharedDoc>
  <HLinks>
    <vt:vector size="42" baseType="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4</cp:revision>
  <cp:lastPrinted>2019-05-02T13:15:00Z</cp:lastPrinted>
  <dcterms:created xsi:type="dcterms:W3CDTF">2019-04-23T09:53:00Z</dcterms:created>
  <dcterms:modified xsi:type="dcterms:W3CDTF">2021-05-18T11:46:00Z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Category">
    <vt:lpwstr>Product Information</vt:lpwstr>
  </property>
  <property fmtid="{D5CDD505-2E9C-101B-9397-08002B2CF9AE}" pid="3" name="DM_Creation_Date">
    <vt:lpwstr>13/07/2011 15:43:34</vt:lpwstr>
  </property>
  <property fmtid="{D5CDD505-2E9C-101B-9397-08002B2CF9AE}" pid="4" name="DM_Creator_Name">
    <vt:lpwstr>Espinasse Claire</vt:lpwstr>
  </property>
  <property fmtid="{D5CDD505-2E9C-101B-9397-08002B2CF9AE}" pid="5" name="DM_DocRefId">
    <vt:lpwstr>EMA/555113/2011</vt:lpwstr>
  </property>
  <property fmtid="{D5CDD505-2E9C-101B-9397-08002B2CF9AE}" pid="6" name="DM_Modifer_Name">
    <vt:lpwstr>Espinasse Claire</vt:lpwstr>
  </property>
  <property fmtid="{D5CDD505-2E9C-101B-9397-08002B2CF9AE}" pid="7" name="DM_Modified_Date">
    <vt:lpwstr>13/07/2011 15:43:34</vt:lpwstr>
  </property>
  <property fmtid="{D5CDD505-2E9C-101B-9397-08002B2CF9AE}" pid="8" name="DM_Modifier_Name">
    <vt:lpwstr>Espinasse Claire</vt:lpwstr>
  </property>
  <property fmtid="{D5CDD505-2E9C-101B-9397-08002B2CF9AE}" pid="9" name="DM_Modify_Date">
    <vt:lpwstr>13/07/2011 15:43:34</vt:lpwstr>
  </property>
  <property fmtid="{D5CDD505-2E9C-101B-9397-08002B2CF9AE}" pid="10" name="DM_Name">
    <vt:lpwstr>Hqrdtemplatecleanen</vt:lpwstr>
  </property>
  <property fmtid="{D5CDD505-2E9C-101B-9397-08002B2CF9AE}" pid="11" name="DM_Owner">
    <vt:lpwstr>Espinasse Claire</vt:lpwstr>
  </property>
  <property fmtid="{D5CDD505-2E9C-101B-9397-08002B2CF9AE}" pid="12" name="DM_Path">
    <vt:lpwstr>/13. Projects/02-004-00014-PIM Implementation/Implementation/DES 2.8 Construction/QRD Template</vt:lpwstr>
  </property>
  <property fmtid="{D5CDD505-2E9C-101B-9397-08002B2CF9AE}" pid="13" name="DM_Subject">
    <vt:lpwstr>General-EMA/423415/2010</vt:lpwstr>
  </property>
  <property fmtid="{D5CDD505-2E9C-101B-9397-08002B2CF9AE}" pid="14" name="DM_Type">
    <vt:lpwstr>emea_document</vt:lpwstr>
  </property>
  <property fmtid="{D5CDD505-2E9C-101B-9397-08002B2CF9AE}" pid="15" name="DM_Version">
    <vt:lpwstr>CURRENT,1.1</vt:lpwstr>
  </property>
  <property fmtid="{D5CDD505-2E9C-101B-9397-08002B2CF9AE}" pid="16" name="DM_emea_doc_category">
    <vt:lpwstr>General</vt:lpwstr>
  </property>
  <property fmtid="{D5CDD505-2E9C-101B-9397-08002B2CF9AE}" pid="17" name="DM_emea_doc_number">
    <vt:lpwstr>423415</vt:lpwstr>
  </property>
  <property fmtid="{D5CDD505-2E9C-101B-9397-08002B2CF9AE}" pid="18" name="DM_emea_doc_ref_id">
    <vt:lpwstr>EMA/555113/2011</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received_date">
    <vt:lpwstr>nulldate</vt:lpwstr>
  </property>
  <property fmtid="{D5CDD505-2E9C-101B-9397-08002B2CF9AE}" pid="22" name="DM_emea_sent_date">
    <vt:lpwstr>nulldate</vt:lpwstr>
  </property>
  <property fmtid="{D5CDD505-2E9C-101B-9397-08002B2CF9AE}" pid="23" name="DM_emea_year">
    <vt:lpwstr>2010</vt:lpwstr>
  </property>
  <property fmtid="{D5CDD505-2E9C-101B-9397-08002B2CF9AE}" pid="24" name="Registered">
    <vt:lpwstr>-1</vt:lpwstr>
  </property>
  <property fmtid="{D5CDD505-2E9C-101B-9397-08002B2CF9AE}" pid="25" name="Version">
    <vt:lpwstr>0</vt:lpwstr>
  </property>
  <property fmtid="{D5CDD505-2E9C-101B-9397-08002B2CF9AE}" pid="26" name="MSIP_Label_0eea11ca-d417-4147-80ed-01a58412c458_Enabled">
    <vt:lpwstr>true</vt:lpwstr>
  </property>
  <property fmtid="{D5CDD505-2E9C-101B-9397-08002B2CF9AE}" pid="27" name="MSIP_Label_0eea11ca-d417-4147-80ed-01a58412c458_SetDate">
    <vt:lpwstr>2021-05-18T11:46:08Z</vt:lpwstr>
  </property>
  <property fmtid="{D5CDD505-2E9C-101B-9397-08002B2CF9AE}" pid="28" name="MSIP_Label_0eea11ca-d417-4147-80ed-01a58412c458_Method">
    <vt:lpwstr>Standard</vt:lpwstr>
  </property>
  <property fmtid="{D5CDD505-2E9C-101B-9397-08002B2CF9AE}" pid="29" name="MSIP_Label_0eea11ca-d417-4147-80ed-01a58412c458_Name">
    <vt:lpwstr>0eea11ca-d417-4147-80ed-01a58412c458</vt:lpwstr>
  </property>
  <property fmtid="{D5CDD505-2E9C-101B-9397-08002B2CF9AE}" pid="30" name="MSIP_Label_0eea11ca-d417-4147-80ed-01a58412c458_SiteId">
    <vt:lpwstr>bc9dc15c-61bc-4f03-b60b-e5b6d8922839</vt:lpwstr>
  </property>
  <property fmtid="{D5CDD505-2E9C-101B-9397-08002B2CF9AE}" pid="31" name="MSIP_Label_0eea11ca-d417-4147-80ed-01a58412c458_ActionId">
    <vt:lpwstr>218b76aa-ae60-48ac-8304-fc12ca54eab8</vt:lpwstr>
  </property>
  <property fmtid="{D5CDD505-2E9C-101B-9397-08002B2CF9AE}" pid="32" name="MSIP_Label_0eea11ca-d417-4147-80ed-01a58412c458_ContentBits">
    <vt:lpwstr>2</vt:lpwstr>
  </property>
  <property fmtid="{D5CDD505-2E9C-101B-9397-08002B2CF9AE}" pid="33" name="ContentTypeId">
    <vt:lpwstr>0x010100726F91DD1AE57B44B1BCEB7F1056F5D0</vt:lpwstr>
  </property>
</Properties>
</file>